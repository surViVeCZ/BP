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come on ! it ' s fun and easy ! !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* please read this email to the end * * 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it . just for fun . it will cost you 25 $ to earn at least thousands of dollars ! ! ! this thing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legal because you are buying and selling something of value : marketing reports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my true story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received by email the instructions include in this letter . it interests me because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 was quite simple . in the list of people selling the reports ( as you will see above ) 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a guy living not so far . i searched for his phone number and i called him . i just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wanted to know if this system was really working . he told me his business was going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very well and he was receiving from 50 $ to 150 $ in cash everyday ! that ' s why i went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this thing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' s to the computer age and the internet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an internet millionaire like others within a year ! !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say ' ' bull ' ' , please read the following . this is the letter you have been hearing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on the news lately . due to the popularity of this letter on the internet , a national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weekly news program recently devoted an entire show to the investigation of this program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described below , to see if it really can make people money . the show also investigated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whether or not the program was legal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 findings proved once and for all that there are ' ' absolutely no laws prohibiting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participation in the program and if people can " follow the simple instruction " they are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bound to make some mega bucks with only $ 25 out of pocket cost ' '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print this now for your future reference =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would like to make at least $ 500 , 000 every 4 to 5 months easily and comfortably 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read the following . . . then read it again and again ! !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the simple instruction below 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financial dreams will come true , guaranteed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instructions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= = order all 5 reports shown on the list below = = = =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each report , send $ 5 cash , the name &amp; number of the report you are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ordering and your e - mail address to the person whose name appears 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list next to the report . make sure your return address is on your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envelope top left corner in case of any mail problems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when you place your order , make sure = =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you order each of the 5 reports ! = =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need all 5 reports so that you can save them on your computer and resell them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total cost $ 5 x 5 = $ 25 . 00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within a few days you will receive , via e - mail , each of the 5 reports from these 5 different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individuals . save them on your computer so they will be accessible for you to send to the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, 000 ' s of people who will order them from you . also make a floppy of these reports 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it on your desk in case something happens to your computer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important - do not alter the names of the people who are listed next to each report 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their sequence on the list , in any way other than what is instructed below in step ' ' 1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6 ' ' or you will loose out on the majority of your profits . once you understand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 this works , you will also see how it does not work if you change it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, this method has been tested , and if you alter it , it will not work ! ! ! people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tried to put their friends / relatives names on all five thinking they could get all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money . but it does not work this way . believe us , some have tried to be greedy and then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happened . so do not try to change anything other than what is instructed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if you do , it will not work for you . remember , honesty reaps the reward ! !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legitimate business . you are offering a product for sale and getting paid for it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it as such and you will be very profitable in a short period of time .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. after you have ordered all 5 reports , take this advertisement and remove the name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&amp; address of the person in report # 5 . this person has made it through the cycle 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no doubt counting their fortune .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. move the name &amp; address in report # 4 down to report # 5 .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. move the name &amp; address in report # 3 down to report # 4 .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. move the name &amp; address in report # 2 down to report # 3 .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. move the name &amp; address in report # 1 down to report # 2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. . . insert your name &amp; address in the report # 1 position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make sure you copy every name &amp; address accurately ! this is critical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your success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this entire letter , with the modified list of names , and save it on your computer .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make any other changes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save this on a disk as well just in case if you loose any data . to assist you with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marketing your business on the internet , the 5 reports you purchase will provide you with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invaluable marketing information which includes how to send bulk e - mails legally , where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thousands of free classified ads and much more . there are 2 primary methods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this venture going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method # 1 : by sending bulk e - mail legally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' s say that you decide to start small , just to see how it goes , and we will assume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those involved send out only 5 , 000 e - mails each . let ' s also assume that the mailing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receive only a 0 . 2 % ( 2 / 10 of 1 % ) response ( the response could be much better but lets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say it is only 0 . 2 % ) . also many peoplewill send out hundreds of thousands e - mails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 of only 5 , 000 each )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continuing with this example , you send out only 5 , 000 e - mails . with a 0 . 2 % response 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only 10 orders for report # 1 . those 10 people responded by sending out 5 , 000 e 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mail each for a total of 50 , 000 . out of those 50 , 000 e - mails only 0 . 2 % responded with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orders . that ' s = 100 people responded and ordered report # 2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100 people mail out 5 , 000 e - mails each for a total of 500 , 000 e - mails . the 0 . 2 %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response to that is 1000 orders for report # 3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1000 people send 5 , 000 e - mail each for a total of 5 million e - mail sent out .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 . 2 % response is 10 , 000 orders for report # 4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10 , 000 people send out 5 , 000 e - mails each for a total of 50 , 000 , 000 ( 50 million ) e 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mails . the 0 . 2 % response to that is 100 , 000 orders for report # 5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' s 100 , 000 orders times $ 5 each = $ 500 , 000 . 00 ( half a million dollars )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total income in this example is : 1 . . . . . $ 50 + 2 . . . . . $ 500 + 3 . . . . . $ 5 , 000 + 4 . . . .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$ 50 , 000 + 5 . . . . $ 500 , 000 . . .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 total = $ 555 , 550 . 00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numbers do not lie . get a pencil &amp; paper and figure out the worst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possible responses and no matter how you calculate it , you will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make a lot of money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friend , this is assuming only 10 people ordering out of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, 000 you mailed to . dare to think for a moment what would happen if everyone or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or even one 4 th of those people mailed 100 , 000 e - mails each or more 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over 150 million people on the internet worldwide and counting , with thousands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more coming on line every day . believe me , many people will do just that , and more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method # 2 : by placing free ads on the internet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advertising on the net is very , very inexpensive and there are hundreds of free places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advertise . placing a lot of free ads on the internet will easily get a larger response . we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strongly suggest you start with method # 1 and add method # 2 as you go along . for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$ 5 you receive , all you must do is e - mail them the report they ordered . that ' s it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provide same day service on all orders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will guarantee that the e - mail they send out , with your name and address on it , will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prompt because they can not advertise until they receive the report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= = = = = = = = available reports = = = = = = = = = = = = =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for the " cash " is not because this is illegal or somehow " wrong " . it is simply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time . time for checks or credit cards to be cleared or approved , etc . concealing 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simply so no one can see there is money in the envelope and steal it before it gets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each report by its number &amp; name only . notes : always send $ 5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cash ( u . s . currency ) for each report . checks not accepted . make sure the cash is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concealed by wrapping it in at least 2 sheets of paper . on one of those sheets of paper 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write the number &amp; the name of the report you are ordering , your e - mail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address and your name and postal address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place your order for these reports now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= = = = = = = = = = = = = = = = = = = = = = = = = = = = = = = = = = = = = = report # 1 : ' the insider ' 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guide to advertising for free on the net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report # 1 from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. l . wong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 . o . box no . 71819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kowloon central post office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hong kong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report # 2 : the insider ' s guide to sending bulk email on the net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report # 2 from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martin veronneau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 . p . 70058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laval , quebec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 7 r 5 z 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canada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report # 3 : secret to multilevel marketing on the net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report # 3 from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francis kidd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 . o . box 209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homestead , pa 15120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report # 4 : how to become a millionaire using mlm &amp; the net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report # 4 from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 . l . frayser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 . o . box 61432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fort myers , fl 33906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report # 5 : how to send out one million emails for free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report # 5 from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stone evans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600 n . pearl , suite gl 03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dallas , tx 75201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$ $ $ $ $ $ $ $ $ your success guidelines $ $ $ $ $ $ $ $ $ $ $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these guidelines to guarantee your success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if you do not receive at least 10 orders for report # 1 within 2 weeks , continue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sending e - mails until you do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after you have received 10 orders , 2 to 3 weeks after that you should receive 100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orders or more for report # 2 . if you did not , continue advertising or sending e - mails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do .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once you have received 100 or more orders for report # 2 , you can relax , because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system is already working for you , and the cash will continue to roll in ! this is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important to remember : every time your name is moved down on the list , you are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placed in front of a different report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keep track of your progress by watching which report people are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ordering from you . if you want to generate more income send another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batch of e - mails and start the whole process again . there is no limit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income you can generate from this business ! !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following is a note from the originator of this program 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just received information that can give you financial freedom for the rest of your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, with no risk and just a little bit of effort . you can make more money in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next few weeks and months than you have ever imagined . follow the program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exactly as instructed . do not change it in any way . it works exceedingly well 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now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to e - mail a copy of this exciting report after you have put your name 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address in report # 1 and moved others to # 2 . . . . . # 5 as instructed above . one of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you send this to may send out 100 , 000 or more e - mails and your name will be 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one of them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though , the more you send out the more potential customers you will reach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my friend , i have given you the ideas , information , materials and opportunity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become financially independent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up to you now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= = = = = = = = = = = = = testimonials = = = = = = = = = = = = = =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 ' my name is mitchell . my wife , jody and i live in chicago . i am an accountant with 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major u . s . corporation and i make pretty good money . when i received this program i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grumbled to jody about receiving ' junk mail ' . i made fun of the whole thing , spouting my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knowledge of the population and percentages involved . i ' ' knew ' ' it wouldn ' t work . jody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totally ignored my supposed intelligence and few days later she jumped in with both feet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made merciless fun of her , and was ready to lay the old ' ' i told you so ' ' on her when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thing didn ' t work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, the laugh was on me ! within 3 weeks she had received 50 responses . within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next 45 days she had received total $ 147 , 200 . 00 . . . . . . . . . all cash ! i was shocked . i have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joined jodyin her ' ' hobby ' '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mitchell wolf m . d . , chicago , illinois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 ' not being the gambling type , it took me several weeks to make up my mind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participate in this plan . but conservative as i am , i decided that the initial investment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little that there was just no way that i wouldn ' t get enough orders to at least get my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money back . i was surprised when i found my medium size post office box crammed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orders . i made $ 319 , 210 . 00 in the first 12 weeks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nice thing about this deal is that it does not matter where people live . there simply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isn ' t a better investment with a faster return and so big ' '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 sondstrom , alberta , canada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 ' i had received this program before . i deleted it , but later i wondered if i should have given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 try . of course , i had no idea who to contact to get another copy , so i had to wait until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e - mailed again by someone else . . . . . . . . . 11 months passed then it luckily came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again . . . . . . i did not delete this one ! i made more than $ 490 , 000 on my first try and all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money came within 22 weeks ' '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susan de suza , new york , n . y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 ' it really is a great opportunity to make relatively easy money with little cost to you . i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followed the simple instructions carefully and within 10 days the money started to come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. my first month i made $ 20 , in the 2 nd month i made $ 560 . 00 and by the end of third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month my total cash count was $ 362 , 840 . 00 . life is beautiful , thanx to internet ' '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fred dellaca , westport , new zealand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your reports today and get started on your road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financial freedom 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have any questions of the legality of this program , contact the office of associate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director for marketing practices , federal trade commission , bureau of consumer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protection , washington , d . c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message is sent in compliance of the proposed bill section 301 , paragraph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 a ) ( 2 ) ( c ) of s . 1618 .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message is not intended for residents in the state of washington , virginia or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california , screening of addresses has been done to the best of our technical ability .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one - time mailing and this list will never be used again .</w:t>
      </w:r>
    </w:p>
    <w:p>
      <w:pPr>
        <w:numPr>
          <w:ilvl w:val="0"/>
          <w:numId w:val="4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removed from this list , please send an email with the word remove in the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 line to freebie 4 u @ sinatown . com</w:t>
      </w:r>
    </w:p>
    <w:p>
      <w:pPr>
        <w:numPr>
          <w:ilvl w:val="0"/>
          <w:numId w:val="5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- 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sf . net email is sponsored by : thinkgeek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welcome to geek heaven 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 : / / thinkgeek . com / sf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spamassassin - sightings mailing list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