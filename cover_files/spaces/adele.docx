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for some education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my way into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bullshit conversation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can't you read the signs? I won't bore you with the details,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even wanna waste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just say that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help me ease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Mr. Right But if you're looking for fast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that's love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more than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some bad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fast love is all that I've got on my mind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 Looking for some affirmation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my way into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friends got their ladies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they're all having babies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have some fun I won't bore you with the details,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even wanna waste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just say that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help me ease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Mr. Right But if you're looking for fast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that's love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more than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had some bad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fast love is all that I've got on my mind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In the absence of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made my way into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Stupid cupid keeps on calling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see nothing in his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I, 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miss, I miss, I miss, 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I, I miss my baby I don't want you to be no slave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to work all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you to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All I want to do is wash your clothes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keep you indoors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keep me making love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me, ooh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And I can tell by the way you walk that walk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hear by the way you talk that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know by the way you treat your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 give you all the loving in the whole wide world All I want you to do is make your bread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make sure you're well fed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sad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And I can tell by the way you walk that walk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hear by the way you talk that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know by the way you treat your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 give you all the loving in the whole wide world All I want you to do baby is make your bread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make sure you're well fed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sad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just want to make love to you Happy New Year! I heard that you're settled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found a girl and you're married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heard that your dreams came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Guess she gave you things I didn't give to you Old friend, why are you so shy?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like you to hold back or hide from the light I hate to turn up out of the blue, uninvited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couldn't stay away, I couldn't fight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hoped you'd see my face and that you'd be reminded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for me, it isn't over Never mind, I'll find someone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nothing but the best for you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me, I beg, I remember you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 You know how the time flies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yesterday was the time of our lives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born and raised in a summer haze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Bound by the surprise of our glory days I hate to turn up out of the blue, uninvited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couldn't stay away, I couldn't fight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hoped you'd see my face and that you'd be reminded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for me, it isn't over Never mind, I'll find someone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nothing but the best for you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me, I beg, I remember you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instead, yeah Nothing compares, no worries or cares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Regrets and mistakes, they're memories made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would have known how bittersweet this would taste? Never mind, I'll find someone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nothing but the best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me, I beg, I remember you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 Never mind, I'll find someone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nothing but the best for you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me, I beg, I remember you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 There's a fire starting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Reaching a fever pitch, it's bringing me out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Finally I can see you crystal clear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[Clean version:] Go 'head and sell me out and I'll lay your ship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[Explicit version:] Go 'head and sell me out and I'll lay your shit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I leave with every piece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underestimate the things that I will do There's a fire starting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Reaching a fever pitch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bringing me out the dark The scars of your love remind me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keep me thinking that we almost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love, they leave me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it,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 Baby, I have no story to be told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I've heard one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gonna make your head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of me in the depths of your despair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a home down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mine sure won't be shared 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 remind me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keep me thinking that we almost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love, they leave me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it,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played it, with a beating Throw your soul through every open door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your blessings to find what you look for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my sorrow into treasured gold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pay me back in kind and reap just what you sow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all, it all,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 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 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 But you played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played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played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played it to the beat. Hello, it's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wondering if after all these years you'd like to meet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go over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that time's supposed to heal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ain't done much healing Hello, can you hear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California dreaming about who we used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younger and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forgotten how it felt before the world fell at our feet There's such a difference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million miles Hello from the other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must've called a thousand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everything that I've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call you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 to be home Hello from the outside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can say that I've tried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breaking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don't matter, it clearly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Doesn't tear you apart anymore Hello, how are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 typical of me to talk about myself,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that you're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ever make it out of that 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nothing ever happened? It's no secret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 both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running out of time So hello from the other side (other side)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must've called a thousand times (thousand times)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everything that I've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call you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 to be home Hello from the outside (outside)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can say that I've tried (I've tried)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breaking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don't matter, it clearly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Doesn't tear you apart anymore Oh,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Anymore Hello from the other side (other side)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must've called a thousand times (thousand times)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everything that I've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call you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 to be home Hello from the outside (outside)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can say that I've tried (I've tried)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breaking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don't matter, it clearly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Doesn't tear you apart anymore I will leave my heart at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say a word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They've all been said before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why don't we just play pretend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we're not scared of what's coming next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scared of having nothing left Look, don't get me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there is no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ask is If this is my last night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me like I'm more than just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a memory I can 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 while we do what lovers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matters how this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 if I never love again? I don't need your honesty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already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sure my eyes, they speak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knows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since you're the only one that matters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who do I run to? Look, don't get me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there is no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ask is If this is my last night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me like I'm more than just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a memory I can 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 while we do what lovers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matters how this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 if I never love again? Let this be our lesson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this be the way we remember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be cruel or vicious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ain't asking for forgiveness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ask is If this is my last night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me like I'm more than just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a memory I can 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 while we do what lovers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matters how this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 if I never love again? I let it fall, my heart,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as it fell you rose to claim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dark and I was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you kissed my lips and you saved me My hands, they're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knees were far too weak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stand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falling to your feet But there's a side to you 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say, 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you'd play, 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while I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 your name When laying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stay there, close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you here,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together, nothing gets better Cause there's a side to you 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say, 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you'd play, 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 your name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I felt something die, 'cause I knew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the last time, the last time Sometimes I wake up by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if that heart you caught is still waiting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now when it's already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myself from looking for you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 your name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I felt something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 that was the last time, the last time,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 Let it burn,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Everybody loves the things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way you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way you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here is watching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feel like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like a dream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by chance you're here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have a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I go?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been by myself all night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Hoping you're someone I used to know You look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sound like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God, this reminds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when we were young Let me photograph you in this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case it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might be exactly like we were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we realized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sad of getting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made us restless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song I was so scared to face my fears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told me that you'd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swore you moved overseas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said, when you left me You still look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still sound like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God, this reminds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when we were young Let me photograph you in this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case it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might be exactly like we were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we realized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sad of getting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made us restless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song 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 It's hard to win 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just takes 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when 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when 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part of me keeps holding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in case it hasn't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I still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still care? It was just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God, this reminds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when we were young 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 Let me photograph you in this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case it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might be exactly like we were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we realized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sad of getting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made us restless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I'm so mad I'm getting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makes me reckless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 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home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whole again 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young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fun again However far away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However long I stay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words I say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always love you 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free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clean again However far away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However long I stay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words I say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always love you However far away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However long I stay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words I say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love you When the rain is blowing in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whole world is on your 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offer you a warm embrace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feel my love When the evening shadows and the stars appear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is no one there to dry your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hold you for a million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feel my love I know you haven't made your mind up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would never do you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known it from the moment that we met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doubt in my mind were you belong I'd go hungry, I'd go black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go crawling down the avenue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there's nothing that I wouldn't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feel my love The storms are raging on the rolling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on the highway of regret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winds of change are blowing wild and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seen nothing like me yet I could make you happy, make your dreams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that I wouldn't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to the ends of the Earth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feel my love To make you feel my love I've made up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need to think it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wrong I am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need to look no further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ain't lust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this is love but If I tell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say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it was not said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exactly what I need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in love with you 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a waste?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knew my place should I leave it there?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 I'd build myself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fly around in circles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as my heart drops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back begins to tingle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Finally could this be it or 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a waste?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knew my place should I leave it there?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 yeah 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if, it leads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a waste?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knew my place should I leave it there?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give up,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on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just keep on chasing pavements? Or 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a waste?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knew my place should I leave it there?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 When will I see you again?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left with no goodbye, not a single word was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final kiss to seal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no idea of the state we were in I know I have a fickle heart and a bitterness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wandering eye, and a heaviness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don't you remember, don't you remember?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reason you loved me before,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please remember me once more When was the last time you thought of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have you completely erased me from your memories?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often think about where I went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more I do, the less I know But I know I have a fickle heart and a bitterness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wandering eye, and a heaviness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don't you remember, don't you remember?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reason you loved me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please remember me once more Oh, I gave you the space so you could breathe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kept my distance so you would be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hope that you find the missing piece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bring you back to me Why don't you remember, don't you remember?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reason you loved me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please remember me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I see you again? She, she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ain't gonna be able to love you like I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is a stranger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I have history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don't you remember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Sure, she's got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baby, is that really what you want Bless your soul, you've got you're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a fool out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And, boy, she's bringing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made your heart melt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you're cold to the core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rumor has it she ain't got your love anymore 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 She is half your 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guessing that's the reason that you stayed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heard you've been missing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been telling people things that you shouldn't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when we creep out and she ain't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Haven't you heard the rumors Bless your soul, you've got your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And, boy, you're bringing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my heart melt, yet I'm cold to the core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rumor has it I'm the one you're leaving her for 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 All of these words whispered in my 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a story that I cannot bear to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'cause I said it, it don't mean that I meant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say crazy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'cause I said it, don't mean that I meant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'cause you heard it 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 But rumor has it he's the one I'm leaving you for You've been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grow fonder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 myself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thinking of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only knows why it's taken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long to let my doubts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that I want I don't know why I'm scared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feeling, every word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imagined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know if you never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forget your past and simply be mine I dare you to let me be your, your one and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I'm worthy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hold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come on and give me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prove I am the one who can walk that 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 end starts If I've been on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hang on every word I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 yourself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mention of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I ever know how it feels to hold you close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have you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Whichever road I choose, you'll go? I don't know why I'm scared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feeling, every word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imagined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know if you never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forget your past and simply be mine I dare you to let me be your, your one and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I'm worthy, 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hold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come on and give me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prove I am the one who can walk that 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 end starts I know it ain't easy giving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it ain't easy giving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Nobody's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know it ain't easy giving up your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Trust me I've learned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Nobody's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know it ain't easy giving up your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Trust me I've learned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Nobody's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know it ain't easy giving up your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Trust me I've learned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Nobody's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know it ain't easy giving up your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Trust me I've learned it So I dare you to let me be your, your one and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I'm worthy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hold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come on and give me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prove that I am the, one who can walk that 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 end starts Come on and give me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prove that I am the one who can, walk that 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 end starts If you're not the one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I'll come back and bring you to your knees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not the one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I hate the idea of being free?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I'm not the one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gotta stop holding me the way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when you found that the one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have we been through what we have been through It's so cold out here in your wilderness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be my keeper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not if you are so reckless 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our love ain't water under the bridge What are you waiting for?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never seem to make it through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who are you hiding from?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no life to live like you're on the run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I ever asked for much?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that I want is your love 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our love ain't water under the bridge It's so cold in your wilderness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be my keeper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not if you are so reckless 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 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our love ain't water under the bridge I've been walking in the same way as I did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out the cracks in the pavement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turning my heel and strutting my feet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"Is there anything I can do for you dear?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there anyone I could call?"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"No and thank you, please Madam.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lost, just wandering" Round my hometown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Memories are fresh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Round my hometown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the people I've met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this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now I like it in the city when the air is so thick and opaque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to see everybody in short skirts, shorts and shades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it in the city when two worlds collide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get the people and the government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taking different sides Shows that we ain't gonna stand shit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Shows that we are united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Shows that we ain't gonna take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Shows that we ain't gonna stand shit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Shows that we are united Round my hometown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Memories are fresh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Round my hometown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the people I've met yea 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this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my world,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my world, yeah Close enough to start a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have is on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only knows what we're fighting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say, you always say more I can't keep up with your turning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 your thumb, I can't breathe So I won't let you close enough to hurt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won't ask you, you to just desert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give you what you think you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time to say goodbye to turning tables, to turning tables Under haunted skies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love is lost, your ghost is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braved a hundred storms to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hard as you try, no, I will never be knocked down I can't keep up with your turning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 your thumb, I can't breathe So I won't let you close enough to hurt me,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ask you, you to just desert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give you what you think you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time to say goodbye to turning tables, turning tables Next time I'll be braver, I'll be my own savior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thunder calls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Next time I'll be braver, I'll be my own savior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Standing on my own two feet I won't let you close enough to hurt me,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ask you, you to just desert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give you what you think you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time to say goodbye to turning tables, to turning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Turning tables, yeah, turning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your breath and count to 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earth move and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my heart burst again For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drowned and dreamt this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overdue I owe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Swept away, I'm stolen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Skyfall is where we start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thousand miles and poles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worlds collide and days are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may have my number, you can take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you'll never have my heart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Where you go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see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never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the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your loving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Keeping me from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hand in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stand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Just the guitar This was all you, none of it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put your hands all over my body and told me,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told me you were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big one, for the big jump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be your last love everlasting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what you told me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free, oh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 was too strong you were trembling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couldn't handle the hot heat rising (rising),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so rising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running, you were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couldn't keep up, you were falling down (down),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only one way down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free, oh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If you're ready, if you're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 am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if you're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we ain't kids no more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If you're ready, if you're ready (Send my love to your new lover)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are you ready? (Treat her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if you're ready (Send my love to your new lover)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are you ready? (Treat her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Just the guitar This was all you, none of it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put your hands all over my body and told me,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told me you were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big one, for the big jump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be your last love everlasting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what you told me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free, oh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 was too strong you were trembling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couldn't handle the hot heat rising (rising),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so rising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running, you were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couldn't keep up, you were falling down (down),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only one way down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free, oh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If you're ready, if you're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 am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if you're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we ain't kids no more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If you're ready, if you're ready (Send my love to your new lover)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are you ready? (Treat her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if you're ready (Send my love to your new lover)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are you ready? (Treat her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 only wanted to have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Learning to fly, learning to run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let my heart decide the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was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Deep down I must have always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this would be inevitable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earn my stripes I'd have to pay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bear my soul I know I'm not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regrets the things they've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just feel it's only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can't stand the reflection that they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I could live a little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up to the sky, not just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my life is flashing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I can do is watch and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the air, I miss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mother, I miss it when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was a party to be thrown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was a million years ago When I walk around all of the streets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I grew up and found my feet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can't look me in the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they're scared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try to think of things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joke or a memory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 don't recognize 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light of day I know I'm not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regrets the things they've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just feel it's only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never became who they thought they'd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I could live a little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up to the sky, not just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my life is flashing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I can do is watch and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the air, I miss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mother, I miss it when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was a party to be thrown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was a million years ago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million years ago Looking for some education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my way into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bullshit conversation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can't you read the signs? I won't bore you with the details,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even wanna waste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just say that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help me ease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Mr. Right But if you're looking for fast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that's love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more than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some bad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fast love is all that I've got on my mind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 Looking for some affirmation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my way into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friends got their ladies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they're all having babies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have some fun I won't bore you with the details,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even wanna waste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just say that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help me ease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Mr. Right But if you're looking for fast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that's love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more than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had some bad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fast love is all that I've got on my mind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In the absence of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made my way into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Stupid cupid keeps on calling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see nothing in his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I, 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miss, I miss, I miss, 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I, I miss my baby Take your eyes off of me so I can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far too ashamed to do it with you watching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never ending, we have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can't stay this time 'cause I don't love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stay where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come any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try to change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being cruel to be kind I can't love you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like we're oceans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so much space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we're already defeated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Ah-yeah-yeah-yeah-yeah-yeah-yeah everything changed me You have given me something that I can't live without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mustn't underestimate that when you are in doubt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to carry on like everything is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longer we ignore it all the more that we will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don't fall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face your breaking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trying to be brave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asking me to stay I can't love you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like we're oceans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so much space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we're already defeated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Ah-yeah-yeah-yeah-yeah-yeah-yeah everything changed me We're not the only 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regret a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word I've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I'll always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the world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are in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to 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 just survive That's why I can't love you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like we're oceans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so much space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we're already defeated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ah-yeah-yeah-yeah-yeah-yeah-yeah everything changed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I-I-I-I-I don't think you can save me I want every single piece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your heaven and your ocean's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me soft but touch me cool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teach you things you never knew,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Bring the floor up to my knees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fall into your gravity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kiss me back to life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body standing over me 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go down,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go down,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Down, down, down, down 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 I love the way your body moves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Towards me from across the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Brushing past my every groove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has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your heart I bring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be delicate with my ego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step into your great unknown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and me setting the tone 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go down,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go down,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Down, down, down, down 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 We play so dirty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 are living worlds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only makes it harder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only makes it harder baby (harder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Harder baby (harder baby), harder baby 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 I miss you, I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you, I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you, I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you, I miss you I remember all of the things that I thought I wanted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desperate to find a way out of my world and finally breathe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before my eyes I saw, my heart it came to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ain't easy it's not meant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story has its scars When the pain cuts you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keeps you from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look and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 your remedy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world seems so cruel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heart makes you feel like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be, I will be your remedy No river is too wide or too deep for me to swim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whenever I'll be the shelter that won't let the rain come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love, it is my truth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When the pain cuts you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keeps you from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look and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 your remedy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world seems so cruel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heart makes you feel like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be, I will be your remedy, oh When the pain cuts you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keeps you from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look and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be, I will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world seems so cruel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heart makes you feel like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be, I will be, I will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remedy, oh Didn't I give it all?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Tried my best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Gave you everything I had, everything and no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I do it right? Did I let you down?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you got too used to having me 'round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how can you walk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all my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gonna be an empty road without me right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go on and take it, take it all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look back at this crumbling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 all with my love, take it all with my love Maybe I should leave, to help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is better than this and this is everything we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is it over? Is this really it, you're giving up so easily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 loved me more than this But go on, go on, take it, take it all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look back at this crumbling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 all with my love, take it all with my love I will change if I must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Slow it down and bring it home, I will adjust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if only, if only you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 do, is for you But go on and take it, take it all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look back at this crumbling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it, take it all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look back at this crumbling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 all, with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it all with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it all with my love This is how the story went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met someone by accident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blew me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Blew me away It was in the darkest of my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took my sorrow and you took my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buried them away, you buried them away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 Dropped you off at the train station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a kiss on top of your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you wave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watched you wave Then I went on home to my skyscrapers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neon lights and waiting papers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call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call that home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away, away Woke up feeling heavy-hearted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back to where I started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morning rain, the morning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I wish that you were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that same old road that brought me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calling me home, It's calling me home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spend my whole life hiding my heart away I don't want you to be no slave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to work all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you to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All I want to do is wash your clothes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keep you indoors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keep me making love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me, ooh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And I can tell by the way you walk that walk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hear by the way you talk that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know by the way you treat your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 give you all the loving in the whole wide world All I want you to do is make your bread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make sure you're well fed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sad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And I can tell by the way you walk that walk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hear by the way you talk that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know by the way you treat your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 give you all the loving in the whole wide world All I want you to do baby is make your bread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make sure you're well fed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sad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just want to make love to you Happy New Year! Turn down the lights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down the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down these voices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Inside my head Lay down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tell me no lies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hold me closly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patronize Don't patronize me 'Cause I can't make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make your heart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that it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final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lay down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feel the power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you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can't make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don't, yeah I'll close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then I don't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love you don't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you're holding me Morning will 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do what's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give me till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give up this fight And I will give up this fight 'Cause I can't make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make your heart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that it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final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lay down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feel the power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you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can't make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don't, ooh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You, when you don't, yeah, yeah Hold me closer, one more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love me in your last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forgive me, for my sins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swam dirty waters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pushed me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seen your face, under every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every border and on every line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my heart, more than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the greatest, me and you But we had time against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miles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heavens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the sky has cleared and it's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see my future in you 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do everything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somebody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 Let me stay here for just one more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Build your world around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pull me to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tell you that I was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a child then, but now I'm willing to learn But we had time against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miles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heavens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the sky has cleared and it's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see my future in you 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do everything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somebody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 Time against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Miles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Heavens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against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Miles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Heavens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 I'll be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do everything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somebody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for you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your breath and count to 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Earth move, and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my heart burst again For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drowned and dreamt this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overdue, I owe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Swept away, I'm stolen 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 fall Skyfall is where we start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thousand miles and poles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worlds collide and days are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may have my number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take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you'll never have my heart 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 fall 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Where you go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see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never be me with out the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your loving arms keeping me from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hand in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stand.... 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 fall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(Verse 1)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fire starting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Reaching a fever pitch and it's bringing me out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Finally I can see you crystal clear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head and sell me out and I'll lay your ship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I'll leave with every piece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underestimate the things that I will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fire starting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Reaching a fever pitch and it's bringing me out the dark Chorus 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 remind me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keep me thinkin' that we almost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love, they leave me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feeling, we could've had it all... (You're gonna wish you never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deep... (Tears are gonna fall rollin'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 (You're gonna wish you never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 to the beat (Tears are gonna fall rollin' in the deep) Verse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 have no story to be told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I've heard one on you and I'm gonna make your head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of me in the depths of your despair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Making a home down there, as mine sure won't be shared (Chorus 2)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 remind me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keep me thinkin' that we almost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love, they leave me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feeling, we could've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deep... 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Could've had it all... Rollin'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played it with a beating (Verse 3)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Throw your stone through every open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your blessings to find what you look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my sorrow into treasured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pay me back in kind and reap just what you sow (Chorus 3)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could've had it all... We could've had it all...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all, It all, It all... We could've had it all...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Rollin' in the deep...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Could've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Rollin'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played it, you played it, you played it, you played it to the beat Some say, I'll be better without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know you like I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at least as far as I thought I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bear this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drags, as I lose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Reminded by things I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some clothes you left behind.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Wake me up, wake me up when all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rise until this battle's won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dignity is become undone But I won't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I can't do it on my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So petrified, I'm so scared to step into this 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if I lose my heart and fail the 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forgive me if I gave up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heard his voice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know a single word 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resemblance to the man I met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a vague and broken boy instead But I won't go,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There will be times, we'll try and give it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Bursting at the seams, no doubt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almost fall apart and burn up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watch them turn to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nothing will never taint us I won't go,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Will he, will he still remember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he still love me even when he's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will he go back to the place 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will choose the poison over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spoke yesterday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said to hold my breath, to sit and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home soon, I won't be late He won't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can't do it on his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won't go, I can't do it on his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'Cause he won't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can't do it on his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go!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I let it fall, my heart,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as it fell you rose to claim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dark and I was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you kissed my lips and you saved me My hands, they're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knees were far too weak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stand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falling to your feet But there's a side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When I lay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stay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Close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you here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 nothing gets better 'Cause there's a side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felt something died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 that was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last time, the last time Sometimes I wake up by the door,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heart you caught must be waiting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now when we're already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myself from looking for you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I set fire to the rain,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felt something died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that, that was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last time 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Daydreamer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Sitting on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Soaking up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is a real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making up the past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up his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he's never felt a figure before A jaw dropper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Looks good when he walks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subject of their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would be hard to chase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good to catch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could change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his hands behind his back, oh You can find him sittin' on your doorstep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a surprise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will feel like he's been there for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can tell that he'll be there for life Daydreamer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eyes that make you melt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lends his coat for shelter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Plus he's there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he shouldn't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 stays all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Waits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sees you through There's no way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describe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I'll say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what I'm hoping for But I will find him sittin' on my doorstep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a surprise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will feel like he's been there for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tell that he'll be there for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tell that he'll be there for life With your loving, there ain't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can't adore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I'm running, with you,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we can break every 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it funny that you're the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I never looked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something in your loving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tears down my walls I wasn't ready then, I'm ready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heading straight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only be eternally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I belong to The sweetest devotion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Hitting me like an explosion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my life, I've been frozen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sweetest devotion I've known I'll forever be whatever you want 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go under and all over for your clarity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wonder if I'm gonna lose my way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remember, that come whatever, I'll be yours all alone I wasn't ready then, I'm ready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heading straight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only be eternally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I belong to The sweetest devotion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Hitting me like an explosion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my life, I've been frozen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sweetest devotion I've known I've been looking for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every face that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is something 'bout the way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finally feels like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life, you're my darkness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right kind of madness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my hope, you're my despair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scope, everything, everywhere The sweetest devotion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Hitting me like an explosion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my life, I've been frozen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sweetest devotion I've known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Devotion [Verse 1]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did it go wrong, I will never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loved you all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did it slow down, I go round and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about it all the time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gave you heaven on a platter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gave you everything you never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lied and I never faked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wanted for you to save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love, it ain't over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too much that I haven't said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find the note that I wrote?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hid it in the seam of your coat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hard to write, had a lump in my throat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even know that I can't let go [Verse 2]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were you so cold, let the truth be told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was it all for the thrill?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was I thinking, I gave you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still went for the kill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gave you heaven on a platter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gave you everything you never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lied and I never faked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wanted for you to save me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find the note that I wrote?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hid it in the seam of your coat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hard to write, had a lump in my throat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even know that I can't let go [Bridge]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Oooh sometimes I feel like I'm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Oooh I thought I'd die in your arms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find the note that I wrote?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hid it in the seam of your coat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hard to write, I had a lump in my throat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even know that I can't let go [Outro]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Hope you know, I won't let go I thought I told you, he'd be home soon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Couldn't help myself, you're too good to be true.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fall short each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he ain't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your charm creep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Closer and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fool for fire, I fall, with my pride and all.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bomb before explosion,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Ticking by your call,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wiser one, disguised from greed,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just a child who belongs on her knees. But I found a boy who I love more,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I ever did you before,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stand beside the river I cried,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lay yourself down.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how you want me now that I don't need you. So, you thought that I'd crumble to my knees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first sight of you crawling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whisper "will you leave your man? 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swear that this time you can stand by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stand by you. Cause I found a boy who I love more,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I ever did you before,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stand beside the river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lay yourself down.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how you want me now that I don't need you! I ain't yours for no taking,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mistaken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never look into your eyes, and settle for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ignore the right When I found a boy who loves me more,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you ever did me before.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stand beside the river you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lay yourself down!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how you want me now that I don't need you! Found myself today singing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I'm crazy,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am I'm crazy for you. Sometimes sitting in the dark wishing you were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Turns me crazy,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you who makes me lose my head. And every time I'm meant to be acting sensible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drift into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turn me into a crumbling fool. Tell me to run and I'll race,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me to stop I'll freeze,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want me gone. I'll leave, just hold me closer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make me crazy for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Crazy for you. Lately with this state I'm in I can't help myself but spin.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you'd come over,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me spinning closer to you. My oh my, how my blood boils, it's sweet taste for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Strips me down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gets me into my favorite mood. I keep on trying, fighting these feelings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more I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crazier I turn into. Pacing floors and opening doors,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Hoping you'll walk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save me boy,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I'm too crazy for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Crazy for you Everybody tells me it's 'bout time that I moved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need to learn to lighten up and learn how to be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heart is a valley, it's so shallow and man made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scared to death if I let you in that you'll see I'm just a fake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feel lonely in the arms of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know that's just me, 'cause nothing ever is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was a child I grew up by the River Lea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something in the water, now that something's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can't go back, but the reeds are growing out of my fingertips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go back to the river But it's in my roots, it's in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my blood and I stain every heart that I use to heal the pain But it's in my roots, it's in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my blood and I stain every heart that I use to heal the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blame it on the River Lea, the River Lea, the River Lea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blame it on the River Lea, the River Lea, the River Lea I should probably tell you now before it's way too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meant to hurt you or lie straight to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this my apology, I know it's years in advance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I'd rather say it now in case I never get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can't go back, but the reeds are growing out of my fingertips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go back to the river But it's in my roots, it's in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my blood and I stain every heart that I use to heal the pain It's in my roots, it's in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my blood and I stain every heart that I use to heal the pain So I blame it on the River Lea, the River Lea, the River Lea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I blame it on the River Lea, the River Lea, the River Lea So I blame it on the River Lea, the River Lea, the River Lea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blame it on the River Lea, the River Lea, the River Lea I never woulda hitch-hiked to Birmingham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woulda caught the train to Louisiana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woulda run through the blindin'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one dollar to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 I never woulda seen the trouble that I'm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Woulda been gone like a wayward wind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knows it better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be wishing I was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 Four cold walls against my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know he's lying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Four cold walls without parole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Lord have mercy on my soul Four cold walls against my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know he's lying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Four cold walls without parole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Lord have mercy on my soul I never woulda hitch-hiked to Birmingham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woulda caught the train to Louisiana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woulda loaded up a forty-four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myself behind a jailhouse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love,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love, yes Hold my hand while you cut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had only just begun but now it's over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in the heat of moments with your heart playing up cold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between the middle watching hastiness unfold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my eyes you were smiling in the spotlight dancing with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fell off your mind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Oy, I'm tired Where'd you go when you stayed behind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looked up and inside down and outside only to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double taking punching hard and laughing at my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get closer you obviously prefer her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Oy, I'm tired (I should have known) Never mind said your open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couldn't help believe they tricked me back into them, even though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Oy, I'm tired Who wants to be right as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better when something is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get excitement in your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everything you do's a game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night comes and you're on your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say I chose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be right as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harder when you're on top 'Cause when hard work don't pay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tired there ain't no room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far as I'm concerned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wipe that dirty smile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be making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cried my heart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I've had enough of love Who wants to be riding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you'll just crumble back on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up everything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then you don't get 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make believe that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exactly what it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at least when you're at your worst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how to feel things 'Cause when hard work don't pay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tired there ain't no room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far as I'm concerned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wipe that dirty smile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be making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cried my heart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I've had enough of love Go ahead and still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me cry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 will never hurt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much as it did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both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one had blame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this endless game 'Cause who wants to be right as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better when something is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get excitement in my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though everything's a strain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night comes and I'm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know I chose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be right as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harder when you're on top 'Cause when hard work don't pay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tired there ain't no room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far as I'm concerned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wipe that dirty smile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be making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cried my heart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I've had enough of love No room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far as I'm concerned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wipe that dirty smile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be making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cried my heart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I've had enough of love So little to say but so much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Despite my empty mouth the words are in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wear the face, the one where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you lighten up my heart when I start to cry Forgive me first love, but I'm tired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get away to feel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to understand why, don't get so close to change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wipe that look out of your eyes, it's bribing me to doubt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Simply, it's tiring This love has dried up and stayed behind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I stay I'll be alive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choke on words I'd always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Excuse me first love, but we're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taste the kiss from someone new Forgive me first love, but I'm too tired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bored to say the least and I, I lack desire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Forgive me first love, forgive me first love, forgive me first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Forgive me first love forgive me, forgive me first love, forgive me first love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your breath and count to 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earth move and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my heart burst again For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drowned and dreamt this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overdue I owe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Swept away, I'm stolen Let the skyfall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Skyfall is where we start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thousand miles and poles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worlds collide and days are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may have my number, you can take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you'll never have my heart Let the skyfall (let the sky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 (when it crumbles)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(we will stand tall)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skyfall (let the sky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 (when it crumbles)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(we will stand tall)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[x2:]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tall) Where you go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see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never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the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your loving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Keeping me from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hand in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stand Let the skyfall (let the sky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 (when it crumbles)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(we will stand tall)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skyfall (let the sky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 (when it crumbles)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(we will stand tall)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This is how the story went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met someone by accident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blew me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Blew me away It was in the darkest of my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took my sorrow and you took my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buried them away, you buried them away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 Dropped you off at the train station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a kiss on top of your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you wave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watched you wave Then I went on home to my skyscrapers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neon lights and waiting papers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call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call that home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away, away Woke up feeling heavy-hearted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back to where I started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morning rain, the morning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I wish that you were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that same old road that brought me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calling me home, It's calling me home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spend my whole life hiding my heart away Right under my feet there's air made of bricks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Pulls me down turns me weak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myself repeating like a broken tune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forever excusing your intentions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give in to my pretendings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forgive you each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me knowing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melt my heart to stone And I hear your words that I made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my name like there could be 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best tidy up my head I'm the only one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in love Each and every time I turn around to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my heart begin to burst and bleed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desperately I try to link it with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instead I fall back to my knees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you tear your way right through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forgive you once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me knowing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burnt my heart to stone And I hear your words that I made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my name like there could be 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best tidy up my head I'm the only one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in love Why do you steal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I'm standing my own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build me up, then leave me dead I hear your words you made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 your name like there should be 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best tidy up my head I'm the only one,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in love Fool that I am for falling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fool that I am for thinking you loved me too You took my heart then played the part of little coquette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dreams just disappeared like the smoke from a cigarette Fool that I am for hoping you'd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thinking you would listen to all of the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things I had planned But we couldn't see eye to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 this is goodbye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that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that I am You say it's all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things I think just don't make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where you been then? Don't go all coy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turn it round on me like it's my fault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 can see that look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shoots me each and every time You grace me with your cold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shower me with words made of knives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 These days when I see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it look like I'm see-through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tell me why you waste 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heart ain't in it, and you're not satisfied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know just how you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starting to find myself feeling that way too When you grace me with your cold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shower me with words made of knives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 Time and time again, I play the role of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(Just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in the daylight when you think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don't see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to look for things I hear but our eyes never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I do know how you play You grace me with your cold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shower me with words made of knives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 You grace me with your cold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shower me with words made of knives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 [Adele]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love me...?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love me? Why do you love me...? 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me? Why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must be something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baby I'm in deeper than I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 you keep me coming back for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all we've been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decide if I should run and hide It's above and beyond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out of my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drives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 to understand just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me... Who knows why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could be something in the air I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it is, I depend 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does the time go?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spend every single moment daydreaming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describe how I feel, it feels right It's above and beyond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out of my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drives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 to understand just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 You were a shock in the dark that blew me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left your mark and it never will fade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ignited a spark, let the fires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ready, ready?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 a place in my heart that will always be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the peak and art of my universe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piece and part, you were the first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ready, ready It's above and beyond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out of my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drives me crazy, it's hard to understand just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It's above and beyond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out of my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drives me crazy, it's hard to understand just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me... 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 You said I'm stubborn and I never give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you're stubborn 'cept you're always softening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I'm selfish, I agree with you on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you're giving out in way too much in fact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 we've only known each other a year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I've known you longer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like to be so close, I like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to sit on chairs and you prefer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Walking with each other,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we'll never match at all, but we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do, but we do, but we do I thought I knew myself, somehow you know me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never known this, never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first to make up whenever we argue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who I'd be if I didn't know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so provocative, I'm so conservative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so adventurous, I'm so very cautious, combining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think we would and we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do, but we do, but we do Favoritism ain't my thing but,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situation I'll be glad Favoritism ain't my thing but,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situation I'll be glad to make an exception You said I'm stubborn and I never give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you're stubborn 'cept you're always softening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I'm selfish, I agree with you on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you're giving out in way too much in fact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 we've only known each other one year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I've known you longer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like to be so close, I like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to sit on chairs and you prefer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Walking with each other,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we'll never match at all, but we do In the darkness of my heart is a shadow of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deepest part of my regret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 the words I wish I'd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dawning of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wait to see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up memories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help to fill the emptiness you've left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drown in your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face your fears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fight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 oh baby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weight take me under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survive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 At the dawning of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bare to see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up memories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help to fill the emptiness you've left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drown in your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face your fears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fight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 oh baby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weight take me under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survive Let the floor beneath of me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come crashing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all my right to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after you that goes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learning to live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taken all of my stake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stronger now You'll never see me again oh baby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weight take me under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survive Let the floor beneath of me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come crashing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all my right to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after you that goes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 I want to see your face in every kind of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fields of dawn and forests of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you stand before the candles on a cake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let me be the one to hear the silent wish you make What are you doing the rest of your life?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North and South and East and West of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only one request of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spend it all with me All the seasons and the times of your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nickels and the dimes of your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reasons and the rhymes of your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begin and end with me I want to see your face in every kind of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fields of dawn and the forests of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you stand before the candles on a cake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let me be the one to hear the silent wish you make Those tomorrows waiting deep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world of love that you keep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awaken what's asleep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may take a kiss or two Through all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Summer, Winter, Spring, and Fall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ever will recall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all of my life with you Wait, do you see my heart on my sleeve?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there for days on end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waiting for you to open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Yours too baby, come on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trying to tell you just 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hear the words roll out of your mouth finally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it's always been me That's made you feel the way you've never felt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all you need and that you never want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you'd say all of the right things without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save the best for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I'm the one for you You should know that you're just a temporary fix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not rooted with you it don't mean that much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just a filler in the space that happened to be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dare you think you'd get away with trying to play me Why is it every time I think I've tried my hardest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turns out it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still not mentioning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am I supposed to do to make you want me properly?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taking these chances and getting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I'm trying my hardest 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that I know things may never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still hoping one day I might hear you say I make you feel the way you've never felt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all you need and that you never want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you'd say all of the right things without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save the best for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I'm the one for you You should know that you're just a temporary fix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not rooted with you it don't mean that much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just a filler in the space that happened to be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dare you think you'd get away with trying to play me But, despite the truth that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it hard to let go and give up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Seems I love the things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meaner you treat me the more eager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persist with this heartbreak and running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do until I'm finding myself you And make you feel a way you've never felt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 all you need so that you never want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you'll say all of the right things without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you'll be the one for me and me the one for you I let it fall, my heart,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as it fell you rose to claim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dark and I was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you kissed my lips and you saved me My hands, they're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knees were far too weak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stand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falling to your feet But there's a side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When I lay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stay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Close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you here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 nothing gets better 'Cause there's a side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felt something died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 that was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last time, the last time Sometimes I wake up by the door,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heart you caught must be waiting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now when we're already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myself from looking for you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I set fire to the rain,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felt something died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that, that was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last time 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[Adele]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never lie to you unless you tell me to...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part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words to hold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hold against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won't you let it be? Don't you ever say my love opened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I'm not gonna do it standing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words don't come out right when you're right in front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turn off the lights Lay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'til the morning!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(through the night)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fall in)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(Won't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(Someone believe me) I would never break the rules unless you tell me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read my mind, be it truth or lies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Lie down beside me, why won't you let it be? Don't you ever say my love opened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I'm not gonna do it standing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words don't come out right when you're right in front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baby, won't you turn off the lights Lay me down ('til the morning)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(through the night)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fall in)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(Won't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(Someone believe me) Lay down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down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down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down with me Words don't come out right when you're right in front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baby, won't you turn off the lights Lay me down ('til the morning)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(through the night)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fall in)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(Won't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believe me Never been a girl who used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Didn`t show emotions, don`t know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Didn`t wanna feel the pain inside, I guess But as the years keep going 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came along and changed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leave the past behind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let you find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stay beside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supposed to guide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ups and downs,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always gonna be around until the end I still think we could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you and me, we`re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I`ll tell you why this hurts, 'cause I`m sober But I just wanna be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forget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stupid things that love has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I've had too much,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feel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this just means that I`m not drunk enough So I pour myself another drink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 start to think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I do but I really don`t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sometimes my dreams just come through And when I get there,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 place where I see you in a kitchen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start wishing for that thing and I don`t need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don`t really wanna see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don`t want you to see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think that I was crazy,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might think that I wanna be close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I`d rather wanna drink some Whisky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maybe have a little sip `o wine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right now it`s the only thing that makes me forget you were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right now I am sober But I just wanna be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forget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stupid things that love has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I've had too much,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feel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this just means that I`m not drunk enough I still think we could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(I`m not drunk enough)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you and me, we`re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I`m sober But I just wanna be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forget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stupid things that love has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I've had too much,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feel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this just means that I`m not drunk enough (I still think we could)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just wanna be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forget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stupid things that love has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(`cause you and me we`re good)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I've had too much,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feel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this just means that I`m not drunk enough Think I've had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 my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fallen off the edge to find that I've gone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leading me astray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haunt me like a ghost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scares me the most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you are the devil on my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Smiling as the flames are growing colder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I believer what I have?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little confidence I'll grab But when my hand goes out don't take it for I'm trying to make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fell it in my bones any minute now!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train of thought will leave the statio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impatience will come out to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turned out to be the only face I see!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Running through the empty hallways I can tell that I am not alone You spin a web in every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spin a web in every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try to break the backbone that I've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I make my own path or wander where I'm thrown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I make my own path or wander where I'm thrown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wander where I'm thrown? When we 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say goodnight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always kiss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hold you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lately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seem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close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Standing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not fair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movin' on The other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had a date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you showed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Two hours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your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all in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Somebody smeared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Their lipstick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they smeared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 that's it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 I'm movin' on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me want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me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me tumble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have you the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at all Baby, I can take a lot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your kisses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if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that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 that's it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 I'm movin' on [Chorus]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take a lot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your kisses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if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that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that's it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 I'm movin'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 that's it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movin' on Don't ask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know is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have to tell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your precious heart I was standing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Two worlds collided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could never tear us apart We could 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thousand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I hurt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make wine from your tears I told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could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 all have wings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 of us don't know why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standing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Two worlds collided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could never ever tear us apart I know sometimes you're scared of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how will you ever know if you never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something new inside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grabs like a child whenever we're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see your face under every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the less I look, more I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 You know sometimes that I'm scared of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feeling sun babe when I'm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my name in the dead of glory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hold me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short of falling So 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 There will be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we'll try to give it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Bursting out, it seems no doubt that will almost fall apart than burn to pieces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watch them turn to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without each other, nothing is easy enough So 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you're the only one I want,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I'm never gonna leave you, no Go ahead, go ahead and smash it on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whatever is left, and take it with you out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if I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if I shed a single sorry tear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say that it's been that great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in fact it's been a wasted worried year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everyone agrees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and I are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been that way to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it as it comes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 thankful when it's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ways to act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 Let it out, let it all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what's on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kick and scream and shout and say things that are so unkind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Yeah-see if I care, see if I stand firm or if I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in the back of my mind, and on the tip of my tongue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answer to it all [Chorus] Yeah there's many shades of black [Chorus] Cause there's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there's 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there's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 Go ahead... Last night she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so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and turned me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feel left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turned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this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that door Well, I've been in 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just about fifteen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Whole minutes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baby, I feel so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know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keep walking for miles But the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girlfriends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grandsons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top of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understand Last night she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feel so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and turned me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feel left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I, I turned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a great big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Cuz I left that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Oh,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girlfriends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spaceships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understand Last night she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so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had turned me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feel left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turned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little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this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that door, yeah Painting pictures with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Making memories using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adds some spice to the rhythm of life, oh Welcome sunrise with the morning glory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changed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 simple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of me, I want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feel my heartbeat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world that you feel, leave I can feel the pressure pushing onto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teasing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scratch my itch and beat my drum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start to begin what's begun Painting pictures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 Painting pictures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 Running riots inside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Fire burning and it's lighting me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scratch my itch and beat my drum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finish what has begun Painting pictures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 Painting pictures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 Sometimes the hole you left hurts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so bad, it cuts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deepest parts of me and fills up my mouth with the words that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Out, I'm still trying to stay inside Hearts break and hearts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us grow from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our eyes cry and souls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 we know that it hurts Our hearts break and hearts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us grow from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our eyes cry and souls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 we know that it hurts Every now and then my memories ache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empty ideas of the ones we'd have made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as time goes on and my age gets older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the ones I know, they're enough to picture the rest 'Cause heart break and hearts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us grow from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our eyes cry and souls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 we know that it hurts Our hearts break and hearts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us grow from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our eyes cry and souls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 we know that it hurts You know when to make me, imagine you're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when to make me, imagine you're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when to make me, imagine you're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when to make me, imagine you're here Find yourself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settle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Live a simple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quiet town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So steady as she goes Your friends have shown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kink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single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had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Too much to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need a wife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Well here we go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found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knows you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always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though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Tripped and fell So steady as she goes When you have completed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thought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blood's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Depleted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point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stable glue Then you'll get along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you'll get along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Well here we go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found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knows you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always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though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Tripped and fell 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 Settle for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(Settle for a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Neither up or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(Neither up or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Sell it to the crowd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(Sell it to the crowd)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gathered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(That is gathered round) Settle for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(Settle for a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Neither up or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(Neither up or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Sell it to the crowd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(Sell it to the crowd)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gathered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(That is gathered round) 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Steady as she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steady now?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steady now?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steady now?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steady now? Steady as she goes I'm insane in the brain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not already...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pain running through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piss me off, pretentious, ostentatious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Other words are spring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... emolicious, for the shoot posses no... And you want me to respect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have...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out of control with nobody around to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Help, help oh oh.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time you're on your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Running back to mommy hoping that she's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she's not there and you're on your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So... you then go calling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it a fiasco, call it a fiasco, fiasco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... fiasco, fiasco,... fiasco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2 3 4.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Hustle...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try to testify in a... of happiness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the best, have success,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Doesn't mean you're Hollywood Feel blessed not impressed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glamour if you think you could. And you want me to respect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have... for yourself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out of control with nobody around to help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Help, help oh oh. Chorus: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time you're on your own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Running about the mammy hoping that she's home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she's not there and you're on your alone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So... you then go calling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Fiasco, call it fiasco, fiasco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... fiasco, fiasco,... fiasco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4. Fiasco, fiasco [Chorus:]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2 3 4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calling, I'm calling, I'm calling it fiasco,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calling, I'm calling, I'm calling it fiasco,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calling, I'm calling, I'm calling it fiasco.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