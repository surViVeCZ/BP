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Subject: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szCs w:val="21"/>
          <w:rStyle w:val="baconstyle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szCs w:val="21"/>
          <w:rStyle w:val="baconstyle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* </w:t>
      </w:r>
      <w:r>
        <w:rPr>
          <w:szCs w:val="21"/>
          <w:rStyle w:val="baconstyle"/>
        </w:rPr>
        <w:t xml:space="preserve">*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szCs w:val="21"/>
          <w:rStyle w:val="baconstyle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email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* </w:t>
      </w:r>
      <w:r>
        <w:rPr>
          <w:szCs w:val="21"/>
          <w:rStyle w:val="baconstyle"/>
        </w:rPr>
        <w:t xml:space="preserve">* </w:t>
      </w:r>
      <w:r>
        <w:rPr>
          <w:rFonts w:ascii="Courier New" w:eastAsia="Courier New" w:hAnsi="Courier New" w:cs="Courier New"/>
          <w:sz w:val="21"/>
          <w:szCs w:val="21"/>
        </w:rPr>
        <w:t xml:space="preserve">*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szCs w:val="21"/>
          <w:rStyle w:val="baconstyle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szCs w:val="21"/>
          <w:rStyle w:val="baconstyle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cost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25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earn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thousands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dollars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legal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buying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selling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value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marketing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story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email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instructions </w:t>
      </w:r>
      <w:r>
        <w:rPr>
          <w:rFonts w:ascii="Courier New" w:eastAsia="Courier New" w:hAnsi="Courier New" w:cs="Courier New"/>
          <w:sz w:val="21"/>
          <w:szCs w:val="21"/>
        </w:rPr>
        <w:t xml:space="preserve">include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letter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interests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system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quite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selling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guy </w:t>
      </w:r>
      <w:r>
        <w:rPr>
          <w:rFonts w:ascii="Courier New" w:eastAsia="Courier New" w:hAnsi="Courier New" w:cs="Courier New"/>
          <w:sz w:val="21"/>
          <w:szCs w:val="21"/>
        </w:rPr>
        <w:t xml:space="preserve">living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far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searched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phone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called </w:t>
      </w:r>
      <w:r>
        <w:rPr>
          <w:rFonts w:ascii="Courier New" w:eastAsia="Courier New" w:hAnsi="Courier New" w:cs="Courier New"/>
          <w:sz w:val="21"/>
          <w:szCs w:val="21"/>
        </w:rPr>
        <w:t xml:space="preserve">him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wanted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know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system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working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his </w:t>
      </w:r>
      <w:r>
        <w:rPr>
          <w:rFonts w:ascii="Courier New" w:eastAsia="Courier New" w:hAnsi="Courier New" w:cs="Courier New"/>
          <w:sz w:val="21"/>
          <w:szCs w:val="21"/>
        </w:rPr>
        <w:t xml:space="preserve">business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very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receiving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150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everyday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why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went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into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thank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computer </w:t>
      </w:r>
      <w:r>
        <w:rPr>
          <w:rFonts w:ascii="Courier New" w:eastAsia="Courier New" w:hAnsi="Courier New" w:cs="Courier New"/>
          <w:sz w:val="21"/>
          <w:szCs w:val="21"/>
        </w:rPr>
        <w:t xml:space="preserve">age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millionaire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others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year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bull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following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letter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hearing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news </w:t>
      </w:r>
      <w:r>
        <w:rPr>
          <w:rFonts w:ascii="Courier New" w:eastAsia="Courier New" w:hAnsi="Courier New" w:cs="Courier New"/>
          <w:sz w:val="21"/>
          <w:szCs w:val="21"/>
        </w:rPr>
        <w:t xml:space="preserve">lately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due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popularity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letter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national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weekly </w:t>
      </w:r>
      <w:r>
        <w:rPr>
          <w:rFonts w:ascii="Courier New" w:eastAsia="Courier New" w:hAnsi="Courier New" w:cs="Courier New"/>
          <w:sz w:val="21"/>
          <w:szCs w:val="21"/>
        </w:rPr>
        <w:t xml:space="preserve">news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recently </w:t>
      </w:r>
      <w:r>
        <w:rPr>
          <w:rFonts w:ascii="Courier New" w:eastAsia="Courier New" w:hAnsi="Courier New" w:cs="Courier New"/>
          <w:sz w:val="21"/>
          <w:szCs w:val="21"/>
        </w:rPr>
        <w:t xml:space="preserve">devoted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entire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investigation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described </w:t>
      </w:r>
      <w:r>
        <w:rPr>
          <w:rFonts w:ascii="Courier New" w:eastAsia="Courier New" w:hAnsi="Courier New" w:cs="Courier New"/>
          <w:sz w:val="21"/>
          <w:szCs w:val="21"/>
        </w:rPr>
        <w:t xml:space="preserve">below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show </w:t>
      </w:r>
      <w:r>
        <w:rPr>
          <w:rFonts w:ascii="Courier New" w:eastAsia="Courier New" w:hAnsi="Courier New" w:cs="Courier New"/>
          <w:sz w:val="21"/>
          <w:szCs w:val="21"/>
        </w:rPr>
        <w:t xml:space="preserve">also </w:t>
      </w:r>
      <w:r>
        <w:rPr>
          <w:rFonts w:ascii="Courier New" w:eastAsia="Courier New" w:hAnsi="Courier New" w:cs="Courier New"/>
          <w:sz w:val="21"/>
          <w:szCs w:val="21"/>
        </w:rPr>
        <w:t xml:space="preserve">investigated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whether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legal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findings </w:t>
      </w:r>
      <w:r>
        <w:rPr>
          <w:rFonts w:ascii="Courier New" w:eastAsia="Courier New" w:hAnsi="Courier New" w:cs="Courier New"/>
          <w:sz w:val="21"/>
          <w:szCs w:val="21"/>
        </w:rPr>
        <w:t xml:space="preserve">proved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absolutely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laws </w:t>
      </w:r>
      <w:r>
        <w:rPr>
          <w:rFonts w:ascii="Courier New" w:eastAsia="Courier New" w:hAnsi="Courier New" w:cs="Courier New"/>
          <w:sz w:val="21"/>
          <w:szCs w:val="21"/>
        </w:rPr>
        <w:t xml:space="preserve">prohibiting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participation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instruction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bound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mega </w:t>
      </w:r>
      <w:r>
        <w:rPr>
          <w:rFonts w:ascii="Courier New" w:eastAsia="Courier New" w:hAnsi="Courier New" w:cs="Courier New"/>
          <w:sz w:val="21"/>
          <w:szCs w:val="21"/>
        </w:rPr>
        <w:t xml:space="preserve">bucks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25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pocket </w:t>
      </w:r>
      <w:r>
        <w:rPr>
          <w:rFonts w:ascii="Courier New" w:eastAsia="Courier New" w:hAnsi="Courier New" w:cs="Courier New"/>
          <w:sz w:val="21"/>
          <w:szCs w:val="21"/>
        </w:rPr>
        <w:t xml:space="preserve">cost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print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future </w:t>
      </w:r>
      <w:r>
        <w:rPr>
          <w:rFonts w:ascii="Courier New" w:eastAsia="Courier New" w:hAnsi="Courier New" w:cs="Courier New"/>
          <w:sz w:val="21"/>
          <w:szCs w:val="21"/>
        </w:rPr>
        <w:t xml:space="preserve">reference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like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months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comfortably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following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read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instruction </w:t>
      </w:r>
      <w:r>
        <w:rPr>
          <w:rFonts w:ascii="Courier New" w:eastAsia="Courier New" w:hAnsi="Courier New" w:cs="Courier New"/>
          <w:sz w:val="21"/>
          <w:szCs w:val="21"/>
        </w:rPr>
        <w:t xml:space="preserve">below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financial </w:t>
      </w:r>
      <w:r>
        <w:rPr>
          <w:rFonts w:ascii="Courier New" w:eastAsia="Courier New" w:hAnsi="Courier New" w:cs="Courier New"/>
          <w:sz w:val="21"/>
          <w:szCs w:val="21"/>
        </w:rPr>
        <w:t xml:space="preserve">dreams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  <w:r>
        <w:rPr>
          <w:rFonts w:ascii="Courier New" w:eastAsia="Courier New" w:hAnsi="Courier New" w:cs="Courier New"/>
          <w:sz w:val="21"/>
          <w:szCs w:val="21"/>
        </w:rPr>
        <w:t xml:space="preserve">true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guaranteed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instructions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shown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below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person </w:t>
      </w:r>
      <w:r>
        <w:rPr>
          <w:rFonts w:ascii="Courier New" w:eastAsia="Courier New" w:hAnsi="Courier New" w:cs="Courier New"/>
          <w:sz w:val="21"/>
          <w:szCs w:val="21"/>
        </w:rPr>
        <w:t xml:space="preserve">whose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appears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return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envelope </w:t>
      </w:r>
      <w:r>
        <w:rPr>
          <w:rFonts w:ascii="Courier New" w:eastAsia="Courier New" w:hAnsi="Courier New" w:cs="Courier New"/>
          <w:sz w:val="21"/>
          <w:szCs w:val="21"/>
        </w:rPr>
        <w:t xml:space="preserve">top </w:t>
      </w:r>
      <w:r>
        <w:rPr>
          <w:rFonts w:ascii="Courier New" w:eastAsia="Courier New" w:hAnsi="Courier New" w:cs="Courier New"/>
          <w:sz w:val="21"/>
          <w:szCs w:val="21"/>
        </w:rPr>
        <w:t xml:space="preserve">left </w:t>
      </w:r>
      <w:r>
        <w:rPr>
          <w:rFonts w:ascii="Courier New" w:eastAsia="Courier New" w:hAnsi="Courier New" w:cs="Courier New"/>
          <w:sz w:val="21"/>
          <w:szCs w:val="21"/>
        </w:rPr>
        <w:t xml:space="preserve">corner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problems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need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computer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resell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cost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x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25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few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via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individuals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computer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accessible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also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floppy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desk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something </w:t>
      </w:r>
      <w:r>
        <w:rPr>
          <w:rFonts w:ascii="Courier New" w:eastAsia="Courier New" w:hAnsi="Courier New" w:cs="Courier New"/>
          <w:sz w:val="21"/>
          <w:szCs w:val="21"/>
        </w:rPr>
        <w:t xml:space="preserve">happens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computer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important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alter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listed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sequence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instructed </w:t>
      </w:r>
      <w:r>
        <w:rPr>
          <w:rFonts w:ascii="Courier New" w:eastAsia="Courier New" w:hAnsi="Courier New" w:cs="Courier New"/>
          <w:sz w:val="21"/>
          <w:szCs w:val="21"/>
        </w:rPr>
        <w:t xml:space="preserve">below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step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loose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majority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profits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understand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works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also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method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tested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alter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friends </w:t>
      </w:r>
      <w:r>
        <w:rPr>
          <w:rFonts w:ascii="Courier New" w:eastAsia="Courier New" w:hAnsi="Courier New" w:cs="Courier New"/>
          <w:sz w:val="21"/>
          <w:szCs w:val="21"/>
        </w:rPr>
        <w:t xml:space="preserve">/ </w:t>
      </w:r>
      <w:r>
        <w:rPr>
          <w:rFonts w:ascii="Courier New" w:eastAsia="Courier New" w:hAnsi="Courier New" w:cs="Courier New"/>
          <w:sz w:val="21"/>
          <w:szCs w:val="21"/>
        </w:rPr>
        <w:t xml:space="preserve">relatives </w:t>
      </w:r>
      <w:r>
        <w:rPr>
          <w:rFonts w:ascii="Courier New" w:eastAsia="Courier New" w:hAnsi="Courier New" w:cs="Courier New"/>
          <w:sz w:val="21"/>
          <w:szCs w:val="21"/>
        </w:rPr>
        <w:t xml:space="preserve">names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five </w:t>
      </w:r>
      <w:r>
        <w:rPr>
          <w:rFonts w:ascii="Courier New" w:eastAsia="Courier New" w:hAnsi="Courier New" w:cs="Courier New"/>
          <w:sz w:val="21"/>
          <w:szCs w:val="21"/>
        </w:rPr>
        <w:t xml:space="preserve">thinking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some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tried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greedy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nothing </w:t>
      </w:r>
      <w:r>
        <w:rPr>
          <w:rFonts w:ascii="Courier New" w:eastAsia="Courier New" w:hAnsi="Courier New" w:cs="Courier New"/>
          <w:sz w:val="21"/>
          <w:szCs w:val="21"/>
        </w:rPr>
        <w:t xml:space="preserve">happened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anything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instructed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honesty </w:t>
      </w:r>
      <w:r>
        <w:rPr>
          <w:rFonts w:ascii="Courier New" w:eastAsia="Courier New" w:hAnsi="Courier New" w:cs="Courier New"/>
          <w:sz w:val="21"/>
          <w:szCs w:val="21"/>
        </w:rPr>
        <w:t xml:space="preserve">reaps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reward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legitimate </w:t>
      </w:r>
      <w:r>
        <w:rPr>
          <w:rFonts w:ascii="Courier New" w:eastAsia="Courier New" w:hAnsi="Courier New" w:cs="Courier New"/>
          <w:sz w:val="21"/>
          <w:szCs w:val="21"/>
        </w:rPr>
        <w:t xml:space="preserve">business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offering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product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sale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getting </w:t>
      </w:r>
      <w:r>
        <w:rPr>
          <w:rFonts w:ascii="Courier New" w:eastAsia="Courier New" w:hAnsi="Courier New" w:cs="Courier New"/>
          <w:sz w:val="21"/>
          <w:szCs w:val="21"/>
        </w:rPr>
        <w:t xml:space="preserve">paid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treat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such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very </w:t>
      </w:r>
      <w:r>
        <w:rPr>
          <w:rFonts w:ascii="Courier New" w:eastAsia="Courier New" w:hAnsi="Courier New" w:cs="Courier New"/>
          <w:sz w:val="21"/>
          <w:szCs w:val="21"/>
        </w:rPr>
        <w:t xml:space="preserve">profitable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short </w:t>
      </w:r>
      <w:r>
        <w:rPr>
          <w:rFonts w:ascii="Courier New" w:eastAsia="Courier New" w:hAnsi="Courier New" w:cs="Courier New"/>
          <w:sz w:val="21"/>
          <w:szCs w:val="21"/>
        </w:rPr>
        <w:t xml:space="preserve">period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ordered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advertisement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remove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person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person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through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cycle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doubt </w:t>
      </w:r>
      <w:r>
        <w:rPr>
          <w:rFonts w:ascii="Courier New" w:eastAsia="Courier New" w:hAnsi="Courier New" w:cs="Courier New"/>
          <w:sz w:val="21"/>
          <w:szCs w:val="21"/>
        </w:rPr>
        <w:t xml:space="preserve">counting </w:t>
      </w:r>
      <w:r>
        <w:rPr>
          <w:rFonts w:ascii="Courier New" w:eastAsia="Courier New" w:hAnsi="Courier New" w:cs="Courier New"/>
          <w:sz w:val="21"/>
          <w:szCs w:val="21"/>
        </w:rPr>
        <w:t xml:space="preserve">their </w:t>
      </w:r>
      <w:r>
        <w:rPr>
          <w:rFonts w:ascii="Courier New" w:eastAsia="Courier New" w:hAnsi="Courier New" w:cs="Courier New"/>
          <w:sz w:val="21"/>
          <w:szCs w:val="21"/>
        </w:rPr>
        <w:t xml:space="preserve">fortune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move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insert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position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copy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accurately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critical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success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take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entire </w:t>
      </w:r>
      <w:r>
        <w:rPr>
          <w:rFonts w:ascii="Courier New" w:eastAsia="Courier New" w:hAnsi="Courier New" w:cs="Courier New"/>
          <w:sz w:val="21"/>
          <w:szCs w:val="21"/>
        </w:rPr>
        <w:t xml:space="preserve">letter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modified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names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computer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other </w:t>
      </w:r>
      <w:r>
        <w:rPr>
          <w:rFonts w:ascii="Courier New" w:eastAsia="Courier New" w:hAnsi="Courier New" w:cs="Courier New"/>
          <w:sz w:val="21"/>
          <w:szCs w:val="21"/>
        </w:rPr>
        <w:t xml:space="preserve">changes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save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disk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case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loose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data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assist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marketing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business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purchase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provide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invaluable </w:t>
      </w:r>
      <w:r>
        <w:rPr>
          <w:rFonts w:ascii="Courier New" w:eastAsia="Courier New" w:hAnsi="Courier New" w:cs="Courier New"/>
          <w:sz w:val="21"/>
          <w:szCs w:val="21"/>
        </w:rPr>
        <w:t xml:space="preserve">marketing </w:t>
      </w:r>
      <w:r>
        <w:rPr>
          <w:rFonts w:ascii="Courier New" w:eastAsia="Courier New" w:hAnsi="Courier New" w:cs="Courier New"/>
          <w:sz w:val="21"/>
          <w:szCs w:val="21"/>
        </w:rPr>
        <w:t xml:space="preserve">information </w:t>
      </w:r>
      <w:r>
        <w:rPr>
          <w:rFonts w:ascii="Courier New" w:eastAsia="Courier New" w:hAnsi="Courier New" w:cs="Courier New"/>
          <w:sz w:val="21"/>
          <w:szCs w:val="21"/>
        </w:rPr>
        <w:t xml:space="preserve">which </w:t>
      </w:r>
      <w:r>
        <w:rPr>
          <w:rFonts w:ascii="Courier New" w:eastAsia="Courier New" w:hAnsi="Courier New" w:cs="Courier New"/>
          <w:sz w:val="21"/>
          <w:szCs w:val="21"/>
        </w:rPr>
        <w:t xml:space="preserve">includes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bulk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legally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r>
        <w:rPr>
          <w:rFonts w:ascii="Courier New" w:eastAsia="Courier New" w:hAnsi="Courier New" w:cs="Courier New"/>
          <w:sz w:val="21"/>
          <w:szCs w:val="21"/>
        </w:rPr>
        <w:t xml:space="preserve">thousands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classified </w:t>
      </w:r>
      <w:r>
        <w:rPr>
          <w:rFonts w:ascii="Courier New" w:eastAsia="Courier New" w:hAnsi="Courier New" w:cs="Courier New"/>
          <w:sz w:val="21"/>
          <w:szCs w:val="21"/>
        </w:rPr>
        <w:t xml:space="preserve">ads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primary </w:t>
      </w:r>
      <w:r>
        <w:rPr>
          <w:rFonts w:ascii="Courier New" w:eastAsia="Courier New" w:hAnsi="Courier New" w:cs="Courier New"/>
          <w:sz w:val="21"/>
          <w:szCs w:val="21"/>
        </w:rPr>
        <w:t xml:space="preserve">methods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venture </w:t>
      </w:r>
      <w:r>
        <w:rPr>
          <w:rFonts w:ascii="Courier New" w:eastAsia="Courier New" w:hAnsi="Courier New" w:cs="Courier New"/>
          <w:sz w:val="21"/>
          <w:szCs w:val="21"/>
        </w:rPr>
        <w:t xml:space="preserve">going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method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sending </w:t>
      </w:r>
      <w:r>
        <w:rPr>
          <w:rFonts w:ascii="Courier New" w:eastAsia="Courier New" w:hAnsi="Courier New" w:cs="Courier New"/>
          <w:sz w:val="21"/>
          <w:szCs w:val="21"/>
        </w:rPr>
        <w:t xml:space="preserve">bulk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legally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decide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small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goes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assume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involved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let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also </w:t>
      </w:r>
      <w:r>
        <w:rPr>
          <w:rFonts w:ascii="Courier New" w:eastAsia="Courier New" w:hAnsi="Courier New" w:cs="Courier New"/>
          <w:sz w:val="21"/>
          <w:szCs w:val="21"/>
        </w:rPr>
        <w:t xml:space="preserve">assume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mailing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/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could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much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lets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say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also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peoplewill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hundreds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thousands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instead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continuing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example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responded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sending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responded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responded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ordered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500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1000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1000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% </w:t>
      </w: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times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dollars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income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example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500 </w:t>
      </w:r>
      <w:r>
        <w:rPr>
          <w:rFonts w:ascii="Courier New" w:eastAsia="Courier New" w:hAnsi="Courier New" w:cs="Courier New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grand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555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550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numbers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lie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pencil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paper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figure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worst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possible </w:t>
      </w:r>
      <w:r>
        <w:rPr>
          <w:rFonts w:ascii="Courier New" w:eastAsia="Courier New" w:hAnsi="Courier New" w:cs="Courier New"/>
          <w:sz w:val="21"/>
          <w:szCs w:val="21"/>
        </w:rPr>
        <w:t xml:space="preserve">responses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matter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calculate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still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assuming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ordering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mailed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dare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think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moment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sz w:val="21"/>
          <w:szCs w:val="21"/>
        </w:rPr>
        <w:t xml:space="preserve">would </w:t>
      </w:r>
      <w:r>
        <w:rPr>
          <w:rFonts w:ascii="Courier New" w:eastAsia="Courier New" w:hAnsi="Courier New" w:cs="Courier New"/>
          <w:sz w:val="21"/>
          <w:szCs w:val="21"/>
        </w:rPr>
        <w:t xml:space="preserve">happen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everyone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half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even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mailed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?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150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worldwide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counting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thousands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coming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line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believe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method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placing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ads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advertising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very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very </w:t>
      </w:r>
      <w:r>
        <w:rPr>
          <w:rFonts w:ascii="Courier New" w:eastAsia="Courier New" w:hAnsi="Courier New" w:cs="Courier New"/>
          <w:sz w:val="21"/>
          <w:szCs w:val="21"/>
        </w:rPr>
        <w:t xml:space="preserve">inexpensive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hundreds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places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advertise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placing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lot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ads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easily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larger </w:t>
      </w:r>
      <w:r>
        <w:rPr>
          <w:rFonts w:ascii="Courier New" w:eastAsia="Courier New" w:hAnsi="Courier New" w:cs="Courier New"/>
          <w:sz w:val="21"/>
          <w:szCs w:val="21"/>
        </w:rPr>
        <w:t xml:space="preserve">response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we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strongly </w:t>
      </w:r>
      <w:r>
        <w:rPr>
          <w:rFonts w:ascii="Courier New" w:eastAsia="Courier New" w:hAnsi="Courier New" w:cs="Courier New"/>
          <w:sz w:val="21"/>
          <w:szCs w:val="21"/>
        </w:rPr>
        <w:t xml:space="preserve">suggest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method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add </w:t>
      </w:r>
      <w:r>
        <w:rPr>
          <w:rFonts w:ascii="Courier New" w:eastAsia="Courier New" w:hAnsi="Courier New" w:cs="Courier New"/>
          <w:sz w:val="21"/>
          <w:szCs w:val="21"/>
        </w:rPr>
        <w:t xml:space="preserve">method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go </w:t>
      </w:r>
      <w:r>
        <w:rPr>
          <w:rFonts w:ascii="Courier New" w:eastAsia="Courier New" w:hAnsi="Courier New" w:cs="Courier New"/>
          <w:sz w:val="21"/>
          <w:szCs w:val="21"/>
        </w:rPr>
        <w:t xml:space="preserve">along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must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ordered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provide </w:t>
      </w:r>
      <w:r>
        <w:rPr>
          <w:rFonts w:ascii="Courier New" w:eastAsia="Courier New" w:hAnsi="Courier New" w:cs="Courier New"/>
          <w:sz w:val="21"/>
          <w:szCs w:val="21"/>
        </w:rPr>
        <w:t xml:space="preserve">same </w:t>
      </w:r>
      <w:r>
        <w:rPr>
          <w:rFonts w:ascii="Courier New" w:eastAsia="Courier New" w:hAnsi="Courier New" w:cs="Courier New"/>
          <w:sz w:val="21"/>
          <w:szCs w:val="21"/>
        </w:rPr>
        <w:t xml:space="preserve">day </w:t>
      </w:r>
      <w:r>
        <w:rPr>
          <w:rFonts w:ascii="Courier New" w:eastAsia="Courier New" w:hAnsi="Courier New" w:cs="Courier New"/>
          <w:sz w:val="21"/>
          <w:szCs w:val="21"/>
        </w:rPr>
        <w:t xml:space="preserve">service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guarantee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prompt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advertise </w:t>
      </w: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available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reason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illegal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somehow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wrong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simply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checks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credit </w:t>
      </w:r>
      <w:r>
        <w:rPr>
          <w:rFonts w:ascii="Courier New" w:eastAsia="Courier New" w:hAnsi="Courier New" w:cs="Courier New"/>
          <w:sz w:val="21"/>
          <w:szCs w:val="21"/>
        </w:rPr>
        <w:t xml:space="preserve">cards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cleared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approved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etc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concealing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simply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see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envelope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steal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gets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its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only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notes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always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currency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each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checks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accepted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sure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concealed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wrapping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sheets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paper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those </w:t>
      </w:r>
      <w:r>
        <w:rPr>
          <w:rFonts w:ascii="Courier New" w:eastAsia="Courier New" w:hAnsi="Courier New" w:cs="Courier New"/>
          <w:sz w:val="21"/>
          <w:szCs w:val="21"/>
        </w:rPr>
        <w:t xml:space="preserve">sheets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paper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write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  <w:r>
        <w:rPr>
          <w:rFonts w:ascii="Courier New" w:eastAsia="Courier New" w:hAnsi="Courier New" w:cs="Courier New"/>
          <w:sz w:val="21"/>
          <w:szCs w:val="21"/>
        </w:rPr>
        <w:t xml:space="preserve">ordering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postal </w:t>
      </w: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place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insider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guide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advertising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wong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71819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kowloon </w:t>
      </w:r>
      <w:r>
        <w:rPr>
          <w:rFonts w:ascii="Courier New" w:eastAsia="Courier New" w:hAnsi="Courier New" w:cs="Courier New"/>
          <w:sz w:val="21"/>
          <w:szCs w:val="21"/>
        </w:rPr>
        <w:t xml:space="preserve">central </w:t>
      </w:r>
      <w:r>
        <w:rPr>
          <w:rFonts w:ascii="Courier New" w:eastAsia="Courier New" w:hAnsi="Courier New" w:cs="Courier New"/>
          <w:sz w:val="21"/>
          <w:szCs w:val="21"/>
        </w:rPr>
        <w:t xml:space="preserve">post </w:t>
      </w:r>
      <w:r>
        <w:rPr>
          <w:rFonts w:ascii="Courier New" w:eastAsia="Courier New" w:hAnsi="Courier New" w:cs="Courier New"/>
          <w:sz w:val="21"/>
          <w:szCs w:val="21"/>
        </w:rPr>
        <w:t xml:space="preserve">office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hong </w:t>
      </w:r>
      <w:r>
        <w:rPr>
          <w:rFonts w:ascii="Courier New" w:eastAsia="Courier New" w:hAnsi="Courier New" w:cs="Courier New"/>
          <w:sz w:val="21"/>
          <w:szCs w:val="21"/>
        </w:rPr>
        <w:t xml:space="preserve">kong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insider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guide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sending </w:t>
      </w:r>
      <w:r>
        <w:rPr>
          <w:rFonts w:ascii="Courier New" w:eastAsia="Courier New" w:hAnsi="Courier New" w:cs="Courier New"/>
          <w:sz w:val="21"/>
          <w:szCs w:val="21"/>
        </w:rPr>
        <w:t xml:space="preserve">bulk </w:t>
      </w:r>
      <w:r>
        <w:rPr>
          <w:rFonts w:ascii="Courier New" w:eastAsia="Courier New" w:hAnsi="Courier New" w:cs="Courier New"/>
          <w:sz w:val="21"/>
          <w:szCs w:val="21"/>
        </w:rPr>
        <w:t xml:space="preserve">email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martin </w:t>
      </w:r>
      <w:r>
        <w:rPr>
          <w:rFonts w:ascii="Courier New" w:eastAsia="Courier New" w:hAnsi="Courier New" w:cs="Courier New"/>
          <w:sz w:val="21"/>
          <w:szCs w:val="21"/>
        </w:rPr>
        <w:t xml:space="preserve">veronneau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70058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laval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quebec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>
        <w:rPr>
          <w:rFonts w:ascii="Courier New" w:eastAsia="Courier New" w:hAnsi="Courier New" w:cs="Courier New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z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canada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secret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multilevel </w:t>
      </w:r>
      <w:r>
        <w:rPr>
          <w:rFonts w:ascii="Courier New" w:eastAsia="Courier New" w:hAnsi="Courier New" w:cs="Courier New"/>
          <w:sz w:val="21"/>
          <w:szCs w:val="21"/>
        </w:rPr>
        <w:t xml:space="preserve">marketing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francis </w:t>
      </w:r>
      <w:r>
        <w:rPr>
          <w:rFonts w:ascii="Courier New" w:eastAsia="Courier New" w:hAnsi="Courier New" w:cs="Courier New"/>
          <w:sz w:val="21"/>
          <w:szCs w:val="21"/>
        </w:rPr>
        <w:t xml:space="preserve">kidd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209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homestead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pa </w:t>
      </w:r>
      <w:r>
        <w:rPr>
          <w:rFonts w:ascii="Courier New" w:eastAsia="Courier New" w:hAnsi="Courier New" w:cs="Courier New"/>
          <w:sz w:val="21"/>
          <w:szCs w:val="21"/>
        </w:rPr>
        <w:t xml:space="preserve">15120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usa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millionaire </w:t>
      </w:r>
      <w:r>
        <w:rPr>
          <w:rFonts w:ascii="Courier New" w:eastAsia="Courier New" w:hAnsi="Courier New" w:cs="Courier New"/>
          <w:sz w:val="21"/>
          <w:szCs w:val="21"/>
        </w:rPr>
        <w:t xml:space="preserve">using </w:t>
      </w:r>
      <w:r>
        <w:rPr>
          <w:rFonts w:ascii="Courier New" w:eastAsia="Courier New" w:hAnsi="Courier New" w:cs="Courier New"/>
          <w:sz w:val="21"/>
          <w:szCs w:val="21"/>
        </w:rPr>
        <w:t xml:space="preserve">mlm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frayser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61432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fort </w:t>
      </w:r>
      <w:r>
        <w:rPr>
          <w:rFonts w:ascii="Courier New" w:eastAsia="Courier New" w:hAnsi="Courier New" w:cs="Courier New"/>
          <w:sz w:val="21"/>
          <w:szCs w:val="21"/>
        </w:rPr>
        <w:t xml:space="preserve">myers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fl </w:t>
      </w:r>
      <w:r>
        <w:rPr>
          <w:rFonts w:ascii="Courier New" w:eastAsia="Courier New" w:hAnsi="Courier New" w:cs="Courier New"/>
          <w:sz w:val="21"/>
          <w:szCs w:val="21"/>
        </w:rPr>
        <w:t xml:space="preserve">33906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usa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how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emails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free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stone </w:t>
      </w:r>
      <w:r>
        <w:rPr>
          <w:rFonts w:ascii="Courier New" w:eastAsia="Courier New" w:hAnsi="Courier New" w:cs="Courier New"/>
          <w:sz w:val="21"/>
          <w:szCs w:val="21"/>
        </w:rPr>
        <w:t xml:space="preserve">evans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600 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pearl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suite </w:t>
      </w:r>
      <w:r>
        <w:rPr>
          <w:rFonts w:ascii="Courier New" w:eastAsia="Courier New" w:hAnsi="Courier New" w:cs="Courier New"/>
          <w:sz w:val="21"/>
          <w:szCs w:val="21"/>
        </w:rPr>
        <w:t xml:space="preserve">gl </w:t>
      </w:r>
      <w:r>
        <w:rPr>
          <w:rFonts w:ascii="Courier New" w:eastAsia="Courier New" w:hAnsi="Courier New" w:cs="Courier New"/>
          <w:sz w:val="21"/>
          <w:szCs w:val="21"/>
        </w:rPr>
        <w:t xml:space="preserve">03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dallas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tx </w:t>
      </w:r>
      <w:r>
        <w:rPr>
          <w:rFonts w:ascii="Courier New" w:eastAsia="Courier New" w:hAnsi="Courier New" w:cs="Courier New"/>
          <w:sz w:val="21"/>
          <w:szCs w:val="21"/>
        </w:rPr>
        <w:t xml:space="preserve">75201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usa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success </w:t>
      </w:r>
      <w:r>
        <w:rPr>
          <w:rFonts w:ascii="Courier New" w:eastAsia="Courier New" w:hAnsi="Courier New" w:cs="Courier New"/>
          <w:sz w:val="21"/>
          <w:szCs w:val="21"/>
        </w:rPr>
        <w:t xml:space="preserve">guidelines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these </w:t>
      </w:r>
      <w:r>
        <w:rPr>
          <w:rFonts w:ascii="Courier New" w:eastAsia="Courier New" w:hAnsi="Courier New" w:cs="Courier New"/>
          <w:sz w:val="21"/>
          <w:szCs w:val="21"/>
        </w:rPr>
        <w:t xml:space="preserve">guidelines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guarantee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success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continue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sending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continue </w:t>
      </w:r>
      <w:r>
        <w:rPr>
          <w:rFonts w:ascii="Courier New" w:eastAsia="Courier New" w:hAnsi="Courier New" w:cs="Courier New"/>
          <w:sz w:val="21"/>
          <w:szCs w:val="21"/>
        </w:rPr>
        <w:t xml:space="preserve">advertising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sending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* </w:t>
      </w:r>
      <w:r>
        <w:rPr>
          <w:rFonts w:ascii="Courier New" w:eastAsia="Courier New" w:hAnsi="Courier New" w:cs="Courier New"/>
          <w:sz w:val="21"/>
          <w:szCs w:val="21"/>
        </w:rPr>
        <w:t xml:space="preserve">once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relax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system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already </w:t>
      </w:r>
      <w:r>
        <w:rPr>
          <w:rFonts w:ascii="Courier New" w:eastAsia="Courier New" w:hAnsi="Courier New" w:cs="Courier New"/>
          <w:sz w:val="21"/>
          <w:szCs w:val="21"/>
        </w:rPr>
        <w:t xml:space="preserve">working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continue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roll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moved </w:t>
      </w:r>
      <w:r>
        <w:rPr>
          <w:rFonts w:ascii="Courier New" w:eastAsia="Courier New" w:hAnsi="Courier New" w:cs="Courier New"/>
          <w:sz w:val="21"/>
          <w:szCs w:val="21"/>
        </w:rPr>
        <w:t xml:space="preserve">down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placed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front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different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keep </w:t>
      </w:r>
      <w:r>
        <w:rPr>
          <w:rFonts w:ascii="Courier New" w:eastAsia="Courier New" w:hAnsi="Courier New" w:cs="Courier New"/>
          <w:sz w:val="21"/>
          <w:szCs w:val="21"/>
        </w:rPr>
        <w:t xml:space="preserve">track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progress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watching </w:t>
      </w:r>
      <w:r>
        <w:rPr>
          <w:rFonts w:ascii="Courier New" w:eastAsia="Courier New" w:hAnsi="Courier New" w:cs="Courier New"/>
          <w:sz w:val="21"/>
          <w:szCs w:val="21"/>
        </w:rPr>
        <w:t xml:space="preserve">which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are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ordering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generate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income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another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batch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start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process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limit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income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generate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business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note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originator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information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give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financial </w:t>
      </w:r>
      <w:r>
        <w:rPr>
          <w:rFonts w:ascii="Courier New" w:eastAsia="Courier New" w:hAnsi="Courier New" w:cs="Courier New"/>
          <w:sz w:val="21"/>
          <w:szCs w:val="21"/>
        </w:rPr>
        <w:t xml:space="preserve">freedom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risk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bit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effort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few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months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ever </w:t>
      </w:r>
      <w:r>
        <w:rPr>
          <w:rFonts w:ascii="Courier New" w:eastAsia="Courier New" w:hAnsi="Courier New" w:cs="Courier New"/>
          <w:sz w:val="21"/>
          <w:szCs w:val="21"/>
        </w:rPr>
        <w:t xml:space="preserve">imagined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follow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exactly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instructed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do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change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works </w:t>
      </w:r>
      <w:r>
        <w:rPr>
          <w:rFonts w:ascii="Courier New" w:eastAsia="Courier New" w:hAnsi="Courier New" w:cs="Courier New"/>
          <w:sz w:val="21"/>
          <w:szCs w:val="21"/>
        </w:rPr>
        <w:t xml:space="preserve">exceedingly </w:t>
      </w: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copy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exciting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after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put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address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report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moved </w:t>
      </w:r>
      <w:r>
        <w:rPr>
          <w:rFonts w:ascii="Courier New" w:eastAsia="Courier New" w:hAnsi="Courier New" w:cs="Courier New"/>
          <w:sz w:val="21"/>
          <w:szCs w:val="21"/>
        </w:rPr>
        <w:t xml:space="preserve">others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instructed </w:t>
      </w:r>
      <w:r>
        <w:rPr>
          <w:rFonts w:ascii="Courier New" w:eastAsia="Courier New" w:hAnsi="Courier New" w:cs="Courier New"/>
          <w:sz w:val="21"/>
          <w:szCs w:val="21"/>
        </w:rPr>
        <w:t xml:space="preserve">above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may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100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them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>
        <w:rPr>
          <w:rFonts w:ascii="Courier New" w:eastAsia="Courier New" w:hAnsi="Courier New" w:cs="Courier New"/>
          <w:sz w:val="21"/>
          <w:szCs w:val="21"/>
        </w:rPr>
        <w:t xml:space="preserve">though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out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potential </w:t>
      </w:r>
      <w:r>
        <w:rPr>
          <w:rFonts w:ascii="Courier New" w:eastAsia="Courier New" w:hAnsi="Courier New" w:cs="Courier New"/>
          <w:sz w:val="21"/>
          <w:szCs w:val="21"/>
        </w:rPr>
        <w:t xml:space="preserve">customers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reach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friend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given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ideas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information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materials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opportunity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become </w:t>
      </w:r>
      <w:r>
        <w:rPr>
          <w:rFonts w:ascii="Courier New" w:eastAsia="Courier New" w:hAnsi="Courier New" w:cs="Courier New"/>
          <w:sz w:val="21"/>
          <w:szCs w:val="21"/>
        </w:rPr>
        <w:t xml:space="preserve">financially </w:t>
      </w:r>
      <w:r>
        <w:rPr>
          <w:rFonts w:ascii="Courier New" w:eastAsia="Courier New" w:hAnsi="Courier New" w:cs="Courier New"/>
          <w:sz w:val="21"/>
          <w:szCs w:val="21"/>
        </w:rPr>
        <w:t xml:space="preserve">independent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now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testimonials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sz w:val="21"/>
          <w:szCs w:val="21"/>
        </w:rPr>
        <w:t xml:space="preserve">=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name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mitchell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wife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jody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chicago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accountant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major 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corporation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pretty </w:t>
      </w:r>
      <w:r>
        <w:rPr>
          <w:rFonts w:ascii="Courier New" w:eastAsia="Courier New" w:hAnsi="Courier New" w:cs="Courier New"/>
          <w:sz w:val="21"/>
          <w:szCs w:val="21"/>
        </w:rPr>
        <w:t xml:space="preserve">good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grumbled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jody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receiving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junk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whole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spouting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knowledge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population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percentages </w:t>
      </w:r>
      <w:r>
        <w:rPr>
          <w:rFonts w:ascii="Courier New" w:eastAsia="Courier New" w:hAnsi="Courier New" w:cs="Courier New"/>
          <w:sz w:val="21"/>
          <w:szCs w:val="21"/>
        </w:rPr>
        <w:t xml:space="preserve">involved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knew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wouldn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jody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totally </w:t>
      </w:r>
      <w:r>
        <w:rPr>
          <w:rFonts w:ascii="Courier New" w:eastAsia="Courier New" w:hAnsi="Courier New" w:cs="Courier New"/>
          <w:sz w:val="21"/>
          <w:szCs w:val="21"/>
        </w:rPr>
        <w:t xml:space="preserve">ignored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supposed </w:t>
      </w:r>
      <w:r>
        <w:rPr>
          <w:rFonts w:ascii="Courier New" w:eastAsia="Courier New" w:hAnsi="Courier New" w:cs="Courier New"/>
          <w:sz w:val="21"/>
          <w:szCs w:val="21"/>
        </w:rPr>
        <w:t xml:space="preserve">intelligence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few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later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jumped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both </w:t>
      </w:r>
      <w:r>
        <w:rPr>
          <w:rFonts w:ascii="Courier New" w:eastAsia="Courier New" w:hAnsi="Courier New" w:cs="Courier New"/>
          <w:sz w:val="21"/>
          <w:szCs w:val="21"/>
        </w:rPr>
        <w:t xml:space="preserve">feet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merciless </w:t>
      </w:r>
      <w:r>
        <w:rPr>
          <w:rFonts w:ascii="Courier New" w:eastAsia="Courier New" w:hAnsi="Courier New" w:cs="Courier New"/>
          <w:sz w:val="21"/>
          <w:szCs w:val="21"/>
        </w:rPr>
        <w:t xml:space="preserve">fun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ready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lay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old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told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didn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z w:val="21"/>
          <w:szCs w:val="21"/>
        </w:rPr>
        <w:t xml:space="preserve">work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well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laugh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50 </w:t>
      </w:r>
      <w:r>
        <w:rPr>
          <w:rFonts w:ascii="Courier New" w:eastAsia="Courier New" w:hAnsi="Courier New" w:cs="Courier New"/>
          <w:sz w:val="21"/>
          <w:szCs w:val="21"/>
        </w:rPr>
        <w:t xml:space="preserve">responses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next </w:t>
      </w:r>
      <w:r>
        <w:rPr>
          <w:rFonts w:ascii="Courier New" w:eastAsia="Courier New" w:hAnsi="Courier New" w:cs="Courier New"/>
          <w:sz w:val="21"/>
          <w:szCs w:val="21"/>
        </w:rPr>
        <w:t xml:space="preserve">45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she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147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200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shocked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joined </w:t>
      </w:r>
      <w:r>
        <w:rPr>
          <w:rFonts w:ascii="Courier New" w:eastAsia="Courier New" w:hAnsi="Courier New" w:cs="Courier New"/>
          <w:sz w:val="21"/>
          <w:szCs w:val="21"/>
        </w:rPr>
        <w:t xml:space="preserve">jodyin </w:t>
      </w:r>
      <w:r>
        <w:rPr>
          <w:rFonts w:ascii="Courier New" w:eastAsia="Courier New" w:hAnsi="Courier New" w:cs="Courier New"/>
          <w:sz w:val="21"/>
          <w:szCs w:val="21"/>
        </w:rPr>
        <w:t xml:space="preserve">her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hobby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mitchell </w:t>
      </w:r>
      <w:r>
        <w:rPr>
          <w:rFonts w:ascii="Courier New" w:eastAsia="Courier New" w:hAnsi="Courier New" w:cs="Courier New"/>
          <w:sz w:val="21"/>
          <w:szCs w:val="21"/>
        </w:rPr>
        <w:t xml:space="preserve">wolf 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chicago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illinois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gambling </w:t>
      </w:r>
      <w:r>
        <w:rPr>
          <w:rFonts w:ascii="Courier New" w:eastAsia="Courier New" w:hAnsi="Courier New" w:cs="Courier New"/>
          <w:sz w:val="21"/>
          <w:szCs w:val="21"/>
        </w:rPr>
        <w:t xml:space="preserve">type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took 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z w:val="21"/>
          <w:szCs w:val="21"/>
        </w:rPr>
        <w:t xml:space="preserve">several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mind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participate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plan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conservative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decided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initial </w:t>
      </w:r>
      <w:r>
        <w:rPr>
          <w:rFonts w:ascii="Courier New" w:eastAsia="Courier New" w:hAnsi="Courier New" w:cs="Courier New"/>
          <w:sz w:val="21"/>
          <w:szCs w:val="21"/>
        </w:rPr>
        <w:t xml:space="preserve">investment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just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way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wouldn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enough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z w:val="21"/>
          <w:szCs w:val="21"/>
        </w:rPr>
        <w:t xml:space="preserve">least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back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surprised </w:t>
      </w: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found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medium </w:t>
      </w:r>
      <w:r>
        <w:rPr>
          <w:rFonts w:ascii="Courier New" w:eastAsia="Courier New" w:hAnsi="Courier New" w:cs="Courier New"/>
          <w:sz w:val="21"/>
          <w:szCs w:val="21"/>
        </w:rPr>
        <w:t xml:space="preserve">size </w:t>
      </w:r>
      <w:r>
        <w:rPr>
          <w:rFonts w:ascii="Courier New" w:eastAsia="Courier New" w:hAnsi="Courier New" w:cs="Courier New"/>
          <w:sz w:val="21"/>
          <w:szCs w:val="21"/>
        </w:rPr>
        <w:t xml:space="preserve">post </w:t>
      </w:r>
      <w:r>
        <w:rPr>
          <w:rFonts w:ascii="Courier New" w:eastAsia="Courier New" w:hAnsi="Courier New" w:cs="Courier New"/>
          <w:sz w:val="21"/>
          <w:szCs w:val="21"/>
        </w:rPr>
        <w:t xml:space="preserve">office </w:t>
      </w:r>
      <w:r>
        <w:rPr>
          <w:rFonts w:ascii="Courier New" w:eastAsia="Courier New" w:hAnsi="Courier New" w:cs="Courier New"/>
          <w:sz w:val="21"/>
          <w:szCs w:val="21"/>
        </w:rPr>
        <w:t xml:space="preserve">box </w:t>
      </w:r>
      <w:r>
        <w:rPr>
          <w:rFonts w:ascii="Courier New" w:eastAsia="Courier New" w:hAnsi="Courier New" w:cs="Courier New"/>
          <w:sz w:val="21"/>
          <w:szCs w:val="21"/>
        </w:rPr>
        <w:t xml:space="preserve">crammed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orders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319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210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12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nice </w:t>
      </w:r>
      <w:r>
        <w:rPr>
          <w:rFonts w:ascii="Courier New" w:eastAsia="Courier New" w:hAnsi="Courier New" w:cs="Courier New"/>
          <w:sz w:val="21"/>
          <w:szCs w:val="21"/>
        </w:rPr>
        <w:t xml:space="preserve">thing </w:t>
      </w:r>
      <w:r>
        <w:rPr>
          <w:rFonts w:ascii="Courier New" w:eastAsia="Courier New" w:hAnsi="Courier New" w:cs="Courier New"/>
          <w:sz w:val="21"/>
          <w:szCs w:val="21"/>
        </w:rPr>
        <w:t xml:space="preserve">about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deal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does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matter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r>
        <w:rPr>
          <w:rFonts w:ascii="Courier New" w:eastAsia="Courier New" w:hAnsi="Courier New" w:cs="Courier New"/>
          <w:sz w:val="21"/>
          <w:szCs w:val="21"/>
        </w:rPr>
        <w:t xml:space="preserve">people </w:t>
      </w:r>
      <w:r>
        <w:rPr>
          <w:rFonts w:ascii="Courier New" w:eastAsia="Courier New" w:hAnsi="Courier New" w:cs="Courier New"/>
          <w:sz w:val="21"/>
          <w:szCs w:val="21"/>
        </w:rPr>
        <w:t xml:space="preserve">live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simply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isn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better </w:t>
      </w:r>
      <w:r>
        <w:rPr>
          <w:rFonts w:ascii="Courier New" w:eastAsia="Courier New" w:hAnsi="Courier New" w:cs="Courier New"/>
          <w:sz w:val="21"/>
          <w:szCs w:val="21"/>
        </w:rPr>
        <w:t xml:space="preserve">investment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faster </w:t>
      </w:r>
      <w:r>
        <w:rPr>
          <w:rFonts w:ascii="Courier New" w:eastAsia="Courier New" w:hAnsi="Courier New" w:cs="Courier New"/>
          <w:sz w:val="21"/>
          <w:szCs w:val="21"/>
        </w:rPr>
        <w:t xml:space="preserve">return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big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dan </w:t>
      </w:r>
      <w:r>
        <w:rPr>
          <w:rFonts w:ascii="Courier New" w:eastAsia="Courier New" w:hAnsi="Courier New" w:cs="Courier New"/>
          <w:sz w:val="21"/>
          <w:szCs w:val="21"/>
        </w:rPr>
        <w:t xml:space="preserve">sondstrom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alberta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canada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received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before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deleted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but </w:t>
      </w:r>
      <w:r>
        <w:rPr>
          <w:rFonts w:ascii="Courier New" w:eastAsia="Courier New" w:hAnsi="Courier New" w:cs="Courier New"/>
          <w:sz w:val="21"/>
          <w:szCs w:val="21"/>
        </w:rPr>
        <w:t xml:space="preserve">later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wondered </w:t>
      </w: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should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given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course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  <w:r>
        <w:rPr>
          <w:rFonts w:ascii="Courier New" w:eastAsia="Courier New" w:hAnsi="Courier New" w:cs="Courier New"/>
          <w:sz w:val="21"/>
          <w:szCs w:val="21"/>
        </w:rPr>
        <w:t xml:space="preserve">idea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contact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another </w:t>
      </w:r>
      <w:r>
        <w:rPr>
          <w:rFonts w:ascii="Courier New" w:eastAsia="Courier New" w:hAnsi="Courier New" w:cs="Courier New"/>
          <w:sz w:val="21"/>
          <w:szCs w:val="21"/>
        </w:rPr>
        <w:t xml:space="preserve">copy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had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wait </w:t>
      </w:r>
      <w:r>
        <w:rPr>
          <w:rFonts w:ascii="Courier New" w:eastAsia="Courier New" w:hAnsi="Courier New" w:cs="Courier New"/>
          <w:sz w:val="21"/>
          <w:szCs w:val="21"/>
        </w:rPr>
        <w:t xml:space="preserve">until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mailed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someone </w:t>
      </w:r>
      <w:r>
        <w:rPr>
          <w:rFonts w:ascii="Courier New" w:eastAsia="Courier New" w:hAnsi="Courier New" w:cs="Courier New"/>
          <w:sz w:val="21"/>
          <w:szCs w:val="21"/>
        </w:rPr>
        <w:t xml:space="preserve">else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11 </w:t>
      </w:r>
      <w:r>
        <w:rPr>
          <w:rFonts w:ascii="Courier New" w:eastAsia="Courier New" w:hAnsi="Courier New" w:cs="Courier New"/>
          <w:sz w:val="21"/>
          <w:szCs w:val="21"/>
        </w:rPr>
        <w:t xml:space="preserve">months </w:t>
      </w:r>
      <w:r>
        <w:rPr>
          <w:rFonts w:ascii="Courier New" w:eastAsia="Courier New" w:hAnsi="Courier New" w:cs="Courier New"/>
          <w:sz w:val="21"/>
          <w:szCs w:val="21"/>
        </w:rPr>
        <w:t xml:space="preserve">passed </w:t>
      </w:r>
      <w:r>
        <w:rPr>
          <w:rFonts w:ascii="Courier New" w:eastAsia="Courier New" w:hAnsi="Courier New" w:cs="Courier New"/>
          <w:sz w:val="21"/>
          <w:szCs w:val="21"/>
        </w:rPr>
        <w:t xml:space="preserve">then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luckily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did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delete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sz w:val="21"/>
          <w:szCs w:val="21"/>
        </w:rPr>
        <w:t xml:space="preserve">than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490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000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try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came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22 </w:t>
      </w:r>
      <w:r>
        <w:rPr>
          <w:rFonts w:ascii="Courier New" w:eastAsia="Courier New" w:hAnsi="Courier New" w:cs="Courier New"/>
          <w:sz w:val="21"/>
          <w:szCs w:val="21"/>
        </w:rPr>
        <w:t xml:space="preserve">weeks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susan 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z w:val="21"/>
          <w:szCs w:val="21"/>
        </w:rPr>
        <w:t xml:space="preserve">suza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york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z w:val="21"/>
          <w:szCs w:val="21"/>
        </w:rPr>
        <w:t xml:space="preserve">really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great </w:t>
      </w:r>
      <w:r>
        <w:rPr>
          <w:rFonts w:ascii="Courier New" w:eastAsia="Courier New" w:hAnsi="Courier New" w:cs="Courier New"/>
          <w:sz w:val="21"/>
          <w:szCs w:val="21"/>
        </w:rPr>
        <w:t xml:space="preserve">opportunity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make </w:t>
      </w:r>
      <w:r>
        <w:rPr>
          <w:rFonts w:ascii="Courier New" w:eastAsia="Courier New" w:hAnsi="Courier New" w:cs="Courier New"/>
          <w:sz w:val="21"/>
          <w:szCs w:val="21"/>
        </w:rPr>
        <w:t xml:space="preserve">relatively </w:t>
      </w:r>
      <w:r>
        <w:rPr>
          <w:rFonts w:ascii="Courier New" w:eastAsia="Courier New" w:hAnsi="Courier New" w:cs="Courier New"/>
          <w:sz w:val="21"/>
          <w:szCs w:val="21"/>
        </w:rPr>
        <w:t xml:space="preserve">easy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little </w:t>
      </w:r>
      <w:r>
        <w:rPr>
          <w:rFonts w:ascii="Courier New" w:eastAsia="Courier New" w:hAnsi="Courier New" w:cs="Courier New"/>
          <w:sz w:val="21"/>
          <w:szCs w:val="21"/>
        </w:rPr>
        <w:t xml:space="preserve">cost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followed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simple </w:t>
      </w:r>
      <w:r>
        <w:rPr>
          <w:rFonts w:ascii="Courier New" w:eastAsia="Courier New" w:hAnsi="Courier New" w:cs="Courier New"/>
          <w:sz w:val="21"/>
          <w:szCs w:val="21"/>
        </w:rPr>
        <w:t xml:space="preserve">instructions </w:t>
      </w:r>
      <w:r>
        <w:rPr>
          <w:rFonts w:ascii="Courier New" w:eastAsia="Courier New" w:hAnsi="Courier New" w:cs="Courier New"/>
          <w:sz w:val="21"/>
          <w:szCs w:val="21"/>
        </w:rPr>
        <w:t xml:space="preserve">carefully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within </w:t>
      </w:r>
      <w:r>
        <w:rPr>
          <w:rFonts w:ascii="Courier New" w:eastAsia="Courier New" w:hAnsi="Courier New" w:cs="Courier New"/>
          <w:sz w:val="21"/>
          <w:szCs w:val="21"/>
        </w:rPr>
        <w:t xml:space="preserve">10 </w:t>
      </w:r>
      <w:r>
        <w:rPr>
          <w:rFonts w:ascii="Courier New" w:eastAsia="Courier New" w:hAnsi="Courier New" w:cs="Courier New"/>
          <w:sz w:val="21"/>
          <w:szCs w:val="21"/>
        </w:rPr>
        <w:t xml:space="preserve">days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money </w:t>
      </w:r>
      <w:r>
        <w:rPr>
          <w:rFonts w:ascii="Courier New" w:eastAsia="Courier New" w:hAnsi="Courier New" w:cs="Courier New"/>
          <w:sz w:val="21"/>
          <w:szCs w:val="21"/>
        </w:rPr>
        <w:t xml:space="preserve">started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come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first </w:t>
      </w:r>
      <w:r>
        <w:rPr>
          <w:rFonts w:ascii="Courier New" w:eastAsia="Courier New" w:hAnsi="Courier New" w:cs="Courier New"/>
          <w:sz w:val="21"/>
          <w:szCs w:val="21"/>
        </w:rPr>
        <w:t xml:space="preserve">month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20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z w:val="21"/>
          <w:szCs w:val="21"/>
        </w:rPr>
        <w:t xml:space="preserve">month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z w:val="21"/>
          <w:szCs w:val="21"/>
        </w:rPr>
        <w:t xml:space="preserve">made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560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third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month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total </w:t>
      </w:r>
      <w:r>
        <w:rPr>
          <w:rFonts w:ascii="Courier New" w:eastAsia="Courier New" w:hAnsi="Courier New" w:cs="Courier New"/>
          <w:sz w:val="21"/>
          <w:szCs w:val="21"/>
        </w:rPr>
        <w:t xml:space="preserve">cash </w:t>
      </w:r>
      <w:r>
        <w:rPr>
          <w:rFonts w:ascii="Courier New" w:eastAsia="Courier New" w:hAnsi="Courier New" w:cs="Courier New"/>
          <w:sz w:val="21"/>
          <w:szCs w:val="21"/>
        </w:rPr>
        <w:t xml:space="preserve">count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sz w:val="21"/>
          <w:szCs w:val="21"/>
        </w:rPr>
        <w:t xml:space="preserve">$ </w:t>
      </w:r>
      <w:r>
        <w:rPr>
          <w:rFonts w:ascii="Courier New" w:eastAsia="Courier New" w:hAnsi="Courier New" w:cs="Courier New"/>
          <w:sz w:val="21"/>
          <w:szCs w:val="21"/>
        </w:rPr>
        <w:t xml:space="preserve">362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840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00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life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beautiful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thanx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internet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fred </w:t>
      </w:r>
      <w:r>
        <w:rPr>
          <w:rFonts w:ascii="Courier New" w:eastAsia="Courier New" w:hAnsi="Courier New" w:cs="Courier New"/>
          <w:sz w:val="21"/>
          <w:szCs w:val="21"/>
        </w:rPr>
        <w:t xml:space="preserve">dellaca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westport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new </w:t>
      </w:r>
      <w:r>
        <w:rPr>
          <w:rFonts w:ascii="Courier New" w:eastAsia="Courier New" w:hAnsi="Courier New" w:cs="Courier New"/>
          <w:sz w:val="21"/>
          <w:szCs w:val="21"/>
        </w:rPr>
        <w:t xml:space="preserve">zealand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reports </w:t>
      </w:r>
      <w:r>
        <w:rPr>
          <w:rFonts w:ascii="Courier New" w:eastAsia="Courier New" w:hAnsi="Courier New" w:cs="Courier New"/>
          <w:sz w:val="21"/>
          <w:szCs w:val="21"/>
        </w:rPr>
        <w:t xml:space="preserve">today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get </w:t>
      </w:r>
      <w:r>
        <w:rPr>
          <w:rFonts w:ascii="Courier New" w:eastAsia="Courier New" w:hAnsi="Courier New" w:cs="Courier New"/>
          <w:sz w:val="21"/>
          <w:szCs w:val="21"/>
        </w:rPr>
        <w:t xml:space="preserve">started 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road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financial </w:t>
      </w:r>
      <w:r>
        <w:rPr>
          <w:rFonts w:ascii="Courier New" w:eastAsia="Courier New" w:hAnsi="Courier New" w:cs="Courier New"/>
          <w:sz w:val="21"/>
          <w:szCs w:val="21"/>
        </w:rPr>
        <w:t xml:space="preserve">freedom </w:t>
      </w:r>
      <w:r>
        <w:rPr>
          <w:rFonts w:ascii="Courier New" w:eastAsia="Courier New" w:hAnsi="Courier New" w:cs="Courier New"/>
          <w:sz w:val="21"/>
          <w:szCs w:val="21"/>
        </w:rPr>
        <w:t xml:space="preserve">!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any </w:t>
      </w:r>
      <w:r>
        <w:rPr>
          <w:rFonts w:ascii="Courier New" w:eastAsia="Courier New" w:hAnsi="Courier New" w:cs="Courier New"/>
          <w:sz w:val="21"/>
          <w:szCs w:val="21"/>
        </w:rPr>
        <w:t xml:space="preserve">questions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legality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program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contact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office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associate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director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marketing </w:t>
      </w:r>
      <w:r>
        <w:rPr>
          <w:rFonts w:ascii="Courier New" w:eastAsia="Courier New" w:hAnsi="Courier New" w:cs="Courier New"/>
          <w:sz w:val="21"/>
          <w:szCs w:val="21"/>
        </w:rPr>
        <w:t xml:space="preserve">practices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federal </w:t>
      </w:r>
      <w:r>
        <w:rPr>
          <w:rFonts w:ascii="Courier New" w:eastAsia="Courier New" w:hAnsi="Courier New" w:cs="Courier New"/>
          <w:sz w:val="21"/>
          <w:szCs w:val="21"/>
        </w:rPr>
        <w:t xml:space="preserve">trade </w:t>
      </w:r>
      <w:r>
        <w:rPr>
          <w:rFonts w:ascii="Courier New" w:eastAsia="Courier New" w:hAnsi="Courier New" w:cs="Courier New"/>
          <w:sz w:val="21"/>
          <w:szCs w:val="21"/>
        </w:rPr>
        <w:t xml:space="preserve">commission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bureau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consumer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protection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washington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message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compliance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proposed </w:t>
      </w:r>
      <w:r>
        <w:rPr>
          <w:rFonts w:ascii="Courier New" w:eastAsia="Courier New" w:hAnsi="Courier New" w:cs="Courier New"/>
          <w:sz w:val="21"/>
          <w:szCs w:val="21"/>
        </w:rPr>
        <w:t xml:space="preserve">bill </w:t>
      </w:r>
      <w:r>
        <w:rPr>
          <w:rFonts w:ascii="Courier New" w:eastAsia="Courier New" w:hAnsi="Courier New" w:cs="Courier New"/>
          <w:sz w:val="21"/>
          <w:szCs w:val="21"/>
        </w:rPr>
        <w:t xml:space="preserve">section </w:t>
      </w:r>
      <w:r>
        <w:rPr>
          <w:rFonts w:ascii="Courier New" w:eastAsia="Courier New" w:hAnsi="Courier New" w:cs="Courier New"/>
          <w:sz w:val="21"/>
          <w:szCs w:val="21"/>
        </w:rPr>
        <w:t xml:space="preserve">301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paragraph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sz w:val="21"/>
          <w:szCs w:val="21"/>
        </w:rPr>
        <w:t xml:space="preserve">c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1618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message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not </w:t>
      </w:r>
      <w:r>
        <w:rPr>
          <w:rFonts w:ascii="Courier New" w:eastAsia="Courier New" w:hAnsi="Courier New" w:cs="Courier New"/>
          <w:sz w:val="21"/>
          <w:szCs w:val="21"/>
        </w:rPr>
        <w:t xml:space="preserve">intended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residents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state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washington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virginia 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california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screening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addresses </w:t>
      </w:r>
      <w:r>
        <w:rPr>
          <w:rFonts w:ascii="Courier New" w:eastAsia="Courier New" w:hAnsi="Courier New" w:cs="Courier New"/>
          <w:sz w:val="21"/>
          <w:szCs w:val="21"/>
        </w:rPr>
        <w:t xml:space="preserve">has </w:t>
      </w:r>
      <w:r>
        <w:rPr>
          <w:rFonts w:ascii="Courier New" w:eastAsia="Courier New" w:hAnsi="Courier New" w:cs="Courier New"/>
          <w:sz w:val="21"/>
          <w:szCs w:val="21"/>
        </w:rPr>
        <w:t xml:space="preserve">been </w:t>
      </w:r>
      <w:r>
        <w:rPr>
          <w:rFonts w:ascii="Courier New" w:eastAsia="Courier New" w:hAnsi="Courier New" w:cs="Courier New"/>
          <w:sz w:val="21"/>
          <w:szCs w:val="21"/>
        </w:rPr>
        <w:t xml:space="preserve">done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best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our </w:t>
      </w:r>
      <w:r>
        <w:rPr>
          <w:rFonts w:ascii="Courier New" w:eastAsia="Courier New" w:hAnsi="Courier New" w:cs="Courier New"/>
          <w:sz w:val="21"/>
          <w:szCs w:val="21"/>
        </w:rPr>
        <w:t xml:space="preserve">technical </w:t>
      </w:r>
      <w:r>
        <w:rPr>
          <w:rFonts w:ascii="Courier New" w:eastAsia="Courier New" w:hAnsi="Courier New" w:cs="Courier New"/>
          <w:sz w:val="21"/>
          <w:szCs w:val="21"/>
        </w:rPr>
        <w:t xml:space="preserve">ability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mailing 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will </w:t>
      </w:r>
      <w:r>
        <w:rPr>
          <w:rFonts w:ascii="Courier New" w:eastAsia="Courier New" w:hAnsi="Courier New" w:cs="Courier New"/>
          <w:sz w:val="21"/>
          <w:szCs w:val="21"/>
        </w:rPr>
        <w:t xml:space="preserve">never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used </w:t>
      </w:r>
      <w:r>
        <w:rPr>
          <w:rFonts w:ascii="Courier New" w:eastAsia="Courier New" w:hAnsi="Courier New" w:cs="Courier New"/>
          <w:sz w:val="21"/>
          <w:szCs w:val="21"/>
        </w:rPr>
        <w:t xml:space="preserve">again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sz w:val="21"/>
          <w:szCs w:val="21"/>
        </w:rPr>
        <w:t xml:space="preserve">removed </w:t>
      </w: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please </w:t>
      </w:r>
      <w:r>
        <w:rPr>
          <w:rFonts w:ascii="Courier New" w:eastAsia="Courier New" w:hAnsi="Courier New" w:cs="Courier New"/>
          <w:sz w:val="21"/>
          <w:szCs w:val="21"/>
        </w:rPr>
        <w:t xml:space="preserve">send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email </w:t>
      </w: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word </w:t>
      </w:r>
      <w:r>
        <w:rPr>
          <w:rFonts w:ascii="Courier New" w:eastAsia="Courier New" w:hAnsi="Courier New" w:cs="Courier New"/>
          <w:sz w:val="21"/>
          <w:szCs w:val="21"/>
        </w:rPr>
        <w:t xml:space="preserve">remove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subject </w:t>
      </w:r>
      <w:r>
        <w:rPr>
          <w:rFonts w:ascii="Courier New" w:eastAsia="Courier New" w:hAnsi="Courier New" w:cs="Courier New"/>
          <w:sz w:val="21"/>
          <w:szCs w:val="21"/>
        </w:rPr>
        <w:t xml:space="preserve">line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freebie </w:t>
      </w: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sinatown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com </w:t>
      </w:r>
    </w:p>
    <w:p>
      <w:pPr>
        <w:numPr>
          <w:ilvl w:val="0"/>
          <w:numId w:val="5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sf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net </w:t>
      </w:r>
      <w:r>
        <w:rPr>
          <w:rFonts w:ascii="Courier New" w:eastAsia="Courier New" w:hAnsi="Courier New" w:cs="Courier New"/>
          <w:sz w:val="21"/>
          <w:szCs w:val="21"/>
        </w:rPr>
        <w:t xml:space="preserve">email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sponsored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thinkgeek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welcome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geek </w:t>
      </w:r>
      <w:r>
        <w:rPr>
          <w:rFonts w:ascii="Courier New" w:eastAsia="Courier New" w:hAnsi="Courier New" w:cs="Courier New"/>
          <w:sz w:val="21"/>
          <w:szCs w:val="21"/>
        </w:rPr>
        <w:t xml:space="preserve">heaven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http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</w:rPr>
        <w:t xml:space="preserve">/ </w:t>
      </w:r>
      <w:r>
        <w:rPr>
          <w:rFonts w:ascii="Courier New" w:eastAsia="Courier New" w:hAnsi="Courier New" w:cs="Courier New"/>
          <w:sz w:val="21"/>
          <w:szCs w:val="21"/>
        </w:rPr>
        <w:t xml:space="preserve">/ </w:t>
      </w:r>
      <w:r>
        <w:rPr>
          <w:rFonts w:ascii="Courier New" w:eastAsia="Courier New" w:hAnsi="Courier New" w:cs="Courier New"/>
          <w:sz w:val="21"/>
          <w:szCs w:val="21"/>
        </w:rPr>
        <w:t xml:space="preserve">thinkgeek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com </w:t>
      </w:r>
      <w:r>
        <w:rPr>
          <w:rFonts w:ascii="Courier New" w:eastAsia="Courier New" w:hAnsi="Courier New" w:cs="Courier New"/>
          <w:sz w:val="21"/>
          <w:szCs w:val="21"/>
        </w:rPr>
        <w:t xml:space="preserve">/ </w:t>
      </w:r>
      <w:r>
        <w:rPr>
          <w:rFonts w:ascii="Courier New" w:eastAsia="Courier New" w:hAnsi="Courier New" w:cs="Courier New"/>
          <w:sz w:val="21"/>
          <w:szCs w:val="21"/>
        </w:rPr>
        <w:t xml:space="preserve">sf 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spamassassin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sightings </w:t>
      </w:r>
      <w:r>
        <w:rPr>
          <w:rFonts w:ascii="Courier New" w:eastAsia="Courier New" w:hAnsi="Courier New" w:cs="Courier New"/>
          <w:sz w:val="21"/>
          <w:szCs w:val="21"/>
        </w:rPr>
        <w:t xml:space="preserve">mailing </w:t>
      </w:r>
      <w:r>
        <w:rPr>
          <w:rFonts w:ascii="Courier New" w:eastAsia="Courier New" w:hAnsi="Courier New" w:cs="Courier New"/>
          <w:sz w:val="21"/>
          <w:szCs w:val="21"/>
        </w:rPr>
        <w:t xml:space="preserve">list 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