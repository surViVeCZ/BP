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education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bullshit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conversation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signs?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details,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affirmation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details,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absence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security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Stupid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cupid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slave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clothes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indoors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settled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Guess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shy?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uninvited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reminded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yesterday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summer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haze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surprise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uninvited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reminded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instead,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compares,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Regrets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mistakes,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bittersweet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taste?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Reaching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pitch,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crystal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[Clean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version:]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[Explicit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version:]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piece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underestimate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Reaching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pitch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almost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depths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despair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almost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open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(woah)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blessings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(woah)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treasured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(woah)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(woah)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Hello,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Hello,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California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forgotten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Hello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Hello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outside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matter,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Hello,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typical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happened?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secret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hello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(thousand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Hello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(outside)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matter,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Hello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(thousand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Hello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(outside)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matter,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matters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honesty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matters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matters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vicious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forgiveness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matters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claim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screaming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forever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screaming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screaming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reminds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photograph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exactly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realized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overseas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reminds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photograph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exactly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realized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reminds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photograph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exactly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realized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reckless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warm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embrace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appear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hungry,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crawling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avenue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highway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regret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Earth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further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exactly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build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circles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drops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begins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tingle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idea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fickle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bitterness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heaviness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completely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erased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memories?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fickle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bitterness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heaviness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kept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piece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stranger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history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clouds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melt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guessing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rumors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clouds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melt,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whispered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rumor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imagined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promise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worthy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Whichever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choose,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imagined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promise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worthy,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perfect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perfect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perfect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perfect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promise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worthy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idea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wilderness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reckless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gently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bridge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gently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bridge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bridge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gently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bridge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gently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bridge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bridge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wilderness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reckless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gently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bridge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gently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bridge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bridge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cracks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pavement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strutting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"Is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dear?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call?"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"No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Madam.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wandering"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hometown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Memories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fresh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hometown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opaque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skirts,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collide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government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united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united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hometown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Memories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fresh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hometown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thumb,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desert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tables,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tables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haunted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braved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hundred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thumb,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desert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tables,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tables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braver,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savior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braver,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savior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Standing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desert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tables,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tables,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earth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drowned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overdue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Swept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stolen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collide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number,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security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Keeping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guitar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umm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jump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everlasting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trembling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(rising),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umm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(down),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umm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guitar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umm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jump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everlasting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trembling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(rising),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umm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(down),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umm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Learning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decide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inevitable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stripes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regrets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reflection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flashing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mother,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streets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recognize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regrets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flashing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mother,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education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bullshit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conversation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signs?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details,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affirmation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details,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absence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security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Stupid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cupid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ashamed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oceans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defeated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Ah-yeah-yeah-yeah-yeah-yeah-yeah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underestimate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brave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oceans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defeated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Ah-yeah-yeah-yeah-yeah-yeah-yeah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regret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survive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oceans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defeated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ah-yeah-yeah-yeah-yeah-yeah-yeah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I-I-I-I-I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piece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ocean's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cool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gravity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Towards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across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Brushing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delicate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unknown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dirty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(harder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(harder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baby),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desperate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sleeping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cruel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promise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shelter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sleeping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cruel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promise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sleeping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cruel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promise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empty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easily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adjust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accident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disappear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Dropped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skyscrapers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papers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disappear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heavy-hearted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disappear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slave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clothes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indoors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voices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patronize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patronize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power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power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dirty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pushed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greatest,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heavens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speechless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Build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heavens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speechless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Heavens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speechless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Heavens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speechless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speechless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Earth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drowned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overdue,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Swept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stolen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collide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number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security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stand....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(Verse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Reaching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crystal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piece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underestimate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Reaching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Chorus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almost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Verse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depths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despair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(Chorus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almost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Could've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(Verse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open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blessings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treasured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(Chorus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all...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all...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deep...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Could've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drags,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Reminded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clothes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behind.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battle's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dignity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petrified,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voice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resemblance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vague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broken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Bursting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seams,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almost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poison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yesterday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claim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screaming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forever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screaming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screaming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Daydreamer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Sitting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jaw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dropper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subject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catch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behind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sittin'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doorstep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surprise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Daydreamer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melt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shelter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describe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sittin'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doorstep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surprise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honey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eternally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devotion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explosion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frozen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devotion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clarity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whatever,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eternally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devotion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explosion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frozen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devotion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darkness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madness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despair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scope,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devotion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explosion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frozen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devotion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Devotion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[Verse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[Pre-Chorus]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wrote?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lump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[Verse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thrill?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[Pre-Chorus]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wrote?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lump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[Bridge]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wrote?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lump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[Outro]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charm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Closer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bomb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explosion,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Ticking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disguised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greed,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belongs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knees.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crawling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whisper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taking,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mistaken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down!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sensible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race,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freeze,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gone.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Crazy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boils,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taste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favorite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mood.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crazier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Pacing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opening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Crazy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valley,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fake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reeds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fingertips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veins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veins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probably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apology,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advance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reeds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fingertips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veins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veins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hitch-hiked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Birmingham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Louisiana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blindin'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dollar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Woulda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wayward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parole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mercy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parole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mercy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hitch-hiked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Birmingham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Louisiana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loaded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forty-four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behind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jailhouse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middle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hastiness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unfold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spotlight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dancing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behind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punching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laughing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obviously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prefer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open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excitement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bones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concerned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dirty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exactly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concerned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dirty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excitement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bones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concerned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dirty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concerned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dirty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Despite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empty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mouth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bribing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Simply,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behind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alive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Excuse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taste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desire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earth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drowned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overdue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Swept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stolen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collide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number,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[x2:]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security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Keeping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crumbles)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accident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disappear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Dropped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skyscrapers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papers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disappear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heavy-hearted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disappear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bricks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repeating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broken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excusing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intentions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pretendings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bleed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desperately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build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coquette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disappeared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cigarette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planned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Darling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Darling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fault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shoots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knives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see-through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satisfied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knives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knives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knives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[Adele]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me...?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me...?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After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decide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beyond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daydreaming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describe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beyond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ignited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spark,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universe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piece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beyond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beyond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stubborn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stubborn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'cept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softening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selfish,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chairs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prefer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Walking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argue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provocative,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conservative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adventurous,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cautious,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combining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Favoritism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situation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Favoritism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situation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exception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stubborn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stubborn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'cept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softening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selfish,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chairs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prefer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Walking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regret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dawning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emptiness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survive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dawning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emptiness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survive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beneath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crashing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stake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survive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beneath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crashing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fields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forests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candles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cake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silent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North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request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seasons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nickels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reasons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rhymes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fields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forests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candles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cake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silent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awaken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asleep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Summer,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Winter,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Spring,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sleeve?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open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mouth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temporary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filler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happened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mentioning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properly?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chances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temporary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filler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happened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despite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persist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heartbreak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claim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screaming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forever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screaming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screaming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[Adele]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to...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opened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morning!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opened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('til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('til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Didn`t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emotions,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don`t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Didn`t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behind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`cause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we`re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I`ll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I`m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drunk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stupid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I`m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drink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`cause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don`t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kitchen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don`t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don`t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don`t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I`d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Whisky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`o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`cause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it`s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drunk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stupid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I`m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(I`m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`cause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we`re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`cause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I`m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drunk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stupid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I`m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drunk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stupid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(`cause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we`re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I`m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edge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astray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haunt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ghost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devil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Smiling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confidence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grab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bones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minute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now!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statio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impatience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see!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empty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hallways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web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web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backbone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thrown?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Standing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honey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smeared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lipstick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smeared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honey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tumble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else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honey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[Chorus]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else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precious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collided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wings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collided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grabs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glory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Bursting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almost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pieces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ahead,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agrees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thankful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unkind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Yeah-see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tongue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answer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[Chorus]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[Chorus]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ahead...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fifteen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minutes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girlfriends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grandsons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Cuz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girlfriends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spaceships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rhythm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sunrise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glory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pressure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pushing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riots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mouth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ache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empty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ideas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imagine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imagine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imagine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imagine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quiet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Tripped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completed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blood's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Depleted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point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Tripped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(Settle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Neither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(Neither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crowd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crowd)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gathered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gathered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round)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(Settle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Neither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(Neither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crowd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crowd)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gathered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gathered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round)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insane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already...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veins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pretentious,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ostentatious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emolicious,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posses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respect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control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Help,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Chorus: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fiasco,...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</w:t>
      </w:r>
    </w:p>
    <w:p>
      <w:pPr>
        <w:numPr>
          <w:ilvl w:val="0"/>
          <w:numId w:val="1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Hustle...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testify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happiness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success,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Hollywood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blessed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impressed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glamour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respect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control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Help,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Chorus: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mammy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Fiasco,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fiasco,...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</w:t>
      </w:r>
    </w:p>
    <w:p>
      <w:pPr>
        <w:numPr>
          <w:ilvl w:val="0"/>
          <w:numId w:val="2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[Chorus:]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fiasco,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fiasco,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fiasco.</w:t>
      </w:r>
    </w:p>
    <w:sectPr>
      <w:pgSz w:h="15840" w:w="12240"/>
      <w:pgMar w:footer="720" w:head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spaces_style">
    <w:name w:val="spaces_styl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