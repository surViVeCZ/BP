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o="urn:schemas-microsoft-com:office:office" xmlns:r="http://schemas.openxmlformats.org/officeDocument/2006/relationships" xmlns:v="urn:schemas-microsoft-com:vml" xmlns:w10="urn:schemas-microsoft-com:office:word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>
  <w:body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Subject: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come</w:t>
      </w:r>
      <w:r>
        <w:rPr>
          <w:rFonts w:ascii="Courier New" w:cs="Courier New" w:eastAsia="Courier New" w:hAnsi="Courier New"/>
          <w:szCs w:val="21"/>
          <w:rStyle w:val="spaces_style"/>
          <w:sz w:val="19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on</w:t>
      </w:r>
      <w:r>
        <w:rPr>
          <w:rFonts w:ascii="Courier New" w:cs="Courier New" w:eastAsia="Courier New" w:hAnsi="Courier New"/>
          <w:szCs w:val="21"/>
          <w:rStyle w:val="spaces_style"/>
          <w:sz w:val="19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!</w:t>
      </w:r>
      <w:r>
        <w:rPr>
          <w:rFonts w:ascii="Courier New" w:cs="Courier New" w:eastAsia="Courier New" w:hAnsi="Courier New"/>
          <w:szCs w:val="21"/>
          <w:rStyle w:val="spaces_style"/>
          <w:sz w:val="19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'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</w:t>
      </w:r>
      <w:r>
        <w:rPr>
          <w:rFonts w:ascii="Courier New" w:cs="Courier New" w:eastAsia="Courier New" w:hAnsi="Courier New"/>
          <w:szCs w:val="21"/>
          <w:rStyle w:val="spaces_style"/>
          <w:sz w:val="19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fun</w:t>
      </w:r>
      <w:r>
        <w:rPr>
          <w:rFonts w:ascii="Courier New" w:cs="Courier New" w:eastAsia="Courier New" w:hAnsi="Courier New"/>
          <w:szCs w:val="21"/>
          <w:rStyle w:val="spaces_style"/>
          <w:sz w:val="19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easy</w:t>
      </w:r>
      <w:r>
        <w:rPr>
          <w:rFonts w:ascii="Courier New" w:cs="Courier New" w:eastAsia="Courier New" w:hAnsi="Courier New"/>
          <w:szCs w:val="21"/>
          <w:rStyle w:val="spaces_style"/>
          <w:sz w:val="19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!</w:t>
      </w:r>
      <w:r>
        <w:rPr>
          <w:rFonts w:ascii="Courier New" w:cs="Courier New" w:eastAsia="Courier New" w:hAnsi="Courier New"/>
          <w:szCs w:val="21"/>
          <w:rStyle w:val="spaces_style"/>
          <w:sz w:val="19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!</w:t>
      </w:r>
    </w:p>
    <w:p>
      <w:pPr>
        <w:numPr>
          <w:ilvl w:val="0"/>
          <w:numId w:val="1"/>
        </w:numPr>
        <w:ind w:hanging="378" w:left="378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*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*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please</w:t>
      </w:r>
      <w:r>
        <w:rPr>
          <w:rFonts w:ascii="Courier New" w:cs="Courier New" w:eastAsia="Courier New" w:hAnsi="Courier New"/>
          <w:szCs w:val="21"/>
          <w:rStyle w:val="spaces_style"/>
          <w:sz w:val="19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read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this</w:t>
      </w:r>
      <w:r>
        <w:rPr>
          <w:rFonts w:ascii="Courier New" w:cs="Courier New" w:eastAsia="Courier New" w:hAnsi="Courier New"/>
          <w:szCs w:val="21"/>
          <w:rStyle w:val="spaces_style"/>
          <w:sz w:val="19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email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</w:t>
      </w:r>
      <w:r>
        <w:rPr>
          <w:rFonts w:ascii="Courier New" w:cs="Courier New" w:eastAsia="Courier New" w:hAnsi="Courier New"/>
          <w:szCs w:val="21"/>
          <w:rStyle w:val="spaces_style"/>
          <w:sz w:val="19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Cs w:val="21"/>
          <w:rStyle w:val="spaces_style"/>
          <w:sz w:val="19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end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*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*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*</w:t>
      </w:r>
    </w:p>
    <w:p>
      <w:pPr>
        <w:numPr>
          <w:ilvl w:val="0"/>
          <w:numId w:val="0"/>
        </w:num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try</w:t>
      </w:r>
      <w:r>
        <w:rPr>
          <w:rFonts w:ascii="Courier New" w:cs="Courier New" w:eastAsia="Courier New" w:hAnsi="Courier New"/>
          <w:szCs w:val="21"/>
          <w:rStyle w:val="spaces_style"/>
          <w:sz w:val="19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it</w:t>
      </w:r>
      <w:r>
        <w:rPr>
          <w:rFonts w:ascii="Courier New" w:cs="Courier New" w:eastAsia="Courier New" w:hAnsi="Courier New"/>
          <w:szCs w:val="21"/>
          <w:rStyle w:val="spaces_style"/>
          <w:sz w:val="19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.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just</w:t>
      </w:r>
      <w:r>
        <w:rPr>
          <w:rFonts w:ascii="Courier New" w:cs="Courier New" w:eastAsia="Courier New" w:hAnsi="Courier New"/>
          <w:szCs w:val="21"/>
          <w:rStyle w:val="spaces_style"/>
          <w:sz w:val="19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for</w:t>
      </w:r>
      <w:r>
        <w:rPr>
          <w:rFonts w:ascii="Courier New" w:cs="Courier New" w:eastAsia="Courier New" w:hAnsi="Courier New"/>
          <w:szCs w:val="21"/>
          <w:rStyle w:val="spaces_style"/>
          <w:sz w:val="19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fun</w:t>
      </w:r>
      <w:r>
        <w:rPr>
          <w:rFonts w:ascii="Courier New" w:cs="Courier New" w:eastAsia="Courier New" w:hAnsi="Courier New"/>
          <w:szCs w:val="21"/>
          <w:rStyle w:val="spaces_style"/>
          <w:sz w:val="19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.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will</w:t>
      </w:r>
      <w:r>
        <w:rPr>
          <w:rFonts w:ascii="Courier New" w:cs="Courier New" w:eastAsia="Courier New" w:hAnsi="Courier New"/>
          <w:szCs w:val="21"/>
          <w:rStyle w:val="spaces_style"/>
          <w:sz w:val="19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cost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25</w:t>
      </w:r>
      <w:r>
        <w:rPr>
          <w:rFonts w:ascii="Courier New" w:cs="Courier New" w:eastAsia="Courier New" w:hAnsi="Courier New"/>
          <w:szCs w:val="21"/>
          <w:rStyle w:val="spaces_style"/>
          <w:sz w:val="19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$</w:t>
      </w:r>
      <w:r>
        <w:rPr>
          <w:rFonts w:ascii="Courier New" w:cs="Courier New" w:eastAsia="Courier New" w:hAnsi="Courier New"/>
          <w:szCs w:val="21"/>
          <w:rStyle w:val="spaces_style"/>
          <w:sz w:val="19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earn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at</w:t>
      </w:r>
      <w:r>
        <w:rPr>
          <w:rFonts w:ascii="Courier New" w:cs="Courier New" w:eastAsia="Courier New" w:hAnsi="Courier New"/>
          <w:szCs w:val="21"/>
          <w:rStyle w:val="spaces_style"/>
          <w:sz w:val="19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least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thousands</w:t>
      </w:r>
      <w:r>
        <w:rPr>
          <w:rFonts w:ascii="Courier New" w:cs="Courier New" w:eastAsia="Courier New" w:hAnsi="Courier New"/>
          <w:szCs w:val="21"/>
          <w:rStyle w:val="spaces_style"/>
          <w:sz w:val="19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of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dollars</w:t>
      </w:r>
      <w:r>
        <w:rPr>
          <w:rFonts w:ascii="Courier New" w:cs="Courier New" w:eastAsia="Courier New" w:hAnsi="Courier New"/>
          <w:szCs w:val="21"/>
          <w:rStyle w:val="spaces_style"/>
          <w:sz w:val="19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!</w:t>
      </w:r>
      <w:r>
        <w:rPr>
          <w:rFonts w:ascii="Courier New" w:cs="Courier New" w:eastAsia="Courier New" w:hAnsi="Courier New"/>
          <w:szCs w:val="21"/>
          <w:rStyle w:val="spaces_style"/>
          <w:sz w:val="19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!</w:t>
      </w:r>
      <w:r>
        <w:rPr>
          <w:rFonts w:ascii="Courier New" w:cs="Courier New" w:eastAsia="Courier New" w:hAnsi="Courier New"/>
          <w:szCs w:val="21"/>
          <w:rStyle w:val="spaces_style"/>
          <w:sz w:val="19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!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this</w:t>
      </w:r>
      <w:r>
        <w:rPr>
          <w:rFonts w:ascii="Courier New" w:cs="Courier New" w:eastAsia="Courier New" w:hAnsi="Courier New"/>
          <w:szCs w:val="21"/>
          <w:rStyle w:val="spaces_style"/>
          <w:sz w:val="19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thing</w:t>
      </w:r>
    </w:p>
    <w:p>
      <w:pPr>
        <w:numPr>
          <w:ilvl w:val="0"/>
          <w:numId w:val="0"/>
        </w:num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legal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because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are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buying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selling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something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of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value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: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marketing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reports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.</w:t>
      </w:r>
    </w:p>
    <w:p>
      <w:pPr>
        <w:numPr>
          <w:ilvl w:val="0"/>
          <w:numId w:val="0"/>
        </w:num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there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true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story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.</w:t>
      </w:r>
    </w:p>
    <w:p>
      <w:pPr>
        <w:numPr>
          <w:ilvl w:val="0"/>
          <w:numId w:val="0"/>
        </w:num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received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email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instructions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include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this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letter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.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interests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because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</w:p>
    <w:p>
      <w:pPr>
        <w:numPr>
          <w:ilvl w:val="0"/>
          <w:numId w:val="0"/>
        </w:num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system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was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quite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simple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.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list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of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people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selling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reports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(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will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see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above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)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,</w:t>
      </w:r>
    </w:p>
    <w:p>
      <w:pPr>
        <w:numPr>
          <w:ilvl w:val="0"/>
          <w:numId w:val="0"/>
        </w:num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there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was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guy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living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not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far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.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searched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for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his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phone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number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called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him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.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just</w:t>
      </w:r>
    </w:p>
    <w:p>
      <w:pPr>
        <w:numPr>
          <w:ilvl w:val="0"/>
          <w:numId w:val="0"/>
        </w:num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wanted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know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if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this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system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was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really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working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.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told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his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business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was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going</w:t>
      </w:r>
    </w:p>
    <w:p>
      <w:pPr>
        <w:numPr>
          <w:ilvl w:val="0"/>
          <w:numId w:val="0"/>
        </w:num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very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well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was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receiving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from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50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$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150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$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cash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everyday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!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that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'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why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went</w:t>
      </w:r>
    </w:p>
    <w:p>
      <w:pPr>
        <w:numPr>
          <w:ilvl w:val="0"/>
          <w:numId w:val="0"/>
        </w:num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into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this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thing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!</w:t>
      </w:r>
    </w:p>
    <w:p>
      <w:pPr>
        <w:numPr>
          <w:ilvl w:val="0"/>
          <w:numId w:val="0"/>
        </w:num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thank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'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computer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age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internet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!</w:t>
      </w:r>
    </w:p>
    <w:p>
      <w:pPr>
        <w:numPr>
          <w:ilvl w:val="0"/>
          <w:numId w:val="0"/>
        </w:num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be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internet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millionaire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like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others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within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year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!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!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!</w:t>
      </w:r>
    </w:p>
    <w:p>
      <w:pPr>
        <w:numPr>
          <w:ilvl w:val="0"/>
          <w:numId w:val="0"/>
        </w:num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before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say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'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'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bull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'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'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please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read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following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.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this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letter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have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been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hearing</w:t>
      </w:r>
    </w:p>
    <w:p>
      <w:pPr>
        <w:numPr>
          <w:ilvl w:val="0"/>
          <w:numId w:val="0"/>
        </w:num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about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news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lately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.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due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popularity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of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this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letter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internet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national</w:t>
      </w:r>
    </w:p>
    <w:p>
      <w:pPr>
        <w:numPr>
          <w:ilvl w:val="0"/>
          <w:numId w:val="0"/>
        </w:num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weekly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news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program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recently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devoted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entire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show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investigation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of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this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program</w:t>
      </w:r>
    </w:p>
    <w:p>
      <w:pPr>
        <w:numPr>
          <w:ilvl w:val="0"/>
          <w:numId w:val="0"/>
        </w:num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described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below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see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if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really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can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make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people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money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.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show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also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investigated</w:t>
      </w:r>
    </w:p>
    <w:p>
      <w:pPr>
        <w:numPr>
          <w:ilvl w:val="0"/>
          <w:numId w:val="0"/>
        </w:num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whether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not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program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was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legal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.</w:t>
      </w:r>
    </w:p>
    <w:p>
      <w:pPr>
        <w:numPr>
          <w:ilvl w:val="0"/>
          <w:numId w:val="0"/>
        </w:num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their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findings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proved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once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for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all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that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there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are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'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'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absolutely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no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laws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prohibiting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</w:p>
    <w:p>
      <w:pPr>
        <w:numPr>
          <w:ilvl w:val="0"/>
          <w:numId w:val="0"/>
        </w:num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participation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program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if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people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can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"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follow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simple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instruction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"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are</w:t>
      </w:r>
    </w:p>
    <w:p>
      <w:pPr>
        <w:numPr>
          <w:ilvl w:val="0"/>
          <w:numId w:val="0"/>
        </w:num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bound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make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some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mega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bucks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with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only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$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25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out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of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pocket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cost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'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'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.</w:t>
      </w:r>
    </w:p>
    <w:p>
      <w:pPr>
        <w:numPr>
          <w:ilvl w:val="0"/>
          <w:numId w:val="0"/>
        </w:num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=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=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print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this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now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for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future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reference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=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=</w:t>
      </w:r>
    </w:p>
    <w:p>
      <w:pPr>
        <w:numPr>
          <w:ilvl w:val="0"/>
          <w:numId w:val="0"/>
        </w:num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if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would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like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make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least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$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500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000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every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4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5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months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easily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comfortably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,</w:t>
      </w:r>
    </w:p>
    <w:p>
      <w:pPr>
        <w:numPr>
          <w:ilvl w:val="0"/>
          <w:numId w:val="0"/>
        </w:num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please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read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following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.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.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.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read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again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again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!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!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!</w:t>
      </w:r>
    </w:p>
    <w:p>
      <w:pPr>
        <w:numPr>
          <w:ilvl w:val="0"/>
          <w:numId w:val="0"/>
        </w:num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follow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simple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instruction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below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and</w:t>
      </w:r>
    </w:p>
    <w:p>
      <w:pPr>
        <w:numPr>
          <w:ilvl w:val="0"/>
          <w:numId w:val="0"/>
        </w:num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your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financial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dreams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will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come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true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guaranteed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!</w:t>
      </w:r>
    </w:p>
    <w:p>
      <w:pPr>
        <w:numPr>
          <w:ilvl w:val="0"/>
          <w:numId w:val="0"/>
        </w:num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instructions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:</w:t>
      </w:r>
    </w:p>
    <w:p>
      <w:pPr>
        <w:numPr>
          <w:ilvl w:val="0"/>
          <w:numId w:val="0"/>
        </w:num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=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=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=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=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=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order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all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5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reports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shown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list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below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=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=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=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=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=</w:t>
      </w:r>
    </w:p>
    <w:p>
      <w:pPr>
        <w:numPr>
          <w:ilvl w:val="0"/>
          <w:numId w:val="0"/>
        </w:num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for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each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report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send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$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5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cash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name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&amp;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number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of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report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are</w:t>
      </w:r>
    </w:p>
    <w:p>
      <w:pPr>
        <w:numPr>
          <w:ilvl w:val="0"/>
          <w:numId w:val="0"/>
        </w:num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ordering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-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mail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address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person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whose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name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appears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on</w:t>
      </w:r>
    </w:p>
    <w:p>
      <w:pPr>
        <w:numPr>
          <w:ilvl w:val="0"/>
          <w:numId w:val="0"/>
        </w:num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that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list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next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report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.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make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sure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return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address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your</w:t>
      </w:r>
    </w:p>
    <w:p>
      <w:pPr>
        <w:numPr>
          <w:ilvl w:val="0"/>
          <w:numId w:val="0"/>
        </w:num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envelope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top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left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corner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case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of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any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mail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problems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.</w:t>
      </w:r>
    </w:p>
    <w:p>
      <w:pPr>
        <w:numPr>
          <w:ilvl w:val="0"/>
          <w:numId w:val="0"/>
        </w:num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=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=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=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when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place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order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make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sure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=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=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=</w:t>
      </w:r>
    </w:p>
    <w:p>
      <w:pPr>
        <w:numPr>
          <w:ilvl w:val="0"/>
          <w:numId w:val="0"/>
        </w:num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=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=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=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order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each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of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5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reports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!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=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=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=</w:t>
      </w:r>
    </w:p>
    <w:p>
      <w:pPr>
        <w:numPr>
          <w:ilvl w:val="0"/>
          <w:numId w:val="0"/>
        </w:num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will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need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all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5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reports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that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can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save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them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computer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resell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them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.</w:t>
      </w:r>
    </w:p>
    <w:p>
      <w:pPr>
        <w:numPr>
          <w:ilvl w:val="0"/>
          <w:numId w:val="0"/>
        </w:num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your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total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cost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$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5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x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5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=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$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25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.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00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.</w:t>
      </w:r>
    </w:p>
    <w:p>
      <w:pPr>
        <w:numPr>
          <w:ilvl w:val="0"/>
          <w:numId w:val="0"/>
        </w:num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within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few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days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will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receive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via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-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mail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each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of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5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reports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from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these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5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different</w:t>
      </w:r>
    </w:p>
    <w:p>
      <w:pPr>
        <w:numPr>
          <w:ilvl w:val="0"/>
          <w:numId w:val="0"/>
        </w:num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individuals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.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save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them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computer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will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accessible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for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send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</w:p>
    <w:p>
      <w:pPr>
        <w:numPr>
          <w:ilvl w:val="0"/>
          <w:numId w:val="2"/>
        </w:numPr>
        <w:ind w:hanging="378" w:left="378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000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'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of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people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who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will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order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them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from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.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also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make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floppy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of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these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reports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and</w:t>
      </w:r>
    </w:p>
    <w:p>
      <w:pPr>
        <w:numPr>
          <w:ilvl w:val="0"/>
          <w:numId w:val="0"/>
        </w:num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keep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desk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case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something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happens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computer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.</w:t>
      </w:r>
    </w:p>
    <w:p>
      <w:pPr>
        <w:numPr>
          <w:ilvl w:val="0"/>
          <w:numId w:val="0"/>
        </w:num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important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-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not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alter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names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of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people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who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are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listed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next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each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report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,</w:t>
      </w:r>
    </w:p>
    <w:p>
      <w:pPr>
        <w:numPr>
          <w:ilvl w:val="0"/>
          <w:numId w:val="0"/>
        </w:num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or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their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sequence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list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any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way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other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than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what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instructed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below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step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'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'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1</w:t>
      </w:r>
    </w:p>
    <w:p>
      <w:pPr>
        <w:numPr>
          <w:ilvl w:val="0"/>
          <w:numId w:val="0"/>
        </w:num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through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6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'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'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will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loose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out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majority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of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profits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.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once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understand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</w:p>
    <w:p>
      <w:pPr>
        <w:numPr>
          <w:ilvl w:val="0"/>
          <w:numId w:val="0"/>
        </w:num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way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this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works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will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also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see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how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does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not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work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if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change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.</w:t>
      </w:r>
    </w:p>
    <w:p>
      <w:pPr>
        <w:numPr>
          <w:ilvl w:val="0"/>
          <w:numId w:val="0"/>
        </w:num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remember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this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method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has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been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tested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if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alter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will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not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work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!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!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!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people</w:t>
      </w:r>
    </w:p>
    <w:p>
      <w:pPr>
        <w:numPr>
          <w:ilvl w:val="0"/>
          <w:numId w:val="0"/>
        </w:num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have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tried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put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their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friends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/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relatives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names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all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five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thinking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could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get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all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</w:p>
    <w:p>
      <w:pPr>
        <w:numPr>
          <w:ilvl w:val="0"/>
          <w:numId w:val="0"/>
        </w:num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money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.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but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does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not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work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this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way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.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believe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us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some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have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tried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greedy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then</w:t>
      </w:r>
    </w:p>
    <w:p>
      <w:pPr>
        <w:numPr>
          <w:ilvl w:val="0"/>
          <w:numId w:val="0"/>
        </w:num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nothing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happened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.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not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try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change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anything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other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than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what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instructed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.</w:t>
      </w:r>
    </w:p>
    <w:p>
      <w:pPr>
        <w:numPr>
          <w:ilvl w:val="0"/>
          <w:numId w:val="0"/>
        </w:num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because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if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will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not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work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for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.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remember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honesty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reaps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reward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!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!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!</w:t>
      </w:r>
    </w:p>
    <w:p>
      <w:pPr>
        <w:numPr>
          <w:ilvl w:val="0"/>
          <w:numId w:val="0"/>
        </w:num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this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legitimate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business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.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are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offering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product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for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sale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getting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paid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for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.</w:t>
      </w:r>
    </w:p>
    <w:p>
      <w:pPr>
        <w:numPr>
          <w:ilvl w:val="0"/>
          <w:numId w:val="0"/>
        </w:num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treat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such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will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very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profitable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short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period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of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time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.</w:t>
      </w:r>
    </w:p>
    <w:p>
      <w:pPr>
        <w:numPr>
          <w:ilvl w:val="0"/>
          <w:numId w:val="3"/>
        </w:numPr>
        <w:ind w:hanging="378" w:left="378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.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.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after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have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ordered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all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5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reports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take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this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advertisement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remove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name</w:t>
      </w:r>
    </w:p>
    <w:p>
      <w:pPr>
        <w:numPr>
          <w:ilvl w:val="0"/>
          <w:numId w:val="0"/>
        </w:num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&amp;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address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of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person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report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#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5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.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this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person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has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made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through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cycle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and</w:t>
      </w:r>
    </w:p>
    <w:p>
      <w:pPr>
        <w:numPr>
          <w:ilvl w:val="0"/>
          <w:numId w:val="0"/>
        </w:num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no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doubt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counting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their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fortune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.</w:t>
      </w:r>
    </w:p>
    <w:p>
      <w:pPr>
        <w:numPr>
          <w:ilvl w:val="0"/>
          <w:numId w:val="3"/>
        </w:numPr>
        <w:ind w:hanging="378" w:left="378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.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.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move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name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&amp;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address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report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#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4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down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report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#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5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.</w:t>
      </w:r>
    </w:p>
    <w:p>
      <w:pPr>
        <w:numPr>
          <w:ilvl w:val="0"/>
          <w:numId w:val="3"/>
        </w:numPr>
        <w:ind w:hanging="378" w:left="378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.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.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move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name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&amp;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address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report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#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3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down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report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#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4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.</w:t>
      </w:r>
    </w:p>
    <w:p>
      <w:pPr>
        <w:numPr>
          <w:ilvl w:val="0"/>
          <w:numId w:val="3"/>
        </w:numPr>
        <w:ind w:hanging="378" w:left="378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.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.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move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name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&amp;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address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report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#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2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down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report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#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3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.</w:t>
      </w:r>
    </w:p>
    <w:p>
      <w:pPr>
        <w:numPr>
          <w:ilvl w:val="0"/>
          <w:numId w:val="3"/>
        </w:numPr>
        <w:ind w:hanging="378" w:left="378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.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.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move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name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&amp;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address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report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#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1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down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report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#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2</w:t>
      </w:r>
    </w:p>
    <w:p>
      <w:pPr>
        <w:numPr>
          <w:ilvl w:val="0"/>
          <w:numId w:val="3"/>
        </w:numPr>
        <w:ind w:hanging="378" w:left="378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.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.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.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.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insert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name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&amp;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address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report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#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1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position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.</w:t>
      </w:r>
    </w:p>
    <w:p>
      <w:pPr>
        <w:numPr>
          <w:ilvl w:val="0"/>
          <w:numId w:val="0"/>
        </w:num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please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make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sure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copy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every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name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&amp;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address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accurately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!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this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critical</w:t>
      </w:r>
    </w:p>
    <w:p>
      <w:pPr>
        <w:numPr>
          <w:ilvl w:val="0"/>
          <w:numId w:val="0"/>
        </w:num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success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.</w:t>
      </w:r>
    </w:p>
    <w:p>
      <w:pPr>
        <w:numPr>
          <w:ilvl w:val="0"/>
          <w:numId w:val="0"/>
        </w:num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take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this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entire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letter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with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modified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list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of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names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save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computer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.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do</w:t>
      </w:r>
    </w:p>
    <w:p>
      <w:pPr>
        <w:numPr>
          <w:ilvl w:val="0"/>
          <w:numId w:val="0"/>
        </w:num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not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make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any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other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changes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.</w:t>
      </w:r>
    </w:p>
    <w:p>
      <w:pPr>
        <w:numPr>
          <w:ilvl w:val="0"/>
          <w:numId w:val="0"/>
        </w:num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save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this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disk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well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just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case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if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loose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any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data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.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assist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with</w:t>
      </w:r>
    </w:p>
    <w:p>
      <w:pPr>
        <w:numPr>
          <w:ilvl w:val="0"/>
          <w:numId w:val="0"/>
        </w:num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marketing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business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internet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5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reports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purchase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will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provide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with</w:t>
      </w:r>
    </w:p>
    <w:p>
      <w:pPr>
        <w:numPr>
          <w:ilvl w:val="0"/>
          <w:numId w:val="0"/>
        </w:num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invaluable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marketing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information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which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includes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how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send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bulk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-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mails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legally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where</w:t>
      </w:r>
    </w:p>
    <w:p>
      <w:pPr>
        <w:numPr>
          <w:ilvl w:val="0"/>
          <w:numId w:val="0"/>
        </w:num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find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thousands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of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free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classified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ads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much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more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.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there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are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2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primary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methods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</w:t>
      </w:r>
    </w:p>
    <w:p>
      <w:pPr>
        <w:numPr>
          <w:ilvl w:val="0"/>
          <w:numId w:val="0"/>
        </w:num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get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this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venture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going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:</w:t>
      </w:r>
    </w:p>
    <w:p>
      <w:pPr>
        <w:numPr>
          <w:ilvl w:val="0"/>
          <w:numId w:val="0"/>
        </w:num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method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#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1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: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sending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bulk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-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mail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legally</w:t>
      </w:r>
    </w:p>
    <w:p>
      <w:pPr>
        <w:numPr>
          <w:ilvl w:val="0"/>
          <w:numId w:val="0"/>
        </w:num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let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'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say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that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decide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start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small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just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see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how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goes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will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assume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</w:p>
    <w:p>
      <w:pPr>
        <w:numPr>
          <w:ilvl w:val="0"/>
          <w:numId w:val="0"/>
        </w:num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those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involved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send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out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only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5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000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-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mails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each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.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let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'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also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assume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that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mailing</w:t>
      </w:r>
    </w:p>
    <w:p>
      <w:pPr>
        <w:numPr>
          <w:ilvl w:val="0"/>
          <w:numId w:val="0"/>
        </w:num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receive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only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0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.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2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%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(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2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/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10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of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1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%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)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response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(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response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could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much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better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but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lets</w:t>
      </w:r>
    </w:p>
    <w:p>
      <w:pPr>
        <w:numPr>
          <w:ilvl w:val="0"/>
          <w:numId w:val="0"/>
        </w:num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just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say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only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0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.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2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%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)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.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also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many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peoplewill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send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out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hundreds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of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thousands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-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mails</w:t>
      </w:r>
    </w:p>
    <w:p>
      <w:pPr>
        <w:numPr>
          <w:ilvl w:val="0"/>
          <w:numId w:val="0"/>
        </w:num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instead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of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only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5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000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each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)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.</w:t>
      </w:r>
    </w:p>
    <w:p>
      <w:pPr>
        <w:numPr>
          <w:ilvl w:val="0"/>
          <w:numId w:val="0"/>
        </w:num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continuing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with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this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example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send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out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only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5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000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-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mails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.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with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0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.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2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%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response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,</w:t>
      </w:r>
    </w:p>
    <w:p>
      <w:pPr>
        <w:numPr>
          <w:ilvl w:val="0"/>
          <w:numId w:val="0"/>
        </w:num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that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only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10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orders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for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report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#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1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.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those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10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people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responded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sending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out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5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000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-</w:t>
      </w:r>
    </w:p>
    <w:p>
      <w:pPr>
        <w:numPr>
          <w:ilvl w:val="0"/>
          <w:numId w:val="0"/>
        </w:num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mail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each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for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total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of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50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000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.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out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of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those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50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000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-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mails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only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0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.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2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%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responded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with</w:t>
      </w:r>
    </w:p>
    <w:p>
      <w:pPr>
        <w:numPr>
          <w:ilvl w:val="0"/>
          <w:numId w:val="0"/>
        </w:num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orders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.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that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'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=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100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people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responded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ordered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report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#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2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.</w:t>
      </w:r>
    </w:p>
    <w:p>
      <w:pPr>
        <w:numPr>
          <w:ilvl w:val="0"/>
          <w:numId w:val="0"/>
        </w:num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those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100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people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mail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out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5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000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-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mails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each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for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total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of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500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000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-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mails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.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0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.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2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%</w:t>
      </w:r>
    </w:p>
    <w:p>
      <w:pPr>
        <w:numPr>
          <w:ilvl w:val="0"/>
          <w:numId w:val="0"/>
        </w:num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response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that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1000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orders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for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report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#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3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.</w:t>
      </w:r>
    </w:p>
    <w:p>
      <w:pPr>
        <w:numPr>
          <w:ilvl w:val="0"/>
          <w:numId w:val="0"/>
        </w:num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those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1000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people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send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5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000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-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mail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each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for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total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of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5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million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-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mail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sent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out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.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</w:p>
    <w:p>
      <w:pPr>
        <w:numPr>
          <w:ilvl w:val="0"/>
          <w:numId w:val="0"/>
        </w:num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0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.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2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%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response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10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000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orders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for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report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#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4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.</w:t>
      </w:r>
    </w:p>
    <w:p>
      <w:pPr>
        <w:numPr>
          <w:ilvl w:val="0"/>
          <w:numId w:val="0"/>
        </w:num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those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10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000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people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send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out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5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000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-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mails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each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for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total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of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50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000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000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(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50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million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)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-</w:t>
      </w:r>
    </w:p>
    <w:p>
      <w:pPr>
        <w:numPr>
          <w:ilvl w:val="0"/>
          <w:numId w:val="0"/>
        </w:num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mails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.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0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.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2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%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response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that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100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000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orders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for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report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#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5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.</w:t>
      </w:r>
    </w:p>
    <w:p>
      <w:pPr>
        <w:numPr>
          <w:ilvl w:val="0"/>
          <w:numId w:val="0"/>
        </w:num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that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'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100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000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orders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times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$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5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each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=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$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500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000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.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00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(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half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million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dollars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)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.</w:t>
      </w:r>
    </w:p>
    <w:p>
      <w:pPr>
        <w:numPr>
          <w:ilvl w:val="0"/>
          <w:numId w:val="0"/>
        </w:num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your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total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income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this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example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: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1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.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.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.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.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.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$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50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+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2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.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.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.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.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.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$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500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+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3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.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.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.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.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.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$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5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000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+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4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.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.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.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.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.</w:t>
      </w:r>
    </w:p>
    <w:p>
      <w:pPr>
        <w:numPr>
          <w:ilvl w:val="0"/>
          <w:numId w:val="0"/>
        </w:num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$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50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000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+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5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.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.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.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.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$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500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000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.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.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.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.</w:t>
      </w:r>
    </w:p>
    <w:p>
      <w:pPr>
        <w:numPr>
          <w:ilvl w:val="0"/>
          <w:numId w:val="0"/>
        </w:num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grand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total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=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$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555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550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.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00</w:t>
      </w:r>
    </w:p>
    <w:p>
      <w:pPr>
        <w:numPr>
          <w:ilvl w:val="0"/>
          <w:numId w:val="0"/>
        </w:num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numbers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not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lie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.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get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pencil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&amp;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paper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figure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out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worst</w:t>
      </w:r>
    </w:p>
    <w:p>
      <w:pPr>
        <w:numPr>
          <w:ilvl w:val="0"/>
          <w:numId w:val="0"/>
        </w:num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possible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responses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no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matter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how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calculate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will</w:t>
      </w:r>
    </w:p>
    <w:p>
      <w:pPr>
        <w:numPr>
          <w:ilvl w:val="0"/>
          <w:numId w:val="0"/>
        </w:num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still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make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lot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of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money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!</w:t>
      </w:r>
    </w:p>
    <w:p>
      <w:pPr>
        <w:numPr>
          <w:ilvl w:val="0"/>
          <w:numId w:val="0"/>
        </w:num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remember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friend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this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assuming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only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10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people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ordering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out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of</w:t>
      </w:r>
    </w:p>
    <w:p>
      <w:pPr>
        <w:numPr>
          <w:ilvl w:val="0"/>
          <w:numId w:val="3"/>
        </w:numPr>
        <w:ind w:hanging="378" w:left="378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000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mailed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.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dare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think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for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moment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what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would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happen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if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everyone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or</w:t>
      </w:r>
    </w:p>
    <w:p>
      <w:pPr>
        <w:numPr>
          <w:ilvl w:val="0"/>
          <w:numId w:val="0"/>
        </w:num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half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even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one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4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of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those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people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mailed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100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000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-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mails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each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more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?</w:t>
      </w:r>
    </w:p>
    <w:p>
      <w:pPr>
        <w:numPr>
          <w:ilvl w:val="0"/>
          <w:numId w:val="0"/>
        </w:num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there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are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over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150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million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people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internet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worldwide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counting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with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thousands</w:t>
      </w:r>
    </w:p>
    <w:p>
      <w:pPr>
        <w:numPr>
          <w:ilvl w:val="0"/>
          <w:numId w:val="0"/>
        </w:num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more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coming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line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every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day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.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believe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many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people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will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just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that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more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!</w:t>
      </w:r>
    </w:p>
    <w:p>
      <w:pPr>
        <w:numPr>
          <w:ilvl w:val="0"/>
          <w:numId w:val="0"/>
        </w:num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method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#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2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: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placing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free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ads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internet</w:t>
      </w:r>
    </w:p>
    <w:p>
      <w:pPr>
        <w:numPr>
          <w:ilvl w:val="0"/>
          <w:numId w:val="0"/>
        </w:num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advertising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net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very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very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inexpensive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there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are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hundreds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of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free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places</w:t>
      </w:r>
    </w:p>
    <w:p>
      <w:pPr>
        <w:numPr>
          <w:ilvl w:val="0"/>
          <w:numId w:val="0"/>
        </w:num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advertise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.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placing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lot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of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free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ads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internet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will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easily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get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larger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response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.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we</w:t>
      </w:r>
    </w:p>
    <w:p>
      <w:pPr>
        <w:numPr>
          <w:ilvl w:val="0"/>
          <w:numId w:val="0"/>
        </w:num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strongly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suggest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start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with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method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#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1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add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method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#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2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go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along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.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for</w:t>
      </w:r>
    </w:p>
    <w:p>
      <w:pPr>
        <w:numPr>
          <w:ilvl w:val="0"/>
          <w:numId w:val="0"/>
        </w:num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every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$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5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receive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all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must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-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mail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them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report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ordered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.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that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'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.</w:t>
      </w:r>
    </w:p>
    <w:p>
      <w:pPr>
        <w:numPr>
          <w:ilvl w:val="0"/>
          <w:numId w:val="0"/>
        </w:num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always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provide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same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day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service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all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orders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.</w:t>
      </w:r>
    </w:p>
    <w:p>
      <w:pPr>
        <w:numPr>
          <w:ilvl w:val="0"/>
          <w:numId w:val="0"/>
        </w:num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this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will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guarantee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that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-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mail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send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out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with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name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address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will</w:t>
      </w:r>
    </w:p>
    <w:p>
      <w:pPr>
        <w:numPr>
          <w:ilvl w:val="0"/>
          <w:numId w:val="0"/>
        </w:num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be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prompt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because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can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not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advertise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until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receive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report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.</w:t>
      </w:r>
    </w:p>
    <w:p>
      <w:pPr>
        <w:numPr>
          <w:ilvl w:val="0"/>
          <w:numId w:val="0"/>
        </w:num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=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=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=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=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=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=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=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=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=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=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=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available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reports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=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=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=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=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=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=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=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=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=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=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=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=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=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=</w:t>
      </w:r>
    </w:p>
    <w:p>
      <w:pPr>
        <w:numPr>
          <w:ilvl w:val="0"/>
          <w:numId w:val="0"/>
        </w:num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reason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for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"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cash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"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not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because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this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illegal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somehow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"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wrong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"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.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simply</w:t>
      </w:r>
    </w:p>
    <w:p>
      <w:pPr>
        <w:numPr>
          <w:ilvl w:val="0"/>
          <w:numId w:val="0"/>
        </w:num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about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time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.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time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for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checks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credit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cards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cleared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approved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etc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.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concealing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it</w:t>
      </w:r>
    </w:p>
    <w:p>
      <w:pPr>
        <w:numPr>
          <w:ilvl w:val="0"/>
          <w:numId w:val="0"/>
        </w:num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simply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no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one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can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see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there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money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envelope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steal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before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gets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</w:t>
      </w:r>
    </w:p>
    <w:p>
      <w:pPr>
        <w:numPr>
          <w:ilvl w:val="0"/>
          <w:numId w:val="0"/>
        </w:num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.</w:t>
      </w:r>
    </w:p>
    <w:p>
      <w:pPr>
        <w:numPr>
          <w:ilvl w:val="0"/>
          <w:numId w:val="0"/>
        </w:num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order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each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report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its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number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&amp;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name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only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.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notes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: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always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send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$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5</w:t>
      </w:r>
    </w:p>
    <w:p>
      <w:pPr>
        <w:numPr>
          <w:ilvl w:val="0"/>
          <w:numId w:val="0"/>
        </w:num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cash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(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.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.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currency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)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for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each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report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.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checks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not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accepted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.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make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sure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cash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is</w:t>
      </w:r>
    </w:p>
    <w:p>
      <w:pPr>
        <w:numPr>
          <w:ilvl w:val="0"/>
          <w:numId w:val="0"/>
        </w:num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concealed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wrapping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least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2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sheets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of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paper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.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one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of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those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sheets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of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paper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,</w:t>
      </w:r>
    </w:p>
    <w:p>
      <w:pPr>
        <w:numPr>
          <w:ilvl w:val="0"/>
          <w:numId w:val="0"/>
        </w:num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write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number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&amp;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name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of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report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are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ordering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-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mail</w:t>
      </w:r>
    </w:p>
    <w:p>
      <w:pPr>
        <w:numPr>
          <w:ilvl w:val="0"/>
          <w:numId w:val="0"/>
        </w:num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address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name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postal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address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.</w:t>
      </w:r>
    </w:p>
    <w:p>
      <w:pPr>
        <w:numPr>
          <w:ilvl w:val="0"/>
          <w:numId w:val="0"/>
        </w:num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place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order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for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these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reports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now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:</w:t>
      </w:r>
    </w:p>
    <w:p>
      <w:pPr>
        <w:numPr>
          <w:ilvl w:val="0"/>
          <w:numId w:val="0"/>
        </w:num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=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=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=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=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=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=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=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=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=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=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=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=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=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=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=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=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=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=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=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=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=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=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=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=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=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=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=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=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=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=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=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=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=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=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=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=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=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=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=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=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=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report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#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1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: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'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insider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'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</w:t>
      </w:r>
    </w:p>
    <w:p>
      <w:pPr>
        <w:numPr>
          <w:ilvl w:val="0"/>
          <w:numId w:val="0"/>
        </w:num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guide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advertising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for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free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net</w:t>
      </w:r>
    </w:p>
    <w:p>
      <w:pPr>
        <w:numPr>
          <w:ilvl w:val="0"/>
          <w:numId w:val="0"/>
        </w:num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order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report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#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1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from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:</w:t>
      </w:r>
    </w:p>
    <w:p>
      <w:pPr>
        <w:numPr>
          <w:ilvl w:val="0"/>
          <w:numId w:val="0"/>
        </w:num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.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.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wong</w:t>
      </w:r>
    </w:p>
    <w:p>
      <w:pPr>
        <w:numPr>
          <w:ilvl w:val="0"/>
          <w:numId w:val="0"/>
        </w:num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p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.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.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box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no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.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71819</w:t>
      </w:r>
    </w:p>
    <w:p>
      <w:pPr>
        <w:numPr>
          <w:ilvl w:val="0"/>
          <w:numId w:val="0"/>
        </w:num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kowloon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central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post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office</w:t>
      </w:r>
    </w:p>
    <w:p>
      <w:pPr>
        <w:numPr>
          <w:ilvl w:val="0"/>
          <w:numId w:val="0"/>
        </w:num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hong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kong</w:t>
      </w:r>
    </w:p>
    <w:p>
      <w:pPr>
        <w:numPr>
          <w:ilvl w:val="0"/>
          <w:numId w:val="0"/>
        </w:num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report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#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2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: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insider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'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guide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sending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bulk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email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net</w:t>
      </w:r>
    </w:p>
    <w:p>
      <w:pPr>
        <w:numPr>
          <w:ilvl w:val="0"/>
          <w:numId w:val="0"/>
        </w:num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order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report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#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2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from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:</w:t>
      </w:r>
    </w:p>
    <w:p>
      <w:pPr>
        <w:numPr>
          <w:ilvl w:val="0"/>
          <w:numId w:val="0"/>
        </w:num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martin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veronneau</w:t>
      </w:r>
    </w:p>
    <w:p>
      <w:pPr>
        <w:numPr>
          <w:ilvl w:val="0"/>
          <w:numId w:val="0"/>
        </w:num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c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.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p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.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70058</w:t>
      </w:r>
    </w:p>
    <w:p>
      <w:pPr>
        <w:numPr>
          <w:ilvl w:val="0"/>
          <w:numId w:val="0"/>
        </w:num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laval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quebec</w:t>
      </w:r>
    </w:p>
    <w:p>
      <w:pPr>
        <w:numPr>
          <w:ilvl w:val="0"/>
          <w:numId w:val="0"/>
        </w:num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h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7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5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z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2</w:t>
      </w:r>
    </w:p>
    <w:p>
      <w:pPr>
        <w:numPr>
          <w:ilvl w:val="0"/>
          <w:numId w:val="0"/>
        </w:num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canada</w:t>
      </w:r>
    </w:p>
    <w:p>
      <w:pPr>
        <w:numPr>
          <w:ilvl w:val="0"/>
          <w:numId w:val="0"/>
        </w:num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report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#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3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: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secret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multilevel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marketing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net</w:t>
      </w:r>
    </w:p>
    <w:p>
      <w:pPr>
        <w:numPr>
          <w:ilvl w:val="0"/>
          <w:numId w:val="0"/>
        </w:num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order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report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#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3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from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:</w:t>
      </w:r>
    </w:p>
    <w:p>
      <w:pPr>
        <w:numPr>
          <w:ilvl w:val="0"/>
          <w:numId w:val="0"/>
        </w:num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francis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kidd</w:t>
      </w:r>
    </w:p>
    <w:p>
      <w:pPr>
        <w:numPr>
          <w:ilvl w:val="0"/>
          <w:numId w:val="0"/>
        </w:num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p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.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.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box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209</w:t>
      </w:r>
    </w:p>
    <w:p>
      <w:pPr>
        <w:numPr>
          <w:ilvl w:val="0"/>
          <w:numId w:val="0"/>
        </w:num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homestead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pa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15120</w:t>
      </w:r>
    </w:p>
    <w:p>
      <w:pPr>
        <w:numPr>
          <w:ilvl w:val="0"/>
          <w:numId w:val="0"/>
        </w:num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usa</w:t>
      </w:r>
    </w:p>
    <w:p>
      <w:pPr>
        <w:numPr>
          <w:ilvl w:val="0"/>
          <w:numId w:val="0"/>
        </w:num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report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#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4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: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how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become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millionaire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using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mlm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&amp;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net</w:t>
      </w:r>
    </w:p>
    <w:p>
      <w:pPr>
        <w:numPr>
          <w:ilvl w:val="0"/>
          <w:numId w:val="0"/>
        </w:num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order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report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#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4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from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:</w:t>
      </w:r>
    </w:p>
    <w:p>
      <w:pPr>
        <w:numPr>
          <w:ilvl w:val="0"/>
          <w:numId w:val="0"/>
        </w:num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m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.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.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frayser</w:t>
      </w:r>
    </w:p>
    <w:p>
      <w:pPr>
        <w:numPr>
          <w:ilvl w:val="0"/>
          <w:numId w:val="0"/>
        </w:num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p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.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.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box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61432</w:t>
      </w:r>
    </w:p>
    <w:p>
      <w:pPr>
        <w:numPr>
          <w:ilvl w:val="0"/>
          <w:numId w:val="0"/>
        </w:num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fort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myers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33906</w:t>
      </w:r>
    </w:p>
    <w:p>
      <w:pPr>
        <w:numPr>
          <w:ilvl w:val="0"/>
          <w:numId w:val="0"/>
        </w:num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usa</w:t>
      </w:r>
    </w:p>
    <w:p>
      <w:pPr>
        <w:numPr>
          <w:ilvl w:val="0"/>
          <w:numId w:val="0"/>
        </w:num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report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#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5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: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how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send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out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one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million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emails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for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free</w:t>
      </w:r>
    </w:p>
    <w:p>
      <w:pPr>
        <w:numPr>
          <w:ilvl w:val="0"/>
          <w:numId w:val="0"/>
        </w:num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order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report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#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5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from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:</w:t>
      </w:r>
    </w:p>
    <w:p>
      <w:pPr>
        <w:numPr>
          <w:ilvl w:val="0"/>
          <w:numId w:val="0"/>
        </w:num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stone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evans</w:t>
      </w:r>
    </w:p>
    <w:p>
      <w:pPr>
        <w:numPr>
          <w:ilvl w:val="0"/>
          <w:numId w:val="0"/>
        </w:num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600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.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pearl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suite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gl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03</w:t>
      </w:r>
    </w:p>
    <w:p>
      <w:pPr>
        <w:numPr>
          <w:ilvl w:val="0"/>
          <w:numId w:val="0"/>
        </w:num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dallas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tx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75201</w:t>
      </w:r>
    </w:p>
    <w:p>
      <w:pPr>
        <w:numPr>
          <w:ilvl w:val="0"/>
          <w:numId w:val="0"/>
        </w:num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usa</w:t>
      </w:r>
    </w:p>
    <w:p>
      <w:pPr>
        <w:numPr>
          <w:ilvl w:val="0"/>
          <w:numId w:val="0"/>
        </w:num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$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$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$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$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$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$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$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$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$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success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guidelines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$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$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$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$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$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$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$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$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$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$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$</w:t>
      </w:r>
    </w:p>
    <w:p>
      <w:pPr>
        <w:numPr>
          <w:ilvl w:val="0"/>
          <w:numId w:val="0"/>
        </w:num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follow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these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guidelines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guarantee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success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:</w:t>
      </w:r>
    </w:p>
    <w:p>
      <w:pPr>
        <w:numPr>
          <w:ilvl w:val="0"/>
          <w:numId w:val="0"/>
        </w:num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=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=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=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if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not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receive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least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10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orders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for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report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#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1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within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2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weeks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continue</w:t>
      </w:r>
    </w:p>
    <w:p>
      <w:pPr>
        <w:numPr>
          <w:ilvl w:val="0"/>
          <w:numId w:val="0"/>
        </w:num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sending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-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mails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until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.</w:t>
      </w:r>
    </w:p>
    <w:p>
      <w:pPr>
        <w:numPr>
          <w:ilvl w:val="0"/>
          <w:numId w:val="0"/>
        </w:num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=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=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=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after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have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received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10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orders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2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3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weeks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after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that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should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receive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100</w:t>
      </w:r>
    </w:p>
    <w:p>
      <w:pPr>
        <w:numPr>
          <w:ilvl w:val="0"/>
          <w:numId w:val="0"/>
        </w:num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orders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more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for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report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#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2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.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if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did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not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continue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advertising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sending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-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mails</w:t>
      </w:r>
    </w:p>
    <w:p>
      <w:pPr>
        <w:numPr>
          <w:ilvl w:val="0"/>
          <w:numId w:val="0"/>
        </w:num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until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.</w:t>
      </w:r>
    </w:p>
    <w:p>
      <w:pPr>
        <w:numPr>
          <w:ilvl w:val="0"/>
          <w:numId w:val="4"/>
        </w:numPr>
        <w:ind w:hanging="378" w:left="378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*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once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have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received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100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more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orders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for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report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#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2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can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relax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because</w:t>
      </w:r>
    </w:p>
    <w:p>
      <w:pPr>
        <w:numPr>
          <w:ilvl w:val="0"/>
          <w:numId w:val="0"/>
        </w:num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system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already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working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for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cash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will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continue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roll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!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this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is</w:t>
      </w:r>
    </w:p>
    <w:p>
      <w:pPr>
        <w:numPr>
          <w:ilvl w:val="0"/>
          <w:numId w:val="0"/>
        </w:num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important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remember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: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every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time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name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moved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down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list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are</w:t>
      </w:r>
    </w:p>
    <w:p>
      <w:pPr>
        <w:numPr>
          <w:ilvl w:val="0"/>
          <w:numId w:val="0"/>
        </w:num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placed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front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of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different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report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.</w:t>
      </w:r>
    </w:p>
    <w:p>
      <w:pPr>
        <w:numPr>
          <w:ilvl w:val="0"/>
          <w:numId w:val="0"/>
        </w:num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can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keep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track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of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progress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watching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which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report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people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are</w:t>
      </w:r>
    </w:p>
    <w:p>
      <w:pPr>
        <w:numPr>
          <w:ilvl w:val="0"/>
          <w:numId w:val="0"/>
        </w:num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ordering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from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.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if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want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generate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more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income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send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another</w:t>
      </w:r>
    </w:p>
    <w:p>
      <w:pPr>
        <w:numPr>
          <w:ilvl w:val="0"/>
          <w:numId w:val="0"/>
        </w:num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batch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of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-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mails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start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whole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process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again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.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there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no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limit</w:t>
      </w:r>
    </w:p>
    <w:p>
      <w:pPr>
        <w:numPr>
          <w:ilvl w:val="0"/>
          <w:numId w:val="0"/>
        </w:num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income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can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generate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from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this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business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!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!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!</w:t>
      </w:r>
    </w:p>
    <w:p>
      <w:pPr>
        <w:numPr>
          <w:ilvl w:val="0"/>
          <w:numId w:val="0"/>
        </w:num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following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note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from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originator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of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this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program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:</w:t>
      </w:r>
    </w:p>
    <w:p>
      <w:pPr>
        <w:numPr>
          <w:ilvl w:val="0"/>
          <w:numId w:val="0"/>
        </w:num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have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just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received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information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that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can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give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financial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freedom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for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rest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of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your</w:t>
      </w:r>
    </w:p>
    <w:p>
      <w:pPr>
        <w:numPr>
          <w:ilvl w:val="0"/>
          <w:numId w:val="0"/>
        </w:num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life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with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no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risk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just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little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bit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of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effort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.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can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make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more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money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in</w:t>
      </w:r>
    </w:p>
    <w:p>
      <w:pPr>
        <w:numPr>
          <w:ilvl w:val="0"/>
          <w:numId w:val="0"/>
        </w:num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next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few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weeks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months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than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have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ever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imagined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.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follow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program</w:t>
      </w:r>
    </w:p>
    <w:p>
      <w:pPr>
        <w:numPr>
          <w:ilvl w:val="0"/>
          <w:numId w:val="0"/>
        </w:num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exactly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instructed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.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not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change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any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way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.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works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exceedingly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well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as</w:t>
      </w:r>
    </w:p>
    <w:p>
      <w:pPr>
        <w:numPr>
          <w:ilvl w:val="0"/>
          <w:numId w:val="0"/>
        </w:num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now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.</w:t>
      </w:r>
    </w:p>
    <w:p>
      <w:pPr>
        <w:numPr>
          <w:ilvl w:val="0"/>
          <w:numId w:val="0"/>
        </w:num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remember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-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mail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copy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of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this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exciting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report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after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have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put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name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and</w:t>
      </w:r>
    </w:p>
    <w:p>
      <w:pPr>
        <w:numPr>
          <w:ilvl w:val="0"/>
          <w:numId w:val="0"/>
        </w:num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address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report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#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1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moved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others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#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2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.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.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.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.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.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#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5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instructed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above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.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one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of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</w:p>
    <w:p>
      <w:pPr>
        <w:numPr>
          <w:ilvl w:val="0"/>
          <w:numId w:val="0"/>
        </w:num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people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send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this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may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send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out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100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000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more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-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mails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name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will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on</w:t>
      </w:r>
    </w:p>
    <w:p>
      <w:pPr>
        <w:numPr>
          <w:ilvl w:val="0"/>
          <w:numId w:val="0"/>
        </w:num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every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one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of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them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.</w:t>
      </w:r>
    </w:p>
    <w:p>
      <w:pPr>
        <w:numPr>
          <w:ilvl w:val="0"/>
          <w:numId w:val="0"/>
        </w:num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remember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though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more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send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out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more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potential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customers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will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reach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.</w:t>
      </w:r>
    </w:p>
    <w:p>
      <w:pPr>
        <w:numPr>
          <w:ilvl w:val="0"/>
          <w:numId w:val="0"/>
        </w:num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so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friend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have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given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ideas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information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materials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opportunity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</w:t>
      </w:r>
    </w:p>
    <w:p>
      <w:pPr>
        <w:numPr>
          <w:ilvl w:val="0"/>
          <w:numId w:val="0"/>
        </w:num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become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financially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independent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.</w:t>
      </w:r>
    </w:p>
    <w:p>
      <w:pPr>
        <w:numPr>
          <w:ilvl w:val="0"/>
          <w:numId w:val="0"/>
        </w:num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up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now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!</w:t>
      </w:r>
    </w:p>
    <w:p>
      <w:pPr>
        <w:numPr>
          <w:ilvl w:val="0"/>
          <w:numId w:val="0"/>
        </w:num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=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=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=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=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=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=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=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=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=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=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=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=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=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testimonials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=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=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=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=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=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=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=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=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=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=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=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=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=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=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=</w:t>
      </w:r>
    </w:p>
    <w:p>
      <w:pPr>
        <w:numPr>
          <w:ilvl w:val="0"/>
          <w:numId w:val="0"/>
        </w:num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'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'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name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mitchell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.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wife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jody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live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chicago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.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am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accountant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with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</w:t>
      </w:r>
    </w:p>
    <w:p>
      <w:pPr>
        <w:numPr>
          <w:ilvl w:val="0"/>
          <w:numId w:val="0"/>
        </w:num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major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.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.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corporation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make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pretty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good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money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.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when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received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this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program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</w:p>
    <w:p>
      <w:pPr>
        <w:numPr>
          <w:ilvl w:val="0"/>
          <w:numId w:val="0"/>
        </w:num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grumbled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jody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about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receiving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'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junk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mail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'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.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made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fun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of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whole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thing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spouting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my</w:t>
      </w:r>
    </w:p>
    <w:p>
      <w:pPr>
        <w:numPr>
          <w:ilvl w:val="0"/>
          <w:numId w:val="0"/>
        </w:num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knowledge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of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population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percentages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involved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.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'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'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knew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'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'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wouldn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'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work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.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jody</w:t>
      </w:r>
    </w:p>
    <w:p>
      <w:pPr>
        <w:numPr>
          <w:ilvl w:val="0"/>
          <w:numId w:val="0"/>
        </w:num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totally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ignored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supposed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intelligence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few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days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later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jumped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with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both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feet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.</w:t>
      </w:r>
    </w:p>
    <w:p>
      <w:pPr>
        <w:numPr>
          <w:ilvl w:val="0"/>
          <w:numId w:val="0"/>
        </w:num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made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merciless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fun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of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her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was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ready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lay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old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'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'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told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'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'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her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when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</w:p>
    <w:p>
      <w:pPr>
        <w:numPr>
          <w:ilvl w:val="0"/>
          <w:numId w:val="0"/>
        </w:num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thing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didn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'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work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.</w:t>
      </w:r>
    </w:p>
    <w:p>
      <w:pPr>
        <w:numPr>
          <w:ilvl w:val="0"/>
          <w:numId w:val="0"/>
        </w:num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well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laugh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was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!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within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3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weeks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had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received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50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responses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.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within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</w:p>
    <w:p>
      <w:pPr>
        <w:numPr>
          <w:ilvl w:val="0"/>
          <w:numId w:val="0"/>
        </w:num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next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45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days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had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received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total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$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147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200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.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00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.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.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.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.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.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.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.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.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.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all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cash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!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was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shocked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.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have</w:t>
      </w:r>
    </w:p>
    <w:p>
      <w:pPr>
        <w:numPr>
          <w:ilvl w:val="0"/>
          <w:numId w:val="0"/>
        </w:num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joined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jodyin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her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'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'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hobby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'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'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.</w:t>
      </w:r>
    </w:p>
    <w:p>
      <w:pPr>
        <w:numPr>
          <w:ilvl w:val="0"/>
          <w:numId w:val="0"/>
        </w:num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mitchell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wolf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.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.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chicago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illinois</w:t>
      </w:r>
    </w:p>
    <w:p>
      <w:pPr>
        <w:numPr>
          <w:ilvl w:val="0"/>
          <w:numId w:val="0"/>
        </w:num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'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'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not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being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gambling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type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took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several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weeks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make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up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mind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</w:t>
      </w:r>
    </w:p>
    <w:p>
      <w:pPr>
        <w:numPr>
          <w:ilvl w:val="0"/>
          <w:numId w:val="0"/>
        </w:num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participate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this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plan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.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but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conservative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am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decided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that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initial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investment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was</w:t>
      </w:r>
    </w:p>
    <w:p>
      <w:pPr>
        <w:numPr>
          <w:ilvl w:val="0"/>
          <w:numId w:val="0"/>
        </w:num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so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little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that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there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was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just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no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way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that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wouldn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'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get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enough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orders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least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get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my</w:t>
      </w:r>
    </w:p>
    <w:p>
      <w:pPr>
        <w:numPr>
          <w:ilvl w:val="0"/>
          <w:numId w:val="0"/>
        </w:num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money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back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.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was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surprised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when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found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medium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size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post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office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box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crammed</w:t>
      </w:r>
    </w:p>
    <w:p>
      <w:pPr>
        <w:numPr>
          <w:ilvl w:val="0"/>
          <w:numId w:val="0"/>
        </w:num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with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orders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.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made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$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319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210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.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00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first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12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weeks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.</w:t>
      </w:r>
    </w:p>
    <w:p>
      <w:pPr>
        <w:numPr>
          <w:ilvl w:val="0"/>
          <w:numId w:val="0"/>
        </w:num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nice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thing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about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this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deal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that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does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not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matter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where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people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live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.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there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simply</w:t>
      </w:r>
    </w:p>
    <w:p>
      <w:pPr>
        <w:numPr>
          <w:ilvl w:val="0"/>
          <w:numId w:val="0"/>
        </w:num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isn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'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better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investment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with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faster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return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big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'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'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.</w:t>
      </w:r>
    </w:p>
    <w:p>
      <w:pPr>
        <w:numPr>
          <w:ilvl w:val="0"/>
          <w:numId w:val="0"/>
        </w:num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dan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sondstrom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alberta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canada</w:t>
      </w:r>
    </w:p>
    <w:p>
      <w:pPr>
        <w:numPr>
          <w:ilvl w:val="0"/>
          <w:numId w:val="0"/>
        </w:num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'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'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had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received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this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program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before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.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deleted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but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later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wondered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if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should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have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given</w:t>
      </w:r>
    </w:p>
    <w:p>
      <w:pPr>
        <w:numPr>
          <w:ilvl w:val="0"/>
          <w:numId w:val="0"/>
        </w:num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try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.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of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course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had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no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idea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who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contact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get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another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copy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had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wait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until</w:t>
      </w:r>
    </w:p>
    <w:p>
      <w:pPr>
        <w:numPr>
          <w:ilvl w:val="0"/>
          <w:numId w:val="0"/>
        </w:num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was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-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mailed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again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someone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else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.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.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.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.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.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.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.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.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.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11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months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passed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luckily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came</w:t>
      </w:r>
    </w:p>
    <w:p>
      <w:pPr>
        <w:numPr>
          <w:ilvl w:val="0"/>
          <w:numId w:val="0"/>
        </w:num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again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.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.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.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.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.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.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did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not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delete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this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one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!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made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more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than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$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490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000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first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try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all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</w:p>
    <w:p>
      <w:pPr>
        <w:numPr>
          <w:ilvl w:val="0"/>
          <w:numId w:val="0"/>
        </w:num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money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came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within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22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weeks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'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'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.</w:t>
      </w:r>
    </w:p>
    <w:p>
      <w:pPr>
        <w:numPr>
          <w:ilvl w:val="0"/>
          <w:numId w:val="0"/>
        </w:num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susan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suza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new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york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.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.</w:t>
      </w:r>
    </w:p>
    <w:p>
      <w:pPr>
        <w:numPr>
          <w:ilvl w:val="0"/>
          <w:numId w:val="0"/>
        </w:num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'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'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really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great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opportunity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make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relatively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easy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money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with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little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cost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.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</w:p>
    <w:p>
      <w:pPr>
        <w:numPr>
          <w:ilvl w:val="0"/>
          <w:numId w:val="0"/>
        </w:num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followed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simple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instructions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carefully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within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10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days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money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started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come</w:t>
      </w:r>
    </w:p>
    <w:p>
      <w:pPr>
        <w:numPr>
          <w:ilvl w:val="0"/>
          <w:numId w:val="0"/>
        </w:num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.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first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month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made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$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20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2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month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made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$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560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.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00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end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of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third</w:t>
      </w:r>
    </w:p>
    <w:p>
      <w:pPr>
        <w:numPr>
          <w:ilvl w:val="0"/>
          <w:numId w:val="0"/>
        </w:num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month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total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cash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count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was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$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362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840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.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00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.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life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beautiful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thanx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internet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'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'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.</w:t>
      </w:r>
    </w:p>
    <w:p>
      <w:pPr>
        <w:numPr>
          <w:ilvl w:val="0"/>
          <w:numId w:val="0"/>
        </w:num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fred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dellaca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westport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new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zealand</w:t>
      </w:r>
    </w:p>
    <w:p>
      <w:pPr>
        <w:numPr>
          <w:ilvl w:val="0"/>
          <w:numId w:val="0"/>
        </w:num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order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reports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today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get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started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road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</w:t>
      </w:r>
    </w:p>
    <w:p>
      <w:pPr>
        <w:numPr>
          <w:ilvl w:val="0"/>
          <w:numId w:val="0"/>
        </w:num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financial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freedom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!</w:t>
      </w:r>
    </w:p>
    <w:p>
      <w:pPr>
        <w:numPr>
          <w:ilvl w:val="0"/>
          <w:numId w:val="0"/>
        </w:num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if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have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any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questions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of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legality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of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this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program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contact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office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of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associate</w:t>
      </w:r>
    </w:p>
    <w:p>
      <w:pPr>
        <w:numPr>
          <w:ilvl w:val="0"/>
          <w:numId w:val="0"/>
        </w:num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director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for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marketing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practices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federal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trade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commission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bureau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of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consumer</w:t>
      </w:r>
    </w:p>
    <w:p>
      <w:pPr>
        <w:numPr>
          <w:ilvl w:val="0"/>
          <w:numId w:val="0"/>
        </w:num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protection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washington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.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.</w:t>
      </w:r>
    </w:p>
    <w:p>
      <w:pPr>
        <w:numPr>
          <w:ilvl w:val="0"/>
          <w:numId w:val="0"/>
        </w:num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this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message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sent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compliance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of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proposed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bill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section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301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paragraph</w:t>
      </w:r>
    </w:p>
    <w:p>
      <w:pPr>
        <w:numPr>
          <w:ilvl w:val="0"/>
          <w:numId w:val="0"/>
        </w:num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(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)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(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2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)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(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)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of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.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1618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.</w:t>
      </w:r>
    </w:p>
    <w:p>
      <w:pPr>
        <w:numPr>
          <w:ilvl w:val="0"/>
          <w:numId w:val="4"/>
        </w:numPr>
        <w:ind w:hanging="378" w:left="378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this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message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not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intended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for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residents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state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of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washington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virginia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or</w:t>
      </w:r>
    </w:p>
    <w:p>
      <w:pPr>
        <w:numPr>
          <w:ilvl w:val="0"/>
          <w:numId w:val="0"/>
        </w:num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california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screening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of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addresses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has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been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done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best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of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our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technical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ability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.</w:t>
      </w:r>
    </w:p>
    <w:p>
      <w:pPr>
        <w:numPr>
          <w:ilvl w:val="0"/>
          <w:numId w:val="4"/>
        </w:numPr>
        <w:ind w:hanging="378" w:left="378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this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one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-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time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mailing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this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list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will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never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used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again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.</w:t>
      </w:r>
    </w:p>
    <w:p>
      <w:pPr>
        <w:numPr>
          <w:ilvl w:val="0"/>
          <w:numId w:val="4"/>
        </w:numPr>
        <w:ind w:hanging="378" w:left="378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removed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from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this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list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please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send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email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with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word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remove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</w:p>
    <w:p>
      <w:pPr>
        <w:numPr>
          <w:ilvl w:val="0"/>
          <w:numId w:val="0"/>
        </w:num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subject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line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freebie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4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@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sinatown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.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com</w:t>
      </w:r>
    </w:p>
    <w:p>
      <w:pPr>
        <w:numPr>
          <w:ilvl w:val="0"/>
          <w:numId w:val="5"/>
        </w:numPr>
        <w:ind w:hanging="378" w:left="378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-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-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-</w:t>
      </w:r>
    </w:p>
    <w:p>
      <w:pPr>
        <w:numPr>
          <w:ilvl w:val="0"/>
          <w:numId w:val="0"/>
        </w:num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this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sf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.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net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email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sponsored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: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thinkgeek</w:t>
      </w:r>
    </w:p>
    <w:p>
      <w:pPr>
        <w:numPr>
          <w:ilvl w:val="0"/>
          <w:numId w:val="0"/>
        </w:num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welcome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geek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heaven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.</w:t>
      </w:r>
    </w:p>
    <w:p>
      <w:pPr>
        <w:numPr>
          <w:ilvl w:val="0"/>
          <w:numId w:val="0"/>
        </w:num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http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: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/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/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thinkgeek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.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com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/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sf</w:t>
      </w:r>
    </w:p>
    <w:p>
      <w:pPr>
        <w:numPr>
          <w:ilvl w:val="0"/>
          <w:numId w:val="0"/>
        </w:num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spamassassin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-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sightings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mailing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list</w:t>
      </w:r>
    </w:p>
    <w:sectPr>
      <w:pgSz w:h="15840" w:w="12240"/>
      <w:pgMar w:footer="720" w:header="72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singleLevel"/>
    <w:tmpl w:val="00000001"/>
    <w:lvl w:ilvl="0">
      <w:start w:val="1"/>
      <w:numFmt w:val="bullet"/>
      <w:lvlText w:val="*"/>
      <w:lvlJc w:val="left"/>
      <w:rPr>
        <w:rFonts w:ascii="Courier New" w:eastAsia="Courier New" w:hAnsi="Courier New" w:cs="Courier New"/>
        <w:sz w:val="21"/>
        <w:szCs w:val="21"/>
      </w:rPr>
    </w:lvl>
  </w:abstractNum>
  <w:abstractNum w:abstractNumId="1">
    <w:nsid w:val="00000002"/>
    <w:multiLevelType w:val="multilevel"/>
    <w:tmpl w:val="00000002"/>
    <w:lvl w:ilvl="0">
      <w:start w:val="1"/>
      <w:numFmt w:val="decimal"/>
      <w:lvlText w:val="%1."/>
      <w:lvlJc w:val="left"/>
      <w:rPr>
        <w:rFonts w:ascii="Courier New" w:eastAsia="Courier New" w:hAnsi="Courier New" w:cs="Courier New"/>
        <w:sz w:val="21"/>
        <w:szCs w:val="21"/>
      </w:rPr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abstractNum w:abstractNumId="2">
    <w:nsid w:val="00000003"/>
    <w:multiLevelType w:val="multilevel"/>
    <w:tmpl w:val="00000003"/>
    <w:lvl w:ilvl="0">
      <w:start w:val="1"/>
      <w:numFmt w:val="decimal"/>
      <w:lvlText w:val="%1."/>
      <w:lvlJc w:val="left"/>
      <w:rPr>
        <w:rFonts w:ascii="Courier New" w:eastAsia="Courier New" w:hAnsi="Courier New" w:cs="Courier New"/>
        <w:sz w:val="21"/>
        <w:szCs w:val="21"/>
      </w:rPr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abstractNum w:abstractNumId="3">
    <w:nsid w:val="00000004"/>
    <w:multiLevelType w:val="singleLevel"/>
    <w:tmpl w:val="00000004"/>
    <w:lvl w:ilvl="0">
      <w:start w:val="1"/>
      <w:numFmt w:val="bullet"/>
      <w:lvlText w:val="*"/>
      <w:lvlJc w:val="left"/>
      <w:rPr>
        <w:rFonts w:ascii="Courier New" w:eastAsia="Courier New" w:hAnsi="Courier New" w:cs="Courier New"/>
        <w:sz w:val="21"/>
        <w:szCs w:val="21"/>
      </w:rPr>
    </w:lvl>
  </w:abstractNum>
  <w:abstractNum w:abstractNumId="4">
    <w:nsid w:val="00000005"/>
    <w:multiLevelType w:val="singleLevel"/>
    <w:tmpl w:val="00000005"/>
    <w:lvl w:ilvl="0">
      <w:start w:val="1"/>
      <w:numFmt w:val="bullet"/>
      <w:lvlText w:val="-"/>
      <w:lvlJc w:val="left"/>
      <w:rPr>
        <w:rFonts w:ascii="Courier New" w:eastAsia="Courier New" w:hAnsi="Courier New" w:cs="Courier New"/>
        <w:sz w:val="21"/>
        <w:szCs w:val="21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defaultTabStop w:val="720"/>
  <w:noPunctuationKerning/>
  <w:characterSpacingControl w:val="doNotCompress"/>
  <w:compat/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rPr>
      <w:sz w:val="24"/>
      <w:szCs w:val="24"/>
    </w:rPr>
  </w:style>
  <w:style w:type="character" w:default="1" w:styleId="DefaultParagraphFont">
    <w:name w:val="Default Paragraph Font"/>
    <w:semiHidden/>
  </w:style>
  <w:style w:type="character" w:customStyle="1" w:styleId="spaces_style">
    <w:name w:val="spaces_style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webSettings" Target="webSettings.xml"/><Relationship Id="rId3" Type="http://schemas.openxmlformats.org/officeDocument/2006/relationships/fontTable" Target="fontTable.xml"/><Relationship Id="rId4" Type="http://schemas.openxmlformats.org/officeDocument/2006/relationships/theme" Target="theme/theme1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