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education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bullshit </w:t>
      </w:r>
      <w:r>
        <w:rPr>
          <w:rFonts w:ascii="Courier New" w:cs="Courier New" w:eastAsia="Courier New" w:hAnsi="Courier New"/>
          <w:sz w:val="21"/>
          <w:szCs w:val="21"/>
        </w:rPr>
        <w:t xml:space="preserve">conversation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signs?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details,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waste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ease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swift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swift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affirmation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ladies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babies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details,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waste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ease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swift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absence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security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dimwitted </w:t>
      </w:r>
      <w:r>
        <w:rPr>
          <w:rFonts w:ascii="Courier New" w:cs="Courier New" w:eastAsia="Courier New" w:hAnsi="Courier New"/>
          <w:sz w:val="21"/>
          <w:szCs w:val="21"/>
        </w:rPr>
        <w:t xml:space="preserve">cupid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observe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I,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slave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wash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clothes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indoors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execute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wide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wide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execute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Happy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contemporary </w:t>
      </w:r>
      <w:r>
        <w:rPr>
          <w:rFonts w:ascii="Courier New" w:cs="Courier New" w:eastAsia="Courier New" w:hAnsi="Courier New"/>
          <w:sz w:val="21"/>
          <w:szCs w:val="21"/>
        </w:rPr>
        <w:t xml:space="preserve">Year!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settled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married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Guess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friend,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shy?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hide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blue, </w:t>
      </w:r>
      <w:r>
        <w:rPr>
          <w:rFonts w:ascii="Courier New" w:cs="Courier New" w:eastAsia="Courier New" w:hAnsi="Courier New"/>
          <w:sz w:val="21"/>
          <w:szCs w:val="21"/>
        </w:rPr>
        <w:t xml:space="preserve">uninvited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hoped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observe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reminded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isn't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flies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yesterday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lives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born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raised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summer </w:t>
      </w:r>
      <w:r>
        <w:rPr>
          <w:rFonts w:ascii="Courier New" w:cs="Courier New" w:eastAsia="Courier New" w:hAnsi="Courier New"/>
          <w:sz w:val="21"/>
          <w:szCs w:val="21"/>
        </w:rPr>
        <w:t xml:space="preserve">haze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Bound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surprise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glory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blue, </w:t>
      </w:r>
      <w:r>
        <w:rPr>
          <w:rFonts w:ascii="Courier New" w:cs="Courier New" w:eastAsia="Courier New" w:hAnsi="Courier New"/>
          <w:sz w:val="21"/>
          <w:szCs w:val="21"/>
        </w:rPr>
        <w:t xml:space="preserve">uninvited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hoped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reminded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isn't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compares,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worries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cares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Regrets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mistakes,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bittersweet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taste?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starting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fever </w:t>
      </w:r>
      <w:r>
        <w:rPr>
          <w:rFonts w:ascii="Courier New" w:cs="Courier New" w:eastAsia="Courier New" w:hAnsi="Courier New"/>
          <w:sz w:val="21"/>
          <w:szCs w:val="21"/>
        </w:rPr>
        <w:t xml:space="preserve">pitch,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bringing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crystal </w:t>
      </w:r>
      <w:r>
        <w:rPr>
          <w:rFonts w:ascii="Courier New" w:cs="Courier New" w:eastAsia="Courier New" w:hAnsi="Courier New"/>
          <w:sz w:val="21"/>
          <w:szCs w:val="21"/>
        </w:rPr>
        <w:t xml:space="preserve">clear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[Clean </w:t>
      </w:r>
      <w:r>
        <w:rPr>
          <w:rFonts w:ascii="Courier New" w:cs="Courier New" w:eastAsia="Courier New" w:hAnsi="Courier New"/>
          <w:sz w:val="21"/>
          <w:szCs w:val="21"/>
        </w:rPr>
        <w:t xml:space="preserve">version:]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'head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ship </w:t>
      </w:r>
      <w:r>
        <w:rPr>
          <w:rFonts w:ascii="Courier New" w:cs="Courier New" w:eastAsia="Courier New" w:hAnsi="Courier New"/>
          <w:sz w:val="21"/>
          <w:szCs w:val="21"/>
        </w:rPr>
        <w:t xml:space="preserve">bare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[Explicit </w:t>
      </w:r>
      <w:r>
        <w:rPr>
          <w:rFonts w:ascii="Courier New" w:cs="Courier New" w:eastAsia="Courier New" w:hAnsi="Courier New"/>
          <w:sz w:val="21"/>
          <w:szCs w:val="21"/>
        </w:rPr>
        <w:t xml:space="preserve">version:]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'head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  <w:r>
        <w:rPr>
          <w:rFonts w:ascii="Courier New" w:cs="Courier New" w:eastAsia="Courier New" w:hAnsi="Courier New"/>
          <w:sz w:val="21"/>
          <w:szCs w:val="21"/>
        </w:rPr>
        <w:t xml:space="preserve">bare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observe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depart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piece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underestimate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execute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starting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fever </w:t>
      </w:r>
      <w:r>
        <w:rPr>
          <w:rFonts w:ascii="Courier New" w:cs="Courier New" w:eastAsia="Courier New" w:hAnsi="Courier New"/>
          <w:sz w:val="21"/>
          <w:szCs w:val="21"/>
        </w:rPr>
        <w:t xml:space="preserve">pitch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bringing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remind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almost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support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1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2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