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Subject: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1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* </w:t>
      </w:r>
      <w:r>
        <w:rPr>
          <w:rFonts w:ascii="Courier New" w:cs="Courier New" w:eastAsia="Courier New" w:hAnsi="Courier New"/>
          <w:sz w:val="21"/>
          <w:szCs w:val="21"/>
        </w:rPr>
        <w:t xml:space="preserve">*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email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* </w:t>
      </w:r>
      <w:r>
        <w:rPr>
          <w:rFonts w:ascii="Courier New" w:cs="Courier New" w:eastAsia="Courier New" w:hAnsi="Courier New"/>
          <w:sz w:val="21"/>
          <w:szCs w:val="21"/>
        </w:rPr>
        <w:t xml:space="preserve">* </w:t>
      </w:r>
      <w:r>
        <w:rPr>
          <w:rFonts w:ascii="Courier New" w:cs="Courier New" w:eastAsia="Courier New" w:hAnsi="Courier New"/>
          <w:sz w:val="21"/>
          <w:szCs w:val="21"/>
        </w:rPr>
        <w:t xml:space="preserve">*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attempt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25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earn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dollars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legal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buying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selling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worth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email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instructions </w:t>
      </w:r>
      <w:r>
        <w:rPr>
          <w:rFonts w:ascii="Courier New" w:cs="Courier New" w:eastAsia="Courier New" w:hAnsi="Courier New"/>
          <w:sz w:val="21"/>
          <w:szCs w:val="21"/>
        </w:rPr>
        <w:t xml:space="preserve">include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interests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system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quite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selling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observe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  <w:r>
        <w:rPr>
          <w:rFonts w:ascii="Courier New" w:cs="Courier New" w:eastAsia="Courier New" w:hAnsi="Courier New"/>
          <w:sz w:val="21"/>
          <w:szCs w:val="21"/>
        </w:rPr>
        <w:t xml:space="preserve">living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searched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phone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called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system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working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business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receiving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150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everyday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thank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age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others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year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bull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following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hearing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news </w:t>
      </w: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due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popularity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national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weekly </w:t>
      </w:r>
      <w:r>
        <w:rPr>
          <w:rFonts w:ascii="Courier New" w:cs="Courier New" w:eastAsia="Courier New" w:hAnsi="Courier New"/>
          <w:sz w:val="21"/>
          <w:szCs w:val="21"/>
        </w:rPr>
        <w:t xml:space="preserve">news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recently </w:t>
      </w:r>
      <w:r>
        <w:rPr>
          <w:rFonts w:ascii="Courier New" w:cs="Courier New" w:eastAsia="Courier New" w:hAnsi="Courier New"/>
          <w:sz w:val="21"/>
          <w:szCs w:val="21"/>
        </w:rPr>
        <w:t xml:space="preserve">devoted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entire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investigation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described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observe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also </w:t>
      </w:r>
      <w:r>
        <w:rPr>
          <w:rFonts w:ascii="Courier New" w:cs="Courier New" w:eastAsia="Courier New" w:hAnsi="Courier New"/>
          <w:sz w:val="21"/>
          <w:szCs w:val="21"/>
        </w:rPr>
        <w:t xml:space="preserve">investigated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whether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legal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findings </w:t>
      </w:r>
      <w:r>
        <w:rPr>
          <w:rFonts w:ascii="Courier New" w:cs="Courier New" w:eastAsia="Courier New" w:hAnsi="Courier New"/>
          <w:sz w:val="21"/>
          <w:szCs w:val="21"/>
        </w:rPr>
        <w:t xml:space="preserve">proved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absolutely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laws </w:t>
      </w:r>
      <w:r>
        <w:rPr>
          <w:rFonts w:ascii="Courier New" w:cs="Courier New" w:eastAsia="Courier New" w:hAnsi="Courier New"/>
          <w:sz w:val="21"/>
          <w:szCs w:val="21"/>
        </w:rPr>
        <w:t xml:space="preserve">prohibiting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participation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bound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mega </w:t>
      </w:r>
      <w:r>
        <w:rPr>
          <w:rFonts w:ascii="Courier New" w:cs="Courier New" w:eastAsia="Courier New" w:hAnsi="Courier New"/>
          <w:sz w:val="21"/>
          <w:szCs w:val="21"/>
        </w:rPr>
        <w:t xml:space="preserve">bucks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25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pocket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print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future </w:t>
      </w:r>
      <w:r>
        <w:rPr>
          <w:rFonts w:ascii="Courier New" w:cs="Courier New" w:eastAsia="Courier New" w:hAnsi="Courier New"/>
          <w:sz w:val="21"/>
          <w:szCs w:val="21"/>
        </w:rPr>
        <w:t xml:space="preserve">reference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months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comfortably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following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financial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guaranteed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instructions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shown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person </w:t>
      </w:r>
      <w:r>
        <w:rPr>
          <w:rFonts w:ascii="Courier New" w:cs="Courier New" w:eastAsia="Courier New" w:hAnsi="Courier New"/>
          <w:sz w:val="21"/>
          <w:szCs w:val="21"/>
        </w:rPr>
        <w:t xml:space="preserve">whose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appears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return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envelope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corner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problems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resell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x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25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few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via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different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individuals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accessible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2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furthermore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floppy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desk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happens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important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execute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listed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sequence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step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6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loose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majority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profits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works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furthermore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tested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/ </w:t>
      </w:r>
      <w:r>
        <w:rPr>
          <w:rFonts w:ascii="Courier New" w:cs="Courier New" w:eastAsia="Courier New" w:hAnsi="Courier New"/>
          <w:sz w:val="21"/>
          <w:szCs w:val="21"/>
        </w:rPr>
        <w:t xml:space="preserve">relatives </w:t>
      </w:r>
      <w:r>
        <w:rPr>
          <w:rFonts w:ascii="Courier New" w:cs="Courier New" w:eastAsia="Courier New" w:hAnsi="Courier New"/>
          <w:sz w:val="21"/>
          <w:szCs w:val="21"/>
        </w:rPr>
        <w:t xml:space="preserve">names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five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obtain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greedy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execute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attempt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alter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honesty </w:t>
      </w:r>
      <w:r>
        <w:rPr>
          <w:rFonts w:ascii="Courier New" w:cs="Courier New" w:eastAsia="Courier New" w:hAnsi="Courier New"/>
          <w:sz w:val="21"/>
          <w:szCs w:val="21"/>
        </w:rPr>
        <w:t xml:space="preserve">reaps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reward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legitimate </w:t>
      </w:r>
      <w:r>
        <w:rPr>
          <w:rFonts w:ascii="Courier New" w:cs="Courier New" w:eastAsia="Courier New" w:hAnsi="Courier New"/>
          <w:sz w:val="21"/>
          <w:szCs w:val="21"/>
        </w:rPr>
        <w:t xml:space="preserve">business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offering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product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sale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paid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profitable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short </w:t>
      </w:r>
      <w:r>
        <w:rPr>
          <w:rFonts w:ascii="Courier New" w:cs="Courier New" w:eastAsia="Courier New" w:hAnsi="Courier New"/>
          <w:sz w:val="21"/>
          <w:szCs w:val="21"/>
        </w:rPr>
        <w:t xml:space="preserve">period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ordered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advertisement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remove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person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person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cycle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  <w:r>
        <w:rPr>
          <w:rFonts w:ascii="Courier New" w:cs="Courier New" w:eastAsia="Courier New" w:hAnsi="Courier New"/>
          <w:sz w:val="21"/>
          <w:szCs w:val="21"/>
        </w:rPr>
        <w:t xml:space="preserve">counting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fortune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insert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position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copy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accurately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critical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success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entire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modified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names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changes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disk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loose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data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assist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business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supply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invaluable </w:t>
      </w: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 </w:t>
      </w:r>
      <w:r>
        <w:rPr>
          <w:rFonts w:ascii="Courier New" w:cs="Courier New" w:eastAsia="Courier New" w:hAnsi="Courier New"/>
          <w:sz w:val="21"/>
          <w:szCs w:val="21"/>
        </w:rPr>
        <w:t xml:space="preserve">which </w:t>
      </w:r>
      <w:r>
        <w:rPr>
          <w:rFonts w:ascii="Courier New" w:cs="Courier New" w:eastAsia="Courier New" w:hAnsi="Courier New"/>
          <w:sz w:val="21"/>
          <w:szCs w:val="21"/>
        </w:rPr>
        <w:t xml:space="preserve">includes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bulk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legally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classified </w:t>
      </w:r>
      <w:r>
        <w:rPr>
          <w:rFonts w:ascii="Courier New" w:cs="Courier New" w:eastAsia="Courier New" w:hAnsi="Courier New"/>
          <w:sz w:val="21"/>
          <w:szCs w:val="21"/>
        </w:rPr>
        <w:t xml:space="preserve">ads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primary </w:t>
      </w:r>
      <w:r>
        <w:rPr>
          <w:rFonts w:ascii="Courier New" w:cs="Courier New" w:eastAsia="Courier New" w:hAnsi="Courier New"/>
          <w:sz w:val="21"/>
          <w:szCs w:val="21"/>
        </w:rPr>
        <w:t xml:space="preserve">methods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obtain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venture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sending </w:t>
      </w:r>
      <w:r>
        <w:rPr>
          <w:rFonts w:ascii="Courier New" w:cs="Courier New" w:eastAsia="Courier New" w:hAnsi="Courier New"/>
          <w:sz w:val="21"/>
          <w:szCs w:val="21"/>
        </w:rPr>
        <w:t xml:space="preserve">bulk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legally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decide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small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assume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involved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furthermore </w:t>
      </w:r>
      <w:r>
        <w:rPr>
          <w:rFonts w:ascii="Courier New" w:cs="Courier New" w:eastAsia="Courier New" w:hAnsi="Courier New"/>
          <w:sz w:val="21"/>
          <w:szCs w:val="21"/>
        </w:rPr>
        <w:t xml:space="preserve">assume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mailing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/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lets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also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ample </w:t>
      </w:r>
      <w:r>
        <w:rPr>
          <w:rFonts w:ascii="Courier New" w:cs="Courier New" w:eastAsia="Courier New" w:hAnsi="Courier New"/>
          <w:sz w:val="21"/>
          <w:szCs w:val="21"/>
        </w:rPr>
        <w:t xml:space="preserve">peoplewill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hundreds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continuing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example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responded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sending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responded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responded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ordered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1000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dollars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income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example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grand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555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550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numbers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prevaricate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obtain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pencil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paper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figure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worst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possible </w:t>
      </w:r>
      <w:r>
        <w:rPr>
          <w:rFonts w:ascii="Courier New" w:cs="Courier New" w:eastAsia="Courier New" w:hAnsi="Courier New"/>
          <w:sz w:val="21"/>
          <w:szCs w:val="21"/>
        </w:rPr>
        <w:t xml:space="preserve">responses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matter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calculate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perennially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assuming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ordering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mailed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dare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happen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th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mailed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?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150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worldwide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counting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coming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line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ample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placing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ads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advertising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inexpensive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hundreds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places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advertise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placing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ads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get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5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