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w:body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szCs w:val="21"/>
          <w:rStyle w:val="baconstyle"/>
        </w:rPr>
        <w:t xml:space="preserve">Looking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some </w:t>
      </w:r>
      <w:r>
        <w:rPr>
          <w:rFonts w:ascii="Courier New" w:cs="Courier New" w:eastAsia="Courier New" w:hAnsi="Courier New"/>
          <w:sz w:val="21"/>
          <w:szCs w:val="21"/>
        </w:rPr>
        <w:t xml:space="preserve">education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szCs w:val="21"/>
          <w:rStyle w:val="baconstyle"/>
        </w:rPr>
        <w:t xml:space="preserve">Made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way </w:t>
      </w:r>
      <w:r>
        <w:rPr>
          <w:szCs w:val="21"/>
          <w:rStyle w:val="baconstyle"/>
        </w:rPr>
        <w:t xml:space="preserve">into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night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bullshit </w:t>
      </w:r>
      <w:r>
        <w:rPr>
          <w:szCs w:val="21"/>
          <w:rStyle w:val="baconstyle"/>
        </w:rPr>
        <w:t xml:space="preserve">conversation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Baby, </w:t>
      </w:r>
      <w:r>
        <w:rPr>
          <w:szCs w:val="21"/>
          <w:rStyle w:val="baconstyle"/>
        </w:rPr>
        <w:t xml:space="preserve">can't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read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signs?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won't </w:t>
      </w:r>
      <w:r>
        <w:rPr>
          <w:szCs w:val="21"/>
          <w:rStyle w:val="baconstyle"/>
        </w:rPr>
        <w:t xml:space="preserve">bore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szCs w:val="21"/>
          <w:rStyle w:val="baconstyle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details, </w:t>
      </w:r>
      <w:r>
        <w:rPr>
          <w:rFonts w:ascii="Courier New" w:cs="Courier New" w:eastAsia="Courier New" w:hAnsi="Courier New"/>
          <w:sz w:val="21"/>
          <w:szCs w:val="21"/>
        </w:rPr>
        <w:t xml:space="preserve">baby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szCs w:val="21"/>
          <w:rStyle w:val="baconstyle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even </w:t>
      </w:r>
      <w:r>
        <w:rPr>
          <w:rFonts w:ascii="Courier New" w:cs="Courier New" w:eastAsia="Courier New" w:hAnsi="Courier New"/>
          <w:sz w:val="21"/>
          <w:szCs w:val="21"/>
        </w:rPr>
        <w:t xml:space="preserve">wanna </w:t>
      </w:r>
      <w:r>
        <w:rPr>
          <w:rFonts w:ascii="Courier New" w:cs="Courier New" w:eastAsia="Courier New" w:hAnsi="Courier New"/>
          <w:sz w:val="21"/>
          <w:szCs w:val="21"/>
        </w:rPr>
        <w:t xml:space="preserve">waste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time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Let's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say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maybe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could </w:t>
      </w:r>
      <w:r>
        <w:rPr>
          <w:rFonts w:ascii="Courier New" w:cs="Courier New" w:eastAsia="Courier New" w:hAnsi="Courier New"/>
          <w:sz w:val="21"/>
          <w:szCs w:val="21"/>
        </w:rPr>
        <w:t xml:space="preserve">help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ease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mind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ain't </w:t>
      </w:r>
      <w:r>
        <w:rPr>
          <w:rFonts w:ascii="Courier New" w:cs="Courier New" w:eastAsia="Courier New" w:hAnsi="Courier New"/>
          <w:sz w:val="21"/>
          <w:szCs w:val="21"/>
        </w:rPr>
        <w:t xml:space="preserve">Mr. </w:t>
      </w:r>
      <w:r>
        <w:rPr>
          <w:rFonts w:ascii="Courier New" w:cs="Courier New" w:eastAsia="Courier New" w:hAnsi="Courier New"/>
          <w:sz w:val="21"/>
          <w:szCs w:val="21"/>
        </w:rPr>
        <w:t xml:space="preserve">Right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looking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fast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that's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eyes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more </w:t>
      </w:r>
      <w:r>
        <w:rPr>
          <w:rFonts w:ascii="Courier New" w:cs="Courier New" w:eastAsia="Courier New" w:hAnsi="Courier New"/>
          <w:sz w:val="21"/>
          <w:szCs w:val="21"/>
        </w:rPr>
        <w:t xml:space="preserve">than </w:t>
      </w:r>
      <w:r>
        <w:rPr>
          <w:rFonts w:ascii="Courier New" w:cs="Courier New" w:eastAsia="Courier New" w:hAnsi="Courier New"/>
          <w:sz w:val="21"/>
          <w:szCs w:val="21"/>
        </w:rPr>
        <w:t xml:space="preserve">enough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Had </w:t>
      </w:r>
      <w:r>
        <w:rPr>
          <w:rFonts w:ascii="Courier New" w:cs="Courier New" w:eastAsia="Courier New" w:hAnsi="Courier New"/>
          <w:sz w:val="21"/>
          <w:szCs w:val="21"/>
        </w:rPr>
        <w:t xml:space="preserve">some </w:t>
      </w:r>
      <w:r>
        <w:rPr>
          <w:rFonts w:ascii="Courier New" w:cs="Courier New" w:eastAsia="Courier New" w:hAnsi="Courier New"/>
          <w:sz w:val="21"/>
          <w:szCs w:val="21"/>
        </w:rPr>
        <w:t xml:space="preserve">bad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fast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got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mind </w:t>
      </w:r>
      <w:r>
        <w:rPr>
          <w:rFonts w:ascii="Courier New" w:cs="Courier New" w:eastAsia="Courier New" w:hAnsi="Courier New"/>
          <w:sz w:val="21"/>
          <w:szCs w:val="21"/>
        </w:rPr>
        <w:t xml:space="preserve">Ooh, </w:t>
      </w:r>
      <w:r>
        <w:rPr>
          <w:rFonts w:ascii="Courier New" w:cs="Courier New" w:eastAsia="Courier New" w:hAnsi="Courier New"/>
          <w:sz w:val="21"/>
          <w:szCs w:val="21"/>
        </w:rPr>
        <w:t xml:space="preserve">ooh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Ooh, </w:t>
      </w:r>
      <w:r>
        <w:rPr>
          <w:rFonts w:ascii="Courier New" w:cs="Courier New" w:eastAsia="Courier New" w:hAnsi="Courier New"/>
          <w:sz w:val="21"/>
          <w:szCs w:val="21"/>
        </w:rPr>
        <w:t xml:space="preserve">ooh </w:t>
      </w:r>
      <w:r>
        <w:rPr>
          <w:rFonts w:ascii="Courier New" w:cs="Courier New" w:eastAsia="Courier New" w:hAnsi="Courier New"/>
          <w:sz w:val="21"/>
          <w:szCs w:val="21"/>
        </w:rPr>
        <w:t xml:space="preserve">Looking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some </w:t>
      </w:r>
      <w:r>
        <w:rPr>
          <w:rFonts w:ascii="Courier New" w:cs="Courier New" w:eastAsia="Courier New" w:hAnsi="Courier New"/>
          <w:sz w:val="21"/>
          <w:szCs w:val="21"/>
        </w:rPr>
        <w:t xml:space="preserve">affirmation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Made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way </w:t>
      </w:r>
      <w:r>
        <w:rPr>
          <w:rFonts w:ascii="Courier New" w:cs="Courier New" w:eastAsia="Courier New" w:hAnsi="Courier New"/>
          <w:sz w:val="21"/>
          <w:szCs w:val="21"/>
        </w:rPr>
        <w:t xml:space="preserve">into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sun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friends </w:t>
      </w:r>
      <w:r>
        <w:rPr>
          <w:rFonts w:ascii="Courier New" w:cs="Courier New" w:eastAsia="Courier New" w:hAnsi="Courier New"/>
          <w:sz w:val="21"/>
          <w:szCs w:val="21"/>
        </w:rPr>
        <w:t xml:space="preserve">got </w:t>
      </w:r>
      <w:r>
        <w:rPr>
          <w:rFonts w:ascii="Courier New" w:cs="Courier New" w:eastAsia="Courier New" w:hAnsi="Courier New"/>
          <w:sz w:val="21"/>
          <w:szCs w:val="21"/>
        </w:rPr>
        <w:t xml:space="preserve">their </w:t>
      </w:r>
      <w:r>
        <w:rPr>
          <w:rFonts w:ascii="Courier New" w:cs="Courier New" w:eastAsia="Courier New" w:hAnsi="Courier New"/>
          <w:sz w:val="21"/>
          <w:szCs w:val="21"/>
        </w:rPr>
        <w:t xml:space="preserve">ladies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they're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having </w:t>
      </w:r>
      <w:r>
        <w:rPr>
          <w:rFonts w:ascii="Courier New" w:cs="Courier New" w:eastAsia="Courier New" w:hAnsi="Courier New"/>
          <w:sz w:val="21"/>
          <w:szCs w:val="21"/>
        </w:rPr>
        <w:t xml:space="preserve">babies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wanna </w:t>
      </w:r>
      <w:r>
        <w:rPr>
          <w:rFonts w:ascii="Courier New" w:cs="Courier New" w:eastAsia="Courier New" w:hAnsi="Courier New"/>
          <w:sz w:val="21"/>
          <w:szCs w:val="21"/>
        </w:rPr>
        <w:t xml:space="preserve">have </w:t>
      </w:r>
      <w:r>
        <w:rPr>
          <w:rFonts w:ascii="Courier New" w:cs="Courier New" w:eastAsia="Courier New" w:hAnsi="Courier New"/>
          <w:sz w:val="21"/>
          <w:szCs w:val="21"/>
        </w:rPr>
        <w:t xml:space="preserve">some </w:t>
      </w:r>
      <w:r>
        <w:rPr>
          <w:rFonts w:ascii="Courier New" w:cs="Courier New" w:eastAsia="Courier New" w:hAnsi="Courier New"/>
          <w:sz w:val="21"/>
          <w:szCs w:val="21"/>
        </w:rPr>
        <w:t xml:space="preserve">fun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won't </w:t>
      </w:r>
      <w:r>
        <w:rPr>
          <w:rFonts w:ascii="Courier New" w:cs="Courier New" w:eastAsia="Courier New" w:hAnsi="Courier New"/>
          <w:sz w:val="21"/>
          <w:szCs w:val="21"/>
        </w:rPr>
        <w:t xml:space="preserve">bore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details, </w:t>
      </w:r>
      <w:r>
        <w:rPr>
          <w:rFonts w:ascii="Courier New" w:cs="Courier New" w:eastAsia="Courier New" w:hAnsi="Courier New"/>
          <w:sz w:val="21"/>
          <w:szCs w:val="21"/>
        </w:rPr>
        <w:t xml:space="preserve">baby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even </w:t>
      </w:r>
      <w:r>
        <w:rPr>
          <w:rFonts w:ascii="Courier New" w:cs="Courier New" w:eastAsia="Courier New" w:hAnsi="Courier New"/>
          <w:sz w:val="21"/>
          <w:szCs w:val="21"/>
        </w:rPr>
        <w:t xml:space="preserve">wanna </w:t>
      </w:r>
      <w:r>
        <w:rPr>
          <w:rFonts w:ascii="Courier New" w:cs="Courier New" w:eastAsia="Courier New" w:hAnsi="Courier New"/>
          <w:sz w:val="21"/>
          <w:szCs w:val="21"/>
        </w:rPr>
        <w:t xml:space="preserve">waste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time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Let's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say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maybe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could </w:t>
      </w:r>
      <w:r>
        <w:rPr>
          <w:rFonts w:ascii="Courier New" w:cs="Courier New" w:eastAsia="Courier New" w:hAnsi="Courier New"/>
          <w:sz w:val="21"/>
          <w:szCs w:val="21"/>
        </w:rPr>
        <w:t xml:space="preserve">help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ease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mind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ain't </w:t>
      </w:r>
      <w:r>
        <w:rPr>
          <w:rFonts w:ascii="Courier New" w:cs="Courier New" w:eastAsia="Courier New" w:hAnsi="Courier New"/>
          <w:sz w:val="21"/>
          <w:szCs w:val="21"/>
        </w:rPr>
        <w:t xml:space="preserve">Mr. </w:t>
      </w:r>
      <w:r>
        <w:rPr>
          <w:rFonts w:ascii="Courier New" w:cs="Courier New" w:eastAsia="Courier New" w:hAnsi="Courier New"/>
          <w:sz w:val="21"/>
          <w:szCs w:val="21"/>
        </w:rPr>
        <w:t xml:space="preserve">Right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looking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fast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that's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eyes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more </w:t>
      </w:r>
      <w:r>
        <w:rPr>
          <w:rFonts w:ascii="Courier New" w:cs="Courier New" w:eastAsia="Courier New" w:hAnsi="Courier New"/>
          <w:sz w:val="21"/>
          <w:szCs w:val="21"/>
        </w:rPr>
        <w:t xml:space="preserve">than </w:t>
      </w:r>
      <w:r>
        <w:rPr>
          <w:rFonts w:ascii="Courier New" w:cs="Courier New" w:eastAsia="Courier New" w:hAnsi="Courier New"/>
          <w:sz w:val="21"/>
          <w:szCs w:val="21"/>
        </w:rPr>
        <w:t xml:space="preserve">enough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had </w:t>
      </w:r>
      <w:r>
        <w:rPr>
          <w:rFonts w:ascii="Courier New" w:cs="Courier New" w:eastAsia="Courier New" w:hAnsi="Courier New"/>
          <w:sz w:val="21"/>
          <w:szCs w:val="21"/>
        </w:rPr>
        <w:t xml:space="preserve">some </w:t>
      </w:r>
      <w:r>
        <w:rPr>
          <w:rFonts w:ascii="Courier New" w:cs="Courier New" w:eastAsia="Courier New" w:hAnsi="Courier New"/>
          <w:sz w:val="21"/>
          <w:szCs w:val="21"/>
        </w:rPr>
        <w:t xml:space="preserve">bad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fast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got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mind </w:t>
      </w:r>
      <w:r>
        <w:rPr>
          <w:rFonts w:ascii="Courier New" w:cs="Courier New" w:eastAsia="Courier New" w:hAnsi="Courier New"/>
          <w:sz w:val="21"/>
          <w:szCs w:val="21"/>
        </w:rPr>
        <w:t xml:space="preserve">Ooh, </w:t>
      </w:r>
      <w:r>
        <w:rPr>
          <w:rFonts w:ascii="Courier New" w:cs="Courier New" w:eastAsia="Courier New" w:hAnsi="Courier New"/>
          <w:sz w:val="21"/>
          <w:szCs w:val="21"/>
        </w:rPr>
        <w:t xml:space="preserve">ooh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Baby, </w:t>
      </w:r>
      <w:r>
        <w:rPr>
          <w:rFonts w:ascii="Courier New" w:cs="Courier New" w:eastAsia="Courier New" w:hAnsi="Courier New"/>
          <w:sz w:val="21"/>
          <w:szCs w:val="21"/>
        </w:rPr>
        <w:t xml:space="preserve">baby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Ooh, </w:t>
      </w:r>
      <w:r>
        <w:rPr>
          <w:rFonts w:ascii="Courier New" w:cs="Courier New" w:eastAsia="Courier New" w:hAnsi="Courier New"/>
          <w:sz w:val="21"/>
          <w:szCs w:val="21"/>
        </w:rPr>
        <w:t xml:space="preserve">ooh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Baby, </w:t>
      </w:r>
      <w:r>
        <w:rPr>
          <w:rFonts w:ascii="Courier New" w:cs="Courier New" w:eastAsia="Courier New" w:hAnsi="Courier New"/>
          <w:sz w:val="21"/>
          <w:szCs w:val="21"/>
        </w:rPr>
        <w:t xml:space="preserve">baby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Ooh, </w:t>
      </w:r>
      <w:r>
        <w:rPr>
          <w:rFonts w:ascii="Courier New" w:cs="Courier New" w:eastAsia="Courier New" w:hAnsi="Courier New"/>
          <w:sz w:val="21"/>
          <w:szCs w:val="21"/>
        </w:rPr>
        <w:t xml:space="preserve">ooh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Baby, </w:t>
      </w:r>
      <w:r>
        <w:rPr>
          <w:rFonts w:ascii="Courier New" w:cs="Courier New" w:eastAsia="Courier New" w:hAnsi="Courier New"/>
          <w:sz w:val="21"/>
          <w:szCs w:val="21"/>
        </w:rPr>
        <w:t xml:space="preserve">baby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Ooh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absence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security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made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way </w:t>
      </w:r>
      <w:r>
        <w:rPr>
          <w:rFonts w:ascii="Courier New" w:cs="Courier New" w:eastAsia="Courier New" w:hAnsi="Courier New"/>
          <w:sz w:val="21"/>
          <w:szCs w:val="21"/>
        </w:rPr>
        <w:t xml:space="preserve">into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night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Stupid </w:t>
      </w:r>
      <w:r>
        <w:rPr>
          <w:rFonts w:ascii="Courier New" w:cs="Courier New" w:eastAsia="Courier New" w:hAnsi="Courier New"/>
          <w:sz w:val="21"/>
          <w:szCs w:val="21"/>
        </w:rPr>
        <w:t xml:space="preserve">cupid </w:t>
      </w:r>
      <w:r>
        <w:rPr>
          <w:rFonts w:ascii="Courier New" w:cs="Courier New" w:eastAsia="Courier New" w:hAnsi="Courier New"/>
          <w:sz w:val="21"/>
          <w:szCs w:val="21"/>
        </w:rPr>
        <w:t xml:space="preserve">keeps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calling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see </w:t>
      </w:r>
      <w:r>
        <w:rPr>
          <w:rFonts w:ascii="Courier New" w:cs="Courier New" w:eastAsia="Courier New" w:hAnsi="Courier New"/>
          <w:sz w:val="21"/>
          <w:szCs w:val="21"/>
        </w:rPr>
        <w:t xml:space="preserve">nothing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his </w:t>
      </w:r>
      <w:r>
        <w:rPr>
          <w:rFonts w:ascii="Courier New" w:cs="Courier New" w:eastAsia="Courier New" w:hAnsi="Courier New"/>
          <w:sz w:val="21"/>
          <w:szCs w:val="21"/>
        </w:rPr>
        <w:t xml:space="preserve">eyes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miss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baby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Oh </w:t>
      </w:r>
      <w:r>
        <w:rPr>
          <w:rFonts w:ascii="Courier New" w:cs="Courier New" w:eastAsia="Courier New" w:hAnsi="Courier New"/>
          <w:sz w:val="21"/>
          <w:szCs w:val="21"/>
        </w:rPr>
        <w:t xml:space="preserve">I,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miss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baby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miss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baby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miss,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miss,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miss,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miss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baby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Ooh </w:t>
      </w:r>
      <w:r>
        <w:rPr>
          <w:rFonts w:ascii="Courier New" w:cs="Courier New" w:eastAsia="Courier New" w:hAnsi="Courier New"/>
          <w:sz w:val="21"/>
          <w:szCs w:val="21"/>
        </w:rPr>
        <w:t xml:space="preserve">I,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miss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baby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want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slave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want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work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day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want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true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want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you, </w:t>
      </w:r>
      <w:r>
        <w:rPr>
          <w:rFonts w:ascii="Courier New" w:cs="Courier New" w:eastAsia="Courier New" w:hAnsi="Courier New"/>
          <w:sz w:val="21"/>
          <w:szCs w:val="21"/>
        </w:rPr>
        <w:t xml:space="preserve">ooh </w:t>
      </w:r>
      <w:r>
        <w:rPr>
          <w:rFonts w:ascii="Courier New" w:cs="Courier New" w:eastAsia="Courier New" w:hAnsi="Courier New"/>
          <w:sz w:val="21"/>
          <w:szCs w:val="21"/>
        </w:rPr>
        <w:t xml:space="preserve">baby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you, </w:t>
      </w:r>
      <w:r>
        <w:rPr>
          <w:rFonts w:ascii="Courier New" w:cs="Courier New" w:eastAsia="Courier New" w:hAnsi="Courier New"/>
          <w:sz w:val="21"/>
          <w:szCs w:val="21"/>
        </w:rPr>
        <w:t xml:space="preserve">yeah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want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wash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clothes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want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keep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indoors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There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nothing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can't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keep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making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me, </w:t>
      </w:r>
      <w:r>
        <w:rPr>
          <w:rFonts w:ascii="Courier New" w:cs="Courier New" w:eastAsia="Courier New" w:hAnsi="Courier New"/>
          <w:sz w:val="21"/>
          <w:szCs w:val="21"/>
        </w:rPr>
        <w:t xml:space="preserve">ooh </w:t>
      </w:r>
      <w:r>
        <w:rPr>
          <w:rFonts w:ascii="Courier New" w:cs="Courier New" w:eastAsia="Courier New" w:hAnsi="Courier New"/>
          <w:sz w:val="21"/>
          <w:szCs w:val="21"/>
        </w:rPr>
        <w:t xml:space="preserve">baby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you, </w:t>
      </w:r>
      <w:r>
        <w:rPr>
          <w:rFonts w:ascii="Courier New" w:cs="Courier New" w:eastAsia="Courier New" w:hAnsi="Courier New"/>
          <w:sz w:val="21"/>
          <w:szCs w:val="21"/>
        </w:rPr>
        <w:t xml:space="preserve">yeah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tell </w:t>
      </w:r>
      <w:r>
        <w:rPr>
          <w:rFonts w:ascii="Courier New" w:cs="Courier New" w:eastAsia="Courier New" w:hAnsi="Courier New"/>
          <w:sz w:val="21"/>
          <w:szCs w:val="21"/>
        </w:rPr>
        <w:t xml:space="preserve">by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way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walk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walk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hear </w:t>
      </w:r>
      <w:r>
        <w:rPr>
          <w:rFonts w:ascii="Courier New" w:cs="Courier New" w:eastAsia="Courier New" w:hAnsi="Courier New"/>
          <w:sz w:val="21"/>
          <w:szCs w:val="21"/>
        </w:rPr>
        <w:t xml:space="preserve">by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way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talk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talk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by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way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treat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girl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give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loving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whole </w:t>
      </w:r>
      <w:r>
        <w:rPr>
          <w:rFonts w:ascii="Courier New" w:cs="Courier New" w:eastAsia="Courier New" w:hAnsi="Courier New"/>
          <w:sz w:val="21"/>
          <w:szCs w:val="21"/>
        </w:rPr>
        <w:t xml:space="preserve">wide </w:t>
      </w:r>
      <w:r>
        <w:rPr>
          <w:rFonts w:ascii="Courier New" w:cs="Courier New" w:eastAsia="Courier New" w:hAnsi="Courier New"/>
          <w:sz w:val="21"/>
          <w:szCs w:val="21"/>
        </w:rPr>
        <w:t xml:space="preserve">world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want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bread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sure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well </w:t>
      </w:r>
      <w:r>
        <w:rPr>
          <w:rFonts w:ascii="Courier New" w:cs="Courier New" w:eastAsia="Courier New" w:hAnsi="Courier New"/>
          <w:sz w:val="21"/>
          <w:szCs w:val="21"/>
        </w:rPr>
        <w:t xml:space="preserve">fed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want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sad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blue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want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you, </w:t>
      </w:r>
      <w:r>
        <w:rPr>
          <w:rFonts w:ascii="Courier New" w:cs="Courier New" w:eastAsia="Courier New" w:hAnsi="Courier New"/>
          <w:sz w:val="21"/>
          <w:szCs w:val="21"/>
        </w:rPr>
        <w:t xml:space="preserve">ooh </w:t>
      </w:r>
      <w:r>
        <w:rPr>
          <w:rFonts w:ascii="Courier New" w:cs="Courier New" w:eastAsia="Courier New" w:hAnsi="Courier New"/>
          <w:sz w:val="21"/>
          <w:szCs w:val="21"/>
        </w:rPr>
        <w:t xml:space="preserve">yeah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you, </w:t>
      </w:r>
      <w:r>
        <w:rPr>
          <w:rFonts w:ascii="Courier New" w:cs="Courier New" w:eastAsia="Courier New" w:hAnsi="Courier New"/>
          <w:sz w:val="21"/>
          <w:szCs w:val="21"/>
        </w:rPr>
        <w:t xml:space="preserve">yeah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tell </w:t>
      </w:r>
      <w:r>
        <w:rPr>
          <w:rFonts w:ascii="Courier New" w:cs="Courier New" w:eastAsia="Courier New" w:hAnsi="Courier New"/>
          <w:sz w:val="21"/>
          <w:szCs w:val="21"/>
        </w:rPr>
        <w:t xml:space="preserve">by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way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walk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walk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hear </w:t>
      </w:r>
      <w:r>
        <w:rPr>
          <w:rFonts w:ascii="Courier New" w:cs="Courier New" w:eastAsia="Courier New" w:hAnsi="Courier New"/>
          <w:sz w:val="21"/>
          <w:szCs w:val="21"/>
        </w:rPr>
        <w:t xml:space="preserve">by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way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talk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talk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by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way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treat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girl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give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loving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whole </w:t>
      </w:r>
      <w:r>
        <w:rPr>
          <w:rFonts w:ascii="Courier New" w:cs="Courier New" w:eastAsia="Courier New" w:hAnsi="Courier New"/>
          <w:sz w:val="21"/>
          <w:szCs w:val="21"/>
        </w:rPr>
        <w:t xml:space="preserve">wide </w:t>
      </w:r>
      <w:r>
        <w:rPr>
          <w:rFonts w:ascii="Courier New" w:cs="Courier New" w:eastAsia="Courier New" w:hAnsi="Courier New"/>
          <w:sz w:val="21"/>
          <w:szCs w:val="21"/>
        </w:rPr>
        <w:t xml:space="preserve">world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want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baby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bread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sure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well </w:t>
      </w:r>
      <w:r>
        <w:rPr>
          <w:rFonts w:ascii="Courier New" w:cs="Courier New" w:eastAsia="Courier New" w:hAnsi="Courier New"/>
          <w:sz w:val="21"/>
          <w:szCs w:val="21"/>
        </w:rPr>
        <w:t xml:space="preserve">fed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want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sad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blue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want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you, </w:t>
      </w:r>
      <w:r>
        <w:rPr>
          <w:rFonts w:ascii="Courier New" w:cs="Courier New" w:eastAsia="Courier New" w:hAnsi="Courier New"/>
          <w:sz w:val="21"/>
          <w:szCs w:val="21"/>
        </w:rPr>
        <w:t xml:space="preserve">ooh </w:t>
      </w:r>
      <w:r>
        <w:rPr>
          <w:rFonts w:ascii="Courier New" w:cs="Courier New" w:eastAsia="Courier New" w:hAnsi="Courier New"/>
          <w:sz w:val="21"/>
          <w:szCs w:val="21"/>
        </w:rPr>
        <w:t xml:space="preserve">yeah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you, </w:t>
      </w:r>
      <w:r>
        <w:rPr>
          <w:rFonts w:ascii="Courier New" w:cs="Courier New" w:eastAsia="Courier New" w:hAnsi="Courier New"/>
          <w:sz w:val="21"/>
          <w:szCs w:val="21"/>
        </w:rPr>
        <w:t xml:space="preserve">yeah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Oh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want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Happy </w:t>
      </w:r>
      <w:r>
        <w:rPr>
          <w:rFonts w:ascii="Courier New" w:cs="Courier New" w:eastAsia="Courier New" w:hAnsi="Courier New"/>
          <w:sz w:val="21"/>
          <w:szCs w:val="21"/>
        </w:rPr>
        <w:t xml:space="preserve">New </w:t>
      </w:r>
      <w:r>
        <w:rPr>
          <w:rFonts w:ascii="Courier New" w:cs="Courier New" w:eastAsia="Courier New" w:hAnsi="Courier New"/>
          <w:sz w:val="21"/>
          <w:szCs w:val="21"/>
        </w:rPr>
        <w:t xml:space="preserve">Year!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heard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settled </w:t>
      </w:r>
      <w:r>
        <w:rPr>
          <w:rFonts w:ascii="Courier New" w:cs="Courier New" w:eastAsia="Courier New" w:hAnsi="Courier New"/>
          <w:sz w:val="21"/>
          <w:szCs w:val="21"/>
        </w:rPr>
        <w:t xml:space="preserve">down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found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girl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married </w:t>
      </w:r>
      <w:r>
        <w:rPr>
          <w:rFonts w:ascii="Courier New" w:cs="Courier New" w:eastAsia="Courier New" w:hAnsi="Courier New"/>
          <w:sz w:val="21"/>
          <w:szCs w:val="21"/>
        </w:rPr>
        <w:t xml:space="preserve">now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heard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dreams </w:t>
      </w:r>
      <w:r>
        <w:rPr>
          <w:rFonts w:ascii="Courier New" w:cs="Courier New" w:eastAsia="Courier New" w:hAnsi="Courier New"/>
          <w:sz w:val="21"/>
          <w:szCs w:val="21"/>
        </w:rPr>
        <w:t xml:space="preserve">came </w:t>
      </w:r>
      <w:r>
        <w:rPr>
          <w:rFonts w:ascii="Courier New" w:cs="Courier New" w:eastAsia="Courier New" w:hAnsi="Courier New"/>
          <w:sz w:val="21"/>
          <w:szCs w:val="21"/>
        </w:rPr>
        <w:t xml:space="preserve">true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Guess </w:t>
      </w:r>
      <w:r>
        <w:rPr>
          <w:rFonts w:ascii="Courier New" w:cs="Courier New" w:eastAsia="Courier New" w:hAnsi="Courier New"/>
          <w:sz w:val="21"/>
          <w:szCs w:val="21"/>
        </w:rPr>
        <w:t xml:space="preserve">she </w:t>
      </w:r>
      <w:r>
        <w:rPr>
          <w:rFonts w:ascii="Courier New" w:cs="Courier New" w:eastAsia="Courier New" w:hAnsi="Courier New"/>
          <w:sz w:val="21"/>
          <w:szCs w:val="21"/>
        </w:rPr>
        <w:t xml:space="preserve">gave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things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didn't </w:t>
      </w:r>
      <w:r>
        <w:rPr>
          <w:rFonts w:ascii="Courier New" w:cs="Courier New" w:eastAsia="Courier New" w:hAnsi="Courier New"/>
          <w:sz w:val="21"/>
          <w:szCs w:val="21"/>
        </w:rPr>
        <w:t xml:space="preserve">give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Old </w:t>
      </w:r>
      <w:r>
        <w:rPr>
          <w:rFonts w:ascii="Courier New" w:cs="Courier New" w:eastAsia="Courier New" w:hAnsi="Courier New"/>
          <w:sz w:val="21"/>
          <w:szCs w:val="21"/>
        </w:rPr>
        <w:t xml:space="preserve">friend, </w:t>
      </w:r>
      <w:r>
        <w:rPr>
          <w:rFonts w:ascii="Courier New" w:cs="Courier New" w:eastAsia="Courier New" w:hAnsi="Courier New"/>
          <w:sz w:val="21"/>
          <w:szCs w:val="21"/>
        </w:rPr>
        <w:t xml:space="preserve">why </w:t>
      </w: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shy?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Ain't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hold </w:t>
      </w:r>
      <w:r>
        <w:rPr>
          <w:rFonts w:ascii="Courier New" w:cs="Courier New" w:eastAsia="Courier New" w:hAnsi="Courier New"/>
          <w:sz w:val="21"/>
          <w:szCs w:val="21"/>
        </w:rPr>
        <w:t xml:space="preserve">back </w:t>
      </w:r>
      <w:r>
        <w:rPr>
          <w:rFonts w:ascii="Courier New" w:cs="Courier New" w:eastAsia="Courier New" w:hAnsi="Courier New"/>
          <w:sz w:val="21"/>
          <w:szCs w:val="21"/>
        </w:rPr>
        <w:t xml:space="preserve">or </w:t>
      </w:r>
      <w:r>
        <w:rPr>
          <w:rFonts w:ascii="Courier New" w:cs="Courier New" w:eastAsia="Courier New" w:hAnsi="Courier New"/>
          <w:sz w:val="21"/>
          <w:szCs w:val="21"/>
        </w:rPr>
        <w:t xml:space="preserve">hide </w:t>
      </w:r>
      <w:r>
        <w:rPr>
          <w:rFonts w:ascii="Courier New" w:cs="Courier New" w:eastAsia="Courier New" w:hAnsi="Courier New"/>
          <w:sz w:val="21"/>
          <w:szCs w:val="21"/>
        </w:rPr>
        <w:t xml:space="preserve">from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light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hate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turn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blue, </w:t>
      </w:r>
      <w:r>
        <w:rPr>
          <w:rFonts w:ascii="Courier New" w:cs="Courier New" w:eastAsia="Courier New" w:hAnsi="Courier New"/>
          <w:sz w:val="21"/>
          <w:szCs w:val="21"/>
        </w:rPr>
        <w:t xml:space="preserve">uninvited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couldn't </w:t>
      </w:r>
      <w:r>
        <w:rPr>
          <w:rFonts w:ascii="Courier New" w:cs="Courier New" w:eastAsia="Courier New" w:hAnsi="Courier New"/>
          <w:sz w:val="21"/>
          <w:szCs w:val="21"/>
        </w:rPr>
        <w:t xml:space="preserve">stay </w:t>
      </w:r>
      <w:r>
        <w:rPr>
          <w:rFonts w:ascii="Courier New" w:cs="Courier New" w:eastAsia="Courier New" w:hAnsi="Courier New"/>
          <w:sz w:val="21"/>
          <w:szCs w:val="21"/>
        </w:rPr>
        <w:t xml:space="preserve">away,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couldn't </w:t>
      </w:r>
      <w:r>
        <w:rPr>
          <w:rFonts w:ascii="Courier New" w:cs="Courier New" w:eastAsia="Courier New" w:hAnsi="Courier New"/>
          <w:sz w:val="21"/>
          <w:szCs w:val="21"/>
        </w:rPr>
        <w:t xml:space="preserve">fight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had </w:t>
      </w:r>
      <w:r>
        <w:rPr>
          <w:rFonts w:ascii="Courier New" w:cs="Courier New" w:eastAsia="Courier New" w:hAnsi="Courier New"/>
          <w:sz w:val="21"/>
          <w:szCs w:val="21"/>
        </w:rPr>
        <w:t xml:space="preserve">hoped </w:t>
      </w:r>
      <w:r>
        <w:rPr>
          <w:rFonts w:ascii="Courier New" w:cs="Courier New" w:eastAsia="Courier New" w:hAnsi="Courier New"/>
          <w:sz w:val="21"/>
          <w:szCs w:val="21"/>
        </w:rPr>
        <w:t xml:space="preserve">you'd </w:t>
      </w:r>
      <w:r>
        <w:rPr>
          <w:rFonts w:ascii="Courier New" w:cs="Courier New" w:eastAsia="Courier New" w:hAnsi="Courier New"/>
          <w:sz w:val="21"/>
          <w:szCs w:val="21"/>
        </w:rPr>
        <w:t xml:space="preserve">see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face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you'd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reminded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me,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isn't </w:t>
      </w:r>
      <w:r>
        <w:rPr>
          <w:rFonts w:ascii="Courier New" w:cs="Courier New" w:eastAsia="Courier New" w:hAnsi="Courier New"/>
          <w:sz w:val="21"/>
          <w:szCs w:val="21"/>
        </w:rPr>
        <w:t xml:space="preserve">over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mind, </w:t>
      </w:r>
      <w:r>
        <w:rPr>
          <w:rFonts w:ascii="Courier New" w:cs="Courier New" w:eastAsia="Courier New" w:hAnsi="Courier New"/>
          <w:sz w:val="21"/>
          <w:szCs w:val="21"/>
        </w:rPr>
        <w:t xml:space="preserve">I'll </w:t>
      </w:r>
      <w:r>
        <w:rPr>
          <w:rFonts w:ascii="Courier New" w:cs="Courier New" w:eastAsia="Courier New" w:hAnsi="Courier New"/>
          <w:sz w:val="21"/>
          <w:szCs w:val="21"/>
        </w:rPr>
        <w:t xml:space="preserve">find </w:t>
      </w:r>
      <w:r>
        <w:rPr>
          <w:rFonts w:ascii="Courier New" w:cs="Courier New" w:eastAsia="Courier New" w:hAnsi="Courier New"/>
          <w:sz w:val="21"/>
          <w:szCs w:val="21"/>
        </w:rPr>
        <w:t xml:space="preserve">someone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wish </w:t>
      </w:r>
      <w:r>
        <w:rPr>
          <w:rFonts w:ascii="Courier New" w:cs="Courier New" w:eastAsia="Courier New" w:hAnsi="Courier New"/>
          <w:sz w:val="21"/>
          <w:szCs w:val="21"/>
        </w:rPr>
        <w:t xml:space="preserve">nothing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best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two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forget </w:t>
      </w:r>
      <w:r>
        <w:rPr>
          <w:rFonts w:ascii="Courier New" w:cs="Courier New" w:eastAsia="Courier New" w:hAnsi="Courier New"/>
          <w:sz w:val="21"/>
          <w:szCs w:val="21"/>
        </w:rPr>
        <w:t xml:space="preserve">me,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beg,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remember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said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Sometimes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lasts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love,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sometimes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hurts </w:t>
      </w:r>
      <w:r>
        <w:rPr>
          <w:rFonts w:ascii="Courier New" w:cs="Courier New" w:eastAsia="Courier New" w:hAnsi="Courier New"/>
          <w:sz w:val="21"/>
          <w:szCs w:val="21"/>
        </w:rPr>
        <w:t xml:space="preserve">instead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Sometimes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lasts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love,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sometimes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hurts </w:t>
      </w:r>
      <w:r>
        <w:rPr>
          <w:rFonts w:ascii="Courier New" w:cs="Courier New" w:eastAsia="Courier New" w:hAnsi="Courier New"/>
          <w:sz w:val="21"/>
          <w:szCs w:val="21"/>
        </w:rPr>
        <w:t xml:space="preserve">instead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how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time </w:t>
      </w:r>
      <w:r>
        <w:rPr>
          <w:rFonts w:ascii="Courier New" w:cs="Courier New" w:eastAsia="Courier New" w:hAnsi="Courier New"/>
          <w:sz w:val="21"/>
          <w:szCs w:val="21"/>
        </w:rPr>
        <w:t xml:space="preserve">flies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Only </w:t>
      </w:r>
      <w:r>
        <w:rPr>
          <w:rFonts w:ascii="Courier New" w:cs="Courier New" w:eastAsia="Courier New" w:hAnsi="Courier New"/>
          <w:sz w:val="21"/>
          <w:szCs w:val="21"/>
        </w:rPr>
        <w:t xml:space="preserve">yesterday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time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our </w:t>
      </w:r>
      <w:r>
        <w:rPr>
          <w:rFonts w:ascii="Courier New" w:cs="Courier New" w:eastAsia="Courier New" w:hAnsi="Courier New"/>
          <w:sz w:val="21"/>
          <w:szCs w:val="21"/>
        </w:rPr>
        <w:t xml:space="preserve">lives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were </w:t>
      </w:r>
      <w:r>
        <w:rPr>
          <w:rFonts w:ascii="Courier New" w:cs="Courier New" w:eastAsia="Courier New" w:hAnsi="Courier New"/>
          <w:sz w:val="21"/>
          <w:szCs w:val="21"/>
        </w:rPr>
        <w:t xml:space="preserve">born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raised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summer </w:t>
      </w:r>
      <w:r>
        <w:rPr>
          <w:rFonts w:ascii="Courier New" w:cs="Courier New" w:eastAsia="Courier New" w:hAnsi="Courier New"/>
          <w:sz w:val="21"/>
          <w:szCs w:val="21"/>
        </w:rPr>
        <w:t xml:space="preserve">haze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Bound </w:t>
      </w:r>
      <w:r>
        <w:rPr>
          <w:rFonts w:ascii="Courier New" w:cs="Courier New" w:eastAsia="Courier New" w:hAnsi="Courier New"/>
          <w:sz w:val="21"/>
          <w:szCs w:val="21"/>
        </w:rPr>
        <w:t xml:space="preserve">by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surprise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our </w:t>
      </w:r>
      <w:r>
        <w:rPr>
          <w:rFonts w:ascii="Courier New" w:cs="Courier New" w:eastAsia="Courier New" w:hAnsi="Courier New"/>
          <w:sz w:val="21"/>
          <w:szCs w:val="21"/>
        </w:rPr>
        <w:t xml:space="preserve">glory </w:t>
      </w:r>
      <w:r>
        <w:rPr>
          <w:rFonts w:ascii="Courier New" w:cs="Courier New" w:eastAsia="Courier New" w:hAnsi="Courier New"/>
          <w:sz w:val="21"/>
          <w:szCs w:val="21"/>
        </w:rPr>
        <w:t xml:space="preserve">days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hate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turn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blue, </w:t>
      </w:r>
      <w:r>
        <w:rPr>
          <w:rFonts w:ascii="Courier New" w:cs="Courier New" w:eastAsia="Courier New" w:hAnsi="Courier New"/>
          <w:sz w:val="21"/>
          <w:szCs w:val="21"/>
        </w:rPr>
        <w:t xml:space="preserve">uninvited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couldn't </w:t>
      </w:r>
      <w:r>
        <w:rPr>
          <w:rFonts w:ascii="Courier New" w:cs="Courier New" w:eastAsia="Courier New" w:hAnsi="Courier New"/>
          <w:sz w:val="21"/>
          <w:szCs w:val="21"/>
        </w:rPr>
        <w:t xml:space="preserve">stay </w:t>
      </w:r>
      <w:r>
        <w:rPr>
          <w:rFonts w:ascii="Courier New" w:cs="Courier New" w:eastAsia="Courier New" w:hAnsi="Courier New"/>
          <w:sz w:val="21"/>
          <w:szCs w:val="21"/>
        </w:rPr>
        <w:t xml:space="preserve">away,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couldn't </w:t>
      </w:r>
      <w:r>
        <w:rPr>
          <w:rFonts w:ascii="Courier New" w:cs="Courier New" w:eastAsia="Courier New" w:hAnsi="Courier New"/>
          <w:sz w:val="21"/>
          <w:szCs w:val="21"/>
        </w:rPr>
        <w:t xml:space="preserve">fight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had </w:t>
      </w:r>
      <w:r>
        <w:rPr>
          <w:rFonts w:ascii="Courier New" w:cs="Courier New" w:eastAsia="Courier New" w:hAnsi="Courier New"/>
          <w:sz w:val="21"/>
          <w:szCs w:val="21"/>
        </w:rPr>
        <w:t xml:space="preserve">hoped </w:t>
      </w:r>
      <w:r>
        <w:rPr>
          <w:rFonts w:ascii="Courier New" w:cs="Courier New" w:eastAsia="Courier New" w:hAnsi="Courier New"/>
          <w:sz w:val="21"/>
          <w:szCs w:val="21"/>
        </w:rPr>
        <w:t xml:space="preserve">you'd </w:t>
      </w:r>
      <w:r>
        <w:rPr>
          <w:rFonts w:ascii="Courier New" w:cs="Courier New" w:eastAsia="Courier New" w:hAnsi="Courier New"/>
          <w:sz w:val="21"/>
          <w:szCs w:val="21"/>
        </w:rPr>
        <w:t xml:space="preserve">see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face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you'd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reminded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me,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isn't </w:t>
      </w:r>
      <w:r>
        <w:rPr>
          <w:rFonts w:ascii="Courier New" w:cs="Courier New" w:eastAsia="Courier New" w:hAnsi="Courier New"/>
          <w:sz w:val="21"/>
          <w:szCs w:val="21"/>
        </w:rPr>
        <w:t xml:space="preserve">over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mind, </w:t>
      </w:r>
      <w:r>
        <w:rPr>
          <w:rFonts w:ascii="Courier New" w:cs="Courier New" w:eastAsia="Courier New" w:hAnsi="Courier New"/>
          <w:sz w:val="21"/>
          <w:szCs w:val="21"/>
        </w:rPr>
        <w:t xml:space="preserve">I'll </w:t>
      </w:r>
      <w:r>
        <w:rPr>
          <w:rFonts w:ascii="Courier New" w:cs="Courier New" w:eastAsia="Courier New" w:hAnsi="Courier New"/>
          <w:sz w:val="21"/>
          <w:szCs w:val="21"/>
        </w:rPr>
        <w:t xml:space="preserve">find </w:t>
      </w:r>
      <w:r>
        <w:rPr>
          <w:rFonts w:ascii="Courier New" w:cs="Courier New" w:eastAsia="Courier New" w:hAnsi="Courier New"/>
          <w:sz w:val="21"/>
          <w:szCs w:val="21"/>
        </w:rPr>
        <w:t xml:space="preserve">someone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wish </w:t>
      </w:r>
      <w:r>
        <w:rPr>
          <w:rFonts w:ascii="Courier New" w:cs="Courier New" w:eastAsia="Courier New" w:hAnsi="Courier New"/>
          <w:sz w:val="21"/>
          <w:szCs w:val="21"/>
        </w:rPr>
        <w:t xml:space="preserve">nothing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best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two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forget </w:t>
      </w:r>
      <w:r>
        <w:rPr>
          <w:rFonts w:ascii="Courier New" w:cs="Courier New" w:eastAsia="Courier New" w:hAnsi="Courier New"/>
          <w:sz w:val="21"/>
          <w:szCs w:val="21"/>
        </w:rPr>
        <w:t xml:space="preserve">me,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beg,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remember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said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Sometimes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lasts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love,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sometimes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hurts </w:t>
      </w:r>
      <w:r>
        <w:rPr>
          <w:rFonts w:ascii="Courier New" w:cs="Courier New" w:eastAsia="Courier New" w:hAnsi="Courier New"/>
          <w:sz w:val="21"/>
          <w:szCs w:val="21"/>
        </w:rPr>
        <w:t xml:space="preserve">instead, </w:t>
      </w:r>
      <w:r>
        <w:rPr>
          <w:rFonts w:ascii="Courier New" w:cs="Courier New" w:eastAsia="Courier New" w:hAnsi="Courier New"/>
          <w:sz w:val="21"/>
          <w:szCs w:val="21"/>
        </w:rPr>
        <w:t xml:space="preserve">yeah </w:t>
      </w:r>
      <w:r>
        <w:rPr>
          <w:rFonts w:ascii="Courier New" w:cs="Courier New" w:eastAsia="Courier New" w:hAnsi="Courier New"/>
          <w:sz w:val="21"/>
          <w:szCs w:val="21"/>
        </w:rPr>
        <w:t xml:space="preserve">Nothing </w:t>
      </w:r>
      <w:r>
        <w:rPr>
          <w:rFonts w:ascii="Courier New" w:cs="Courier New" w:eastAsia="Courier New" w:hAnsi="Courier New"/>
          <w:sz w:val="21"/>
          <w:szCs w:val="21"/>
        </w:rPr>
        <w:t xml:space="preserve">compares,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worries </w:t>
      </w:r>
      <w:r>
        <w:rPr>
          <w:rFonts w:ascii="Courier New" w:cs="Courier New" w:eastAsia="Courier New" w:hAnsi="Courier New"/>
          <w:sz w:val="21"/>
          <w:szCs w:val="21"/>
        </w:rPr>
        <w:t xml:space="preserve">or </w:t>
      </w:r>
      <w:r>
        <w:rPr>
          <w:rFonts w:ascii="Courier New" w:cs="Courier New" w:eastAsia="Courier New" w:hAnsi="Courier New"/>
          <w:sz w:val="21"/>
          <w:szCs w:val="21"/>
        </w:rPr>
        <w:t xml:space="preserve">cares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Regrets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mistakes, </w:t>
      </w:r>
      <w:r>
        <w:rPr>
          <w:rFonts w:ascii="Courier New" w:cs="Courier New" w:eastAsia="Courier New" w:hAnsi="Courier New"/>
          <w:sz w:val="21"/>
          <w:szCs w:val="21"/>
        </w:rPr>
        <w:t xml:space="preserve">they're </w:t>
      </w:r>
      <w:r>
        <w:rPr>
          <w:rFonts w:ascii="Courier New" w:cs="Courier New" w:eastAsia="Courier New" w:hAnsi="Courier New"/>
          <w:sz w:val="21"/>
          <w:szCs w:val="21"/>
        </w:rPr>
        <w:t xml:space="preserve">memories </w:t>
      </w:r>
      <w:r>
        <w:rPr>
          <w:rFonts w:ascii="Courier New" w:cs="Courier New" w:eastAsia="Courier New" w:hAnsi="Courier New"/>
          <w:sz w:val="21"/>
          <w:szCs w:val="21"/>
        </w:rPr>
        <w:t xml:space="preserve">made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Who </w:t>
      </w:r>
      <w:r>
        <w:rPr>
          <w:rFonts w:ascii="Courier New" w:cs="Courier New" w:eastAsia="Courier New" w:hAnsi="Courier New"/>
          <w:sz w:val="21"/>
          <w:szCs w:val="21"/>
        </w:rPr>
        <w:t xml:space="preserve">would </w:t>
      </w:r>
      <w:r>
        <w:rPr>
          <w:rFonts w:ascii="Courier New" w:cs="Courier New" w:eastAsia="Courier New" w:hAnsi="Courier New"/>
          <w:sz w:val="21"/>
          <w:szCs w:val="21"/>
        </w:rPr>
        <w:t xml:space="preserve">have </w:t>
      </w:r>
      <w:r>
        <w:rPr>
          <w:rFonts w:ascii="Courier New" w:cs="Courier New" w:eastAsia="Courier New" w:hAnsi="Courier New"/>
          <w:sz w:val="21"/>
          <w:szCs w:val="21"/>
        </w:rPr>
        <w:t xml:space="preserve">known </w:t>
      </w:r>
      <w:r>
        <w:rPr>
          <w:rFonts w:ascii="Courier New" w:cs="Courier New" w:eastAsia="Courier New" w:hAnsi="Courier New"/>
          <w:sz w:val="21"/>
          <w:szCs w:val="21"/>
        </w:rPr>
        <w:t xml:space="preserve">how </w:t>
      </w:r>
      <w:r>
        <w:rPr>
          <w:rFonts w:ascii="Courier New" w:cs="Courier New" w:eastAsia="Courier New" w:hAnsi="Courier New"/>
          <w:sz w:val="21"/>
          <w:szCs w:val="21"/>
        </w:rPr>
        <w:t xml:space="preserve">bittersweet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would </w:t>
      </w:r>
      <w:r>
        <w:rPr>
          <w:rFonts w:ascii="Courier New" w:cs="Courier New" w:eastAsia="Courier New" w:hAnsi="Courier New"/>
          <w:sz w:val="21"/>
          <w:szCs w:val="21"/>
        </w:rPr>
        <w:t xml:space="preserve">taste?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mind, </w:t>
      </w:r>
      <w:r>
        <w:rPr>
          <w:rFonts w:ascii="Courier New" w:cs="Courier New" w:eastAsia="Courier New" w:hAnsi="Courier New"/>
          <w:sz w:val="21"/>
          <w:szCs w:val="21"/>
        </w:rPr>
        <w:t xml:space="preserve">I'll </w:t>
      </w:r>
      <w:r>
        <w:rPr>
          <w:rFonts w:ascii="Courier New" w:cs="Courier New" w:eastAsia="Courier New" w:hAnsi="Courier New"/>
          <w:sz w:val="21"/>
          <w:szCs w:val="21"/>
        </w:rPr>
        <w:t xml:space="preserve">find </w:t>
      </w:r>
      <w:r>
        <w:rPr>
          <w:rFonts w:ascii="Courier New" w:cs="Courier New" w:eastAsia="Courier New" w:hAnsi="Courier New"/>
          <w:sz w:val="21"/>
          <w:szCs w:val="21"/>
        </w:rPr>
        <w:t xml:space="preserve">someone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wish </w:t>
      </w:r>
      <w:r>
        <w:rPr>
          <w:rFonts w:ascii="Courier New" w:cs="Courier New" w:eastAsia="Courier New" w:hAnsi="Courier New"/>
          <w:sz w:val="21"/>
          <w:szCs w:val="21"/>
        </w:rPr>
        <w:t xml:space="preserve">nothing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best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forget </w:t>
      </w:r>
      <w:r>
        <w:rPr>
          <w:rFonts w:ascii="Courier New" w:cs="Courier New" w:eastAsia="Courier New" w:hAnsi="Courier New"/>
          <w:sz w:val="21"/>
          <w:szCs w:val="21"/>
        </w:rPr>
        <w:t xml:space="preserve">me,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beg,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remember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said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Sometimes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lasts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love,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sometimes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hurts </w:t>
      </w:r>
      <w:r>
        <w:rPr>
          <w:rFonts w:ascii="Courier New" w:cs="Courier New" w:eastAsia="Courier New" w:hAnsi="Courier New"/>
          <w:sz w:val="21"/>
          <w:szCs w:val="21"/>
        </w:rPr>
        <w:t xml:space="preserve">instead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mind, </w:t>
      </w:r>
      <w:r>
        <w:rPr>
          <w:rFonts w:ascii="Courier New" w:cs="Courier New" w:eastAsia="Courier New" w:hAnsi="Courier New"/>
          <w:sz w:val="21"/>
          <w:szCs w:val="21"/>
        </w:rPr>
        <w:t xml:space="preserve">I'll </w:t>
      </w:r>
      <w:r>
        <w:rPr>
          <w:rFonts w:ascii="Courier New" w:cs="Courier New" w:eastAsia="Courier New" w:hAnsi="Courier New"/>
          <w:sz w:val="21"/>
          <w:szCs w:val="21"/>
        </w:rPr>
        <w:t xml:space="preserve">find </w:t>
      </w:r>
      <w:r>
        <w:rPr>
          <w:rFonts w:ascii="Courier New" w:cs="Courier New" w:eastAsia="Courier New" w:hAnsi="Courier New"/>
          <w:sz w:val="21"/>
          <w:szCs w:val="21"/>
        </w:rPr>
        <w:t xml:space="preserve">someone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wish </w:t>
      </w:r>
      <w:r>
        <w:rPr>
          <w:rFonts w:ascii="Courier New" w:cs="Courier New" w:eastAsia="Courier New" w:hAnsi="Courier New"/>
          <w:sz w:val="21"/>
          <w:szCs w:val="21"/>
        </w:rPr>
        <w:t xml:space="preserve">nothing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best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two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forget </w:t>
      </w:r>
      <w:r>
        <w:rPr>
          <w:rFonts w:ascii="Courier New" w:cs="Courier New" w:eastAsia="Courier New" w:hAnsi="Courier New"/>
          <w:sz w:val="21"/>
          <w:szCs w:val="21"/>
        </w:rPr>
        <w:t xml:space="preserve">me,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beg,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remember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said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Sometimes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lasts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love,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sometimes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hurts </w:t>
      </w:r>
      <w:r>
        <w:rPr>
          <w:rFonts w:ascii="Courier New" w:cs="Courier New" w:eastAsia="Courier New" w:hAnsi="Courier New"/>
          <w:sz w:val="21"/>
          <w:szCs w:val="21"/>
        </w:rPr>
        <w:t xml:space="preserve">instead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Sometimes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lasts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love,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sometimes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hurts </w:t>
      </w:r>
      <w:r>
        <w:rPr>
          <w:rFonts w:ascii="Courier New" w:cs="Courier New" w:eastAsia="Courier New" w:hAnsi="Courier New"/>
          <w:sz w:val="21"/>
          <w:szCs w:val="21"/>
        </w:rPr>
        <w:t xml:space="preserve">instead </w:t>
      </w:r>
      <w:r>
        <w:rPr>
          <w:rFonts w:ascii="Courier New" w:cs="Courier New" w:eastAsia="Courier New" w:hAnsi="Courier New"/>
          <w:sz w:val="21"/>
          <w:szCs w:val="21"/>
        </w:rPr>
        <w:t xml:space="preserve">There's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fire </w:t>
      </w:r>
      <w:r>
        <w:rPr>
          <w:rFonts w:ascii="Courier New" w:cs="Courier New" w:eastAsia="Courier New" w:hAnsi="Courier New"/>
          <w:sz w:val="21"/>
          <w:szCs w:val="21"/>
        </w:rPr>
        <w:t xml:space="preserve">starting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heart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Reaching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fever </w:t>
      </w:r>
      <w:r>
        <w:rPr>
          <w:rFonts w:ascii="Courier New" w:cs="Courier New" w:eastAsia="Courier New" w:hAnsi="Courier New"/>
          <w:sz w:val="21"/>
          <w:szCs w:val="21"/>
        </w:rPr>
        <w:t xml:space="preserve">pitch, </w:t>
      </w: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bringing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dark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Finally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see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crystal </w:t>
      </w:r>
      <w:r>
        <w:rPr>
          <w:rFonts w:ascii="Courier New" w:cs="Courier New" w:eastAsia="Courier New" w:hAnsi="Courier New"/>
          <w:sz w:val="21"/>
          <w:szCs w:val="21"/>
        </w:rPr>
        <w:t xml:space="preserve">clear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[Clean </w:t>
      </w:r>
      <w:r>
        <w:rPr>
          <w:rFonts w:ascii="Courier New" w:cs="Courier New" w:eastAsia="Courier New" w:hAnsi="Courier New"/>
          <w:sz w:val="21"/>
          <w:szCs w:val="21"/>
        </w:rPr>
        <w:t xml:space="preserve">version:]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'head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sell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I'll </w:t>
      </w:r>
      <w:r>
        <w:rPr>
          <w:rFonts w:ascii="Courier New" w:cs="Courier New" w:eastAsia="Courier New" w:hAnsi="Courier New"/>
          <w:sz w:val="21"/>
          <w:szCs w:val="21"/>
        </w:rPr>
        <w:t xml:space="preserve">lay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ship </w:t>
      </w:r>
      <w:r>
        <w:rPr>
          <w:rFonts w:ascii="Courier New" w:cs="Courier New" w:eastAsia="Courier New" w:hAnsi="Courier New"/>
          <w:sz w:val="21"/>
          <w:szCs w:val="21"/>
        </w:rPr>
        <w:t xml:space="preserve">bare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[Explicit </w:t>
      </w:r>
      <w:r>
        <w:rPr>
          <w:rFonts w:ascii="Courier New" w:cs="Courier New" w:eastAsia="Courier New" w:hAnsi="Courier New"/>
          <w:sz w:val="21"/>
          <w:szCs w:val="21"/>
        </w:rPr>
        <w:t xml:space="preserve">version:]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'head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sell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I'll </w:t>
      </w:r>
      <w:r>
        <w:rPr>
          <w:rFonts w:ascii="Courier New" w:cs="Courier New" w:eastAsia="Courier New" w:hAnsi="Courier New"/>
          <w:sz w:val="21"/>
          <w:szCs w:val="21"/>
        </w:rPr>
        <w:t xml:space="preserve">lay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shit </w:t>
      </w:r>
      <w:r>
        <w:rPr>
          <w:rFonts w:ascii="Courier New" w:cs="Courier New" w:eastAsia="Courier New" w:hAnsi="Courier New"/>
          <w:sz w:val="21"/>
          <w:szCs w:val="21"/>
        </w:rPr>
        <w:t xml:space="preserve">bare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See </w:t>
      </w:r>
      <w:r>
        <w:rPr>
          <w:rFonts w:ascii="Courier New" w:cs="Courier New" w:eastAsia="Courier New" w:hAnsi="Courier New"/>
          <w:sz w:val="21"/>
          <w:szCs w:val="21"/>
        </w:rPr>
        <w:t xml:space="preserve">how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leave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every </w:t>
      </w:r>
      <w:r>
        <w:rPr>
          <w:rFonts w:ascii="Courier New" w:cs="Courier New" w:eastAsia="Courier New" w:hAnsi="Courier New"/>
          <w:sz w:val="21"/>
          <w:szCs w:val="21"/>
        </w:rPr>
        <w:t xml:space="preserve">piece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underestimate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things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There's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fire </w:t>
      </w:r>
      <w:r>
        <w:rPr>
          <w:rFonts w:ascii="Courier New" w:cs="Courier New" w:eastAsia="Courier New" w:hAnsi="Courier New"/>
          <w:sz w:val="21"/>
          <w:szCs w:val="21"/>
        </w:rPr>
        <w:t xml:space="preserve">starting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heart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Reaching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fever </w:t>
      </w:r>
      <w:r>
        <w:rPr>
          <w:rFonts w:ascii="Courier New" w:cs="Courier New" w:eastAsia="Courier New" w:hAnsi="Courier New"/>
          <w:sz w:val="21"/>
          <w:szCs w:val="21"/>
        </w:rPr>
        <w:t xml:space="preserve">pitch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bringing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dark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scars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remind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us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They </w:t>
      </w:r>
      <w:r>
        <w:rPr>
          <w:rFonts w:ascii="Courier New" w:cs="Courier New" w:eastAsia="Courier New" w:hAnsi="Courier New"/>
          <w:sz w:val="21"/>
          <w:szCs w:val="21"/>
        </w:rPr>
        <w:t xml:space="preserve">keep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thinking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almost </w:t>
      </w:r>
      <w:r>
        <w:rPr>
          <w:rFonts w:ascii="Courier New" w:cs="Courier New" w:eastAsia="Courier New" w:hAnsi="Courier New"/>
          <w:sz w:val="21"/>
          <w:szCs w:val="21"/>
        </w:rPr>
        <w:t xml:space="preserve">had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scars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love, </w:t>
      </w:r>
      <w:r>
        <w:rPr>
          <w:rFonts w:ascii="Courier New" w:cs="Courier New" w:eastAsia="Courier New" w:hAnsi="Courier New"/>
          <w:sz w:val="21"/>
          <w:szCs w:val="21"/>
        </w:rPr>
        <w:t xml:space="preserve">they </w:t>
      </w:r>
      <w:r>
        <w:rPr>
          <w:rFonts w:ascii="Courier New" w:cs="Courier New" w:eastAsia="Courier New" w:hAnsi="Courier New"/>
          <w:sz w:val="21"/>
          <w:szCs w:val="21"/>
        </w:rPr>
        <w:t xml:space="preserve">leave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breathless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can't </w:t>
      </w:r>
      <w:r>
        <w:rPr>
          <w:rFonts w:ascii="Courier New" w:cs="Courier New" w:eastAsia="Courier New" w:hAnsi="Courier New"/>
          <w:sz w:val="21"/>
          <w:szCs w:val="21"/>
        </w:rPr>
        <w:t xml:space="preserve">help </w:t>
      </w:r>
      <w:r>
        <w:rPr>
          <w:rFonts w:ascii="Courier New" w:cs="Courier New" w:eastAsia="Courier New" w:hAnsi="Courier New"/>
          <w:sz w:val="21"/>
          <w:szCs w:val="21"/>
        </w:rPr>
        <w:t xml:space="preserve">feeling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could </w:t>
      </w:r>
      <w:r>
        <w:rPr>
          <w:rFonts w:ascii="Courier New" w:cs="Courier New" w:eastAsia="Courier New" w:hAnsi="Courier New"/>
          <w:sz w:val="21"/>
          <w:szCs w:val="21"/>
        </w:rPr>
        <w:t xml:space="preserve">have </w:t>
      </w:r>
      <w:r>
        <w:rPr>
          <w:rFonts w:ascii="Courier New" w:cs="Courier New" w:eastAsia="Courier New" w:hAnsi="Courier New"/>
          <w:sz w:val="21"/>
          <w:szCs w:val="21"/>
        </w:rPr>
        <w:t xml:space="preserve">had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(You're </w:t>
      </w:r>
      <w:r>
        <w:rPr>
          <w:rFonts w:ascii="Courier New" w:cs="Courier New" w:eastAsia="Courier New" w:hAnsi="Courier New"/>
          <w:sz w:val="21"/>
          <w:szCs w:val="21"/>
        </w:rPr>
        <w:t xml:space="preserve">gonna </w:t>
      </w:r>
      <w:r>
        <w:rPr>
          <w:rFonts w:ascii="Courier New" w:cs="Courier New" w:eastAsia="Courier New" w:hAnsi="Courier New"/>
          <w:sz w:val="21"/>
          <w:szCs w:val="21"/>
        </w:rPr>
        <w:t xml:space="preserve">wish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had </w:t>
      </w:r>
      <w:r>
        <w:rPr>
          <w:rFonts w:ascii="Courier New" w:cs="Courier New" w:eastAsia="Courier New" w:hAnsi="Courier New"/>
          <w:sz w:val="21"/>
          <w:szCs w:val="21"/>
        </w:rPr>
        <w:t xml:space="preserve">met </w:t>
      </w:r>
      <w:r>
        <w:rPr>
          <w:rFonts w:ascii="Courier New" w:cs="Courier New" w:eastAsia="Courier New" w:hAnsi="Courier New"/>
          <w:sz w:val="21"/>
          <w:szCs w:val="21"/>
        </w:rPr>
        <w:t xml:space="preserve">me)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Rolling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deep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(Tears </w:t>
      </w: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gonna </w:t>
      </w:r>
      <w:r>
        <w:rPr>
          <w:rFonts w:ascii="Courier New" w:cs="Courier New" w:eastAsia="Courier New" w:hAnsi="Courier New"/>
          <w:sz w:val="21"/>
          <w:szCs w:val="21"/>
        </w:rPr>
        <w:t xml:space="preserve">fall, </w:t>
      </w:r>
      <w:r>
        <w:rPr>
          <w:rFonts w:ascii="Courier New" w:cs="Courier New" w:eastAsia="Courier New" w:hAnsi="Courier New"/>
          <w:sz w:val="21"/>
          <w:szCs w:val="21"/>
        </w:rPr>
        <w:t xml:space="preserve">rolling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deep)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had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heart </w:t>
      </w:r>
      <w:r>
        <w:rPr>
          <w:rFonts w:ascii="Courier New" w:cs="Courier New" w:eastAsia="Courier New" w:hAnsi="Courier New"/>
          <w:sz w:val="21"/>
          <w:szCs w:val="21"/>
        </w:rPr>
        <w:t xml:space="preserve">inside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hand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(You're </w:t>
      </w:r>
      <w:r>
        <w:rPr>
          <w:rFonts w:ascii="Courier New" w:cs="Courier New" w:eastAsia="Courier New" w:hAnsi="Courier New"/>
          <w:sz w:val="21"/>
          <w:szCs w:val="21"/>
        </w:rPr>
        <w:t xml:space="preserve">gonna </w:t>
      </w:r>
      <w:r>
        <w:rPr>
          <w:rFonts w:ascii="Courier New" w:cs="Courier New" w:eastAsia="Courier New" w:hAnsi="Courier New"/>
          <w:sz w:val="21"/>
          <w:szCs w:val="21"/>
        </w:rPr>
        <w:t xml:space="preserve">wish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had </w:t>
      </w:r>
      <w:r>
        <w:rPr>
          <w:rFonts w:ascii="Courier New" w:cs="Courier New" w:eastAsia="Courier New" w:hAnsi="Courier New"/>
          <w:sz w:val="21"/>
          <w:szCs w:val="21"/>
        </w:rPr>
        <w:t xml:space="preserve">met </w:t>
      </w:r>
      <w:r>
        <w:rPr>
          <w:rFonts w:ascii="Courier New" w:cs="Courier New" w:eastAsia="Courier New" w:hAnsi="Courier New"/>
          <w:sz w:val="21"/>
          <w:szCs w:val="21"/>
        </w:rPr>
        <w:t xml:space="preserve">me)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played </w:t>
      </w:r>
      <w:r>
        <w:rPr>
          <w:rFonts w:ascii="Courier New" w:cs="Courier New" w:eastAsia="Courier New" w:hAnsi="Courier New"/>
          <w:sz w:val="21"/>
          <w:szCs w:val="21"/>
        </w:rPr>
        <w:t xml:space="preserve">it,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beat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(Tears </w:t>
      </w: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gonna </w:t>
      </w:r>
      <w:r>
        <w:rPr>
          <w:rFonts w:ascii="Courier New" w:cs="Courier New" w:eastAsia="Courier New" w:hAnsi="Courier New"/>
          <w:sz w:val="21"/>
          <w:szCs w:val="21"/>
        </w:rPr>
        <w:t xml:space="preserve">fall, </w:t>
      </w:r>
      <w:r>
        <w:rPr>
          <w:rFonts w:ascii="Courier New" w:cs="Courier New" w:eastAsia="Courier New" w:hAnsi="Courier New"/>
          <w:sz w:val="21"/>
          <w:szCs w:val="21"/>
        </w:rPr>
        <w:t xml:space="preserve">rolling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deep) </w:t>
      </w:r>
      <w:r>
        <w:rPr>
          <w:rFonts w:ascii="Courier New" w:cs="Courier New" w:eastAsia="Courier New" w:hAnsi="Courier New"/>
          <w:sz w:val="21"/>
          <w:szCs w:val="21"/>
        </w:rPr>
        <w:t xml:space="preserve">Baby,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have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story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told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heard </w:t>
      </w:r>
      <w:r>
        <w:rPr>
          <w:rFonts w:ascii="Courier New" w:cs="Courier New" w:eastAsia="Courier New" w:hAnsi="Courier New"/>
          <w:sz w:val="21"/>
          <w:szCs w:val="21"/>
        </w:rPr>
        <w:t xml:space="preserve">one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gonna </w:t>
      </w: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head </w:t>
      </w:r>
      <w:r>
        <w:rPr>
          <w:rFonts w:ascii="Courier New" w:cs="Courier New" w:eastAsia="Courier New" w:hAnsi="Courier New"/>
          <w:sz w:val="21"/>
          <w:szCs w:val="21"/>
        </w:rPr>
        <w:t xml:space="preserve">burn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Think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depths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despair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home </w:t>
      </w:r>
      <w:r>
        <w:rPr>
          <w:rFonts w:ascii="Courier New" w:cs="Courier New" w:eastAsia="Courier New" w:hAnsi="Courier New"/>
          <w:sz w:val="21"/>
          <w:szCs w:val="21"/>
        </w:rPr>
        <w:t xml:space="preserve">down </w:t>
      </w:r>
      <w:r>
        <w:rPr>
          <w:rFonts w:ascii="Courier New" w:cs="Courier New" w:eastAsia="Courier New" w:hAnsi="Courier New"/>
          <w:sz w:val="21"/>
          <w:szCs w:val="21"/>
        </w:rPr>
        <w:t xml:space="preserve">there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As </w:t>
      </w:r>
      <w:r>
        <w:rPr>
          <w:rFonts w:ascii="Courier New" w:cs="Courier New" w:eastAsia="Courier New" w:hAnsi="Courier New"/>
          <w:sz w:val="21"/>
          <w:szCs w:val="21"/>
        </w:rPr>
        <w:t xml:space="preserve">mine </w:t>
      </w:r>
      <w:r>
        <w:rPr>
          <w:rFonts w:ascii="Courier New" w:cs="Courier New" w:eastAsia="Courier New" w:hAnsi="Courier New"/>
          <w:sz w:val="21"/>
          <w:szCs w:val="21"/>
        </w:rPr>
        <w:t xml:space="preserve">sure </w:t>
      </w:r>
      <w:r>
        <w:rPr>
          <w:rFonts w:ascii="Courier New" w:cs="Courier New" w:eastAsia="Courier New" w:hAnsi="Courier New"/>
          <w:sz w:val="21"/>
          <w:szCs w:val="21"/>
        </w:rPr>
        <w:t xml:space="preserve">won't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shared </w:t>
      </w:r>
      <w:r>
        <w:rPr>
          <w:rFonts w:ascii="Courier New" w:cs="Courier New" w:eastAsia="Courier New" w:hAnsi="Courier New"/>
          <w:sz w:val="21"/>
          <w:szCs w:val="21"/>
        </w:rPr>
        <w:t xml:space="preserve">(You're </w:t>
      </w:r>
      <w:r>
        <w:rPr>
          <w:rFonts w:ascii="Courier New" w:cs="Courier New" w:eastAsia="Courier New" w:hAnsi="Courier New"/>
          <w:sz w:val="21"/>
          <w:szCs w:val="21"/>
        </w:rPr>
        <w:t xml:space="preserve">gonna </w:t>
      </w:r>
      <w:r>
        <w:rPr>
          <w:rFonts w:ascii="Courier New" w:cs="Courier New" w:eastAsia="Courier New" w:hAnsi="Courier New"/>
          <w:sz w:val="21"/>
          <w:szCs w:val="21"/>
        </w:rPr>
        <w:t xml:space="preserve">wish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had </w:t>
      </w:r>
      <w:r>
        <w:rPr>
          <w:rFonts w:ascii="Courier New" w:cs="Courier New" w:eastAsia="Courier New" w:hAnsi="Courier New"/>
          <w:sz w:val="21"/>
          <w:szCs w:val="21"/>
        </w:rPr>
        <w:t xml:space="preserve">met </w:t>
      </w:r>
      <w:r>
        <w:rPr>
          <w:rFonts w:ascii="Courier New" w:cs="Courier New" w:eastAsia="Courier New" w:hAnsi="Courier New"/>
          <w:sz w:val="21"/>
          <w:szCs w:val="21"/>
        </w:rPr>
        <w:t xml:space="preserve">me)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scars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remind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us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(Tears </w:t>
      </w: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gonna </w:t>
      </w:r>
      <w:r>
        <w:rPr>
          <w:rFonts w:ascii="Courier New" w:cs="Courier New" w:eastAsia="Courier New" w:hAnsi="Courier New"/>
          <w:sz w:val="21"/>
          <w:szCs w:val="21"/>
        </w:rPr>
        <w:t xml:space="preserve">fall, </w:t>
      </w:r>
      <w:r>
        <w:rPr>
          <w:rFonts w:ascii="Courier New" w:cs="Courier New" w:eastAsia="Courier New" w:hAnsi="Courier New"/>
          <w:sz w:val="21"/>
          <w:szCs w:val="21"/>
        </w:rPr>
        <w:t xml:space="preserve">rolling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deep)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They </w:t>
      </w:r>
      <w:r>
        <w:rPr>
          <w:rFonts w:ascii="Courier New" w:cs="Courier New" w:eastAsia="Courier New" w:hAnsi="Courier New"/>
          <w:sz w:val="21"/>
          <w:szCs w:val="21"/>
        </w:rPr>
        <w:t xml:space="preserve">keep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thinking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almost </w:t>
      </w:r>
      <w:r>
        <w:rPr>
          <w:rFonts w:ascii="Courier New" w:cs="Courier New" w:eastAsia="Courier New" w:hAnsi="Courier New"/>
          <w:sz w:val="21"/>
          <w:szCs w:val="21"/>
        </w:rPr>
        <w:t xml:space="preserve">had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(You're </w:t>
      </w:r>
      <w:r>
        <w:rPr>
          <w:rFonts w:ascii="Courier New" w:cs="Courier New" w:eastAsia="Courier New" w:hAnsi="Courier New"/>
          <w:sz w:val="21"/>
          <w:szCs w:val="21"/>
        </w:rPr>
        <w:t xml:space="preserve">gonna </w:t>
      </w:r>
      <w:r>
        <w:rPr>
          <w:rFonts w:ascii="Courier New" w:cs="Courier New" w:eastAsia="Courier New" w:hAnsi="Courier New"/>
          <w:sz w:val="21"/>
          <w:szCs w:val="21"/>
        </w:rPr>
        <w:t xml:space="preserve">wish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had </w:t>
      </w:r>
      <w:r>
        <w:rPr>
          <w:rFonts w:ascii="Courier New" w:cs="Courier New" w:eastAsia="Courier New" w:hAnsi="Courier New"/>
          <w:sz w:val="21"/>
          <w:szCs w:val="21"/>
        </w:rPr>
        <w:t xml:space="preserve">met </w:t>
      </w:r>
      <w:r>
        <w:rPr>
          <w:rFonts w:ascii="Courier New" w:cs="Courier New" w:eastAsia="Courier New" w:hAnsi="Courier New"/>
          <w:sz w:val="21"/>
          <w:szCs w:val="21"/>
        </w:rPr>
        <w:t xml:space="preserve">me)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scars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love, </w:t>
      </w:r>
      <w:r>
        <w:rPr>
          <w:rFonts w:ascii="Courier New" w:cs="Courier New" w:eastAsia="Courier New" w:hAnsi="Courier New"/>
          <w:sz w:val="21"/>
          <w:szCs w:val="21"/>
        </w:rPr>
        <w:t xml:space="preserve">they </w:t>
      </w:r>
      <w:r>
        <w:rPr>
          <w:rFonts w:ascii="Courier New" w:cs="Courier New" w:eastAsia="Courier New" w:hAnsi="Courier New"/>
          <w:sz w:val="21"/>
          <w:szCs w:val="21"/>
        </w:rPr>
        <w:t xml:space="preserve">leave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breathless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(Tears </w:t>
      </w: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gonna </w:t>
      </w:r>
      <w:r>
        <w:rPr>
          <w:rFonts w:ascii="Courier New" w:cs="Courier New" w:eastAsia="Courier New" w:hAnsi="Courier New"/>
          <w:sz w:val="21"/>
          <w:szCs w:val="21"/>
        </w:rPr>
        <w:t xml:space="preserve">fall, </w:t>
      </w:r>
      <w:r>
        <w:rPr>
          <w:rFonts w:ascii="Courier New" w:cs="Courier New" w:eastAsia="Courier New" w:hAnsi="Courier New"/>
          <w:sz w:val="21"/>
          <w:szCs w:val="21"/>
        </w:rPr>
        <w:t xml:space="preserve">rolling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deep)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can't </w:t>
      </w:r>
      <w:r>
        <w:rPr>
          <w:rFonts w:ascii="Courier New" w:cs="Courier New" w:eastAsia="Courier New" w:hAnsi="Courier New"/>
          <w:sz w:val="21"/>
          <w:szCs w:val="21"/>
        </w:rPr>
        <w:t xml:space="preserve">help </w:t>
      </w:r>
      <w:r>
        <w:rPr>
          <w:rFonts w:ascii="Courier New" w:cs="Courier New" w:eastAsia="Courier New" w:hAnsi="Courier New"/>
          <w:sz w:val="21"/>
          <w:szCs w:val="21"/>
        </w:rPr>
        <w:t xml:space="preserve">feeling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could </w:t>
      </w:r>
      <w:r>
        <w:rPr>
          <w:rFonts w:ascii="Courier New" w:cs="Courier New" w:eastAsia="Courier New" w:hAnsi="Courier New"/>
          <w:sz w:val="21"/>
          <w:szCs w:val="21"/>
        </w:rPr>
        <w:t xml:space="preserve">have </w:t>
      </w:r>
      <w:r>
        <w:rPr>
          <w:rFonts w:ascii="Courier New" w:cs="Courier New" w:eastAsia="Courier New" w:hAnsi="Courier New"/>
          <w:sz w:val="21"/>
          <w:szCs w:val="21"/>
        </w:rPr>
        <w:t xml:space="preserve">had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(You're </w:t>
      </w:r>
      <w:r>
        <w:rPr>
          <w:rFonts w:ascii="Courier New" w:cs="Courier New" w:eastAsia="Courier New" w:hAnsi="Courier New"/>
          <w:sz w:val="21"/>
          <w:szCs w:val="21"/>
        </w:rPr>
        <w:t xml:space="preserve">gonna </w:t>
      </w:r>
      <w:r>
        <w:rPr>
          <w:rFonts w:ascii="Courier New" w:cs="Courier New" w:eastAsia="Courier New" w:hAnsi="Courier New"/>
          <w:sz w:val="21"/>
          <w:szCs w:val="21"/>
        </w:rPr>
        <w:t xml:space="preserve">wish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had </w:t>
      </w:r>
      <w:r>
        <w:rPr>
          <w:rFonts w:ascii="Courier New" w:cs="Courier New" w:eastAsia="Courier New" w:hAnsi="Courier New"/>
          <w:sz w:val="21"/>
          <w:szCs w:val="21"/>
        </w:rPr>
        <w:t xml:space="preserve">met </w:t>
      </w:r>
      <w:r>
        <w:rPr>
          <w:rFonts w:ascii="Courier New" w:cs="Courier New" w:eastAsia="Courier New" w:hAnsi="Courier New"/>
          <w:sz w:val="21"/>
          <w:szCs w:val="21"/>
        </w:rPr>
        <w:t xml:space="preserve">me)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Rolling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deep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(Tears </w:t>
      </w: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gonna </w:t>
      </w:r>
      <w:r>
        <w:rPr>
          <w:rFonts w:ascii="Courier New" w:cs="Courier New" w:eastAsia="Courier New" w:hAnsi="Courier New"/>
          <w:sz w:val="21"/>
          <w:szCs w:val="21"/>
        </w:rPr>
        <w:t xml:space="preserve">fall, </w:t>
      </w:r>
      <w:r>
        <w:rPr>
          <w:rFonts w:ascii="Courier New" w:cs="Courier New" w:eastAsia="Courier New" w:hAnsi="Courier New"/>
          <w:sz w:val="21"/>
          <w:szCs w:val="21"/>
        </w:rPr>
        <w:t xml:space="preserve">rolling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deep)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had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heart </w:t>
      </w:r>
      <w:r>
        <w:rPr>
          <w:rFonts w:ascii="Courier New" w:cs="Courier New" w:eastAsia="Courier New" w:hAnsi="Courier New"/>
          <w:sz w:val="21"/>
          <w:szCs w:val="21"/>
        </w:rPr>
        <w:t xml:space="preserve">inside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hand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(You're </w:t>
      </w:r>
      <w:r>
        <w:rPr>
          <w:rFonts w:ascii="Courier New" w:cs="Courier New" w:eastAsia="Courier New" w:hAnsi="Courier New"/>
          <w:sz w:val="21"/>
          <w:szCs w:val="21"/>
        </w:rPr>
        <w:t xml:space="preserve">gonna </w:t>
      </w:r>
      <w:r>
        <w:rPr>
          <w:rFonts w:ascii="Courier New" w:cs="Courier New" w:eastAsia="Courier New" w:hAnsi="Courier New"/>
          <w:sz w:val="21"/>
          <w:szCs w:val="21"/>
        </w:rPr>
        <w:t xml:space="preserve">wish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had </w:t>
      </w:r>
      <w:r>
        <w:rPr>
          <w:rFonts w:ascii="Courier New" w:cs="Courier New" w:eastAsia="Courier New" w:hAnsi="Courier New"/>
          <w:sz w:val="21"/>
          <w:szCs w:val="21"/>
        </w:rPr>
        <w:t xml:space="preserve">met </w:t>
      </w:r>
      <w:r>
        <w:rPr>
          <w:rFonts w:ascii="Courier New" w:cs="Courier New" w:eastAsia="Courier New" w:hAnsi="Courier New"/>
          <w:sz w:val="21"/>
          <w:szCs w:val="21"/>
        </w:rPr>
        <w:t xml:space="preserve">me)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played </w:t>
      </w:r>
      <w:r>
        <w:rPr>
          <w:rFonts w:ascii="Courier New" w:cs="Courier New" w:eastAsia="Courier New" w:hAnsi="Courier New"/>
          <w:sz w:val="21"/>
          <w:szCs w:val="21"/>
        </w:rPr>
        <w:t xml:space="preserve">it,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beat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(Tears </w:t>
      </w: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gonna </w:t>
      </w:r>
      <w:r>
        <w:rPr>
          <w:rFonts w:ascii="Courier New" w:cs="Courier New" w:eastAsia="Courier New" w:hAnsi="Courier New"/>
          <w:sz w:val="21"/>
          <w:szCs w:val="21"/>
        </w:rPr>
        <w:t xml:space="preserve">fall, </w:t>
      </w:r>
      <w:r>
        <w:rPr>
          <w:rFonts w:ascii="Courier New" w:cs="Courier New" w:eastAsia="Courier New" w:hAnsi="Courier New"/>
          <w:sz w:val="21"/>
          <w:szCs w:val="21"/>
        </w:rPr>
        <w:t xml:space="preserve">rolling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deep)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could </w:t>
      </w:r>
      <w:r>
        <w:rPr>
          <w:rFonts w:ascii="Courier New" w:cs="Courier New" w:eastAsia="Courier New" w:hAnsi="Courier New"/>
          <w:sz w:val="21"/>
          <w:szCs w:val="21"/>
        </w:rPr>
        <w:t xml:space="preserve">have </w:t>
      </w:r>
      <w:r>
        <w:rPr>
          <w:rFonts w:ascii="Courier New" w:cs="Courier New" w:eastAsia="Courier New" w:hAnsi="Courier New"/>
          <w:sz w:val="21"/>
          <w:szCs w:val="21"/>
        </w:rPr>
        <w:t xml:space="preserve">had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Rolling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deep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had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heart </w:t>
      </w:r>
      <w:r>
        <w:rPr>
          <w:rFonts w:ascii="Courier New" w:cs="Courier New" w:eastAsia="Courier New" w:hAnsi="Courier New"/>
          <w:sz w:val="21"/>
          <w:szCs w:val="21"/>
        </w:rPr>
        <w:t xml:space="preserve">inside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hand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played </w:t>
      </w:r>
      <w:r>
        <w:rPr>
          <w:rFonts w:ascii="Courier New" w:cs="Courier New" w:eastAsia="Courier New" w:hAnsi="Courier New"/>
          <w:sz w:val="21"/>
          <w:szCs w:val="21"/>
        </w:rPr>
        <w:t xml:space="preserve">it,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beating </w:t>
      </w:r>
      <w:r>
        <w:rPr>
          <w:rFonts w:ascii="Courier New" w:cs="Courier New" w:eastAsia="Courier New" w:hAnsi="Courier New"/>
          <w:sz w:val="21"/>
          <w:szCs w:val="21"/>
        </w:rPr>
        <w:t xml:space="preserve">Throw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soul </w:t>
      </w:r>
      <w:r>
        <w:rPr>
          <w:rFonts w:ascii="Courier New" w:cs="Courier New" w:eastAsia="Courier New" w:hAnsi="Courier New"/>
          <w:sz w:val="21"/>
          <w:szCs w:val="21"/>
        </w:rPr>
        <w:t xml:space="preserve">through </w:t>
      </w:r>
      <w:r>
        <w:rPr>
          <w:rFonts w:ascii="Courier New" w:cs="Courier New" w:eastAsia="Courier New" w:hAnsi="Courier New"/>
          <w:sz w:val="21"/>
          <w:szCs w:val="21"/>
        </w:rPr>
        <w:t xml:space="preserve">every </w:t>
      </w:r>
      <w:r>
        <w:rPr>
          <w:rFonts w:ascii="Courier New" w:cs="Courier New" w:eastAsia="Courier New" w:hAnsi="Courier New"/>
          <w:sz w:val="21"/>
          <w:szCs w:val="21"/>
        </w:rPr>
        <w:t xml:space="preserve">open </w:t>
      </w:r>
      <w:r>
        <w:rPr>
          <w:rFonts w:ascii="Courier New" w:cs="Courier New" w:eastAsia="Courier New" w:hAnsi="Courier New"/>
          <w:sz w:val="21"/>
          <w:szCs w:val="21"/>
        </w:rPr>
        <w:t xml:space="preserve">door </w:t>
      </w:r>
      <w:r>
        <w:rPr>
          <w:rFonts w:ascii="Courier New" w:cs="Courier New" w:eastAsia="Courier New" w:hAnsi="Courier New"/>
          <w:sz w:val="21"/>
          <w:szCs w:val="21"/>
        </w:rPr>
        <w:t xml:space="preserve">(woah)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Count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blessings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find </w:t>
      </w: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look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(woah)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Turn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sorrow </w:t>
      </w:r>
      <w:r>
        <w:rPr>
          <w:rFonts w:ascii="Courier New" w:cs="Courier New" w:eastAsia="Courier New" w:hAnsi="Courier New"/>
          <w:sz w:val="21"/>
          <w:szCs w:val="21"/>
        </w:rPr>
        <w:t xml:space="preserve">into </w:t>
      </w:r>
      <w:r>
        <w:rPr>
          <w:rFonts w:ascii="Courier New" w:cs="Courier New" w:eastAsia="Courier New" w:hAnsi="Courier New"/>
          <w:sz w:val="21"/>
          <w:szCs w:val="21"/>
        </w:rPr>
        <w:t xml:space="preserve">treasured </w:t>
      </w:r>
      <w:r>
        <w:rPr>
          <w:rFonts w:ascii="Courier New" w:cs="Courier New" w:eastAsia="Courier New" w:hAnsi="Courier New"/>
          <w:sz w:val="21"/>
          <w:szCs w:val="21"/>
        </w:rPr>
        <w:t xml:space="preserve">gold </w:t>
      </w:r>
      <w:r>
        <w:rPr>
          <w:rFonts w:ascii="Courier New" w:cs="Courier New" w:eastAsia="Courier New" w:hAnsi="Courier New"/>
          <w:sz w:val="21"/>
          <w:szCs w:val="21"/>
        </w:rPr>
        <w:t xml:space="preserve">(woah)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You'll </w:t>
      </w:r>
      <w:r>
        <w:rPr>
          <w:rFonts w:ascii="Courier New" w:cs="Courier New" w:eastAsia="Courier New" w:hAnsi="Courier New"/>
          <w:sz w:val="21"/>
          <w:szCs w:val="21"/>
        </w:rPr>
        <w:t xml:space="preserve">pay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back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kind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reap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sow </w:t>
      </w:r>
      <w:r>
        <w:rPr>
          <w:rFonts w:ascii="Courier New" w:cs="Courier New" w:eastAsia="Courier New" w:hAnsi="Courier New"/>
          <w:sz w:val="21"/>
          <w:szCs w:val="21"/>
        </w:rPr>
        <w:t xml:space="preserve">(woah)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(You're </w:t>
      </w:r>
      <w:r>
        <w:rPr>
          <w:rFonts w:ascii="Courier New" w:cs="Courier New" w:eastAsia="Courier New" w:hAnsi="Courier New"/>
          <w:sz w:val="21"/>
          <w:szCs w:val="21"/>
        </w:rPr>
        <w:t xml:space="preserve">gonna </w:t>
      </w:r>
      <w:r>
        <w:rPr>
          <w:rFonts w:ascii="Courier New" w:cs="Courier New" w:eastAsia="Courier New" w:hAnsi="Courier New"/>
          <w:sz w:val="21"/>
          <w:szCs w:val="21"/>
        </w:rPr>
        <w:t xml:space="preserve">wish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had </w:t>
      </w:r>
      <w:r>
        <w:rPr>
          <w:rFonts w:ascii="Courier New" w:cs="Courier New" w:eastAsia="Courier New" w:hAnsi="Courier New"/>
          <w:sz w:val="21"/>
          <w:szCs w:val="21"/>
        </w:rPr>
        <w:t xml:space="preserve">met </w:t>
      </w:r>
      <w:r>
        <w:rPr>
          <w:rFonts w:ascii="Courier New" w:cs="Courier New" w:eastAsia="Courier New" w:hAnsi="Courier New"/>
          <w:sz w:val="21"/>
          <w:szCs w:val="21"/>
        </w:rPr>
        <w:t xml:space="preserve">me)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could </w:t>
      </w:r>
      <w:r>
        <w:rPr>
          <w:rFonts w:ascii="Courier New" w:cs="Courier New" w:eastAsia="Courier New" w:hAnsi="Courier New"/>
          <w:sz w:val="21"/>
          <w:szCs w:val="21"/>
        </w:rPr>
        <w:t xml:space="preserve">have </w:t>
      </w:r>
      <w:r>
        <w:rPr>
          <w:rFonts w:ascii="Courier New" w:cs="Courier New" w:eastAsia="Courier New" w:hAnsi="Courier New"/>
          <w:sz w:val="21"/>
          <w:szCs w:val="21"/>
        </w:rPr>
        <w:t xml:space="preserve">had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(Tears </w:t>
      </w: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gonna </w:t>
      </w:r>
      <w:r>
        <w:rPr>
          <w:rFonts w:ascii="Courier New" w:cs="Courier New" w:eastAsia="Courier New" w:hAnsi="Courier New"/>
          <w:sz w:val="21"/>
          <w:szCs w:val="21"/>
        </w:rPr>
        <w:t xml:space="preserve">fall, </w:t>
      </w:r>
      <w:r>
        <w:rPr>
          <w:rFonts w:ascii="Courier New" w:cs="Courier New" w:eastAsia="Courier New" w:hAnsi="Courier New"/>
          <w:sz w:val="21"/>
          <w:szCs w:val="21"/>
        </w:rPr>
        <w:t xml:space="preserve">rolling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deep)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could </w:t>
      </w:r>
      <w:r>
        <w:rPr>
          <w:rFonts w:ascii="Courier New" w:cs="Courier New" w:eastAsia="Courier New" w:hAnsi="Courier New"/>
          <w:sz w:val="21"/>
          <w:szCs w:val="21"/>
        </w:rPr>
        <w:t xml:space="preserve">have </w:t>
      </w:r>
      <w:r>
        <w:rPr>
          <w:rFonts w:ascii="Courier New" w:cs="Courier New" w:eastAsia="Courier New" w:hAnsi="Courier New"/>
          <w:sz w:val="21"/>
          <w:szCs w:val="21"/>
        </w:rPr>
        <w:t xml:space="preserve">had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(You're </w:t>
      </w:r>
      <w:r>
        <w:rPr>
          <w:rFonts w:ascii="Courier New" w:cs="Courier New" w:eastAsia="Courier New" w:hAnsi="Courier New"/>
          <w:sz w:val="21"/>
          <w:szCs w:val="21"/>
        </w:rPr>
        <w:t xml:space="preserve">gonna </w:t>
      </w:r>
      <w:r>
        <w:rPr>
          <w:rFonts w:ascii="Courier New" w:cs="Courier New" w:eastAsia="Courier New" w:hAnsi="Courier New"/>
          <w:sz w:val="21"/>
          <w:szCs w:val="21"/>
        </w:rPr>
        <w:t xml:space="preserve">wish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had </w:t>
      </w:r>
      <w:r>
        <w:rPr>
          <w:rFonts w:ascii="Courier New" w:cs="Courier New" w:eastAsia="Courier New" w:hAnsi="Courier New"/>
          <w:sz w:val="21"/>
          <w:szCs w:val="21"/>
        </w:rPr>
        <w:t xml:space="preserve">met </w:t>
      </w:r>
      <w:r>
        <w:rPr>
          <w:rFonts w:ascii="Courier New" w:cs="Courier New" w:eastAsia="Courier New" w:hAnsi="Courier New"/>
          <w:sz w:val="21"/>
          <w:szCs w:val="21"/>
        </w:rPr>
        <w:t xml:space="preserve">me)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all,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all,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(Tears </w:t>
      </w: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gonna </w:t>
      </w:r>
      <w:r>
        <w:rPr>
          <w:rFonts w:ascii="Courier New" w:cs="Courier New" w:eastAsia="Courier New" w:hAnsi="Courier New"/>
          <w:sz w:val="21"/>
          <w:szCs w:val="21"/>
        </w:rPr>
        <w:t xml:space="preserve">fall, </w:t>
      </w:r>
      <w:r>
        <w:rPr>
          <w:rFonts w:ascii="Courier New" w:cs="Courier New" w:eastAsia="Courier New" w:hAnsi="Courier New"/>
          <w:sz w:val="21"/>
          <w:szCs w:val="21"/>
        </w:rPr>
        <w:t xml:space="preserve">rolling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deep)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could </w:t>
      </w:r>
      <w:r>
        <w:rPr>
          <w:rFonts w:ascii="Courier New" w:cs="Courier New" w:eastAsia="Courier New" w:hAnsi="Courier New"/>
          <w:sz w:val="21"/>
          <w:szCs w:val="21"/>
        </w:rPr>
        <w:t xml:space="preserve">have </w:t>
      </w:r>
      <w:r>
        <w:rPr>
          <w:rFonts w:ascii="Courier New" w:cs="Courier New" w:eastAsia="Courier New" w:hAnsi="Courier New"/>
          <w:sz w:val="21"/>
          <w:szCs w:val="21"/>
        </w:rPr>
        <w:t xml:space="preserve">had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(You're </w:t>
      </w:r>
      <w:r>
        <w:rPr>
          <w:rFonts w:ascii="Courier New" w:cs="Courier New" w:eastAsia="Courier New" w:hAnsi="Courier New"/>
          <w:sz w:val="21"/>
          <w:szCs w:val="21"/>
        </w:rPr>
        <w:t xml:space="preserve">gonna </w:t>
      </w:r>
      <w:r>
        <w:rPr>
          <w:rFonts w:ascii="Courier New" w:cs="Courier New" w:eastAsia="Courier New" w:hAnsi="Courier New"/>
          <w:sz w:val="21"/>
          <w:szCs w:val="21"/>
        </w:rPr>
        <w:t xml:space="preserve">wish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had </w:t>
      </w:r>
      <w:r>
        <w:rPr>
          <w:rFonts w:ascii="Courier New" w:cs="Courier New" w:eastAsia="Courier New" w:hAnsi="Courier New"/>
          <w:sz w:val="21"/>
          <w:szCs w:val="21"/>
        </w:rPr>
        <w:t xml:space="preserve">met </w:t>
      </w:r>
      <w:r>
        <w:rPr>
          <w:rFonts w:ascii="Courier New" w:cs="Courier New" w:eastAsia="Courier New" w:hAnsi="Courier New"/>
          <w:sz w:val="21"/>
          <w:szCs w:val="21"/>
        </w:rPr>
        <w:t xml:space="preserve">me)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Rolling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deep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(Tears </w:t>
      </w: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gonna </w:t>
      </w:r>
      <w:r>
        <w:rPr>
          <w:rFonts w:ascii="Courier New" w:cs="Courier New" w:eastAsia="Courier New" w:hAnsi="Courier New"/>
          <w:sz w:val="21"/>
          <w:szCs w:val="21"/>
        </w:rPr>
        <w:t xml:space="preserve">fall, </w:t>
      </w:r>
      <w:r>
        <w:rPr>
          <w:rFonts w:ascii="Courier New" w:cs="Courier New" w:eastAsia="Courier New" w:hAnsi="Courier New"/>
          <w:sz w:val="21"/>
          <w:szCs w:val="21"/>
        </w:rPr>
        <w:t xml:space="preserve">rolling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deep)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had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heart </w:t>
      </w:r>
      <w:r>
        <w:rPr>
          <w:rFonts w:ascii="Courier New" w:cs="Courier New" w:eastAsia="Courier New" w:hAnsi="Courier New"/>
          <w:sz w:val="21"/>
          <w:szCs w:val="21"/>
        </w:rPr>
        <w:t xml:space="preserve">inside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hand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(You're </w:t>
      </w:r>
      <w:r>
        <w:rPr>
          <w:rFonts w:ascii="Courier New" w:cs="Courier New" w:eastAsia="Courier New" w:hAnsi="Courier New"/>
          <w:sz w:val="21"/>
          <w:szCs w:val="21"/>
        </w:rPr>
        <w:t xml:space="preserve">gonna </w:t>
      </w:r>
      <w:r>
        <w:rPr>
          <w:rFonts w:ascii="Courier New" w:cs="Courier New" w:eastAsia="Courier New" w:hAnsi="Courier New"/>
          <w:sz w:val="21"/>
          <w:szCs w:val="21"/>
        </w:rPr>
        <w:t xml:space="preserve">wish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had </w:t>
      </w:r>
      <w:r>
        <w:rPr>
          <w:rFonts w:ascii="Courier New" w:cs="Courier New" w:eastAsia="Courier New" w:hAnsi="Courier New"/>
          <w:sz w:val="21"/>
          <w:szCs w:val="21"/>
        </w:rPr>
        <w:t xml:space="preserve">met </w:t>
      </w:r>
      <w:r>
        <w:rPr>
          <w:rFonts w:ascii="Courier New" w:cs="Courier New" w:eastAsia="Courier New" w:hAnsi="Courier New"/>
          <w:sz w:val="21"/>
          <w:szCs w:val="21"/>
        </w:rPr>
        <w:t xml:space="preserve">me)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played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beat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(Tears </w:t>
      </w: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gonna </w:t>
      </w:r>
      <w:r>
        <w:rPr>
          <w:rFonts w:ascii="Courier New" w:cs="Courier New" w:eastAsia="Courier New" w:hAnsi="Courier New"/>
          <w:sz w:val="21"/>
          <w:szCs w:val="21"/>
        </w:rPr>
        <w:t xml:space="preserve">fall, </w:t>
      </w:r>
      <w:r>
        <w:rPr>
          <w:rFonts w:ascii="Courier New" w:cs="Courier New" w:eastAsia="Courier New" w:hAnsi="Courier New"/>
          <w:sz w:val="21"/>
          <w:szCs w:val="21"/>
        </w:rPr>
        <w:t xml:space="preserve">rolling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deep)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could </w:t>
      </w:r>
      <w:r>
        <w:rPr>
          <w:rFonts w:ascii="Courier New" w:cs="Courier New" w:eastAsia="Courier New" w:hAnsi="Courier New"/>
          <w:sz w:val="21"/>
          <w:szCs w:val="21"/>
        </w:rPr>
        <w:t xml:space="preserve">have </w:t>
      </w:r>
      <w:r>
        <w:rPr>
          <w:rFonts w:ascii="Courier New" w:cs="Courier New" w:eastAsia="Courier New" w:hAnsi="Courier New"/>
          <w:sz w:val="21"/>
          <w:szCs w:val="21"/>
        </w:rPr>
        <w:t xml:space="preserve">had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(You're </w:t>
      </w:r>
      <w:r>
        <w:rPr>
          <w:rFonts w:ascii="Courier New" w:cs="Courier New" w:eastAsia="Courier New" w:hAnsi="Courier New"/>
          <w:sz w:val="21"/>
          <w:szCs w:val="21"/>
        </w:rPr>
        <w:t xml:space="preserve">gonna </w:t>
      </w:r>
      <w:r>
        <w:rPr>
          <w:rFonts w:ascii="Courier New" w:cs="Courier New" w:eastAsia="Courier New" w:hAnsi="Courier New"/>
          <w:sz w:val="21"/>
          <w:szCs w:val="21"/>
        </w:rPr>
        <w:t xml:space="preserve">wish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had </w:t>
      </w:r>
      <w:r>
        <w:rPr>
          <w:rFonts w:ascii="Courier New" w:cs="Courier New" w:eastAsia="Courier New" w:hAnsi="Courier New"/>
          <w:sz w:val="21"/>
          <w:szCs w:val="21"/>
        </w:rPr>
        <w:t xml:space="preserve">met </w:t>
      </w:r>
      <w:r>
        <w:rPr>
          <w:rFonts w:ascii="Courier New" w:cs="Courier New" w:eastAsia="Courier New" w:hAnsi="Courier New"/>
          <w:sz w:val="21"/>
          <w:szCs w:val="21"/>
        </w:rPr>
        <w:t xml:space="preserve">me)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Rolling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deep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(Tears </w:t>
      </w: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gonna </w:t>
      </w:r>
      <w:r>
        <w:rPr>
          <w:rFonts w:ascii="Courier New" w:cs="Courier New" w:eastAsia="Courier New" w:hAnsi="Courier New"/>
          <w:sz w:val="21"/>
          <w:szCs w:val="21"/>
        </w:rPr>
        <w:t xml:space="preserve">fall, </w:t>
      </w:r>
      <w:r>
        <w:rPr>
          <w:rFonts w:ascii="Courier New" w:cs="Courier New" w:eastAsia="Courier New" w:hAnsi="Courier New"/>
          <w:sz w:val="21"/>
          <w:szCs w:val="21"/>
        </w:rPr>
        <w:t xml:space="preserve">rolling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deep)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had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heart </w:t>
      </w:r>
      <w:r>
        <w:rPr>
          <w:rFonts w:ascii="Courier New" w:cs="Courier New" w:eastAsia="Courier New" w:hAnsi="Courier New"/>
          <w:sz w:val="21"/>
          <w:szCs w:val="21"/>
        </w:rPr>
        <w:t xml:space="preserve">inside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hand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(You're </w:t>
      </w:r>
      <w:r>
        <w:rPr>
          <w:rFonts w:ascii="Courier New" w:cs="Courier New" w:eastAsia="Courier New" w:hAnsi="Courier New"/>
          <w:sz w:val="21"/>
          <w:szCs w:val="21"/>
        </w:rPr>
        <w:t xml:space="preserve">gonna </w:t>
      </w:r>
      <w:r>
        <w:rPr>
          <w:rFonts w:ascii="Courier New" w:cs="Courier New" w:eastAsia="Courier New" w:hAnsi="Courier New"/>
          <w:sz w:val="21"/>
          <w:szCs w:val="21"/>
        </w:rPr>
        <w:t xml:space="preserve">wish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had </w:t>
      </w:r>
      <w:r>
        <w:rPr>
          <w:rFonts w:ascii="Courier New" w:cs="Courier New" w:eastAsia="Courier New" w:hAnsi="Courier New"/>
          <w:sz w:val="21"/>
          <w:szCs w:val="21"/>
        </w:rPr>
        <w:t xml:space="preserve">met </w:t>
      </w:r>
      <w:r>
        <w:rPr>
          <w:rFonts w:ascii="Courier New" w:cs="Courier New" w:eastAsia="Courier New" w:hAnsi="Courier New"/>
          <w:sz w:val="21"/>
          <w:szCs w:val="21"/>
        </w:rPr>
        <w:t xml:space="preserve">me)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played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played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played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played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beat. </w:t>
      </w:r>
      <w:r>
        <w:rPr>
          <w:rFonts w:ascii="Courier New" w:cs="Courier New" w:eastAsia="Courier New" w:hAnsi="Courier New"/>
          <w:sz w:val="21"/>
          <w:szCs w:val="21"/>
        </w:rPr>
        <w:t xml:space="preserve">Hello, </w:t>
      </w: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wondering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after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these </w:t>
      </w:r>
      <w:r>
        <w:rPr>
          <w:rFonts w:ascii="Courier New" w:cs="Courier New" w:eastAsia="Courier New" w:hAnsi="Courier New"/>
          <w:sz w:val="21"/>
          <w:szCs w:val="21"/>
        </w:rPr>
        <w:t xml:space="preserve">years </w:t>
      </w:r>
      <w:r>
        <w:rPr>
          <w:rFonts w:ascii="Courier New" w:cs="Courier New" w:eastAsia="Courier New" w:hAnsi="Courier New"/>
          <w:sz w:val="21"/>
          <w:szCs w:val="21"/>
        </w:rPr>
        <w:t xml:space="preserve">you'd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meet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over </w:t>
      </w:r>
      <w:r>
        <w:rPr>
          <w:rFonts w:ascii="Courier New" w:cs="Courier New" w:eastAsia="Courier New" w:hAnsi="Courier New"/>
          <w:sz w:val="21"/>
          <w:szCs w:val="21"/>
        </w:rPr>
        <w:t xml:space="preserve">everything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They </w:t>
      </w:r>
      <w:r>
        <w:rPr>
          <w:rFonts w:ascii="Courier New" w:cs="Courier New" w:eastAsia="Courier New" w:hAnsi="Courier New"/>
          <w:sz w:val="21"/>
          <w:szCs w:val="21"/>
        </w:rPr>
        <w:t xml:space="preserve">say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time's </w:t>
      </w:r>
      <w:r>
        <w:rPr>
          <w:rFonts w:ascii="Courier New" w:cs="Courier New" w:eastAsia="Courier New" w:hAnsi="Courier New"/>
          <w:sz w:val="21"/>
          <w:szCs w:val="21"/>
        </w:rPr>
        <w:t xml:space="preserve">supposed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heal </w:t>
      </w:r>
      <w:r>
        <w:rPr>
          <w:rFonts w:ascii="Courier New" w:cs="Courier New" w:eastAsia="Courier New" w:hAnsi="Courier New"/>
          <w:sz w:val="21"/>
          <w:szCs w:val="21"/>
        </w:rPr>
        <w:t xml:space="preserve">ya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ain't </w:t>
      </w:r>
      <w:r>
        <w:rPr>
          <w:rFonts w:ascii="Courier New" w:cs="Courier New" w:eastAsia="Courier New" w:hAnsi="Courier New"/>
          <w:sz w:val="21"/>
          <w:szCs w:val="21"/>
        </w:rPr>
        <w:t xml:space="preserve">done </w:t>
      </w:r>
      <w:r>
        <w:rPr>
          <w:rFonts w:ascii="Courier New" w:cs="Courier New" w:eastAsia="Courier New" w:hAnsi="Courier New"/>
          <w:sz w:val="21"/>
          <w:szCs w:val="21"/>
        </w:rPr>
        <w:t xml:space="preserve">much </w:t>
      </w:r>
      <w:r>
        <w:rPr>
          <w:rFonts w:ascii="Courier New" w:cs="Courier New" w:eastAsia="Courier New" w:hAnsi="Courier New"/>
          <w:sz w:val="21"/>
          <w:szCs w:val="21"/>
        </w:rPr>
        <w:t xml:space="preserve">healing </w:t>
      </w:r>
      <w:r>
        <w:rPr>
          <w:rFonts w:ascii="Courier New" w:cs="Courier New" w:eastAsia="Courier New" w:hAnsi="Courier New"/>
          <w:sz w:val="21"/>
          <w:szCs w:val="21"/>
        </w:rPr>
        <w:t xml:space="preserve">Hello,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hear </w:t>
      </w:r>
      <w:r>
        <w:rPr>
          <w:rFonts w:ascii="Courier New" w:cs="Courier New" w:eastAsia="Courier New" w:hAnsi="Courier New"/>
          <w:sz w:val="21"/>
          <w:szCs w:val="21"/>
        </w:rPr>
        <w:t xml:space="preserve">me?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California </w:t>
      </w:r>
      <w:r>
        <w:rPr>
          <w:rFonts w:ascii="Courier New" w:cs="Courier New" w:eastAsia="Courier New" w:hAnsi="Courier New"/>
          <w:sz w:val="21"/>
          <w:szCs w:val="21"/>
        </w:rPr>
        <w:t xml:space="preserve">dreaming </w:t>
      </w:r>
      <w:r>
        <w:rPr>
          <w:rFonts w:ascii="Courier New" w:cs="Courier New" w:eastAsia="Courier New" w:hAnsi="Courier New"/>
          <w:sz w:val="21"/>
          <w:szCs w:val="21"/>
        </w:rPr>
        <w:t xml:space="preserve">about </w:t>
      </w:r>
      <w:r>
        <w:rPr>
          <w:rFonts w:ascii="Courier New" w:cs="Courier New" w:eastAsia="Courier New" w:hAnsi="Courier New"/>
          <w:sz w:val="21"/>
          <w:szCs w:val="21"/>
        </w:rPr>
        <w:t xml:space="preserve">who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used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were </w:t>
      </w:r>
      <w:r>
        <w:rPr>
          <w:rFonts w:ascii="Courier New" w:cs="Courier New" w:eastAsia="Courier New" w:hAnsi="Courier New"/>
          <w:sz w:val="21"/>
          <w:szCs w:val="21"/>
        </w:rPr>
        <w:t xml:space="preserve">younger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free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forgotten </w:t>
      </w:r>
      <w:r>
        <w:rPr>
          <w:rFonts w:ascii="Courier New" w:cs="Courier New" w:eastAsia="Courier New" w:hAnsi="Courier New"/>
          <w:sz w:val="21"/>
          <w:szCs w:val="21"/>
        </w:rPr>
        <w:t xml:space="preserve">how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felt </w:t>
      </w:r>
      <w:r>
        <w:rPr>
          <w:rFonts w:ascii="Courier New" w:cs="Courier New" w:eastAsia="Courier New" w:hAnsi="Courier New"/>
          <w:sz w:val="21"/>
          <w:szCs w:val="21"/>
        </w:rPr>
        <w:t xml:space="preserve">before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world </w:t>
      </w:r>
      <w:r>
        <w:rPr>
          <w:rFonts w:ascii="Courier New" w:cs="Courier New" w:eastAsia="Courier New" w:hAnsi="Courier New"/>
          <w:sz w:val="21"/>
          <w:szCs w:val="21"/>
        </w:rPr>
        <w:t xml:space="preserve">fell </w:t>
      </w:r>
      <w:r>
        <w:rPr>
          <w:rFonts w:ascii="Courier New" w:cs="Courier New" w:eastAsia="Courier New" w:hAnsi="Courier New"/>
          <w:sz w:val="21"/>
          <w:szCs w:val="21"/>
        </w:rPr>
        <w:t xml:space="preserve">at </w:t>
      </w:r>
      <w:r>
        <w:rPr>
          <w:rFonts w:ascii="Courier New" w:cs="Courier New" w:eastAsia="Courier New" w:hAnsi="Courier New"/>
          <w:sz w:val="21"/>
          <w:szCs w:val="21"/>
        </w:rPr>
        <w:t xml:space="preserve">our </w:t>
      </w:r>
      <w:r>
        <w:rPr>
          <w:rFonts w:ascii="Courier New" w:cs="Courier New" w:eastAsia="Courier New" w:hAnsi="Courier New"/>
          <w:sz w:val="21"/>
          <w:szCs w:val="21"/>
        </w:rPr>
        <w:t xml:space="preserve">feet </w:t>
      </w:r>
      <w:r>
        <w:rPr>
          <w:rFonts w:ascii="Courier New" w:cs="Courier New" w:eastAsia="Courier New" w:hAnsi="Courier New"/>
          <w:sz w:val="21"/>
          <w:szCs w:val="21"/>
        </w:rPr>
        <w:t xml:space="preserve">There's </w:t>
      </w:r>
      <w:r>
        <w:rPr>
          <w:rFonts w:ascii="Courier New" w:cs="Courier New" w:eastAsia="Courier New" w:hAnsi="Courier New"/>
          <w:sz w:val="21"/>
          <w:szCs w:val="21"/>
        </w:rPr>
        <w:t xml:space="preserve">such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difference </w:t>
      </w:r>
      <w:r>
        <w:rPr>
          <w:rFonts w:ascii="Courier New" w:cs="Courier New" w:eastAsia="Courier New" w:hAnsi="Courier New"/>
          <w:sz w:val="21"/>
          <w:szCs w:val="21"/>
        </w:rPr>
        <w:t xml:space="preserve">between </w:t>
      </w:r>
      <w:r>
        <w:rPr>
          <w:rFonts w:ascii="Courier New" w:cs="Courier New" w:eastAsia="Courier New" w:hAnsi="Courier New"/>
          <w:sz w:val="21"/>
          <w:szCs w:val="21"/>
        </w:rPr>
        <w:t xml:space="preserve">us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million </w:t>
      </w:r>
      <w:r>
        <w:rPr>
          <w:rFonts w:ascii="Courier New" w:cs="Courier New" w:eastAsia="Courier New" w:hAnsi="Courier New"/>
          <w:sz w:val="21"/>
          <w:szCs w:val="21"/>
        </w:rPr>
        <w:t xml:space="preserve">miles </w:t>
      </w:r>
      <w:r>
        <w:rPr>
          <w:rFonts w:ascii="Courier New" w:cs="Courier New" w:eastAsia="Courier New" w:hAnsi="Courier New"/>
          <w:sz w:val="21"/>
          <w:szCs w:val="21"/>
        </w:rPr>
        <w:t xml:space="preserve">Hello </w:t>
      </w:r>
      <w:r>
        <w:rPr>
          <w:rFonts w:ascii="Courier New" w:cs="Courier New" w:eastAsia="Courier New" w:hAnsi="Courier New"/>
          <w:sz w:val="21"/>
          <w:szCs w:val="21"/>
        </w:rPr>
        <w:t xml:space="preserve">from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other </w:t>
      </w:r>
      <w:r>
        <w:rPr>
          <w:rFonts w:ascii="Courier New" w:cs="Courier New" w:eastAsia="Courier New" w:hAnsi="Courier New"/>
          <w:sz w:val="21"/>
          <w:szCs w:val="21"/>
        </w:rPr>
        <w:t xml:space="preserve">side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must've </w:t>
      </w:r>
      <w:r>
        <w:rPr>
          <w:rFonts w:ascii="Courier New" w:cs="Courier New" w:eastAsia="Courier New" w:hAnsi="Courier New"/>
          <w:sz w:val="21"/>
          <w:szCs w:val="21"/>
        </w:rPr>
        <w:t xml:space="preserve">called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thousand </w:t>
      </w:r>
      <w:r>
        <w:rPr>
          <w:rFonts w:ascii="Courier New" w:cs="Courier New" w:eastAsia="Courier New" w:hAnsi="Courier New"/>
          <w:sz w:val="21"/>
          <w:szCs w:val="21"/>
        </w:rPr>
        <w:t xml:space="preserve">times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tell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sorry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everything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done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call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Seem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home </w:t>
      </w:r>
      <w:r>
        <w:rPr>
          <w:rFonts w:ascii="Courier New" w:cs="Courier New" w:eastAsia="Courier New" w:hAnsi="Courier New"/>
          <w:sz w:val="21"/>
          <w:szCs w:val="21"/>
        </w:rPr>
        <w:t xml:space="preserve">Hello </w:t>
      </w:r>
      <w:r>
        <w:rPr>
          <w:rFonts w:ascii="Courier New" w:cs="Courier New" w:eastAsia="Courier New" w:hAnsi="Courier New"/>
          <w:sz w:val="21"/>
          <w:szCs w:val="21"/>
        </w:rPr>
        <w:t xml:space="preserve">from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outside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At </w:t>
      </w:r>
      <w:r>
        <w:rPr>
          <w:rFonts w:ascii="Courier New" w:cs="Courier New" w:eastAsia="Courier New" w:hAnsi="Courier New"/>
          <w:sz w:val="21"/>
          <w:szCs w:val="21"/>
        </w:rPr>
        <w:t xml:space="preserve">least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say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tried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tell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sorry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breaking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heart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matter,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clearly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Doesn't </w:t>
      </w:r>
      <w:r>
        <w:rPr>
          <w:rFonts w:ascii="Courier New" w:cs="Courier New" w:eastAsia="Courier New" w:hAnsi="Courier New"/>
          <w:sz w:val="21"/>
          <w:szCs w:val="21"/>
        </w:rPr>
        <w:t xml:space="preserve">tear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apart </w:t>
      </w:r>
      <w:r>
        <w:rPr>
          <w:rFonts w:ascii="Courier New" w:cs="Courier New" w:eastAsia="Courier New" w:hAnsi="Courier New"/>
          <w:sz w:val="21"/>
          <w:szCs w:val="21"/>
        </w:rPr>
        <w:t xml:space="preserve">anymore </w:t>
      </w:r>
      <w:r>
        <w:rPr>
          <w:rFonts w:ascii="Courier New" w:cs="Courier New" w:eastAsia="Courier New" w:hAnsi="Courier New"/>
          <w:sz w:val="21"/>
          <w:szCs w:val="21"/>
        </w:rPr>
        <w:t xml:space="preserve">Hello, </w:t>
      </w:r>
      <w:r>
        <w:rPr>
          <w:rFonts w:ascii="Courier New" w:cs="Courier New" w:eastAsia="Courier New" w:hAnsi="Courier New"/>
          <w:sz w:val="21"/>
          <w:szCs w:val="21"/>
        </w:rPr>
        <w:t xml:space="preserve">how </w:t>
      </w: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you?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typical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talk </w:t>
      </w:r>
      <w:r>
        <w:rPr>
          <w:rFonts w:ascii="Courier New" w:cs="Courier New" w:eastAsia="Courier New" w:hAnsi="Courier New"/>
          <w:sz w:val="21"/>
          <w:szCs w:val="21"/>
        </w:rPr>
        <w:t xml:space="preserve">about </w:t>
      </w:r>
      <w:r>
        <w:rPr>
          <w:rFonts w:ascii="Courier New" w:cs="Courier New" w:eastAsia="Courier New" w:hAnsi="Courier New"/>
          <w:sz w:val="21"/>
          <w:szCs w:val="21"/>
        </w:rPr>
        <w:t xml:space="preserve">myself,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sorry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hope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well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Did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ever </w:t>
      </w: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town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Where </w:t>
      </w:r>
      <w:r>
        <w:rPr>
          <w:rFonts w:ascii="Courier New" w:cs="Courier New" w:eastAsia="Courier New" w:hAnsi="Courier New"/>
          <w:sz w:val="21"/>
          <w:szCs w:val="21"/>
        </w:rPr>
        <w:t xml:space="preserve">nothing </w:t>
      </w:r>
      <w:r>
        <w:rPr>
          <w:rFonts w:ascii="Courier New" w:cs="Courier New" w:eastAsia="Courier New" w:hAnsi="Courier New"/>
          <w:sz w:val="21"/>
          <w:szCs w:val="21"/>
        </w:rPr>
        <w:t xml:space="preserve">ever </w:t>
      </w:r>
      <w:r>
        <w:rPr>
          <w:rFonts w:ascii="Courier New" w:cs="Courier New" w:eastAsia="Courier New" w:hAnsi="Courier New"/>
          <w:sz w:val="21"/>
          <w:szCs w:val="21"/>
        </w:rPr>
        <w:t xml:space="preserve">happened? </w:t>
      </w: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secret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both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us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running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time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hello </w:t>
      </w:r>
      <w:r>
        <w:rPr>
          <w:rFonts w:ascii="Courier New" w:cs="Courier New" w:eastAsia="Courier New" w:hAnsi="Courier New"/>
          <w:sz w:val="21"/>
          <w:szCs w:val="21"/>
        </w:rPr>
        <w:t xml:space="preserve">from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other </w:t>
      </w:r>
      <w:r>
        <w:rPr>
          <w:rFonts w:ascii="Courier New" w:cs="Courier New" w:eastAsia="Courier New" w:hAnsi="Courier New"/>
          <w:sz w:val="21"/>
          <w:szCs w:val="21"/>
        </w:rPr>
        <w:t xml:space="preserve">side </w:t>
      </w:r>
      <w:r>
        <w:rPr>
          <w:rFonts w:ascii="Courier New" w:cs="Courier New" w:eastAsia="Courier New" w:hAnsi="Courier New"/>
          <w:sz w:val="21"/>
          <w:szCs w:val="21"/>
        </w:rPr>
        <w:t xml:space="preserve">(other </w:t>
      </w:r>
      <w:r>
        <w:rPr>
          <w:rFonts w:ascii="Courier New" w:cs="Courier New" w:eastAsia="Courier New" w:hAnsi="Courier New"/>
          <w:sz w:val="21"/>
          <w:szCs w:val="21"/>
        </w:rPr>
        <w:t xml:space="preserve">side)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must've </w:t>
      </w:r>
      <w:r>
        <w:rPr>
          <w:rFonts w:ascii="Courier New" w:cs="Courier New" w:eastAsia="Courier New" w:hAnsi="Courier New"/>
          <w:sz w:val="21"/>
          <w:szCs w:val="21"/>
        </w:rPr>
        <w:t xml:space="preserve">called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thousand </w:t>
      </w:r>
      <w:r>
        <w:rPr>
          <w:rFonts w:ascii="Courier New" w:cs="Courier New" w:eastAsia="Courier New" w:hAnsi="Courier New"/>
          <w:sz w:val="21"/>
          <w:szCs w:val="21"/>
        </w:rPr>
        <w:t xml:space="preserve">times </w:t>
      </w:r>
      <w:r>
        <w:rPr>
          <w:rFonts w:ascii="Courier New" w:cs="Courier New" w:eastAsia="Courier New" w:hAnsi="Courier New"/>
          <w:sz w:val="21"/>
          <w:szCs w:val="21"/>
        </w:rPr>
        <w:t xml:space="preserve">(thousand </w:t>
      </w:r>
      <w:r>
        <w:rPr>
          <w:rFonts w:ascii="Courier New" w:cs="Courier New" w:eastAsia="Courier New" w:hAnsi="Courier New"/>
          <w:sz w:val="21"/>
          <w:szCs w:val="21"/>
        </w:rPr>
        <w:t xml:space="preserve">times)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tell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sorry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everything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done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call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Seem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home </w:t>
      </w:r>
      <w:r>
        <w:rPr>
          <w:rFonts w:ascii="Courier New" w:cs="Courier New" w:eastAsia="Courier New" w:hAnsi="Courier New"/>
          <w:sz w:val="21"/>
          <w:szCs w:val="21"/>
        </w:rPr>
        <w:t xml:space="preserve">Hello </w:t>
      </w:r>
      <w:r>
        <w:rPr>
          <w:rFonts w:ascii="Courier New" w:cs="Courier New" w:eastAsia="Courier New" w:hAnsi="Courier New"/>
          <w:sz w:val="21"/>
          <w:szCs w:val="21"/>
        </w:rPr>
        <w:t xml:space="preserve">from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outside </w:t>
      </w:r>
      <w:r>
        <w:rPr>
          <w:rFonts w:ascii="Courier New" w:cs="Courier New" w:eastAsia="Courier New" w:hAnsi="Courier New"/>
          <w:sz w:val="21"/>
          <w:szCs w:val="21"/>
        </w:rPr>
        <w:t xml:space="preserve">(outside)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At </w:t>
      </w:r>
      <w:r>
        <w:rPr>
          <w:rFonts w:ascii="Courier New" w:cs="Courier New" w:eastAsia="Courier New" w:hAnsi="Courier New"/>
          <w:sz w:val="21"/>
          <w:szCs w:val="21"/>
        </w:rPr>
        <w:t xml:space="preserve">least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say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tried </w:t>
      </w:r>
      <w:r>
        <w:rPr>
          <w:rFonts w:ascii="Courier New" w:cs="Courier New" w:eastAsia="Courier New" w:hAnsi="Courier New"/>
          <w:sz w:val="21"/>
          <w:szCs w:val="21"/>
        </w:rPr>
        <w:t xml:space="preserve">(I've </w:t>
      </w:r>
      <w:r>
        <w:rPr>
          <w:rFonts w:ascii="Courier New" w:cs="Courier New" w:eastAsia="Courier New" w:hAnsi="Courier New"/>
          <w:sz w:val="21"/>
          <w:szCs w:val="21"/>
        </w:rPr>
        <w:t xml:space="preserve">tried)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tell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sorry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breaking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heart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matter,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clearly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Doesn't </w:t>
      </w:r>
      <w:r>
        <w:rPr>
          <w:rFonts w:ascii="Courier New" w:cs="Courier New" w:eastAsia="Courier New" w:hAnsi="Courier New"/>
          <w:sz w:val="21"/>
          <w:szCs w:val="21"/>
        </w:rPr>
        <w:t xml:space="preserve">tear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apart </w:t>
      </w:r>
      <w:r>
        <w:rPr>
          <w:rFonts w:ascii="Courier New" w:cs="Courier New" w:eastAsia="Courier New" w:hAnsi="Courier New"/>
          <w:sz w:val="21"/>
          <w:szCs w:val="21"/>
        </w:rPr>
        <w:t xml:space="preserve">anymore </w:t>
      </w:r>
      <w:r>
        <w:rPr>
          <w:rFonts w:ascii="Courier New" w:cs="Courier New" w:eastAsia="Courier New" w:hAnsi="Courier New"/>
          <w:sz w:val="21"/>
          <w:szCs w:val="21"/>
        </w:rPr>
        <w:t xml:space="preserve">Oh, </w:t>
      </w:r>
      <w:r>
        <w:rPr>
          <w:rFonts w:ascii="Courier New" w:cs="Courier New" w:eastAsia="Courier New" w:hAnsi="Courier New"/>
          <w:sz w:val="21"/>
          <w:szCs w:val="21"/>
        </w:rPr>
        <w:t xml:space="preserve">anymore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Oh, </w:t>
      </w:r>
      <w:r>
        <w:rPr>
          <w:rFonts w:ascii="Courier New" w:cs="Courier New" w:eastAsia="Courier New" w:hAnsi="Courier New"/>
          <w:sz w:val="21"/>
          <w:szCs w:val="21"/>
        </w:rPr>
        <w:t xml:space="preserve">anymore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Oh, </w:t>
      </w:r>
      <w:r>
        <w:rPr>
          <w:rFonts w:ascii="Courier New" w:cs="Courier New" w:eastAsia="Courier New" w:hAnsi="Courier New"/>
          <w:sz w:val="21"/>
          <w:szCs w:val="21"/>
        </w:rPr>
        <w:t xml:space="preserve">anymore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Anymore </w:t>
      </w:r>
      <w:r>
        <w:rPr>
          <w:rFonts w:ascii="Courier New" w:cs="Courier New" w:eastAsia="Courier New" w:hAnsi="Courier New"/>
          <w:sz w:val="21"/>
          <w:szCs w:val="21"/>
        </w:rPr>
        <w:t xml:space="preserve">Hello </w:t>
      </w:r>
      <w:r>
        <w:rPr>
          <w:rFonts w:ascii="Courier New" w:cs="Courier New" w:eastAsia="Courier New" w:hAnsi="Courier New"/>
          <w:sz w:val="21"/>
          <w:szCs w:val="21"/>
        </w:rPr>
        <w:t xml:space="preserve">from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other </w:t>
      </w:r>
      <w:r>
        <w:rPr>
          <w:rFonts w:ascii="Courier New" w:cs="Courier New" w:eastAsia="Courier New" w:hAnsi="Courier New"/>
          <w:sz w:val="21"/>
          <w:szCs w:val="21"/>
        </w:rPr>
        <w:t xml:space="preserve">side </w:t>
      </w:r>
      <w:r>
        <w:rPr>
          <w:rFonts w:ascii="Courier New" w:cs="Courier New" w:eastAsia="Courier New" w:hAnsi="Courier New"/>
          <w:sz w:val="21"/>
          <w:szCs w:val="21"/>
        </w:rPr>
        <w:t xml:space="preserve">(other </w:t>
      </w:r>
      <w:r>
        <w:rPr>
          <w:rFonts w:ascii="Courier New" w:cs="Courier New" w:eastAsia="Courier New" w:hAnsi="Courier New"/>
          <w:sz w:val="21"/>
          <w:szCs w:val="21"/>
        </w:rPr>
        <w:t xml:space="preserve">side)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must've </w:t>
      </w:r>
      <w:r>
        <w:rPr>
          <w:rFonts w:ascii="Courier New" w:cs="Courier New" w:eastAsia="Courier New" w:hAnsi="Courier New"/>
          <w:sz w:val="21"/>
          <w:szCs w:val="21"/>
        </w:rPr>
        <w:t xml:space="preserve">called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thousand </w:t>
      </w:r>
      <w:r>
        <w:rPr>
          <w:rFonts w:ascii="Courier New" w:cs="Courier New" w:eastAsia="Courier New" w:hAnsi="Courier New"/>
          <w:sz w:val="21"/>
          <w:szCs w:val="21"/>
        </w:rPr>
        <w:t xml:space="preserve">times </w:t>
      </w:r>
      <w:r>
        <w:rPr>
          <w:rFonts w:ascii="Courier New" w:cs="Courier New" w:eastAsia="Courier New" w:hAnsi="Courier New"/>
          <w:sz w:val="21"/>
          <w:szCs w:val="21"/>
        </w:rPr>
        <w:t xml:space="preserve">(thousand </w:t>
      </w:r>
      <w:r>
        <w:rPr>
          <w:rFonts w:ascii="Courier New" w:cs="Courier New" w:eastAsia="Courier New" w:hAnsi="Courier New"/>
          <w:sz w:val="21"/>
          <w:szCs w:val="21"/>
        </w:rPr>
        <w:t xml:space="preserve">times)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tell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sorry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everything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done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call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Seem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home </w:t>
      </w:r>
      <w:r>
        <w:rPr>
          <w:rFonts w:ascii="Courier New" w:cs="Courier New" w:eastAsia="Courier New" w:hAnsi="Courier New"/>
          <w:sz w:val="21"/>
          <w:szCs w:val="21"/>
        </w:rPr>
        <w:t xml:space="preserve">Hello </w:t>
      </w:r>
      <w:r>
        <w:rPr>
          <w:rFonts w:ascii="Courier New" w:cs="Courier New" w:eastAsia="Courier New" w:hAnsi="Courier New"/>
          <w:sz w:val="21"/>
          <w:szCs w:val="21"/>
        </w:rPr>
        <w:t xml:space="preserve">from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outside </w:t>
      </w:r>
      <w:r>
        <w:rPr>
          <w:rFonts w:ascii="Courier New" w:cs="Courier New" w:eastAsia="Courier New" w:hAnsi="Courier New"/>
          <w:sz w:val="21"/>
          <w:szCs w:val="21"/>
        </w:rPr>
        <w:t xml:space="preserve">(outside)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At </w:t>
      </w:r>
      <w:r>
        <w:rPr>
          <w:rFonts w:ascii="Courier New" w:cs="Courier New" w:eastAsia="Courier New" w:hAnsi="Courier New"/>
          <w:sz w:val="21"/>
          <w:szCs w:val="21"/>
        </w:rPr>
        <w:t xml:space="preserve">least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say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tried </w:t>
      </w:r>
      <w:r>
        <w:rPr>
          <w:rFonts w:ascii="Courier New" w:cs="Courier New" w:eastAsia="Courier New" w:hAnsi="Courier New"/>
          <w:sz w:val="21"/>
          <w:szCs w:val="21"/>
        </w:rPr>
        <w:t xml:space="preserve">(I've </w:t>
      </w:r>
      <w:r>
        <w:rPr>
          <w:rFonts w:ascii="Courier New" w:cs="Courier New" w:eastAsia="Courier New" w:hAnsi="Courier New"/>
          <w:sz w:val="21"/>
          <w:szCs w:val="21"/>
        </w:rPr>
        <w:t xml:space="preserve">tried)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tell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sorry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breaking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heart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matter,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clearly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Doesn't </w:t>
      </w:r>
      <w:r>
        <w:rPr>
          <w:rFonts w:ascii="Courier New" w:cs="Courier New" w:eastAsia="Courier New" w:hAnsi="Courier New"/>
          <w:sz w:val="21"/>
          <w:szCs w:val="21"/>
        </w:rPr>
        <w:t xml:space="preserve">tear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apart </w:t>
      </w:r>
      <w:r>
        <w:rPr>
          <w:rFonts w:ascii="Courier New" w:cs="Courier New" w:eastAsia="Courier New" w:hAnsi="Courier New"/>
          <w:sz w:val="21"/>
          <w:szCs w:val="21"/>
        </w:rPr>
        <w:t xml:space="preserve">anymore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leave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heart </w:t>
      </w:r>
      <w:r>
        <w:rPr>
          <w:rFonts w:ascii="Courier New" w:cs="Courier New" w:eastAsia="Courier New" w:hAnsi="Courier New"/>
          <w:sz w:val="21"/>
          <w:szCs w:val="21"/>
        </w:rPr>
        <w:t xml:space="preserve">at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door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won't </w:t>
      </w:r>
      <w:r>
        <w:rPr>
          <w:rFonts w:ascii="Courier New" w:cs="Courier New" w:eastAsia="Courier New" w:hAnsi="Courier New"/>
          <w:sz w:val="21"/>
          <w:szCs w:val="21"/>
        </w:rPr>
        <w:t xml:space="preserve">say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word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They've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been </w:t>
      </w:r>
      <w:r>
        <w:rPr>
          <w:rFonts w:ascii="Courier New" w:cs="Courier New" w:eastAsia="Courier New" w:hAnsi="Courier New"/>
          <w:sz w:val="21"/>
          <w:szCs w:val="21"/>
        </w:rPr>
        <w:t xml:space="preserve">said </w:t>
      </w:r>
      <w:r>
        <w:rPr>
          <w:rFonts w:ascii="Courier New" w:cs="Courier New" w:eastAsia="Courier New" w:hAnsi="Courier New"/>
          <w:sz w:val="21"/>
          <w:szCs w:val="21"/>
        </w:rPr>
        <w:t xml:space="preserve">before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why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play </w:t>
      </w:r>
      <w:r>
        <w:rPr>
          <w:rFonts w:ascii="Courier New" w:cs="Courier New" w:eastAsia="Courier New" w:hAnsi="Courier New"/>
          <w:sz w:val="21"/>
          <w:szCs w:val="21"/>
        </w:rPr>
        <w:t xml:space="preserve">pretend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we're </w:t>
      </w:r>
      <w:r>
        <w:rPr>
          <w:rFonts w:ascii="Courier New" w:cs="Courier New" w:eastAsia="Courier New" w:hAnsi="Courier New"/>
          <w:sz w:val="21"/>
          <w:szCs w:val="21"/>
        </w:rPr>
        <w:t xml:space="preserve">not </w:t>
      </w:r>
      <w:r>
        <w:rPr>
          <w:rFonts w:ascii="Courier New" w:cs="Courier New" w:eastAsia="Courier New" w:hAnsi="Courier New"/>
          <w:sz w:val="21"/>
          <w:szCs w:val="21"/>
        </w:rPr>
        <w:t xml:space="preserve">scared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what's </w:t>
      </w:r>
      <w:r>
        <w:rPr>
          <w:rFonts w:ascii="Courier New" w:cs="Courier New" w:eastAsia="Courier New" w:hAnsi="Courier New"/>
          <w:sz w:val="21"/>
          <w:szCs w:val="21"/>
        </w:rPr>
        <w:t xml:space="preserve">coming </w:t>
      </w:r>
      <w:r>
        <w:rPr>
          <w:rFonts w:ascii="Courier New" w:cs="Courier New" w:eastAsia="Courier New" w:hAnsi="Courier New"/>
          <w:sz w:val="21"/>
          <w:szCs w:val="21"/>
        </w:rPr>
        <w:t xml:space="preserve">next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Or </w:t>
      </w:r>
      <w:r>
        <w:rPr>
          <w:rFonts w:ascii="Courier New" w:cs="Courier New" w:eastAsia="Courier New" w:hAnsi="Courier New"/>
          <w:sz w:val="21"/>
          <w:szCs w:val="21"/>
        </w:rPr>
        <w:t xml:space="preserve">scared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having </w:t>
      </w:r>
      <w:r>
        <w:rPr>
          <w:rFonts w:ascii="Courier New" w:cs="Courier New" w:eastAsia="Courier New" w:hAnsi="Courier New"/>
          <w:sz w:val="21"/>
          <w:szCs w:val="21"/>
        </w:rPr>
        <w:t xml:space="preserve">nothing </w:t>
      </w:r>
      <w:r>
        <w:rPr>
          <w:rFonts w:ascii="Courier New" w:cs="Courier New" w:eastAsia="Courier New" w:hAnsi="Courier New"/>
          <w:sz w:val="21"/>
          <w:szCs w:val="21"/>
        </w:rPr>
        <w:t xml:space="preserve">left </w:t>
      </w:r>
      <w:r>
        <w:rPr>
          <w:rFonts w:ascii="Courier New" w:cs="Courier New" w:eastAsia="Courier New" w:hAnsi="Courier New"/>
          <w:sz w:val="21"/>
          <w:szCs w:val="21"/>
        </w:rPr>
        <w:t xml:space="preserve">Look,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get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wrong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there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tomorrow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ask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last </w:t>
      </w:r>
      <w:r>
        <w:rPr>
          <w:rFonts w:ascii="Courier New" w:cs="Courier New" w:eastAsia="Courier New" w:hAnsi="Courier New"/>
          <w:sz w:val="21"/>
          <w:szCs w:val="21"/>
        </w:rPr>
        <w:t xml:space="preserve">night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Hold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more </w:t>
      </w:r>
      <w:r>
        <w:rPr>
          <w:rFonts w:ascii="Courier New" w:cs="Courier New" w:eastAsia="Courier New" w:hAnsi="Courier New"/>
          <w:sz w:val="21"/>
          <w:szCs w:val="21"/>
        </w:rPr>
        <w:t xml:space="preserve">than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friend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Give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memory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use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Take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by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hand </w:t>
      </w:r>
      <w:r>
        <w:rPr>
          <w:rFonts w:ascii="Courier New" w:cs="Courier New" w:eastAsia="Courier New" w:hAnsi="Courier New"/>
          <w:sz w:val="21"/>
          <w:szCs w:val="21"/>
        </w:rPr>
        <w:t xml:space="preserve">while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lovers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matters </w:t>
      </w:r>
      <w:r>
        <w:rPr>
          <w:rFonts w:ascii="Courier New" w:cs="Courier New" w:eastAsia="Courier New" w:hAnsi="Courier New"/>
          <w:sz w:val="21"/>
          <w:szCs w:val="21"/>
        </w:rPr>
        <w:t xml:space="preserve">how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ends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'Cause </w:t>
      </w: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again?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need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honesty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already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eyes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sure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eyes, </w:t>
      </w:r>
      <w:r>
        <w:rPr>
          <w:rFonts w:ascii="Courier New" w:cs="Courier New" w:eastAsia="Courier New" w:hAnsi="Courier New"/>
          <w:sz w:val="21"/>
          <w:szCs w:val="21"/>
        </w:rPr>
        <w:t xml:space="preserve">they </w:t>
      </w:r>
      <w:r>
        <w:rPr>
          <w:rFonts w:ascii="Courier New" w:cs="Courier New" w:eastAsia="Courier New" w:hAnsi="Courier New"/>
          <w:sz w:val="21"/>
          <w:szCs w:val="21"/>
        </w:rPr>
        <w:t xml:space="preserve">speak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one </w:t>
      </w:r>
      <w:r>
        <w:rPr>
          <w:rFonts w:ascii="Courier New" w:cs="Courier New" w:eastAsia="Courier New" w:hAnsi="Courier New"/>
          <w:sz w:val="21"/>
          <w:szCs w:val="21"/>
        </w:rPr>
        <w:t xml:space="preserve">knows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since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only </w:t>
      </w:r>
      <w:r>
        <w:rPr>
          <w:rFonts w:ascii="Courier New" w:cs="Courier New" w:eastAsia="Courier New" w:hAnsi="Courier New"/>
          <w:sz w:val="21"/>
          <w:szCs w:val="21"/>
        </w:rPr>
        <w:t xml:space="preserve">one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matters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Tell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who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run </w:t>
      </w:r>
      <w:r>
        <w:rPr>
          <w:rFonts w:ascii="Courier New" w:cs="Courier New" w:eastAsia="Courier New" w:hAnsi="Courier New"/>
          <w:sz w:val="21"/>
          <w:szCs w:val="21"/>
        </w:rPr>
        <w:t xml:space="preserve">to? </w:t>
      </w:r>
      <w:r>
        <w:rPr>
          <w:rFonts w:ascii="Courier New" w:cs="Courier New" w:eastAsia="Courier New" w:hAnsi="Courier New"/>
          <w:sz w:val="21"/>
          <w:szCs w:val="21"/>
        </w:rPr>
        <w:t xml:space="preserve">Look,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get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wrong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there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tomorrow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ask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last </w:t>
      </w:r>
      <w:r>
        <w:rPr>
          <w:rFonts w:ascii="Courier New" w:cs="Courier New" w:eastAsia="Courier New" w:hAnsi="Courier New"/>
          <w:sz w:val="21"/>
          <w:szCs w:val="21"/>
        </w:rPr>
        <w:t xml:space="preserve">night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Hold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more </w:t>
      </w:r>
      <w:r>
        <w:rPr>
          <w:rFonts w:ascii="Courier New" w:cs="Courier New" w:eastAsia="Courier New" w:hAnsi="Courier New"/>
          <w:sz w:val="21"/>
          <w:szCs w:val="21"/>
        </w:rPr>
        <w:t xml:space="preserve">than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friend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Give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memory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use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Take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by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hand </w:t>
      </w:r>
      <w:r>
        <w:rPr>
          <w:rFonts w:ascii="Courier New" w:cs="Courier New" w:eastAsia="Courier New" w:hAnsi="Courier New"/>
          <w:sz w:val="21"/>
          <w:szCs w:val="21"/>
        </w:rPr>
        <w:t xml:space="preserve">while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lovers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matters </w:t>
      </w:r>
      <w:r>
        <w:rPr>
          <w:rFonts w:ascii="Courier New" w:cs="Courier New" w:eastAsia="Courier New" w:hAnsi="Courier New"/>
          <w:sz w:val="21"/>
          <w:szCs w:val="21"/>
        </w:rPr>
        <w:t xml:space="preserve">how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ends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'Cause </w:t>
      </w: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again? </w:t>
      </w: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our </w:t>
      </w:r>
      <w:r>
        <w:rPr>
          <w:rFonts w:ascii="Courier New" w:cs="Courier New" w:eastAsia="Courier New" w:hAnsi="Courier New"/>
          <w:sz w:val="21"/>
          <w:szCs w:val="21"/>
        </w:rPr>
        <w:t xml:space="preserve">lesson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way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remember </w:t>
      </w:r>
      <w:r>
        <w:rPr>
          <w:rFonts w:ascii="Courier New" w:cs="Courier New" w:eastAsia="Courier New" w:hAnsi="Courier New"/>
          <w:sz w:val="21"/>
          <w:szCs w:val="21"/>
        </w:rPr>
        <w:t xml:space="preserve">us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wanna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cruel </w:t>
      </w:r>
      <w:r>
        <w:rPr>
          <w:rFonts w:ascii="Courier New" w:cs="Courier New" w:eastAsia="Courier New" w:hAnsi="Courier New"/>
          <w:sz w:val="21"/>
          <w:szCs w:val="21"/>
        </w:rPr>
        <w:t xml:space="preserve">or </w:t>
      </w:r>
      <w:r>
        <w:rPr>
          <w:rFonts w:ascii="Courier New" w:cs="Courier New" w:eastAsia="Courier New" w:hAnsi="Courier New"/>
          <w:sz w:val="21"/>
          <w:szCs w:val="21"/>
        </w:rPr>
        <w:t xml:space="preserve">vicious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ain't </w:t>
      </w:r>
      <w:r>
        <w:rPr>
          <w:rFonts w:ascii="Courier New" w:cs="Courier New" w:eastAsia="Courier New" w:hAnsi="Courier New"/>
          <w:sz w:val="21"/>
          <w:szCs w:val="21"/>
        </w:rPr>
        <w:t xml:space="preserve">asking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forgiveness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ask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last </w:t>
      </w:r>
      <w:r>
        <w:rPr>
          <w:rFonts w:ascii="Courier New" w:cs="Courier New" w:eastAsia="Courier New" w:hAnsi="Courier New"/>
          <w:sz w:val="21"/>
          <w:szCs w:val="21"/>
        </w:rPr>
        <w:t xml:space="preserve">night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Hold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more </w:t>
      </w:r>
      <w:r>
        <w:rPr>
          <w:rFonts w:ascii="Courier New" w:cs="Courier New" w:eastAsia="Courier New" w:hAnsi="Courier New"/>
          <w:sz w:val="21"/>
          <w:szCs w:val="21"/>
        </w:rPr>
        <w:t xml:space="preserve">than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friend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Give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memory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use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Take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by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hand </w:t>
      </w:r>
      <w:r>
        <w:rPr>
          <w:rFonts w:ascii="Courier New" w:cs="Courier New" w:eastAsia="Courier New" w:hAnsi="Courier New"/>
          <w:sz w:val="21"/>
          <w:szCs w:val="21"/>
        </w:rPr>
        <w:t xml:space="preserve">while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lovers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matters </w:t>
      </w:r>
      <w:r>
        <w:rPr>
          <w:rFonts w:ascii="Courier New" w:cs="Courier New" w:eastAsia="Courier New" w:hAnsi="Courier New"/>
          <w:sz w:val="21"/>
          <w:szCs w:val="21"/>
        </w:rPr>
        <w:t xml:space="preserve">how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ends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'Cause </w:t>
      </w: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again?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fall,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heart,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as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fell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rose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claim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dark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over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Until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kissed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lips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saved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hands, </w:t>
      </w:r>
      <w:r>
        <w:rPr>
          <w:rFonts w:ascii="Courier New" w:cs="Courier New" w:eastAsia="Courier New" w:hAnsi="Courier New"/>
          <w:sz w:val="21"/>
          <w:szCs w:val="21"/>
        </w:rPr>
        <w:t xml:space="preserve">they're </w:t>
      </w:r>
      <w:r>
        <w:rPr>
          <w:rFonts w:ascii="Courier New" w:cs="Courier New" w:eastAsia="Courier New" w:hAnsi="Courier New"/>
          <w:sz w:val="21"/>
          <w:szCs w:val="21"/>
        </w:rPr>
        <w:t xml:space="preserve">strong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knees </w:t>
      </w:r>
      <w:r>
        <w:rPr>
          <w:rFonts w:ascii="Courier New" w:cs="Courier New" w:eastAsia="Courier New" w:hAnsi="Courier New"/>
          <w:sz w:val="21"/>
          <w:szCs w:val="21"/>
        </w:rPr>
        <w:t xml:space="preserve">were </w:t>
      </w:r>
      <w:r>
        <w:rPr>
          <w:rFonts w:ascii="Courier New" w:cs="Courier New" w:eastAsia="Courier New" w:hAnsi="Courier New"/>
          <w:sz w:val="21"/>
          <w:szCs w:val="21"/>
        </w:rPr>
        <w:t xml:space="preserve">far </w:t>
      </w:r>
      <w:r>
        <w:rPr>
          <w:rFonts w:ascii="Courier New" w:cs="Courier New" w:eastAsia="Courier New" w:hAnsi="Courier New"/>
          <w:sz w:val="21"/>
          <w:szCs w:val="21"/>
        </w:rPr>
        <w:t xml:space="preserve">too </w:t>
      </w:r>
      <w:r>
        <w:rPr>
          <w:rFonts w:ascii="Courier New" w:cs="Courier New" w:eastAsia="Courier New" w:hAnsi="Courier New"/>
          <w:sz w:val="21"/>
          <w:szCs w:val="21"/>
        </w:rPr>
        <w:t xml:space="preserve">weak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stand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arms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Without </w:t>
      </w:r>
      <w:r>
        <w:rPr>
          <w:rFonts w:ascii="Courier New" w:cs="Courier New" w:eastAsia="Courier New" w:hAnsi="Courier New"/>
          <w:sz w:val="21"/>
          <w:szCs w:val="21"/>
        </w:rPr>
        <w:t xml:space="preserve">falling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feet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there's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side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knew,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knew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things </w:t>
      </w:r>
      <w:r>
        <w:rPr>
          <w:rFonts w:ascii="Courier New" w:cs="Courier New" w:eastAsia="Courier New" w:hAnsi="Courier New"/>
          <w:sz w:val="21"/>
          <w:szCs w:val="21"/>
        </w:rPr>
        <w:t xml:space="preserve">you'd </w:t>
      </w:r>
      <w:r>
        <w:rPr>
          <w:rFonts w:ascii="Courier New" w:cs="Courier New" w:eastAsia="Courier New" w:hAnsi="Courier New"/>
          <w:sz w:val="21"/>
          <w:szCs w:val="21"/>
        </w:rPr>
        <w:t xml:space="preserve">say, </w:t>
      </w:r>
      <w:r>
        <w:rPr>
          <w:rFonts w:ascii="Courier New" w:cs="Courier New" w:eastAsia="Courier New" w:hAnsi="Courier New"/>
          <w:sz w:val="21"/>
          <w:szCs w:val="21"/>
        </w:rPr>
        <w:t xml:space="preserve">they </w:t>
      </w:r>
      <w:r>
        <w:rPr>
          <w:rFonts w:ascii="Courier New" w:cs="Courier New" w:eastAsia="Courier New" w:hAnsi="Courier New"/>
          <w:sz w:val="21"/>
          <w:szCs w:val="21"/>
        </w:rPr>
        <w:t xml:space="preserve">were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true,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true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games </w:t>
      </w:r>
      <w:r>
        <w:rPr>
          <w:rFonts w:ascii="Courier New" w:cs="Courier New" w:eastAsia="Courier New" w:hAnsi="Courier New"/>
          <w:sz w:val="21"/>
          <w:szCs w:val="21"/>
        </w:rPr>
        <w:t xml:space="preserve">you'd </w:t>
      </w:r>
      <w:r>
        <w:rPr>
          <w:rFonts w:ascii="Courier New" w:cs="Courier New" w:eastAsia="Courier New" w:hAnsi="Courier New"/>
          <w:sz w:val="21"/>
          <w:szCs w:val="21"/>
        </w:rPr>
        <w:t xml:space="preserve">play,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would </w:t>
      </w:r>
      <w:r>
        <w:rPr>
          <w:rFonts w:ascii="Courier New" w:cs="Courier New" w:eastAsia="Courier New" w:hAnsi="Courier New"/>
          <w:sz w:val="21"/>
          <w:szCs w:val="21"/>
        </w:rPr>
        <w:t xml:space="preserve">always </w:t>
      </w:r>
      <w:r>
        <w:rPr>
          <w:rFonts w:ascii="Courier New" w:cs="Courier New" w:eastAsia="Courier New" w:hAnsi="Courier New"/>
          <w:sz w:val="21"/>
          <w:szCs w:val="21"/>
        </w:rPr>
        <w:t xml:space="preserve">win, </w:t>
      </w:r>
      <w:r>
        <w:rPr>
          <w:rFonts w:ascii="Courier New" w:cs="Courier New" w:eastAsia="Courier New" w:hAnsi="Courier New"/>
          <w:sz w:val="21"/>
          <w:szCs w:val="21"/>
        </w:rPr>
        <w:t xml:space="preserve">always </w:t>
      </w:r>
      <w:r>
        <w:rPr>
          <w:rFonts w:ascii="Courier New" w:cs="Courier New" w:eastAsia="Courier New" w:hAnsi="Courier New"/>
          <w:sz w:val="21"/>
          <w:szCs w:val="21"/>
        </w:rPr>
        <w:t xml:space="preserve">win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set </w:t>
      </w:r>
      <w:r>
        <w:rPr>
          <w:rFonts w:ascii="Courier New" w:cs="Courier New" w:eastAsia="Courier New" w:hAnsi="Courier New"/>
          <w:sz w:val="21"/>
          <w:szCs w:val="21"/>
        </w:rPr>
        <w:t xml:space="preserve">fire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rain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Watched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pour </w:t>
      </w:r>
      <w:r>
        <w:rPr>
          <w:rFonts w:ascii="Courier New" w:cs="Courier New" w:eastAsia="Courier New" w:hAnsi="Courier New"/>
          <w:sz w:val="21"/>
          <w:szCs w:val="21"/>
        </w:rPr>
        <w:t xml:space="preserve">as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touched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face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burn </w:t>
      </w:r>
      <w:r>
        <w:rPr>
          <w:rFonts w:ascii="Courier New" w:cs="Courier New" w:eastAsia="Courier New" w:hAnsi="Courier New"/>
          <w:sz w:val="21"/>
          <w:szCs w:val="21"/>
        </w:rPr>
        <w:t xml:space="preserve">while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cry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'Cause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heard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screaming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name,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name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laying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could </w:t>
      </w:r>
      <w:r>
        <w:rPr>
          <w:rFonts w:ascii="Courier New" w:cs="Courier New" w:eastAsia="Courier New" w:hAnsi="Courier New"/>
          <w:sz w:val="21"/>
          <w:szCs w:val="21"/>
        </w:rPr>
        <w:t xml:space="preserve">stay </w:t>
      </w:r>
      <w:r>
        <w:rPr>
          <w:rFonts w:ascii="Courier New" w:cs="Courier New" w:eastAsia="Courier New" w:hAnsi="Courier New"/>
          <w:sz w:val="21"/>
          <w:szCs w:val="21"/>
        </w:rPr>
        <w:t xml:space="preserve">there, </w:t>
      </w:r>
      <w:r>
        <w:rPr>
          <w:rFonts w:ascii="Courier New" w:cs="Courier New" w:eastAsia="Courier New" w:hAnsi="Courier New"/>
          <w:sz w:val="21"/>
          <w:szCs w:val="21"/>
        </w:rPr>
        <w:t xml:space="preserve">close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eyes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Feel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here, </w:t>
      </w:r>
      <w:r>
        <w:rPr>
          <w:rFonts w:ascii="Courier New" w:cs="Courier New" w:eastAsia="Courier New" w:hAnsi="Courier New"/>
          <w:sz w:val="21"/>
          <w:szCs w:val="21"/>
        </w:rPr>
        <w:t xml:space="preserve">forever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together, </w:t>
      </w:r>
      <w:r>
        <w:rPr>
          <w:rFonts w:ascii="Courier New" w:cs="Courier New" w:eastAsia="Courier New" w:hAnsi="Courier New"/>
          <w:sz w:val="21"/>
          <w:szCs w:val="21"/>
        </w:rPr>
        <w:t xml:space="preserve">nothing </w:t>
      </w:r>
      <w:r>
        <w:rPr>
          <w:rFonts w:ascii="Courier New" w:cs="Courier New" w:eastAsia="Courier New" w:hAnsi="Courier New"/>
          <w:sz w:val="21"/>
          <w:szCs w:val="21"/>
        </w:rPr>
        <w:t xml:space="preserve">gets </w:t>
      </w:r>
      <w:r>
        <w:rPr>
          <w:rFonts w:ascii="Courier New" w:cs="Courier New" w:eastAsia="Courier New" w:hAnsi="Courier New"/>
          <w:sz w:val="21"/>
          <w:szCs w:val="21"/>
        </w:rPr>
        <w:t xml:space="preserve">better </w:t>
      </w:r>
      <w:r>
        <w:rPr>
          <w:rFonts w:ascii="Courier New" w:cs="Courier New" w:eastAsia="Courier New" w:hAnsi="Courier New"/>
          <w:sz w:val="21"/>
          <w:szCs w:val="21"/>
        </w:rPr>
        <w:t xml:space="preserve">Cause </w:t>
      </w:r>
      <w:r>
        <w:rPr>
          <w:rFonts w:ascii="Courier New" w:cs="Courier New" w:eastAsia="Courier New" w:hAnsi="Courier New"/>
          <w:sz w:val="21"/>
          <w:szCs w:val="21"/>
        </w:rPr>
        <w:t xml:space="preserve">there's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side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knew,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knew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things </w:t>
      </w:r>
      <w:r>
        <w:rPr>
          <w:rFonts w:ascii="Courier New" w:cs="Courier New" w:eastAsia="Courier New" w:hAnsi="Courier New"/>
          <w:sz w:val="21"/>
          <w:szCs w:val="21"/>
        </w:rPr>
        <w:t xml:space="preserve">you'd </w:t>
      </w:r>
      <w:r>
        <w:rPr>
          <w:rFonts w:ascii="Courier New" w:cs="Courier New" w:eastAsia="Courier New" w:hAnsi="Courier New"/>
          <w:sz w:val="21"/>
          <w:szCs w:val="21"/>
        </w:rPr>
        <w:t xml:space="preserve">say, </w:t>
      </w:r>
      <w:r>
        <w:rPr>
          <w:rFonts w:ascii="Courier New" w:cs="Courier New" w:eastAsia="Courier New" w:hAnsi="Courier New"/>
          <w:sz w:val="21"/>
          <w:szCs w:val="21"/>
        </w:rPr>
        <w:t xml:space="preserve">they </w:t>
      </w:r>
      <w:r>
        <w:rPr>
          <w:rFonts w:ascii="Courier New" w:cs="Courier New" w:eastAsia="Courier New" w:hAnsi="Courier New"/>
          <w:sz w:val="21"/>
          <w:szCs w:val="21"/>
        </w:rPr>
        <w:t xml:space="preserve">were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true,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true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games </w:t>
      </w:r>
      <w:r>
        <w:rPr>
          <w:rFonts w:ascii="Courier New" w:cs="Courier New" w:eastAsia="Courier New" w:hAnsi="Courier New"/>
          <w:sz w:val="21"/>
          <w:szCs w:val="21"/>
        </w:rPr>
        <w:t xml:space="preserve">you'd </w:t>
      </w:r>
      <w:r>
        <w:rPr>
          <w:rFonts w:ascii="Courier New" w:cs="Courier New" w:eastAsia="Courier New" w:hAnsi="Courier New"/>
          <w:sz w:val="21"/>
          <w:szCs w:val="21"/>
        </w:rPr>
        <w:t xml:space="preserve">play,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would </w:t>
      </w:r>
      <w:r>
        <w:rPr>
          <w:rFonts w:ascii="Courier New" w:cs="Courier New" w:eastAsia="Courier New" w:hAnsi="Courier New"/>
          <w:sz w:val="21"/>
          <w:szCs w:val="21"/>
        </w:rPr>
        <w:t xml:space="preserve">always </w:t>
      </w:r>
      <w:r>
        <w:rPr>
          <w:rFonts w:ascii="Courier New" w:cs="Courier New" w:eastAsia="Courier New" w:hAnsi="Courier New"/>
          <w:sz w:val="21"/>
          <w:szCs w:val="21"/>
        </w:rPr>
        <w:t xml:space="preserve">win, </w:t>
      </w:r>
      <w:r>
        <w:rPr>
          <w:rFonts w:ascii="Courier New" w:cs="Courier New" w:eastAsia="Courier New" w:hAnsi="Courier New"/>
          <w:sz w:val="21"/>
          <w:szCs w:val="21"/>
        </w:rPr>
        <w:t xml:space="preserve">always </w:t>
      </w:r>
      <w:r>
        <w:rPr>
          <w:rFonts w:ascii="Courier New" w:cs="Courier New" w:eastAsia="Courier New" w:hAnsi="Courier New"/>
          <w:sz w:val="21"/>
          <w:szCs w:val="21"/>
        </w:rPr>
        <w:t xml:space="preserve">win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set </w:t>
      </w:r>
      <w:r>
        <w:rPr>
          <w:rFonts w:ascii="Courier New" w:cs="Courier New" w:eastAsia="Courier New" w:hAnsi="Courier New"/>
          <w:sz w:val="21"/>
          <w:szCs w:val="21"/>
        </w:rPr>
        <w:t xml:space="preserve">fire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rain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Watched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pour </w:t>
      </w:r>
      <w:r>
        <w:rPr>
          <w:rFonts w:ascii="Courier New" w:cs="Courier New" w:eastAsia="Courier New" w:hAnsi="Courier New"/>
          <w:sz w:val="21"/>
          <w:szCs w:val="21"/>
        </w:rPr>
        <w:t xml:space="preserve">as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touched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face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burn </w:t>
      </w:r>
      <w:r>
        <w:rPr>
          <w:rFonts w:ascii="Courier New" w:cs="Courier New" w:eastAsia="Courier New" w:hAnsi="Courier New"/>
          <w:sz w:val="21"/>
          <w:szCs w:val="21"/>
        </w:rPr>
        <w:t xml:space="preserve">while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cried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'Cause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heard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screaming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name,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name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set </w:t>
      </w:r>
      <w:r>
        <w:rPr>
          <w:rFonts w:ascii="Courier New" w:cs="Courier New" w:eastAsia="Courier New" w:hAnsi="Courier New"/>
          <w:sz w:val="21"/>
          <w:szCs w:val="21"/>
        </w:rPr>
        <w:t xml:space="preserve">fire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rain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threw </w:t>
      </w:r>
      <w:r>
        <w:rPr>
          <w:rFonts w:ascii="Courier New" w:cs="Courier New" w:eastAsia="Courier New" w:hAnsi="Courier New"/>
          <w:sz w:val="21"/>
          <w:szCs w:val="21"/>
        </w:rPr>
        <w:t xml:space="preserve">us </w:t>
      </w:r>
      <w:r>
        <w:rPr>
          <w:rFonts w:ascii="Courier New" w:cs="Courier New" w:eastAsia="Courier New" w:hAnsi="Courier New"/>
          <w:sz w:val="21"/>
          <w:szCs w:val="21"/>
        </w:rPr>
        <w:t xml:space="preserve">into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flames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Where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felt </w:t>
      </w:r>
      <w:r>
        <w:rPr>
          <w:rFonts w:ascii="Courier New" w:cs="Courier New" w:eastAsia="Courier New" w:hAnsi="Courier New"/>
          <w:sz w:val="21"/>
          <w:szCs w:val="21"/>
        </w:rPr>
        <w:t xml:space="preserve">something </w:t>
      </w:r>
      <w:r>
        <w:rPr>
          <w:rFonts w:ascii="Courier New" w:cs="Courier New" w:eastAsia="Courier New" w:hAnsi="Courier New"/>
          <w:sz w:val="21"/>
          <w:szCs w:val="21"/>
        </w:rPr>
        <w:t xml:space="preserve">die, </w:t>
      </w:r>
      <w:r>
        <w:rPr>
          <w:rFonts w:ascii="Courier New" w:cs="Courier New" w:eastAsia="Courier New" w:hAnsi="Courier New"/>
          <w:sz w:val="21"/>
          <w:szCs w:val="21"/>
        </w:rPr>
        <w:t xml:space="preserve">'cause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knew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last </w:t>
      </w:r>
      <w:r>
        <w:rPr>
          <w:rFonts w:ascii="Courier New" w:cs="Courier New" w:eastAsia="Courier New" w:hAnsi="Courier New"/>
          <w:sz w:val="21"/>
          <w:szCs w:val="21"/>
        </w:rPr>
        <w:t xml:space="preserve">time,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last </w:t>
      </w:r>
      <w:r>
        <w:rPr>
          <w:rFonts w:ascii="Courier New" w:cs="Courier New" w:eastAsia="Courier New" w:hAnsi="Courier New"/>
          <w:sz w:val="21"/>
          <w:szCs w:val="21"/>
        </w:rPr>
        <w:t xml:space="preserve">time </w:t>
      </w:r>
      <w:r>
        <w:rPr>
          <w:rFonts w:ascii="Courier New" w:cs="Courier New" w:eastAsia="Courier New" w:hAnsi="Courier New"/>
          <w:sz w:val="21"/>
          <w:szCs w:val="21"/>
        </w:rPr>
        <w:t xml:space="preserve">Sometimes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wake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by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door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As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heart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caught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still </w:t>
      </w:r>
      <w:r>
        <w:rPr>
          <w:rFonts w:ascii="Courier New" w:cs="Courier New" w:eastAsia="Courier New" w:hAnsi="Courier New"/>
          <w:sz w:val="21"/>
          <w:szCs w:val="21"/>
        </w:rPr>
        <w:t xml:space="preserve">waiting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Even </w:t>
      </w:r>
      <w:r>
        <w:rPr>
          <w:rFonts w:ascii="Courier New" w:cs="Courier New" w:eastAsia="Courier New" w:hAnsi="Courier New"/>
          <w:sz w:val="21"/>
          <w:szCs w:val="21"/>
        </w:rPr>
        <w:t xml:space="preserve">now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already </w:t>
      </w:r>
      <w:r>
        <w:rPr>
          <w:rFonts w:ascii="Courier New" w:cs="Courier New" w:eastAsia="Courier New" w:hAnsi="Courier New"/>
          <w:sz w:val="21"/>
          <w:szCs w:val="21"/>
        </w:rPr>
        <w:t xml:space="preserve">over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can't </w:t>
      </w:r>
      <w:r>
        <w:rPr>
          <w:rFonts w:ascii="Courier New" w:cs="Courier New" w:eastAsia="Courier New" w:hAnsi="Courier New"/>
          <w:sz w:val="21"/>
          <w:szCs w:val="21"/>
        </w:rPr>
        <w:t xml:space="preserve">help </w:t>
      </w:r>
      <w:r>
        <w:rPr>
          <w:rFonts w:ascii="Courier New" w:cs="Courier New" w:eastAsia="Courier New" w:hAnsi="Courier New"/>
          <w:sz w:val="21"/>
          <w:szCs w:val="21"/>
        </w:rPr>
        <w:t xml:space="preserve">myself </w:t>
      </w:r>
      <w:r>
        <w:rPr>
          <w:rFonts w:ascii="Courier New" w:cs="Courier New" w:eastAsia="Courier New" w:hAnsi="Courier New"/>
          <w:sz w:val="21"/>
          <w:szCs w:val="21"/>
        </w:rPr>
        <w:t xml:space="preserve">from </w:t>
      </w:r>
      <w:r>
        <w:rPr>
          <w:rFonts w:ascii="Courier New" w:cs="Courier New" w:eastAsia="Courier New" w:hAnsi="Courier New"/>
          <w:sz w:val="21"/>
          <w:szCs w:val="21"/>
        </w:rPr>
        <w:t xml:space="preserve">looking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set </w:t>
      </w:r>
      <w:r>
        <w:rPr>
          <w:rFonts w:ascii="Courier New" w:cs="Courier New" w:eastAsia="Courier New" w:hAnsi="Courier New"/>
          <w:sz w:val="21"/>
          <w:szCs w:val="21"/>
        </w:rPr>
        <w:t xml:space="preserve">fire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rain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Watched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pour </w:t>
      </w:r>
      <w:r>
        <w:rPr>
          <w:rFonts w:ascii="Courier New" w:cs="Courier New" w:eastAsia="Courier New" w:hAnsi="Courier New"/>
          <w:sz w:val="21"/>
          <w:szCs w:val="21"/>
        </w:rPr>
        <w:t xml:space="preserve">as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touched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face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burn </w:t>
      </w:r>
      <w:r>
        <w:rPr>
          <w:rFonts w:ascii="Courier New" w:cs="Courier New" w:eastAsia="Courier New" w:hAnsi="Courier New"/>
          <w:sz w:val="21"/>
          <w:szCs w:val="21"/>
        </w:rPr>
        <w:t xml:space="preserve">while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cried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'Cause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heard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screaming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name,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name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set </w:t>
      </w:r>
      <w:r>
        <w:rPr>
          <w:rFonts w:ascii="Courier New" w:cs="Courier New" w:eastAsia="Courier New" w:hAnsi="Courier New"/>
          <w:sz w:val="21"/>
          <w:szCs w:val="21"/>
        </w:rPr>
        <w:t xml:space="preserve">fire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rain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threw </w:t>
      </w:r>
      <w:r>
        <w:rPr>
          <w:rFonts w:ascii="Courier New" w:cs="Courier New" w:eastAsia="Courier New" w:hAnsi="Courier New"/>
          <w:sz w:val="21"/>
          <w:szCs w:val="21"/>
        </w:rPr>
        <w:t xml:space="preserve">us </w:t>
      </w:r>
      <w:r>
        <w:rPr>
          <w:rFonts w:ascii="Courier New" w:cs="Courier New" w:eastAsia="Courier New" w:hAnsi="Courier New"/>
          <w:sz w:val="21"/>
          <w:szCs w:val="21"/>
        </w:rPr>
        <w:t xml:space="preserve">into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flames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Where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felt </w:t>
      </w:r>
      <w:r>
        <w:rPr>
          <w:rFonts w:ascii="Courier New" w:cs="Courier New" w:eastAsia="Courier New" w:hAnsi="Courier New"/>
          <w:sz w:val="21"/>
          <w:szCs w:val="21"/>
        </w:rPr>
        <w:t xml:space="preserve">something </w:t>
      </w:r>
      <w:r>
        <w:rPr>
          <w:rFonts w:ascii="Courier New" w:cs="Courier New" w:eastAsia="Courier New" w:hAnsi="Courier New"/>
          <w:sz w:val="21"/>
          <w:szCs w:val="21"/>
        </w:rPr>
        <w:t xml:space="preserve">die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'Cause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knew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last </w:t>
      </w:r>
      <w:r>
        <w:rPr>
          <w:rFonts w:ascii="Courier New" w:cs="Courier New" w:eastAsia="Courier New" w:hAnsi="Courier New"/>
          <w:sz w:val="21"/>
          <w:szCs w:val="21"/>
        </w:rPr>
        <w:t xml:space="preserve">time,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last </w:t>
      </w:r>
      <w:r>
        <w:rPr>
          <w:rFonts w:ascii="Courier New" w:cs="Courier New" w:eastAsia="Courier New" w:hAnsi="Courier New"/>
          <w:sz w:val="21"/>
          <w:szCs w:val="21"/>
        </w:rPr>
        <w:t xml:space="preserve">time, </w:t>
      </w:r>
      <w:r>
        <w:rPr>
          <w:rFonts w:ascii="Courier New" w:cs="Courier New" w:eastAsia="Courier New" w:hAnsi="Courier New"/>
          <w:sz w:val="21"/>
          <w:szCs w:val="21"/>
        </w:rPr>
        <w:t xml:space="preserve">oh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Oh, </w:t>
      </w:r>
      <w:r>
        <w:rPr>
          <w:rFonts w:ascii="Courier New" w:cs="Courier New" w:eastAsia="Courier New" w:hAnsi="Courier New"/>
          <w:sz w:val="21"/>
          <w:szCs w:val="21"/>
        </w:rPr>
        <w:t xml:space="preserve">oh </w:t>
      </w: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burn, </w:t>
      </w:r>
      <w:r>
        <w:rPr>
          <w:rFonts w:ascii="Courier New" w:cs="Courier New" w:eastAsia="Courier New" w:hAnsi="Courier New"/>
          <w:sz w:val="21"/>
          <w:szCs w:val="21"/>
        </w:rPr>
        <w:t xml:space="preserve">oh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burn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burn </w:t>
      </w:r>
      <w:r>
        <w:rPr>
          <w:rFonts w:ascii="Courier New" w:cs="Courier New" w:eastAsia="Courier New" w:hAnsi="Courier New"/>
          <w:sz w:val="21"/>
          <w:szCs w:val="21"/>
        </w:rPr>
        <w:t xml:space="preserve">Everybody </w:t>
      </w:r>
      <w:r>
        <w:rPr>
          <w:rFonts w:ascii="Courier New" w:cs="Courier New" w:eastAsia="Courier New" w:hAnsi="Courier New"/>
          <w:sz w:val="21"/>
          <w:szCs w:val="21"/>
        </w:rPr>
        <w:t xml:space="preserve">loves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things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From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way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talk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way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move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Everybody </w:t>
      </w:r>
      <w:r>
        <w:rPr>
          <w:rFonts w:ascii="Courier New" w:cs="Courier New" w:eastAsia="Courier New" w:hAnsi="Courier New"/>
          <w:sz w:val="21"/>
          <w:szCs w:val="21"/>
        </w:rPr>
        <w:t xml:space="preserve">here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watching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'Cause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feel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home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dream </w:t>
      </w:r>
      <w:r>
        <w:rPr>
          <w:rFonts w:ascii="Courier New" w:cs="Courier New" w:eastAsia="Courier New" w:hAnsi="Courier New"/>
          <w:sz w:val="21"/>
          <w:szCs w:val="21"/>
        </w:rPr>
        <w:t xml:space="preserve">come </w:t>
      </w:r>
      <w:r>
        <w:rPr>
          <w:rFonts w:ascii="Courier New" w:cs="Courier New" w:eastAsia="Courier New" w:hAnsi="Courier New"/>
          <w:sz w:val="21"/>
          <w:szCs w:val="21"/>
        </w:rPr>
        <w:t xml:space="preserve">true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by </w:t>
      </w:r>
      <w:r>
        <w:rPr>
          <w:rFonts w:ascii="Courier New" w:cs="Courier New" w:eastAsia="Courier New" w:hAnsi="Courier New"/>
          <w:sz w:val="21"/>
          <w:szCs w:val="21"/>
        </w:rPr>
        <w:t xml:space="preserve">chance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here </w:t>
      </w:r>
      <w:r>
        <w:rPr>
          <w:rFonts w:ascii="Courier New" w:cs="Courier New" w:eastAsia="Courier New" w:hAnsi="Courier New"/>
          <w:sz w:val="21"/>
          <w:szCs w:val="21"/>
        </w:rPr>
        <w:t xml:space="preserve">alone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have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moment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Before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go?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'Cause </w:t>
      </w: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been </w:t>
      </w:r>
      <w:r>
        <w:rPr>
          <w:rFonts w:ascii="Courier New" w:cs="Courier New" w:eastAsia="Courier New" w:hAnsi="Courier New"/>
          <w:sz w:val="21"/>
          <w:szCs w:val="21"/>
        </w:rPr>
        <w:t xml:space="preserve">by </w:t>
      </w:r>
      <w:r>
        <w:rPr>
          <w:rFonts w:ascii="Courier New" w:cs="Courier New" w:eastAsia="Courier New" w:hAnsi="Courier New"/>
          <w:sz w:val="21"/>
          <w:szCs w:val="21"/>
        </w:rPr>
        <w:t xml:space="preserve">myself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night </w:t>
      </w:r>
      <w:r>
        <w:rPr>
          <w:rFonts w:ascii="Courier New" w:cs="Courier New" w:eastAsia="Courier New" w:hAnsi="Courier New"/>
          <w:sz w:val="21"/>
          <w:szCs w:val="21"/>
        </w:rPr>
        <w:t xml:space="preserve">long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Hoping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someone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used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look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movie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sound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song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God,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reminds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were </w:t>
      </w:r>
      <w:r>
        <w:rPr>
          <w:rFonts w:ascii="Courier New" w:cs="Courier New" w:eastAsia="Courier New" w:hAnsi="Courier New"/>
          <w:sz w:val="21"/>
          <w:szCs w:val="21"/>
        </w:rPr>
        <w:t xml:space="preserve">young </w:t>
      </w: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photograph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light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case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last </w:t>
      </w:r>
      <w:r>
        <w:rPr>
          <w:rFonts w:ascii="Courier New" w:cs="Courier New" w:eastAsia="Courier New" w:hAnsi="Courier New"/>
          <w:sz w:val="21"/>
          <w:szCs w:val="21"/>
        </w:rPr>
        <w:t xml:space="preserve">time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might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exactly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were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Before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realized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were </w:t>
      </w:r>
      <w:r>
        <w:rPr>
          <w:rFonts w:ascii="Courier New" w:cs="Courier New" w:eastAsia="Courier New" w:hAnsi="Courier New"/>
          <w:sz w:val="21"/>
          <w:szCs w:val="21"/>
        </w:rPr>
        <w:t xml:space="preserve">sad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getting </w:t>
      </w:r>
      <w:r>
        <w:rPr>
          <w:rFonts w:ascii="Courier New" w:cs="Courier New" w:eastAsia="Courier New" w:hAnsi="Courier New"/>
          <w:sz w:val="21"/>
          <w:szCs w:val="21"/>
        </w:rPr>
        <w:t xml:space="preserve">old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made </w:t>
      </w:r>
      <w:r>
        <w:rPr>
          <w:rFonts w:ascii="Courier New" w:cs="Courier New" w:eastAsia="Courier New" w:hAnsi="Courier New"/>
          <w:sz w:val="21"/>
          <w:szCs w:val="21"/>
        </w:rPr>
        <w:t xml:space="preserve">us </w:t>
      </w:r>
      <w:r>
        <w:rPr>
          <w:rFonts w:ascii="Courier New" w:cs="Courier New" w:eastAsia="Courier New" w:hAnsi="Courier New"/>
          <w:sz w:val="21"/>
          <w:szCs w:val="21"/>
        </w:rPr>
        <w:t xml:space="preserve">restless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movie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song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scared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face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fears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Nobody </w:t>
      </w:r>
      <w:r>
        <w:rPr>
          <w:rFonts w:ascii="Courier New" w:cs="Courier New" w:eastAsia="Courier New" w:hAnsi="Courier New"/>
          <w:sz w:val="21"/>
          <w:szCs w:val="21"/>
        </w:rPr>
        <w:t xml:space="preserve">told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you'd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here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swore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moved </w:t>
      </w:r>
      <w:r>
        <w:rPr>
          <w:rFonts w:ascii="Courier New" w:cs="Courier New" w:eastAsia="Courier New" w:hAnsi="Courier New"/>
          <w:sz w:val="21"/>
          <w:szCs w:val="21"/>
        </w:rPr>
        <w:t xml:space="preserve">overseas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That's </w:t>
      </w: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said,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left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still </w:t>
      </w:r>
      <w:r>
        <w:rPr>
          <w:rFonts w:ascii="Courier New" w:cs="Courier New" w:eastAsia="Courier New" w:hAnsi="Courier New"/>
          <w:sz w:val="21"/>
          <w:szCs w:val="21"/>
        </w:rPr>
        <w:t xml:space="preserve">look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movie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still </w:t>
      </w:r>
      <w:r>
        <w:rPr>
          <w:rFonts w:ascii="Courier New" w:cs="Courier New" w:eastAsia="Courier New" w:hAnsi="Courier New"/>
          <w:sz w:val="21"/>
          <w:szCs w:val="21"/>
        </w:rPr>
        <w:t xml:space="preserve">sound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song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God,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reminds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were </w:t>
      </w:r>
      <w:r>
        <w:rPr>
          <w:rFonts w:ascii="Courier New" w:cs="Courier New" w:eastAsia="Courier New" w:hAnsi="Courier New"/>
          <w:sz w:val="21"/>
          <w:szCs w:val="21"/>
        </w:rPr>
        <w:t xml:space="preserve">young </w:t>
      </w: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photograph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light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case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last </w:t>
      </w:r>
      <w:r>
        <w:rPr>
          <w:rFonts w:ascii="Courier New" w:cs="Courier New" w:eastAsia="Courier New" w:hAnsi="Courier New"/>
          <w:sz w:val="21"/>
          <w:szCs w:val="21"/>
        </w:rPr>
        <w:t xml:space="preserve">time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might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exactly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were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Before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realized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were </w:t>
      </w:r>
      <w:r>
        <w:rPr>
          <w:rFonts w:ascii="Courier New" w:cs="Courier New" w:eastAsia="Courier New" w:hAnsi="Courier New"/>
          <w:sz w:val="21"/>
          <w:szCs w:val="21"/>
        </w:rPr>
        <w:t xml:space="preserve">sad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getting </w:t>
      </w:r>
      <w:r>
        <w:rPr>
          <w:rFonts w:ascii="Courier New" w:cs="Courier New" w:eastAsia="Courier New" w:hAnsi="Courier New"/>
          <w:sz w:val="21"/>
          <w:szCs w:val="21"/>
        </w:rPr>
        <w:t xml:space="preserve">old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made </w:t>
      </w:r>
      <w:r>
        <w:rPr>
          <w:rFonts w:ascii="Courier New" w:cs="Courier New" w:eastAsia="Courier New" w:hAnsi="Courier New"/>
          <w:sz w:val="21"/>
          <w:szCs w:val="21"/>
        </w:rPr>
        <w:t xml:space="preserve">us </w:t>
      </w:r>
      <w:r>
        <w:rPr>
          <w:rFonts w:ascii="Courier New" w:cs="Courier New" w:eastAsia="Courier New" w:hAnsi="Courier New"/>
          <w:sz w:val="21"/>
          <w:szCs w:val="21"/>
        </w:rPr>
        <w:t xml:space="preserve">restless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movie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song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were </w:t>
      </w:r>
      <w:r>
        <w:rPr>
          <w:rFonts w:ascii="Courier New" w:cs="Courier New" w:eastAsia="Courier New" w:hAnsi="Courier New"/>
          <w:sz w:val="21"/>
          <w:szCs w:val="21"/>
        </w:rPr>
        <w:t xml:space="preserve">young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were </w:t>
      </w:r>
      <w:r>
        <w:rPr>
          <w:rFonts w:ascii="Courier New" w:cs="Courier New" w:eastAsia="Courier New" w:hAnsi="Courier New"/>
          <w:sz w:val="21"/>
          <w:szCs w:val="21"/>
        </w:rPr>
        <w:t xml:space="preserve">young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were </w:t>
      </w:r>
      <w:r>
        <w:rPr>
          <w:rFonts w:ascii="Courier New" w:cs="Courier New" w:eastAsia="Courier New" w:hAnsi="Courier New"/>
          <w:sz w:val="21"/>
          <w:szCs w:val="21"/>
        </w:rPr>
        <w:t xml:space="preserve">young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were </w:t>
      </w:r>
      <w:r>
        <w:rPr>
          <w:rFonts w:ascii="Courier New" w:cs="Courier New" w:eastAsia="Courier New" w:hAnsi="Courier New"/>
          <w:sz w:val="21"/>
          <w:szCs w:val="21"/>
        </w:rPr>
        <w:t xml:space="preserve">young </w:t>
      </w: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hard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win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back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Everything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takes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back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were </w:t>
      </w:r>
      <w:r>
        <w:rPr>
          <w:rFonts w:ascii="Courier New" w:cs="Courier New" w:eastAsia="Courier New" w:hAnsi="Courier New"/>
          <w:sz w:val="21"/>
          <w:szCs w:val="21"/>
        </w:rPr>
        <w:t xml:space="preserve">there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were </w:t>
      </w:r>
      <w:r>
        <w:rPr>
          <w:rFonts w:ascii="Courier New" w:cs="Courier New" w:eastAsia="Courier New" w:hAnsi="Courier New"/>
          <w:sz w:val="21"/>
          <w:szCs w:val="21"/>
        </w:rPr>
        <w:t xml:space="preserve">there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part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keeps </w:t>
      </w:r>
      <w:r>
        <w:rPr>
          <w:rFonts w:ascii="Courier New" w:cs="Courier New" w:eastAsia="Courier New" w:hAnsi="Courier New"/>
          <w:sz w:val="21"/>
          <w:szCs w:val="21"/>
        </w:rPr>
        <w:t xml:space="preserve">holding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case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hasn't </w:t>
      </w:r>
      <w:r>
        <w:rPr>
          <w:rFonts w:ascii="Courier New" w:cs="Courier New" w:eastAsia="Courier New" w:hAnsi="Courier New"/>
          <w:sz w:val="21"/>
          <w:szCs w:val="21"/>
        </w:rPr>
        <w:t xml:space="preserve">gone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guess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still </w:t>
      </w:r>
      <w:r>
        <w:rPr>
          <w:rFonts w:ascii="Courier New" w:cs="Courier New" w:eastAsia="Courier New" w:hAnsi="Courier New"/>
          <w:sz w:val="21"/>
          <w:szCs w:val="21"/>
        </w:rPr>
        <w:t xml:space="preserve">care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still </w:t>
      </w:r>
      <w:r>
        <w:rPr>
          <w:rFonts w:ascii="Courier New" w:cs="Courier New" w:eastAsia="Courier New" w:hAnsi="Courier New"/>
          <w:sz w:val="21"/>
          <w:szCs w:val="21"/>
        </w:rPr>
        <w:t xml:space="preserve">care?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movie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song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God,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reminds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were </w:t>
      </w:r>
      <w:r>
        <w:rPr>
          <w:rFonts w:ascii="Courier New" w:cs="Courier New" w:eastAsia="Courier New" w:hAnsi="Courier New"/>
          <w:sz w:val="21"/>
          <w:szCs w:val="21"/>
        </w:rPr>
        <w:t xml:space="preserve">young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were </w:t>
      </w:r>
      <w:r>
        <w:rPr>
          <w:rFonts w:ascii="Courier New" w:cs="Courier New" w:eastAsia="Courier New" w:hAnsi="Courier New"/>
          <w:sz w:val="21"/>
          <w:szCs w:val="21"/>
        </w:rPr>
        <w:t xml:space="preserve">young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were </w:t>
      </w:r>
      <w:r>
        <w:rPr>
          <w:rFonts w:ascii="Courier New" w:cs="Courier New" w:eastAsia="Courier New" w:hAnsi="Courier New"/>
          <w:sz w:val="21"/>
          <w:szCs w:val="21"/>
        </w:rPr>
        <w:t xml:space="preserve">young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were </w:t>
      </w:r>
      <w:r>
        <w:rPr>
          <w:rFonts w:ascii="Courier New" w:cs="Courier New" w:eastAsia="Courier New" w:hAnsi="Courier New"/>
          <w:sz w:val="21"/>
          <w:szCs w:val="21"/>
        </w:rPr>
        <w:t xml:space="preserve">young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were </w:t>
      </w:r>
      <w:r>
        <w:rPr>
          <w:rFonts w:ascii="Courier New" w:cs="Courier New" w:eastAsia="Courier New" w:hAnsi="Courier New"/>
          <w:sz w:val="21"/>
          <w:szCs w:val="21"/>
        </w:rPr>
        <w:t xml:space="preserve">young </w:t>
      </w: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photograph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light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case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last </w:t>
      </w:r>
      <w:r>
        <w:rPr>
          <w:rFonts w:ascii="Courier New" w:cs="Courier New" w:eastAsia="Courier New" w:hAnsi="Courier New"/>
          <w:sz w:val="21"/>
          <w:szCs w:val="21"/>
        </w:rPr>
        <w:t xml:space="preserve">time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might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exactly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were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Before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realized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were </w:t>
      </w:r>
      <w:r>
        <w:rPr>
          <w:rFonts w:ascii="Courier New" w:cs="Courier New" w:eastAsia="Courier New" w:hAnsi="Courier New"/>
          <w:sz w:val="21"/>
          <w:szCs w:val="21"/>
        </w:rPr>
        <w:t xml:space="preserve">sad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getting </w:t>
      </w:r>
      <w:r>
        <w:rPr>
          <w:rFonts w:ascii="Courier New" w:cs="Courier New" w:eastAsia="Courier New" w:hAnsi="Courier New"/>
          <w:sz w:val="21"/>
          <w:szCs w:val="21"/>
        </w:rPr>
        <w:t xml:space="preserve">old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made </w:t>
      </w:r>
      <w:r>
        <w:rPr>
          <w:rFonts w:ascii="Courier New" w:cs="Courier New" w:eastAsia="Courier New" w:hAnsi="Courier New"/>
          <w:sz w:val="21"/>
          <w:szCs w:val="21"/>
        </w:rPr>
        <w:t xml:space="preserve">us </w:t>
      </w:r>
      <w:r>
        <w:rPr>
          <w:rFonts w:ascii="Courier New" w:cs="Courier New" w:eastAsia="Courier New" w:hAnsi="Courier New"/>
          <w:sz w:val="21"/>
          <w:szCs w:val="21"/>
        </w:rPr>
        <w:t xml:space="preserve">restless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Oh,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mad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getting </w:t>
      </w:r>
      <w:r>
        <w:rPr>
          <w:rFonts w:ascii="Courier New" w:cs="Courier New" w:eastAsia="Courier New" w:hAnsi="Courier New"/>
          <w:sz w:val="21"/>
          <w:szCs w:val="21"/>
        </w:rPr>
        <w:t xml:space="preserve">old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makes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reckless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movie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song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were </w:t>
      </w:r>
      <w:r>
        <w:rPr>
          <w:rFonts w:ascii="Courier New" w:cs="Courier New" w:eastAsia="Courier New" w:hAnsi="Courier New"/>
          <w:sz w:val="21"/>
          <w:szCs w:val="21"/>
        </w:rPr>
        <w:t xml:space="preserve">young </w:t>
      </w:r>
      <w:r>
        <w:rPr>
          <w:rFonts w:ascii="Courier New" w:cs="Courier New" w:eastAsia="Courier New" w:hAnsi="Courier New"/>
          <w:sz w:val="21"/>
          <w:szCs w:val="21"/>
        </w:rPr>
        <w:t xml:space="preserve">Whenever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alone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feel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am </w:t>
      </w:r>
      <w:r>
        <w:rPr>
          <w:rFonts w:ascii="Courier New" w:cs="Courier New" w:eastAsia="Courier New" w:hAnsi="Courier New"/>
          <w:sz w:val="21"/>
          <w:szCs w:val="21"/>
        </w:rPr>
        <w:t xml:space="preserve">home </w:t>
      </w:r>
      <w:r>
        <w:rPr>
          <w:rFonts w:ascii="Courier New" w:cs="Courier New" w:eastAsia="Courier New" w:hAnsi="Courier New"/>
          <w:sz w:val="21"/>
          <w:szCs w:val="21"/>
        </w:rPr>
        <w:t xml:space="preserve">again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Whenever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alone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feel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am </w:t>
      </w:r>
      <w:r>
        <w:rPr>
          <w:rFonts w:ascii="Courier New" w:cs="Courier New" w:eastAsia="Courier New" w:hAnsi="Courier New"/>
          <w:sz w:val="21"/>
          <w:szCs w:val="21"/>
        </w:rPr>
        <w:t xml:space="preserve">whole </w:t>
      </w:r>
      <w:r>
        <w:rPr>
          <w:rFonts w:ascii="Courier New" w:cs="Courier New" w:eastAsia="Courier New" w:hAnsi="Courier New"/>
          <w:sz w:val="21"/>
          <w:szCs w:val="21"/>
        </w:rPr>
        <w:t xml:space="preserve">again </w:t>
      </w:r>
      <w:r>
        <w:rPr>
          <w:rFonts w:ascii="Courier New" w:cs="Courier New" w:eastAsia="Courier New" w:hAnsi="Courier New"/>
          <w:sz w:val="21"/>
          <w:szCs w:val="21"/>
        </w:rPr>
        <w:t xml:space="preserve">Whenever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alone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feel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am </w:t>
      </w:r>
      <w:r>
        <w:rPr>
          <w:rFonts w:ascii="Courier New" w:cs="Courier New" w:eastAsia="Courier New" w:hAnsi="Courier New"/>
          <w:sz w:val="21"/>
          <w:szCs w:val="21"/>
        </w:rPr>
        <w:t xml:space="preserve">young </w:t>
      </w:r>
      <w:r>
        <w:rPr>
          <w:rFonts w:ascii="Courier New" w:cs="Courier New" w:eastAsia="Courier New" w:hAnsi="Courier New"/>
          <w:sz w:val="21"/>
          <w:szCs w:val="21"/>
        </w:rPr>
        <w:t xml:space="preserve">again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Whenever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alone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feel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am </w:t>
      </w:r>
      <w:r>
        <w:rPr>
          <w:rFonts w:ascii="Courier New" w:cs="Courier New" w:eastAsia="Courier New" w:hAnsi="Courier New"/>
          <w:sz w:val="21"/>
          <w:szCs w:val="21"/>
        </w:rPr>
        <w:t xml:space="preserve">fun </w:t>
      </w:r>
      <w:r>
        <w:rPr>
          <w:rFonts w:ascii="Courier New" w:cs="Courier New" w:eastAsia="Courier New" w:hAnsi="Courier New"/>
          <w:sz w:val="21"/>
          <w:szCs w:val="21"/>
        </w:rPr>
        <w:t xml:space="preserve">again </w:t>
      </w:r>
      <w:r>
        <w:rPr>
          <w:rFonts w:ascii="Courier New" w:cs="Courier New" w:eastAsia="Courier New" w:hAnsi="Courier New"/>
          <w:sz w:val="21"/>
          <w:szCs w:val="21"/>
        </w:rPr>
        <w:t xml:space="preserve">However </w:t>
      </w:r>
      <w:r>
        <w:rPr>
          <w:rFonts w:ascii="Courier New" w:cs="Courier New" w:eastAsia="Courier New" w:hAnsi="Courier New"/>
          <w:sz w:val="21"/>
          <w:szCs w:val="21"/>
        </w:rPr>
        <w:t xml:space="preserve">far </w:t>
      </w:r>
      <w:r>
        <w:rPr>
          <w:rFonts w:ascii="Courier New" w:cs="Courier New" w:eastAsia="Courier New" w:hAnsi="Courier New"/>
          <w:sz w:val="21"/>
          <w:szCs w:val="21"/>
        </w:rPr>
        <w:t xml:space="preserve">away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always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However </w:t>
      </w:r>
      <w:r>
        <w:rPr>
          <w:rFonts w:ascii="Courier New" w:cs="Courier New" w:eastAsia="Courier New" w:hAnsi="Courier New"/>
          <w:sz w:val="21"/>
          <w:szCs w:val="21"/>
        </w:rPr>
        <w:t xml:space="preserve">long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stay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always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Whatever </w:t>
      </w:r>
      <w:r>
        <w:rPr>
          <w:rFonts w:ascii="Courier New" w:cs="Courier New" w:eastAsia="Courier New" w:hAnsi="Courier New"/>
          <w:sz w:val="21"/>
          <w:szCs w:val="21"/>
        </w:rPr>
        <w:t xml:space="preserve">words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say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always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always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Whenever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alone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feel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am </w:t>
      </w:r>
      <w:r>
        <w:rPr>
          <w:rFonts w:ascii="Courier New" w:cs="Courier New" w:eastAsia="Courier New" w:hAnsi="Courier New"/>
          <w:sz w:val="21"/>
          <w:szCs w:val="21"/>
        </w:rPr>
        <w:t xml:space="preserve">free </w:t>
      </w:r>
      <w:r>
        <w:rPr>
          <w:rFonts w:ascii="Courier New" w:cs="Courier New" w:eastAsia="Courier New" w:hAnsi="Courier New"/>
          <w:sz w:val="21"/>
          <w:szCs w:val="21"/>
        </w:rPr>
        <w:t xml:space="preserve">again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Whenever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alone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feel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am </w:t>
      </w:r>
      <w:r>
        <w:rPr>
          <w:rFonts w:ascii="Courier New" w:cs="Courier New" w:eastAsia="Courier New" w:hAnsi="Courier New"/>
          <w:sz w:val="21"/>
          <w:szCs w:val="21"/>
        </w:rPr>
        <w:t xml:space="preserve">clean </w:t>
      </w:r>
      <w:r>
        <w:rPr>
          <w:rFonts w:ascii="Courier New" w:cs="Courier New" w:eastAsia="Courier New" w:hAnsi="Courier New"/>
          <w:sz w:val="21"/>
          <w:szCs w:val="21"/>
        </w:rPr>
        <w:t xml:space="preserve">again </w:t>
      </w:r>
      <w:r>
        <w:rPr>
          <w:rFonts w:ascii="Courier New" w:cs="Courier New" w:eastAsia="Courier New" w:hAnsi="Courier New"/>
          <w:sz w:val="21"/>
          <w:szCs w:val="21"/>
        </w:rPr>
        <w:t xml:space="preserve">However </w:t>
      </w:r>
      <w:r>
        <w:rPr>
          <w:rFonts w:ascii="Courier New" w:cs="Courier New" w:eastAsia="Courier New" w:hAnsi="Courier New"/>
          <w:sz w:val="21"/>
          <w:szCs w:val="21"/>
        </w:rPr>
        <w:t xml:space="preserve">far </w:t>
      </w:r>
      <w:r>
        <w:rPr>
          <w:rFonts w:ascii="Courier New" w:cs="Courier New" w:eastAsia="Courier New" w:hAnsi="Courier New"/>
          <w:sz w:val="21"/>
          <w:szCs w:val="21"/>
        </w:rPr>
        <w:t xml:space="preserve">away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always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However </w:t>
      </w:r>
      <w:r>
        <w:rPr>
          <w:rFonts w:ascii="Courier New" w:cs="Courier New" w:eastAsia="Courier New" w:hAnsi="Courier New"/>
          <w:sz w:val="21"/>
          <w:szCs w:val="21"/>
        </w:rPr>
        <w:t xml:space="preserve">long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stay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always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Whatever </w:t>
      </w:r>
      <w:r>
        <w:rPr>
          <w:rFonts w:ascii="Courier New" w:cs="Courier New" w:eastAsia="Courier New" w:hAnsi="Courier New"/>
          <w:sz w:val="21"/>
          <w:szCs w:val="21"/>
        </w:rPr>
        <w:t xml:space="preserve">words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say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always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always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However </w:t>
      </w:r>
      <w:r>
        <w:rPr>
          <w:rFonts w:ascii="Courier New" w:cs="Courier New" w:eastAsia="Courier New" w:hAnsi="Courier New"/>
          <w:sz w:val="21"/>
          <w:szCs w:val="21"/>
        </w:rPr>
        <w:t xml:space="preserve">far </w:t>
      </w:r>
      <w:r>
        <w:rPr>
          <w:rFonts w:ascii="Courier New" w:cs="Courier New" w:eastAsia="Courier New" w:hAnsi="Courier New"/>
          <w:sz w:val="21"/>
          <w:szCs w:val="21"/>
        </w:rPr>
        <w:t xml:space="preserve">away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always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However </w:t>
      </w:r>
      <w:r>
        <w:rPr>
          <w:rFonts w:ascii="Courier New" w:cs="Courier New" w:eastAsia="Courier New" w:hAnsi="Courier New"/>
          <w:sz w:val="21"/>
          <w:szCs w:val="21"/>
        </w:rPr>
        <w:t xml:space="preserve">long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stay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always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Whatever </w:t>
      </w:r>
      <w:r>
        <w:rPr>
          <w:rFonts w:ascii="Courier New" w:cs="Courier New" w:eastAsia="Courier New" w:hAnsi="Courier New"/>
          <w:sz w:val="21"/>
          <w:szCs w:val="21"/>
        </w:rPr>
        <w:t xml:space="preserve">words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say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always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always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always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'Cause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rain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blowing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face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whole </w:t>
      </w:r>
      <w:r>
        <w:rPr>
          <w:rFonts w:ascii="Courier New" w:cs="Courier New" w:eastAsia="Courier New" w:hAnsi="Courier New"/>
          <w:sz w:val="21"/>
          <w:szCs w:val="21"/>
        </w:rPr>
        <w:t xml:space="preserve">world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case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could </w:t>
      </w:r>
      <w:r>
        <w:rPr>
          <w:rFonts w:ascii="Courier New" w:cs="Courier New" w:eastAsia="Courier New" w:hAnsi="Courier New"/>
          <w:sz w:val="21"/>
          <w:szCs w:val="21"/>
        </w:rPr>
        <w:t xml:space="preserve">offer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warm </w:t>
      </w:r>
      <w:r>
        <w:rPr>
          <w:rFonts w:ascii="Courier New" w:cs="Courier New" w:eastAsia="Courier New" w:hAnsi="Courier New"/>
          <w:sz w:val="21"/>
          <w:szCs w:val="21"/>
        </w:rPr>
        <w:t xml:space="preserve">embrace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feel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evening </w:t>
      </w:r>
      <w:r>
        <w:rPr>
          <w:rFonts w:ascii="Courier New" w:cs="Courier New" w:eastAsia="Courier New" w:hAnsi="Courier New"/>
          <w:sz w:val="21"/>
          <w:szCs w:val="21"/>
        </w:rPr>
        <w:t xml:space="preserve">shadows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stars </w:t>
      </w:r>
      <w:r>
        <w:rPr>
          <w:rFonts w:ascii="Courier New" w:cs="Courier New" w:eastAsia="Courier New" w:hAnsi="Courier New"/>
          <w:sz w:val="21"/>
          <w:szCs w:val="21"/>
        </w:rPr>
        <w:t xml:space="preserve">appear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there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one </w:t>
      </w:r>
      <w:r>
        <w:rPr>
          <w:rFonts w:ascii="Courier New" w:cs="Courier New" w:eastAsia="Courier New" w:hAnsi="Courier New"/>
          <w:sz w:val="21"/>
          <w:szCs w:val="21"/>
        </w:rPr>
        <w:t xml:space="preserve">there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dry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tears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could </w:t>
      </w:r>
      <w:r>
        <w:rPr>
          <w:rFonts w:ascii="Courier New" w:cs="Courier New" w:eastAsia="Courier New" w:hAnsi="Courier New"/>
          <w:sz w:val="21"/>
          <w:szCs w:val="21"/>
        </w:rPr>
        <w:t xml:space="preserve">hold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million </w:t>
      </w:r>
      <w:r>
        <w:rPr>
          <w:rFonts w:ascii="Courier New" w:cs="Courier New" w:eastAsia="Courier New" w:hAnsi="Courier New"/>
          <w:sz w:val="21"/>
          <w:szCs w:val="21"/>
        </w:rPr>
        <w:t xml:space="preserve">years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feel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haven't </w:t>
      </w:r>
      <w:r>
        <w:rPr>
          <w:rFonts w:ascii="Courier New" w:cs="Courier New" w:eastAsia="Courier New" w:hAnsi="Courier New"/>
          <w:sz w:val="21"/>
          <w:szCs w:val="21"/>
        </w:rPr>
        <w:t xml:space="preserve">made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mind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yet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would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wrong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known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from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moment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met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doubt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mind </w:t>
      </w:r>
      <w:r>
        <w:rPr>
          <w:rFonts w:ascii="Courier New" w:cs="Courier New" w:eastAsia="Courier New" w:hAnsi="Courier New"/>
          <w:sz w:val="21"/>
          <w:szCs w:val="21"/>
        </w:rPr>
        <w:t xml:space="preserve">were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belong </w:t>
      </w:r>
      <w:r>
        <w:rPr>
          <w:rFonts w:ascii="Courier New" w:cs="Courier New" w:eastAsia="Courier New" w:hAnsi="Courier New"/>
          <w:sz w:val="21"/>
          <w:szCs w:val="21"/>
        </w:rPr>
        <w:t xml:space="preserve">I'd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hungry, </w:t>
      </w:r>
      <w:r>
        <w:rPr>
          <w:rFonts w:ascii="Courier New" w:cs="Courier New" w:eastAsia="Courier New" w:hAnsi="Courier New"/>
          <w:sz w:val="21"/>
          <w:szCs w:val="21"/>
        </w:rPr>
        <w:t xml:space="preserve">I'd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black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blue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I'd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crawling </w:t>
      </w:r>
      <w:r>
        <w:rPr>
          <w:rFonts w:ascii="Courier New" w:cs="Courier New" w:eastAsia="Courier New" w:hAnsi="Courier New"/>
          <w:sz w:val="21"/>
          <w:szCs w:val="21"/>
        </w:rPr>
        <w:t xml:space="preserve">down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avenue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No, </w:t>
      </w:r>
      <w:r>
        <w:rPr>
          <w:rFonts w:ascii="Courier New" w:cs="Courier New" w:eastAsia="Courier New" w:hAnsi="Courier New"/>
          <w:sz w:val="21"/>
          <w:szCs w:val="21"/>
        </w:rPr>
        <w:t xml:space="preserve">there's </w:t>
      </w:r>
      <w:r>
        <w:rPr>
          <w:rFonts w:ascii="Courier New" w:cs="Courier New" w:eastAsia="Courier New" w:hAnsi="Courier New"/>
          <w:sz w:val="21"/>
          <w:szCs w:val="21"/>
        </w:rPr>
        <w:t xml:space="preserve">nothing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wouldn't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feel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storms </w:t>
      </w: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raging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rolling </w:t>
      </w:r>
      <w:r>
        <w:rPr>
          <w:rFonts w:ascii="Courier New" w:cs="Courier New" w:eastAsia="Courier New" w:hAnsi="Courier New"/>
          <w:sz w:val="21"/>
          <w:szCs w:val="21"/>
        </w:rPr>
        <w:t xml:space="preserve">sea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highway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regret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winds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change </w:t>
      </w: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blowing </w:t>
      </w:r>
      <w:r>
        <w:rPr>
          <w:rFonts w:ascii="Courier New" w:cs="Courier New" w:eastAsia="Courier New" w:hAnsi="Courier New"/>
          <w:sz w:val="21"/>
          <w:szCs w:val="21"/>
        </w:rPr>
        <w:t xml:space="preserve">wild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free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ain't </w:t>
      </w:r>
      <w:r>
        <w:rPr>
          <w:rFonts w:ascii="Courier New" w:cs="Courier New" w:eastAsia="Courier New" w:hAnsi="Courier New"/>
          <w:sz w:val="21"/>
          <w:szCs w:val="21"/>
        </w:rPr>
        <w:t xml:space="preserve">seen </w:t>
      </w:r>
      <w:r>
        <w:rPr>
          <w:rFonts w:ascii="Courier New" w:cs="Courier New" w:eastAsia="Courier New" w:hAnsi="Courier New"/>
          <w:sz w:val="21"/>
          <w:szCs w:val="21"/>
        </w:rPr>
        <w:t xml:space="preserve">nothing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yet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could </w:t>
      </w: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happy, </w:t>
      </w: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dreams </w:t>
      </w:r>
      <w:r>
        <w:rPr>
          <w:rFonts w:ascii="Courier New" w:cs="Courier New" w:eastAsia="Courier New" w:hAnsi="Courier New"/>
          <w:sz w:val="21"/>
          <w:szCs w:val="21"/>
        </w:rPr>
        <w:t xml:space="preserve">come </w:t>
      </w:r>
      <w:r>
        <w:rPr>
          <w:rFonts w:ascii="Courier New" w:cs="Courier New" w:eastAsia="Courier New" w:hAnsi="Courier New"/>
          <w:sz w:val="21"/>
          <w:szCs w:val="21"/>
        </w:rPr>
        <w:t xml:space="preserve">true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Nothing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wouldn't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ends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Earth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feel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feel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made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mind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need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think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over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wrong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am </w:t>
      </w:r>
      <w:r>
        <w:rPr>
          <w:rFonts w:ascii="Courier New" w:cs="Courier New" w:eastAsia="Courier New" w:hAnsi="Courier New"/>
          <w:sz w:val="21"/>
          <w:szCs w:val="21"/>
        </w:rPr>
        <w:t xml:space="preserve">right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need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look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further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ain't </w:t>
      </w:r>
      <w:r>
        <w:rPr>
          <w:rFonts w:ascii="Courier New" w:cs="Courier New" w:eastAsia="Courier New" w:hAnsi="Courier New"/>
          <w:sz w:val="21"/>
          <w:szCs w:val="21"/>
        </w:rPr>
        <w:t xml:space="preserve">lust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tell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world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I'll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say </w:t>
      </w:r>
      <w:r>
        <w:rPr>
          <w:rFonts w:ascii="Courier New" w:cs="Courier New" w:eastAsia="Courier New" w:hAnsi="Courier New"/>
          <w:sz w:val="21"/>
          <w:szCs w:val="21"/>
        </w:rPr>
        <w:t xml:space="preserve">enough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Cause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not </w:t>
      </w:r>
      <w:r>
        <w:rPr>
          <w:rFonts w:ascii="Courier New" w:cs="Courier New" w:eastAsia="Courier New" w:hAnsi="Courier New"/>
          <w:sz w:val="21"/>
          <w:szCs w:val="21"/>
        </w:rPr>
        <w:t xml:space="preserve">said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that's </w:t>
      </w:r>
      <w:r>
        <w:rPr>
          <w:rFonts w:ascii="Courier New" w:cs="Courier New" w:eastAsia="Courier New" w:hAnsi="Courier New"/>
          <w:sz w:val="21"/>
          <w:szCs w:val="21"/>
        </w:rPr>
        <w:t xml:space="preserve">exactly </w:t>
      </w: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need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Should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give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Or </w:t>
      </w:r>
      <w:r>
        <w:rPr>
          <w:rFonts w:ascii="Courier New" w:cs="Courier New" w:eastAsia="Courier New" w:hAnsi="Courier New"/>
          <w:sz w:val="21"/>
          <w:szCs w:val="21"/>
        </w:rPr>
        <w:t xml:space="preserve">should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keep </w:t>
      </w:r>
      <w:r>
        <w:rPr>
          <w:rFonts w:ascii="Courier New" w:cs="Courier New" w:eastAsia="Courier New" w:hAnsi="Courier New"/>
          <w:sz w:val="21"/>
          <w:szCs w:val="21"/>
        </w:rPr>
        <w:t xml:space="preserve">chasing </w:t>
      </w:r>
      <w:r>
        <w:rPr>
          <w:rFonts w:ascii="Courier New" w:cs="Courier New" w:eastAsia="Courier New" w:hAnsi="Courier New"/>
          <w:sz w:val="21"/>
          <w:szCs w:val="21"/>
        </w:rPr>
        <w:t xml:space="preserve">pavements?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Even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leads </w:t>
      </w:r>
      <w:r>
        <w:rPr>
          <w:rFonts w:ascii="Courier New" w:cs="Courier New" w:eastAsia="Courier New" w:hAnsi="Courier New"/>
          <w:sz w:val="21"/>
          <w:szCs w:val="21"/>
        </w:rPr>
        <w:t xml:space="preserve">nowhere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Or </w:t>
      </w:r>
      <w:r>
        <w:rPr>
          <w:rFonts w:ascii="Courier New" w:cs="Courier New" w:eastAsia="Courier New" w:hAnsi="Courier New"/>
          <w:sz w:val="21"/>
          <w:szCs w:val="21"/>
        </w:rPr>
        <w:t xml:space="preserve">would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waste?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Even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knew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place </w:t>
      </w:r>
      <w:r>
        <w:rPr>
          <w:rFonts w:ascii="Courier New" w:cs="Courier New" w:eastAsia="Courier New" w:hAnsi="Courier New"/>
          <w:sz w:val="21"/>
          <w:szCs w:val="21"/>
        </w:rPr>
        <w:t xml:space="preserve">should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leave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there?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Should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give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Or </w:t>
      </w:r>
      <w:r>
        <w:rPr>
          <w:rFonts w:ascii="Courier New" w:cs="Courier New" w:eastAsia="Courier New" w:hAnsi="Courier New"/>
          <w:sz w:val="21"/>
          <w:szCs w:val="21"/>
        </w:rPr>
        <w:t xml:space="preserve">should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keep </w:t>
      </w:r>
      <w:r>
        <w:rPr>
          <w:rFonts w:ascii="Courier New" w:cs="Courier New" w:eastAsia="Courier New" w:hAnsi="Courier New"/>
          <w:sz w:val="21"/>
          <w:szCs w:val="21"/>
        </w:rPr>
        <w:t xml:space="preserve">chasing </w:t>
      </w:r>
      <w:r>
        <w:rPr>
          <w:rFonts w:ascii="Courier New" w:cs="Courier New" w:eastAsia="Courier New" w:hAnsi="Courier New"/>
          <w:sz w:val="21"/>
          <w:szCs w:val="21"/>
        </w:rPr>
        <w:t xml:space="preserve">pavements?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Even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leads </w:t>
      </w:r>
      <w:r>
        <w:rPr>
          <w:rFonts w:ascii="Courier New" w:cs="Courier New" w:eastAsia="Courier New" w:hAnsi="Courier New"/>
          <w:sz w:val="21"/>
          <w:szCs w:val="21"/>
        </w:rPr>
        <w:t xml:space="preserve">nowhere </w:t>
      </w:r>
      <w:r>
        <w:rPr>
          <w:rFonts w:ascii="Courier New" w:cs="Courier New" w:eastAsia="Courier New" w:hAnsi="Courier New"/>
          <w:sz w:val="21"/>
          <w:szCs w:val="21"/>
        </w:rPr>
        <w:t xml:space="preserve">I'd </w:t>
      </w:r>
      <w:r>
        <w:rPr>
          <w:rFonts w:ascii="Courier New" w:cs="Courier New" w:eastAsia="Courier New" w:hAnsi="Courier New"/>
          <w:sz w:val="21"/>
          <w:szCs w:val="21"/>
        </w:rPr>
        <w:t xml:space="preserve">build </w:t>
      </w:r>
      <w:r>
        <w:rPr>
          <w:rFonts w:ascii="Courier New" w:cs="Courier New" w:eastAsia="Courier New" w:hAnsi="Courier New"/>
          <w:sz w:val="21"/>
          <w:szCs w:val="21"/>
        </w:rPr>
        <w:t xml:space="preserve">myself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fly </w:t>
      </w:r>
      <w:r>
        <w:rPr>
          <w:rFonts w:ascii="Courier New" w:cs="Courier New" w:eastAsia="Courier New" w:hAnsi="Courier New"/>
          <w:sz w:val="21"/>
          <w:szCs w:val="21"/>
        </w:rPr>
        <w:t xml:space="preserve">around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circles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Waiting </w:t>
      </w:r>
      <w:r>
        <w:rPr>
          <w:rFonts w:ascii="Courier New" w:cs="Courier New" w:eastAsia="Courier New" w:hAnsi="Courier New"/>
          <w:sz w:val="21"/>
          <w:szCs w:val="21"/>
        </w:rPr>
        <w:t xml:space="preserve">as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heart </w:t>
      </w:r>
      <w:r>
        <w:rPr>
          <w:rFonts w:ascii="Courier New" w:cs="Courier New" w:eastAsia="Courier New" w:hAnsi="Courier New"/>
          <w:sz w:val="21"/>
          <w:szCs w:val="21"/>
        </w:rPr>
        <w:t xml:space="preserve">drops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back </w:t>
      </w:r>
      <w:r>
        <w:rPr>
          <w:rFonts w:ascii="Courier New" w:cs="Courier New" w:eastAsia="Courier New" w:hAnsi="Courier New"/>
          <w:sz w:val="21"/>
          <w:szCs w:val="21"/>
        </w:rPr>
        <w:t xml:space="preserve">begins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tingle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Finally </w:t>
      </w:r>
      <w:r>
        <w:rPr>
          <w:rFonts w:ascii="Courier New" w:cs="Courier New" w:eastAsia="Courier New" w:hAnsi="Courier New"/>
          <w:sz w:val="21"/>
          <w:szCs w:val="21"/>
        </w:rPr>
        <w:t xml:space="preserve">could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or </w:t>
      </w:r>
      <w:r>
        <w:rPr>
          <w:rFonts w:ascii="Courier New" w:cs="Courier New" w:eastAsia="Courier New" w:hAnsi="Courier New"/>
          <w:sz w:val="21"/>
          <w:szCs w:val="21"/>
        </w:rPr>
        <w:t xml:space="preserve">Should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give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Or </w:t>
      </w:r>
      <w:r>
        <w:rPr>
          <w:rFonts w:ascii="Courier New" w:cs="Courier New" w:eastAsia="Courier New" w:hAnsi="Courier New"/>
          <w:sz w:val="21"/>
          <w:szCs w:val="21"/>
        </w:rPr>
        <w:t xml:space="preserve">should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keep </w:t>
      </w:r>
      <w:r>
        <w:rPr>
          <w:rFonts w:ascii="Courier New" w:cs="Courier New" w:eastAsia="Courier New" w:hAnsi="Courier New"/>
          <w:sz w:val="21"/>
          <w:szCs w:val="21"/>
        </w:rPr>
        <w:t xml:space="preserve">chasing </w:t>
      </w:r>
      <w:r>
        <w:rPr>
          <w:rFonts w:ascii="Courier New" w:cs="Courier New" w:eastAsia="Courier New" w:hAnsi="Courier New"/>
          <w:sz w:val="21"/>
          <w:szCs w:val="21"/>
        </w:rPr>
        <w:t xml:space="preserve">pavements?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Even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leads </w:t>
      </w:r>
      <w:r>
        <w:rPr>
          <w:rFonts w:ascii="Courier New" w:cs="Courier New" w:eastAsia="Courier New" w:hAnsi="Courier New"/>
          <w:sz w:val="21"/>
          <w:szCs w:val="21"/>
        </w:rPr>
        <w:t xml:space="preserve">nowhere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Or </w:t>
      </w:r>
      <w:r>
        <w:rPr>
          <w:rFonts w:ascii="Courier New" w:cs="Courier New" w:eastAsia="Courier New" w:hAnsi="Courier New"/>
          <w:sz w:val="21"/>
          <w:szCs w:val="21"/>
        </w:rPr>
        <w:t xml:space="preserve">would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waste?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Even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knew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place </w:t>
      </w:r>
      <w:r>
        <w:rPr>
          <w:rFonts w:ascii="Courier New" w:cs="Courier New" w:eastAsia="Courier New" w:hAnsi="Courier New"/>
          <w:sz w:val="21"/>
          <w:szCs w:val="21"/>
        </w:rPr>
        <w:t xml:space="preserve">should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leave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there?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Should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give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Or </w:t>
      </w:r>
      <w:r>
        <w:rPr>
          <w:rFonts w:ascii="Courier New" w:cs="Courier New" w:eastAsia="Courier New" w:hAnsi="Courier New"/>
          <w:sz w:val="21"/>
          <w:szCs w:val="21"/>
        </w:rPr>
        <w:t xml:space="preserve">should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keep </w:t>
      </w:r>
      <w:r>
        <w:rPr>
          <w:rFonts w:ascii="Courier New" w:cs="Courier New" w:eastAsia="Courier New" w:hAnsi="Courier New"/>
          <w:sz w:val="21"/>
          <w:szCs w:val="21"/>
        </w:rPr>
        <w:t xml:space="preserve">chasing </w:t>
      </w:r>
      <w:r>
        <w:rPr>
          <w:rFonts w:ascii="Courier New" w:cs="Courier New" w:eastAsia="Courier New" w:hAnsi="Courier New"/>
          <w:sz w:val="21"/>
          <w:szCs w:val="21"/>
        </w:rPr>
        <w:t xml:space="preserve">pavements?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Even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leads </w:t>
      </w:r>
      <w:r>
        <w:rPr>
          <w:rFonts w:ascii="Courier New" w:cs="Courier New" w:eastAsia="Courier New" w:hAnsi="Courier New"/>
          <w:sz w:val="21"/>
          <w:szCs w:val="21"/>
        </w:rPr>
        <w:t xml:space="preserve">nowhere </w:t>
      </w:r>
      <w:r>
        <w:rPr>
          <w:rFonts w:ascii="Courier New" w:cs="Courier New" w:eastAsia="Courier New" w:hAnsi="Courier New"/>
          <w:sz w:val="21"/>
          <w:szCs w:val="21"/>
        </w:rPr>
        <w:t xml:space="preserve">yeah </w:t>
      </w:r>
      <w:r>
        <w:rPr>
          <w:rFonts w:ascii="Courier New" w:cs="Courier New" w:eastAsia="Courier New" w:hAnsi="Courier New"/>
          <w:sz w:val="21"/>
          <w:szCs w:val="21"/>
        </w:rPr>
        <w:t xml:space="preserve">Should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give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Or </w:t>
      </w:r>
      <w:r>
        <w:rPr>
          <w:rFonts w:ascii="Courier New" w:cs="Courier New" w:eastAsia="Courier New" w:hAnsi="Courier New"/>
          <w:sz w:val="21"/>
          <w:szCs w:val="21"/>
        </w:rPr>
        <w:t xml:space="preserve">should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keep </w:t>
      </w:r>
      <w:r>
        <w:rPr>
          <w:rFonts w:ascii="Courier New" w:cs="Courier New" w:eastAsia="Courier New" w:hAnsi="Courier New"/>
          <w:sz w:val="21"/>
          <w:szCs w:val="21"/>
        </w:rPr>
        <w:t xml:space="preserve">chasing </w:t>
      </w:r>
      <w:r>
        <w:rPr>
          <w:rFonts w:ascii="Courier New" w:cs="Courier New" w:eastAsia="Courier New" w:hAnsi="Courier New"/>
          <w:sz w:val="21"/>
          <w:szCs w:val="21"/>
        </w:rPr>
        <w:t xml:space="preserve">pavements?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Even </w:t>
      </w:r>
      <w:r>
        <w:rPr>
          <w:rFonts w:ascii="Courier New" w:cs="Courier New" w:eastAsia="Courier New" w:hAnsi="Courier New"/>
          <w:sz w:val="21"/>
          <w:szCs w:val="21"/>
        </w:rPr>
        <w:t xml:space="preserve">if,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leads </w:t>
      </w:r>
      <w:r>
        <w:rPr>
          <w:rFonts w:ascii="Courier New" w:cs="Courier New" w:eastAsia="Courier New" w:hAnsi="Courier New"/>
          <w:sz w:val="21"/>
          <w:szCs w:val="21"/>
        </w:rPr>
        <w:t xml:space="preserve">nowhere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Or </w:t>
      </w:r>
      <w:r>
        <w:rPr>
          <w:rFonts w:ascii="Courier New" w:cs="Courier New" w:eastAsia="Courier New" w:hAnsi="Courier New"/>
          <w:sz w:val="21"/>
          <w:szCs w:val="21"/>
        </w:rPr>
        <w:t xml:space="preserve">would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waste?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Even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knew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place </w:t>
      </w:r>
      <w:r>
        <w:rPr>
          <w:rFonts w:ascii="Courier New" w:cs="Courier New" w:eastAsia="Courier New" w:hAnsi="Courier New"/>
          <w:sz w:val="21"/>
          <w:szCs w:val="21"/>
        </w:rPr>
        <w:t xml:space="preserve">should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leave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there?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Should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give </w:t>
      </w:r>
      <w:r>
        <w:rPr>
          <w:rFonts w:ascii="Courier New" w:cs="Courier New" w:eastAsia="Courier New" w:hAnsi="Courier New"/>
          <w:sz w:val="21"/>
          <w:szCs w:val="21"/>
        </w:rPr>
        <w:t xml:space="preserve">up,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Or </w:t>
      </w:r>
      <w:r>
        <w:rPr>
          <w:rFonts w:ascii="Courier New" w:cs="Courier New" w:eastAsia="Courier New" w:hAnsi="Courier New"/>
          <w:sz w:val="21"/>
          <w:szCs w:val="21"/>
        </w:rPr>
        <w:t xml:space="preserve">should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keep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chasing </w:t>
      </w:r>
      <w:r>
        <w:rPr>
          <w:rFonts w:ascii="Courier New" w:cs="Courier New" w:eastAsia="Courier New" w:hAnsi="Courier New"/>
          <w:sz w:val="21"/>
          <w:szCs w:val="21"/>
        </w:rPr>
        <w:t xml:space="preserve">pavements?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Should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keep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chasing </w:t>
      </w:r>
      <w:r>
        <w:rPr>
          <w:rFonts w:ascii="Courier New" w:cs="Courier New" w:eastAsia="Courier New" w:hAnsi="Courier New"/>
          <w:sz w:val="21"/>
          <w:szCs w:val="21"/>
        </w:rPr>
        <w:t xml:space="preserve">pavements? </w:t>
      </w:r>
      <w:r>
        <w:rPr>
          <w:rFonts w:ascii="Courier New" w:cs="Courier New" w:eastAsia="Courier New" w:hAnsi="Courier New"/>
          <w:sz w:val="21"/>
          <w:szCs w:val="21"/>
        </w:rPr>
        <w:t xml:space="preserve">Or </w:t>
      </w:r>
      <w:r>
        <w:rPr>
          <w:rFonts w:ascii="Courier New" w:cs="Courier New" w:eastAsia="Courier New" w:hAnsi="Courier New"/>
          <w:sz w:val="21"/>
          <w:szCs w:val="21"/>
        </w:rPr>
        <w:t xml:space="preserve">Should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give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Or </w:t>
      </w:r>
      <w:r>
        <w:rPr>
          <w:rFonts w:ascii="Courier New" w:cs="Courier New" w:eastAsia="Courier New" w:hAnsi="Courier New"/>
          <w:sz w:val="21"/>
          <w:szCs w:val="21"/>
        </w:rPr>
        <w:t xml:space="preserve">should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keep </w:t>
      </w:r>
      <w:r>
        <w:rPr>
          <w:rFonts w:ascii="Courier New" w:cs="Courier New" w:eastAsia="Courier New" w:hAnsi="Courier New"/>
          <w:sz w:val="21"/>
          <w:szCs w:val="21"/>
        </w:rPr>
        <w:t xml:space="preserve">chasing </w:t>
      </w:r>
      <w:r>
        <w:rPr>
          <w:rFonts w:ascii="Courier New" w:cs="Courier New" w:eastAsia="Courier New" w:hAnsi="Courier New"/>
          <w:sz w:val="21"/>
          <w:szCs w:val="21"/>
        </w:rPr>
        <w:t xml:space="preserve">pavements?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Even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leads </w:t>
      </w:r>
      <w:r>
        <w:rPr>
          <w:rFonts w:ascii="Courier New" w:cs="Courier New" w:eastAsia="Courier New" w:hAnsi="Courier New"/>
          <w:sz w:val="21"/>
          <w:szCs w:val="21"/>
        </w:rPr>
        <w:t xml:space="preserve">nowhere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Or </w:t>
      </w:r>
      <w:r>
        <w:rPr>
          <w:rFonts w:ascii="Courier New" w:cs="Courier New" w:eastAsia="Courier New" w:hAnsi="Courier New"/>
          <w:sz w:val="21"/>
          <w:szCs w:val="21"/>
        </w:rPr>
        <w:t xml:space="preserve">would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waste?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Even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knew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place </w:t>
      </w:r>
      <w:r>
        <w:rPr>
          <w:rFonts w:ascii="Courier New" w:cs="Courier New" w:eastAsia="Courier New" w:hAnsi="Courier New"/>
          <w:sz w:val="21"/>
          <w:szCs w:val="21"/>
        </w:rPr>
        <w:t xml:space="preserve">should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leave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there?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Should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give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Or </w:t>
      </w:r>
      <w:r>
        <w:rPr>
          <w:rFonts w:ascii="Courier New" w:cs="Courier New" w:eastAsia="Courier New" w:hAnsi="Courier New"/>
          <w:sz w:val="21"/>
          <w:szCs w:val="21"/>
        </w:rPr>
        <w:t xml:space="preserve">should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keep </w:t>
      </w:r>
      <w:r>
        <w:rPr>
          <w:rFonts w:ascii="Courier New" w:cs="Courier New" w:eastAsia="Courier New" w:hAnsi="Courier New"/>
          <w:sz w:val="21"/>
          <w:szCs w:val="21"/>
        </w:rPr>
        <w:t xml:space="preserve">chasing </w:t>
      </w:r>
      <w:r>
        <w:rPr>
          <w:rFonts w:ascii="Courier New" w:cs="Courier New" w:eastAsia="Courier New" w:hAnsi="Courier New"/>
          <w:sz w:val="21"/>
          <w:szCs w:val="21"/>
        </w:rPr>
        <w:t xml:space="preserve">pavements?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Even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leads </w:t>
      </w:r>
      <w:r>
        <w:rPr>
          <w:rFonts w:ascii="Courier New" w:cs="Courier New" w:eastAsia="Courier New" w:hAnsi="Courier New"/>
          <w:sz w:val="21"/>
          <w:szCs w:val="21"/>
        </w:rPr>
        <w:t xml:space="preserve">nowhere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see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again?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left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goodbye, </w:t>
      </w:r>
      <w:r>
        <w:rPr>
          <w:rFonts w:ascii="Courier New" w:cs="Courier New" w:eastAsia="Courier New" w:hAnsi="Courier New"/>
          <w:sz w:val="21"/>
          <w:szCs w:val="21"/>
        </w:rPr>
        <w:t xml:space="preserve">not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single </w:t>
      </w:r>
      <w:r>
        <w:rPr>
          <w:rFonts w:ascii="Courier New" w:cs="Courier New" w:eastAsia="Courier New" w:hAnsi="Courier New"/>
          <w:sz w:val="21"/>
          <w:szCs w:val="21"/>
        </w:rPr>
        <w:t xml:space="preserve">word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said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final </w:t>
      </w:r>
      <w:r>
        <w:rPr>
          <w:rFonts w:ascii="Courier New" w:cs="Courier New" w:eastAsia="Courier New" w:hAnsi="Courier New"/>
          <w:sz w:val="21"/>
          <w:szCs w:val="21"/>
        </w:rPr>
        <w:t xml:space="preserve">kiss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seal </w:t>
      </w:r>
      <w:r>
        <w:rPr>
          <w:rFonts w:ascii="Courier New" w:cs="Courier New" w:eastAsia="Courier New" w:hAnsi="Courier New"/>
          <w:sz w:val="21"/>
          <w:szCs w:val="21"/>
        </w:rPr>
        <w:t xml:space="preserve">anything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had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idea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state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were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have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fickle </w:t>
      </w:r>
      <w:r>
        <w:rPr>
          <w:rFonts w:ascii="Courier New" w:cs="Courier New" w:eastAsia="Courier New" w:hAnsi="Courier New"/>
          <w:sz w:val="21"/>
          <w:szCs w:val="21"/>
        </w:rPr>
        <w:t xml:space="preserve">heart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bitterness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wandering </w:t>
      </w:r>
      <w:r>
        <w:rPr>
          <w:rFonts w:ascii="Courier New" w:cs="Courier New" w:eastAsia="Courier New" w:hAnsi="Courier New"/>
          <w:sz w:val="21"/>
          <w:szCs w:val="21"/>
        </w:rPr>
        <w:t xml:space="preserve">eye,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heaviness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head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remember,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remember?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reason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loved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before,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Baby </w:t>
      </w:r>
      <w:r>
        <w:rPr>
          <w:rFonts w:ascii="Courier New" w:cs="Courier New" w:eastAsia="Courier New" w:hAnsi="Courier New"/>
          <w:sz w:val="21"/>
          <w:szCs w:val="21"/>
        </w:rPr>
        <w:t xml:space="preserve">please </w:t>
      </w:r>
      <w:r>
        <w:rPr>
          <w:rFonts w:ascii="Courier New" w:cs="Courier New" w:eastAsia="Courier New" w:hAnsi="Courier New"/>
          <w:sz w:val="21"/>
          <w:szCs w:val="21"/>
        </w:rPr>
        <w:t xml:space="preserve">remember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once </w:t>
      </w:r>
      <w:r>
        <w:rPr>
          <w:rFonts w:ascii="Courier New" w:cs="Courier New" w:eastAsia="Courier New" w:hAnsi="Courier New"/>
          <w:sz w:val="21"/>
          <w:szCs w:val="21"/>
        </w:rPr>
        <w:t xml:space="preserve">more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last </w:t>
      </w:r>
      <w:r>
        <w:rPr>
          <w:rFonts w:ascii="Courier New" w:cs="Courier New" w:eastAsia="Courier New" w:hAnsi="Courier New"/>
          <w:sz w:val="21"/>
          <w:szCs w:val="21"/>
        </w:rPr>
        <w:t xml:space="preserve">time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thought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me?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Or </w:t>
      </w:r>
      <w:r>
        <w:rPr>
          <w:rFonts w:ascii="Courier New" w:cs="Courier New" w:eastAsia="Courier New" w:hAnsi="Courier New"/>
          <w:sz w:val="21"/>
          <w:szCs w:val="21"/>
        </w:rPr>
        <w:t xml:space="preserve">have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completely </w:t>
      </w:r>
      <w:r>
        <w:rPr>
          <w:rFonts w:ascii="Courier New" w:cs="Courier New" w:eastAsia="Courier New" w:hAnsi="Courier New"/>
          <w:sz w:val="21"/>
          <w:szCs w:val="21"/>
        </w:rPr>
        <w:t xml:space="preserve">erased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from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memories?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often </w:t>
      </w:r>
      <w:r>
        <w:rPr>
          <w:rFonts w:ascii="Courier New" w:cs="Courier New" w:eastAsia="Courier New" w:hAnsi="Courier New"/>
          <w:sz w:val="21"/>
          <w:szCs w:val="21"/>
        </w:rPr>
        <w:t xml:space="preserve">think </w:t>
      </w:r>
      <w:r>
        <w:rPr>
          <w:rFonts w:ascii="Courier New" w:cs="Courier New" w:eastAsia="Courier New" w:hAnsi="Courier New"/>
          <w:sz w:val="21"/>
          <w:szCs w:val="21"/>
        </w:rPr>
        <w:t xml:space="preserve">about </w:t>
      </w:r>
      <w:r>
        <w:rPr>
          <w:rFonts w:ascii="Courier New" w:cs="Courier New" w:eastAsia="Courier New" w:hAnsi="Courier New"/>
          <w:sz w:val="21"/>
          <w:szCs w:val="21"/>
        </w:rPr>
        <w:t xml:space="preserve">where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went </w:t>
      </w:r>
      <w:r>
        <w:rPr>
          <w:rFonts w:ascii="Courier New" w:cs="Courier New" w:eastAsia="Courier New" w:hAnsi="Courier New"/>
          <w:sz w:val="21"/>
          <w:szCs w:val="21"/>
        </w:rPr>
        <w:t xml:space="preserve">wrong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more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do,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less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have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fickle </w:t>
      </w:r>
      <w:r>
        <w:rPr>
          <w:rFonts w:ascii="Courier New" w:cs="Courier New" w:eastAsia="Courier New" w:hAnsi="Courier New"/>
          <w:sz w:val="21"/>
          <w:szCs w:val="21"/>
        </w:rPr>
        <w:t xml:space="preserve">heart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bitterness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wandering </w:t>
      </w:r>
      <w:r>
        <w:rPr>
          <w:rFonts w:ascii="Courier New" w:cs="Courier New" w:eastAsia="Courier New" w:hAnsi="Courier New"/>
          <w:sz w:val="21"/>
          <w:szCs w:val="21"/>
        </w:rPr>
        <w:t xml:space="preserve">eye,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heaviness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head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remember,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remember?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reason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loved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before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Baby </w:t>
      </w:r>
      <w:r>
        <w:rPr>
          <w:rFonts w:ascii="Courier New" w:cs="Courier New" w:eastAsia="Courier New" w:hAnsi="Courier New"/>
          <w:sz w:val="21"/>
          <w:szCs w:val="21"/>
        </w:rPr>
        <w:t xml:space="preserve">please </w:t>
      </w:r>
      <w:r>
        <w:rPr>
          <w:rFonts w:ascii="Courier New" w:cs="Courier New" w:eastAsia="Courier New" w:hAnsi="Courier New"/>
          <w:sz w:val="21"/>
          <w:szCs w:val="21"/>
        </w:rPr>
        <w:t xml:space="preserve">remember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once </w:t>
      </w:r>
      <w:r>
        <w:rPr>
          <w:rFonts w:ascii="Courier New" w:cs="Courier New" w:eastAsia="Courier New" w:hAnsi="Courier New"/>
          <w:sz w:val="21"/>
          <w:szCs w:val="21"/>
        </w:rPr>
        <w:t xml:space="preserve">more </w:t>
      </w:r>
      <w:r>
        <w:rPr>
          <w:rFonts w:ascii="Courier New" w:cs="Courier New" w:eastAsia="Courier New" w:hAnsi="Courier New"/>
          <w:sz w:val="21"/>
          <w:szCs w:val="21"/>
        </w:rPr>
        <w:t xml:space="preserve">Oh,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gave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space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could </w:t>
      </w:r>
      <w:r>
        <w:rPr>
          <w:rFonts w:ascii="Courier New" w:cs="Courier New" w:eastAsia="Courier New" w:hAnsi="Courier New"/>
          <w:sz w:val="21"/>
          <w:szCs w:val="21"/>
        </w:rPr>
        <w:t xml:space="preserve">breathe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kept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distance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would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free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hope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find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missing </w:t>
      </w:r>
      <w:r>
        <w:rPr>
          <w:rFonts w:ascii="Courier New" w:cs="Courier New" w:eastAsia="Courier New" w:hAnsi="Courier New"/>
          <w:sz w:val="21"/>
          <w:szCs w:val="21"/>
        </w:rPr>
        <w:t xml:space="preserve">piece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bring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back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Why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remember,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remember?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reason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loved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before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Baby </w:t>
      </w:r>
      <w:r>
        <w:rPr>
          <w:rFonts w:ascii="Courier New" w:cs="Courier New" w:eastAsia="Courier New" w:hAnsi="Courier New"/>
          <w:sz w:val="21"/>
          <w:szCs w:val="21"/>
        </w:rPr>
        <w:t xml:space="preserve">please </w:t>
      </w:r>
      <w:r>
        <w:rPr>
          <w:rFonts w:ascii="Courier New" w:cs="Courier New" w:eastAsia="Courier New" w:hAnsi="Courier New"/>
          <w:sz w:val="21"/>
          <w:szCs w:val="21"/>
        </w:rPr>
        <w:t xml:space="preserve">remember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once </w:t>
      </w:r>
      <w:r>
        <w:rPr>
          <w:rFonts w:ascii="Courier New" w:cs="Courier New" w:eastAsia="Courier New" w:hAnsi="Courier New"/>
          <w:sz w:val="21"/>
          <w:szCs w:val="21"/>
        </w:rPr>
        <w:t xml:space="preserve">more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see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again? </w:t>
      </w:r>
      <w:r>
        <w:rPr>
          <w:rFonts w:ascii="Courier New" w:cs="Courier New" w:eastAsia="Courier New" w:hAnsi="Courier New"/>
          <w:sz w:val="21"/>
          <w:szCs w:val="21"/>
        </w:rPr>
        <w:t xml:space="preserve">She, </w:t>
      </w:r>
      <w:r>
        <w:rPr>
          <w:rFonts w:ascii="Courier New" w:cs="Courier New" w:eastAsia="Courier New" w:hAnsi="Courier New"/>
          <w:sz w:val="21"/>
          <w:szCs w:val="21"/>
        </w:rPr>
        <w:t xml:space="preserve">she </w:t>
      </w:r>
      <w:r>
        <w:rPr>
          <w:rFonts w:ascii="Courier New" w:cs="Courier New" w:eastAsia="Courier New" w:hAnsi="Courier New"/>
          <w:sz w:val="21"/>
          <w:szCs w:val="21"/>
        </w:rPr>
        <w:t xml:space="preserve">ain't </w:t>
      </w:r>
      <w:r>
        <w:rPr>
          <w:rFonts w:ascii="Courier New" w:cs="Courier New" w:eastAsia="Courier New" w:hAnsi="Courier New"/>
          <w:sz w:val="21"/>
          <w:szCs w:val="21"/>
        </w:rPr>
        <w:t xml:space="preserve">real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She </w:t>
      </w:r>
      <w:r>
        <w:rPr>
          <w:rFonts w:ascii="Courier New" w:cs="Courier New" w:eastAsia="Courier New" w:hAnsi="Courier New"/>
          <w:sz w:val="21"/>
          <w:szCs w:val="21"/>
        </w:rPr>
        <w:t xml:space="preserve">ain't </w:t>
      </w:r>
      <w:r>
        <w:rPr>
          <w:rFonts w:ascii="Courier New" w:cs="Courier New" w:eastAsia="Courier New" w:hAnsi="Courier New"/>
          <w:sz w:val="21"/>
          <w:szCs w:val="21"/>
        </w:rPr>
        <w:t xml:space="preserve">gonna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able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She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stranger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have </w:t>
      </w:r>
      <w:r>
        <w:rPr>
          <w:rFonts w:ascii="Courier New" w:cs="Courier New" w:eastAsia="Courier New" w:hAnsi="Courier New"/>
          <w:sz w:val="21"/>
          <w:szCs w:val="21"/>
        </w:rPr>
        <w:t xml:space="preserve">history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Or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remember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Sure, </w:t>
      </w:r>
      <w:r>
        <w:rPr>
          <w:rFonts w:ascii="Courier New" w:cs="Courier New" w:eastAsia="Courier New" w:hAnsi="Courier New"/>
          <w:sz w:val="21"/>
          <w:szCs w:val="21"/>
        </w:rPr>
        <w:t xml:space="preserve">she's </w:t>
      </w:r>
      <w:r>
        <w:rPr>
          <w:rFonts w:ascii="Courier New" w:cs="Courier New" w:eastAsia="Courier New" w:hAnsi="Courier New"/>
          <w:sz w:val="21"/>
          <w:szCs w:val="21"/>
        </w:rPr>
        <w:t xml:space="preserve">got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But, </w:t>
      </w:r>
      <w:r>
        <w:rPr>
          <w:rFonts w:ascii="Courier New" w:cs="Courier New" w:eastAsia="Courier New" w:hAnsi="Courier New"/>
          <w:sz w:val="21"/>
          <w:szCs w:val="21"/>
        </w:rPr>
        <w:t xml:space="preserve">baby,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really </w:t>
      </w: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want </w:t>
      </w:r>
      <w:r>
        <w:rPr>
          <w:rFonts w:ascii="Courier New" w:cs="Courier New" w:eastAsia="Courier New" w:hAnsi="Courier New"/>
          <w:sz w:val="21"/>
          <w:szCs w:val="21"/>
        </w:rPr>
        <w:t xml:space="preserve">Bless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soul, </w:t>
      </w:r>
      <w:r>
        <w:rPr>
          <w:rFonts w:ascii="Courier New" w:cs="Courier New" w:eastAsia="Courier New" w:hAnsi="Courier New"/>
          <w:sz w:val="21"/>
          <w:szCs w:val="21"/>
        </w:rPr>
        <w:t xml:space="preserve">you've </w:t>
      </w:r>
      <w:r>
        <w:rPr>
          <w:rFonts w:ascii="Courier New" w:cs="Courier New" w:eastAsia="Courier New" w:hAnsi="Courier New"/>
          <w:sz w:val="21"/>
          <w:szCs w:val="21"/>
        </w:rPr>
        <w:t xml:space="preserve">got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head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clouds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made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fool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And, </w:t>
      </w:r>
      <w:r>
        <w:rPr>
          <w:rFonts w:ascii="Courier New" w:cs="Courier New" w:eastAsia="Courier New" w:hAnsi="Courier New"/>
          <w:sz w:val="21"/>
          <w:szCs w:val="21"/>
        </w:rPr>
        <w:t xml:space="preserve">boy, </w:t>
      </w:r>
      <w:r>
        <w:rPr>
          <w:rFonts w:ascii="Courier New" w:cs="Courier New" w:eastAsia="Courier New" w:hAnsi="Courier New"/>
          <w:sz w:val="21"/>
          <w:szCs w:val="21"/>
        </w:rPr>
        <w:t xml:space="preserve">she's </w:t>
      </w:r>
      <w:r>
        <w:rPr>
          <w:rFonts w:ascii="Courier New" w:cs="Courier New" w:eastAsia="Courier New" w:hAnsi="Courier New"/>
          <w:sz w:val="21"/>
          <w:szCs w:val="21"/>
        </w:rPr>
        <w:t xml:space="preserve">bringing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down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She </w:t>
      </w:r>
      <w:r>
        <w:rPr>
          <w:rFonts w:ascii="Courier New" w:cs="Courier New" w:eastAsia="Courier New" w:hAnsi="Courier New"/>
          <w:sz w:val="21"/>
          <w:szCs w:val="21"/>
        </w:rPr>
        <w:t xml:space="preserve">made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heart </w:t>
      </w:r>
      <w:r>
        <w:rPr>
          <w:rFonts w:ascii="Courier New" w:cs="Courier New" w:eastAsia="Courier New" w:hAnsi="Courier New"/>
          <w:sz w:val="21"/>
          <w:szCs w:val="21"/>
        </w:rPr>
        <w:t xml:space="preserve">melt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cold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core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Now </w:t>
      </w:r>
      <w:r>
        <w:rPr>
          <w:rFonts w:ascii="Courier New" w:cs="Courier New" w:eastAsia="Courier New" w:hAnsi="Courier New"/>
          <w:sz w:val="21"/>
          <w:szCs w:val="21"/>
        </w:rPr>
        <w:t xml:space="preserve">rumor </w:t>
      </w:r>
      <w:r>
        <w:rPr>
          <w:rFonts w:ascii="Courier New" w:cs="Courier New" w:eastAsia="Courier New" w:hAnsi="Courier New"/>
          <w:sz w:val="21"/>
          <w:szCs w:val="21"/>
        </w:rPr>
        <w:t xml:space="preserve">has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she </w:t>
      </w:r>
      <w:r>
        <w:rPr>
          <w:rFonts w:ascii="Courier New" w:cs="Courier New" w:eastAsia="Courier New" w:hAnsi="Courier New"/>
          <w:sz w:val="21"/>
          <w:szCs w:val="21"/>
        </w:rPr>
        <w:t xml:space="preserve">ain't </w:t>
      </w:r>
      <w:r>
        <w:rPr>
          <w:rFonts w:ascii="Courier New" w:cs="Courier New" w:eastAsia="Courier New" w:hAnsi="Courier New"/>
          <w:sz w:val="21"/>
          <w:szCs w:val="21"/>
        </w:rPr>
        <w:t xml:space="preserve">got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anymore </w:t>
      </w:r>
      <w:r>
        <w:rPr>
          <w:rFonts w:ascii="Courier New" w:cs="Courier New" w:eastAsia="Courier New" w:hAnsi="Courier New"/>
          <w:sz w:val="21"/>
          <w:szCs w:val="21"/>
        </w:rPr>
        <w:t xml:space="preserve">Rumor </w:t>
      </w:r>
      <w:r>
        <w:rPr>
          <w:rFonts w:ascii="Courier New" w:cs="Courier New" w:eastAsia="Courier New" w:hAnsi="Courier New"/>
          <w:sz w:val="21"/>
          <w:szCs w:val="21"/>
        </w:rPr>
        <w:t xml:space="preserve">has </w:t>
      </w:r>
      <w:r>
        <w:rPr>
          <w:rFonts w:ascii="Courier New" w:cs="Courier New" w:eastAsia="Courier New" w:hAnsi="Courier New"/>
          <w:sz w:val="21"/>
          <w:szCs w:val="21"/>
        </w:rPr>
        <w:t xml:space="preserve">it, </w:t>
      </w:r>
      <w:r>
        <w:rPr>
          <w:rFonts w:ascii="Courier New" w:cs="Courier New" w:eastAsia="Courier New" w:hAnsi="Courier New"/>
          <w:sz w:val="21"/>
          <w:szCs w:val="21"/>
        </w:rPr>
        <w:t xml:space="preserve">ooh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Rumor </w:t>
      </w:r>
      <w:r>
        <w:rPr>
          <w:rFonts w:ascii="Courier New" w:cs="Courier New" w:eastAsia="Courier New" w:hAnsi="Courier New"/>
          <w:sz w:val="21"/>
          <w:szCs w:val="21"/>
        </w:rPr>
        <w:t xml:space="preserve">has </w:t>
      </w:r>
      <w:r>
        <w:rPr>
          <w:rFonts w:ascii="Courier New" w:cs="Courier New" w:eastAsia="Courier New" w:hAnsi="Courier New"/>
          <w:sz w:val="21"/>
          <w:szCs w:val="21"/>
        </w:rPr>
        <w:t xml:space="preserve">it, </w:t>
      </w:r>
      <w:r>
        <w:rPr>
          <w:rFonts w:ascii="Courier New" w:cs="Courier New" w:eastAsia="Courier New" w:hAnsi="Courier New"/>
          <w:sz w:val="21"/>
          <w:szCs w:val="21"/>
        </w:rPr>
        <w:t xml:space="preserve">ooh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Rumor </w:t>
      </w:r>
      <w:r>
        <w:rPr>
          <w:rFonts w:ascii="Courier New" w:cs="Courier New" w:eastAsia="Courier New" w:hAnsi="Courier New"/>
          <w:sz w:val="21"/>
          <w:szCs w:val="21"/>
        </w:rPr>
        <w:t xml:space="preserve">has </w:t>
      </w:r>
      <w:r>
        <w:rPr>
          <w:rFonts w:ascii="Courier New" w:cs="Courier New" w:eastAsia="Courier New" w:hAnsi="Courier New"/>
          <w:sz w:val="21"/>
          <w:szCs w:val="21"/>
        </w:rPr>
        <w:t xml:space="preserve">it, </w:t>
      </w:r>
      <w:r>
        <w:rPr>
          <w:rFonts w:ascii="Courier New" w:cs="Courier New" w:eastAsia="Courier New" w:hAnsi="Courier New"/>
          <w:sz w:val="21"/>
          <w:szCs w:val="21"/>
        </w:rPr>
        <w:t xml:space="preserve">ooh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Rumor </w:t>
      </w:r>
      <w:r>
        <w:rPr>
          <w:rFonts w:ascii="Courier New" w:cs="Courier New" w:eastAsia="Courier New" w:hAnsi="Courier New"/>
          <w:sz w:val="21"/>
          <w:szCs w:val="21"/>
        </w:rPr>
        <w:t xml:space="preserve">has </w:t>
      </w:r>
      <w:r>
        <w:rPr>
          <w:rFonts w:ascii="Courier New" w:cs="Courier New" w:eastAsia="Courier New" w:hAnsi="Courier New"/>
          <w:sz w:val="21"/>
          <w:szCs w:val="21"/>
        </w:rPr>
        <w:t xml:space="preserve">it, </w:t>
      </w:r>
      <w:r>
        <w:rPr>
          <w:rFonts w:ascii="Courier New" w:cs="Courier New" w:eastAsia="Courier New" w:hAnsi="Courier New"/>
          <w:sz w:val="21"/>
          <w:szCs w:val="21"/>
        </w:rPr>
        <w:t xml:space="preserve">ooh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Rumor </w:t>
      </w:r>
      <w:r>
        <w:rPr>
          <w:rFonts w:ascii="Courier New" w:cs="Courier New" w:eastAsia="Courier New" w:hAnsi="Courier New"/>
          <w:sz w:val="21"/>
          <w:szCs w:val="21"/>
        </w:rPr>
        <w:t xml:space="preserve">has </w:t>
      </w:r>
      <w:r>
        <w:rPr>
          <w:rFonts w:ascii="Courier New" w:cs="Courier New" w:eastAsia="Courier New" w:hAnsi="Courier New"/>
          <w:sz w:val="21"/>
          <w:szCs w:val="21"/>
        </w:rPr>
        <w:t xml:space="preserve">it, </w:t>
      </w:r>
      <w:r>
        <w:rPr>
          <w:rFonts w:ascii="Courier New" w:cs="Courier New" w:eastAsia="Courier New" w:hAnsi="Courier New"/>
          <w:sz w:val="21"/>
          <w:szCs w:val="21"/>
        </w:rPr>
        <w:t xml:space="preserve">ooh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Rumor </w:t>
      </w:r>
      <w:r>
        <w:rPr>
          <w:rFonts w:ascii="Courier New" w:cs="Courier New" w:eastAsia="Courier New" w:hAnsi="Courier New"/>
          <w:sz w:val="21"/>
          <w:szCs w:val="21"/>
        </w:rPr>
        <w:t xml:space="preserve">has </w:t>
      </w:r>
      <w:r>
        <w:rPr>
          <w:rFonts w:ascii="Courier New" w:cs="Courier New" w:eastAsia="Courier New" w:hAnsi="Courier New"/>
          <w:sz w:val="21"/>
          <w:szCs w:val="21"/>
        </w:rPr>
        <w:t xml:space="preserve">it, </w:t>
      </w:r>
      <w:r>
        <w:rPr>
          <w:rFonts w:ascii="Courier New" w:cs="Courier New" w:eastAsia="Courier New" w:hAnsi="Courier New"/>
          <w:sz w:val="21"/>
          <w:szCs w:val="21"/>
        </w:rPr>
        <w:t xml:space="preserve">ooh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Rumor </w:t>
      </w:r>
      <w:r>
        <w:rPr>
          <w:rFonts w:ascii="Courier New" w:cs="Courier New" w:eastAsia="Courier New" w:hAnsi="Courier New"/>
          <w:sz w:val="21"/>
          <w:szCs w:val="21"/>
        </w:rPr>
        <w:t xml:space="preserve">has </w:t>
      </w:r>
      <w:r>
        <w:rPr>
          <w:rFonts w:ascii="Courier New" w:cs="Courier New" w:eastAsia="Courier New" w:hAnsi="Courier New"/>
          <w:sz w:val="21"/>
          <w:szCs w:val="21"/>
        </w:rPr>
        <w:t xml:space="preserve">it, </w:t>
      </w:r>
      <w:r>
        <w:rPr>
          <w:rFonts w:ascii="Courier New" w:cs="Courier New" w:eastAsia="Courier New" w:hAnsi="Courier New"/>
          <w:sz w:val="21"/>
          <w:szCs w:val="21"/>
        </w:rPr>
        <w:t xml:space="preserve">ooh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Rumor </w:t>
      </w:r>
      <w:r>
        <w:rPr>
          <w:rFonts w:ascii="Courier New" w:cs="Courier New" w:eastAsia="Courier New" w:hAnsi="Courier New"/>
          <w:sz w:val="21"/>
          <w:szCs w:val="21"/>
        </w:rPr>
        <w:t xml:space="preserve">has </w:t>
      </w:r>
      <w:r>
        <w:rPr>
          <w:rFonts w:ascii="Courier New" w:cs="Courier New" w:eastAsia="Courier New" w:hAnsi="Courier New"/>
          <w:sz w:val="21"/>
          <w:szCs w:val="21"/>
        </w:rPr>
        <w:t xml:space="preserve">it, </w:t>
      </w:r>
      <w:r>
        <w:rPr>
          <w:rFonts w:ascii="Courier New" w:cs="Courier New" w:eastAsia="Courier New" w:hAnsi="Courier New"/>
          <w:sz w:val="21"/>
          <w:szCs w:val="21"/>
        </w:rPr>
        <w:t xml:space="preserve">ooh </w:t>
      </w:r>
      <w:r>
        <w:rPr>
          <w:rFonts w:ascii="Courier New" w:cs="Courier New" w:eastAsia="Courier New" w:hAnsi="Courier New"/>
          <w:sz w:val="21"/>
          <w:szCs w:val="21"/>
        </w:rPr>
        <w:t xml:space="preserve">She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half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age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guessing </w:t>
      </w:r>
      <w:r>
        <w:rPr>
          <w:rFonts w:ascii="Courier New" w:cs="Courier New" w:eastAsia="Courier New" w:hAnsi="Courier New"/>
          <w:sz w:val="21"/>
          <w:szCs w:val="21"/>
        </w:rPr>
        <w:t xml:space="preserve">that's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reason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stayed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heard </w:t>
      </w:r>
      <w:r>
        <w:rPr>
          <w:rFonts w:ascii="Courier New" w:cs="Courier New" w:eastAsia="Courier New" w:hAnsi="Courier New"/>
          <w:sz w:val="21"/>
          <w:szCs w:val="21"/>
        </w:rPr>
        <w:t xml:space="preserve">you've </w:t>
      </w:r>
      <w:r>
        <w:rPr>
          <w:rFonts w:ascii="Courier New" w:cs="Courier New" w:eastAsia="Courier New" w:hAnsi="Courier New"/>
          <w:sz w:val="21"/>
          <w:szCs w:val="21"/>
        </w:rPr>
        <w:t xml:space="preserve">been </w:t>
      </w:r>
      <w:r>
        <w:rPr>
          <w:rFonts w:ascii="Courier New" w:cs="Courier New" w:eastAsia="Courier New" w:hAnsi="Courier New"/>
          <w:sz w:val="21"/>
          <w:szCs w:val="21"/>
        </w:rPr>
        <w:t xml:space="preserve">missing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You've </w:t>
      </w:r>
      <w:r>
        <w:rPr>
          <w:rFonts w:ascii="Courier New" w:cs="Courier New" w:eastAsia="Courier New" w:hAnsi="Courier New"/>
          <w:sz w:val="21"/>
          <w:szCs w:val="21"/>
        </w:rPr>
        <w:t xml:space="preserve">been </w:t>
      </w:r>
      <w:r>
        <w:rPr>
          <w:rFonts w:ascii="Courier New" w:cs="Courier New" w:eastAsia="Courier New" w:hAnsi="Courier New"/>
          <w:sz w:val="21"/>
          <w:szCs w:val="21"/>
        </w:rPr>
        <w:t xml:space="preserve">telling </w:t>
      </w:r>
      <w:r>
        <w:rPr>
          <w:rFonts w:ascii="Courier New" w:cs="Courier New" w:eastAsia="Courier New" w:hAnsi="Courier New"/>
          <w:sz w:val="21"/>
          <w:szCs w:val="21"/>
        </w:rPr>
        <w:t xml:space="preserve">people </w:t>
      </w:r>
      <w:r>
        <w:rPr>
          <w:rFonts w:ascii="Courier New" w:cs="Courier New" w:eastAsia="Courier New" w:hAnsi="Courier New"/>
          <w:sz w:val="21"/>
          <w:szCs w:val="21"/>
        </w:rPr>
        <w:t xml:space="preserve">things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shouldn't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creep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she </w:t>
      </w:r>
      <w:r>
        <w:rPr>
          <w:rFonts w:ascii="Courier New" w:cs="Courier New" w:eastAsia="Courier New" w:hAnsi="Courier New"/>
          <w:sz w:val="21"/>
          <w:szCs w:val="21"/>
        </w:rPr>
        <w:t xml:space="preserve">ain't </w:t>
      </w:r>
      <w:r>
        <w:rPr>
          <w:rFonts w:ascii="Courier New" w:cs="Courier New" w:eastAsia="Courier New" w:hAnsi="Courier New"/>
          <w:sz w:val="21"/>
          <w:szCs w:val="21"/>
        </w:rPr>
        <w:t xml:space="preserve">around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Haven't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heard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rumors </w:t>
      </w:r>
      <w:r>
        <w:rPr>
          <w:rFonts w:ascii="Courier New" w:cs="Courier New" w:eastAsia="Courier New" w:hAnsi="Courier New"/>
          <w:sz w:val="21"/>
          <w:szCs w:val="21"/>
        </w:rPr>
        <w:t xml:space="preserve">Bless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soul, </w:t>
      </w:r>
      <w:r>
        <w:rPr>
          <w:rFonts w:ascii="Courier New" w:cs="Courier New" w:eastAsia="Courier New" w:hAnsi="Courier New"/>
          <w:sz w:val="21"/>
          <w:szCs w:val="21"/>
        </w:rPr>
        <w:t xml:space="preserve">you've </w:t>
      </w:r>
      <w:r>
        <w:rPr>
          <w:rFonts w:ascii="Courier New" w:cs="Courier New" w:eastAsia="Courier New" w:hAnsi="Courier New"/>
          <w:sz w:val="21"/>
          <w:szCs w:val="21"/>
        </w:rPr>
        <w:t xml:space="preserve">got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head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clouds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made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fool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And, </w:t>
      </w:r>
      <w:r>
        <w:rPr>
          <w:rFonts w:ascii="Courier New" w:cs="Courier New" w:eastAsia="Courier New" w:hAnsi="Courier New"/>
          <w:sz w:val="21"/>
          <w:szCs w:val="21"/>
        </w:rPr>
        <w:t xml:space="preserve">boy,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bringing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down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made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heart </w:t>
      </w:r>
      <w:r>
        <w:rPr>
          <w:rFonts w:ascii="Courier New" w:cs="Courier New" w:eastAsia="Courier New" w:hAnsi="Courier New"/>
          <w:sz w:val="21"/>
          <w:szCs w:val="21"/>
        </w:rPr>
        <w:t xml:space="preserve">melt, </w:t>
      </w:r>
      <w:r>
        <w:rPr>
          <w:rFonts w:ascii="Courier New" w:cs="Courier New" w:eastAsia="Courier New" w:hAnsi="Courier New"/>
          <w:sz w:val="21"/>
          <w:szCs w:val="21"/>
        </w:rPr>
        <w:t xml:space="preserve">yet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cold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core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rumor </w:t>
      </w:r>
      <w:r>
        <w:rPr>
          <w:rFonts w:ascii="Courier New" w:cs="Courier New" w:eastAsia="Courier New" w:hAnsi="Courier New"/>
          <w:sz w:val="21"/>
          <w:szCs w:val="21"/>
        </w:rPr>
        <w:t xml:space="preserve">has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one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leaving </w:t>
      </w:r>
      <w:r>
        <w:rPr>
          <w:rFonts w:ascii="Courier New" w:cs="Courier New" w:eastAsia="Courier New" w:hAnsi="Courier New"/>
          <w:sz w:val="21"/>
          <w:szCs w:val="21"/>
        </w:rPr>
        <w:t xml:space="preserve">her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Rumor </w:t>
      </w:r>
      <w:r>
        <w:rPr>
          <w:rFonts w:ascii="Courier New" w:cs="Courier New" w:eastAsia="Courier New" w:hAnsi="Courier New"/>
          <w:sz w:val="21"/>
          <w:szCs w:val="21"/>
        </w:rPr>
        <w:t xml:space="preserve">has </w:t>
      </w:r>
      <w:r>
        <w:rPr>
          <w:rFonts w:ascii="Courier New" w:cs="Courier New" w:eastAsia="Courier New" w:hAnsi="Courier New"/>
          <w:sz w:val="21"/>
          <w:szCs w:val="21"/>
        </w:rPr>
        <w:t xml:space="preserve">it, </w:t>
      </w:r>
      <w:r>
        <w:rPr>
          <w:rFonts w:ascii="Courier New" w:cs="Courier New" w:eastAsia="Courier New" w:hAnsi="Courier New"/>
          <w:sz w:val="21"/>
          <w:szCs w:val="21"/>
        </w:rPr>
        <w:t xml:space="preserve">ooh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Rumor </w:t>
      </w:r>
      <w:r>
        <w:rPr>
          <w:rFonts w:ascii="Courier New" w:cs="Courier New" w:eastAsia="Courier New" w:hAnsi="Courier New"/>
          <w:sz w:val="21"/>
          <w:szCs w:val="21"/>
        </w:rPr>
        <w:t xml:space="preserve">has </w:t>
      </w:r>
      <w:r>
        <w:rPr>
          <w:rFonts w:ascii="Courier New" w:cs="Courier New" w:eastAsia="Courier New" w:hAnsi="Courier New"/>
          <w:sz w:val="21"/>
          <w:szCs w:val="21"/>
        </w:rPr>
        <w:t xml:space="preserve">it, </w:t>
      </w:r>
      <w:r>
        <w:rPr>
          <w:rFonts w:ascii="Courier New" w:cs="Courier New" w:eastAsia="Courier New" w:hAnsi="Courier New"/>
          <w:sz w:val="21"/>
          <w:szCs w:val="21"/>
        </w:rPr>
        <w:t xml:space="preserve">ooh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Rumor </w:t>
      </w:r>
      <w:r>
        <w:rPr>
          <w:rFonts w:ascii="Courier New" w:cs="Courier New" w:eastAsia="Courier New" w:hAnsi="Courier New"/>
          <w:sz w:val="21"/>
          <w:szCs w:val="21"/>
        </w:rPr>
        <w:t xml:space="preserve">has </w:t>
      </w:r>
      <w:r>
        <w:rPr>
          <w:rFonts w:ascii="Courier New" w:cs="Courier New" w:eastAsia="Courier New" w:hAnsi="Courier New"/>
          <w:sz w:val="21"/>
          <w:szCs w:val="21"/>
        </w:rPr>
        <w:t xml:space="preserve">it, </w:t>
      </w:r>
      <w:r>
        <w:rPr>
          <w:rFonts w:ascii="Courier New" w:cs="Courier New" w:eastAsia="Courier New" w:hAnsi="Courier New"/>
          <w:sz w:val="21"/>
          <w:szCs w:val="21"/>
        </w:rPr>
        <w:t xml:space="preserve">ooh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Rumor </w:t>
      </w:r>
      <w:r>
        <w:rPr>
          <w:rFonts w:ascii="Courier New" w:cs="Courier New" w:eastAsia="Courier New" w:hAnsi="Courier New"/>
          <w:sz w:val="21"/>
          <w:szCs w:val="21"/>
        </w:rPr>
        <w:t xml:space="preserve">has </w:t>
      </w:r>
      <w:r>
        <w:rPr>
          <w:rFonts w:ascii="Courier New" w:cs="Courier New" w:eastAsia="Courier New" w:hAnsi="Courier New"/>
          <w:sz w:val="21"/>
          <w:szCs w:val="21"/>
        </w:rPr>
        <w:t xml:space="preserve">it, </w:t>
      </w:r>
      <w:r>
        <w:rPr>
          <w:rFonts w:ascii="Courier New" w:cs="Courier New" w:eastAsia="Courier New" w:hAnsi="Courier New"/>
          <w:sz w:val="21"/>
          <w:szCs w:val="21"/>
        </w:rPr>
        <w:t xml:space="preserve">ooh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Rumor </w:t>
      </w:r>
      <w:r>
        <w:rPr>
          <w:rFonts w:ascii="Courier New" w:cs="Courier New" w:eastAsia="Courier New" w:hAnsi="Courier New"/>
          <w:sz w:val="21"/>
          <w:szCs w:val="21"/>
        </w:rPr>
        <w:t xml:space="preserve">has </w:t>
      </w:r>
      <w:r>
        <w:rPr>
          <w:rFonts w:ascii="Courier New" w:cs="Courier New" w:eastAsia="Courier New" w:hAnsi="Courier New"/>
          <w:sz w:val="21"/>
          <w:szCs w:val="21"/>
        </w:rPr>
        <w:t xml:space="preserve">it, </w:t>
      </w:r>
      <w:r>
        <w:rPr>
          <w:rFonts w:ascii="Courier New" w:cs="Courier New" w:eastAsia="Courier New" w:hAnsi="Courier New"/>
          <w:sz w:val="21"/>
          <w:szCs w:val="21"/>
        </w:rPr>
        <w:t xml:space="preserve">ooh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Rumor </w:t>
      </w:r>
      <w:r>
        <w:rPr>
          <w:rFonts w:ascii="Courier New" w:cs="Courier New" w:eastAsia="Courier New" w:hAnsi="Courier New"/>
          <w:sz w:val="21"/>
          <w:szCs w:val="21"/>
        </w:rPr>
        <w:t xml:space="preserve">has </w:t>
      </w:r>
      <w:r>
        <w:rPr>
          <w:rFonts w:ascii="Courier New" w:cs="Courier New" w:eastAsia="Courier New" w:hAnsi="Courier New"/>
          <w:sz w:val="21"/>
          <w:szCs w:val="21"/>
        </w:rPr>
        <w:t xml:space="preserve">it, </w:t>
      </w:r>
      <w:r>
        <w:rPr>
          <w:rFonts w:ascii="Courier New" w:cs="Courier New" w:eastAsia="Courier New" w:hAnsi="Courier New"/>
          <w:sz w:val="21"/>
          <w:szCs w:val="21"/>
        </w:rPr>
        <w:t xml:space="preserve">ooh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Rumor </w:t>
      </w:r>
      <w:r>
        <w:rPr>
          <w:rFonts w:ascii="Courier New" w:cs="Courier New" w:eastAsia="Courier New" w:hAnsi="Courier New"/>
          <w:sz w:val="21"/>
          <w:szCs w:val="21"/>
        </w:rPr>
        <w:t xml:space="preserve">has </w:t>
      </w:r>
      <w:r>
        <w:rPr>
          <w:rFonts w:ascii="Courier New" w:cs="Courier New" w:eastAsia="Courier New" w:hAnsi="Courier New"/>
          <w:sz w:val="21"/>
          <w:szCs w:val="21"/>
        </w:rPr>
        <w:t xml:space="preserve">it, </w:t>
      </w:r>
      <w:r>
        <w:rPr>
          <w:rFonts w:ascii="Courier New" w:cs="Courier New" w:eastAsia="Courier New" w:hAnsi="Courier New"/>
          <w:sz w:val="21"/>
          <w:szCs w:val="21"/>
        </w:rPr>
        <w:t xml:space="preserve">ooh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Rumor </w:t>
      </w:r>
      <w:r>
        <w:rPr>
          <w:rFonts w:ascii="Courier New" w:cs="Courier New" w:eastAsia="Courier New" w:hAnsi="Courier New"/>
          <w:sz w:val="21"/>
          <w:szCs w:val="21"/>
        </w:rPr>
        <w:t xml:space="preserve">has </w:t>
      </w:r>
      <w:r>
        <w:rPr>
          <w:rFonts w:ascii="Courier New" w:cs="Courier New" w:eastAsia="Courier New" w:hAnsi="Courier New"/>
          <w:sz w:val="21"/>
          <w:szCs w:val="21"/>
        </w:rPr>
        <w:t xml:space="preserve">it, </w:t>
      </w:r>
      <w:r>
        <w:rPr>
          <w:rFonts w:ascii="Courier New" w:cs="Courier New" w:eastAsia="Courier New" w:hAnsi="Courier New"/>
          <w:sz w:val="21"/>
          <w:szCs w:val="21"/>
        </w:rPr>
        <w:t xml:space="preserve">ooh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these </w:t>
      </w:r>
      <w:r>
        <w:rPr>
          <w:rFonts w:ascii="Courier New" w:cs="Courier New" w:eastAsia="Courier New" w:hAnsi="Courier New"/>
          <w:sz w:val="21"/>
          <w:szCs w:val="21"/>
        </w:rPr>
        <w:t xml:space="preserve">words </w:t>
      </w:r>
      <w:r>
        <w:rPr>
          <w:rFonts w:ascii="Courier New" w:cs="Courier New" w:eastAsia="Courier New" w:hAnsi="Courier New"/>
          <w:sz w:val="21"/>
          <w:szCs w:val="21"/>
        </w:rPr>
        <w:t xml:space="preserve">whispered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ear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Tell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story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cannot </w:t>
      </w:r>
      <w:r>
        <w:rPr>
          <w:rFonts w:ascii="Courier New" w:cs="Courier New" w:eastAsia="Courier New" w:hAnsi="Courier New"/>
          <w:sz w:val="21"/>
          <w:szCs w:val="21"/>
        </w:rPr>
        <w:t xml:space="preserve">bear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hear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'cause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said </w:t>
      </w:r>
      <w:r>
        <w:rPr>
          <w:rFonts w:ascii="Courier New" w:cs="Courier New" w:eastAsia="Courier New" w:hAnsi="Courier New"/>
          <w:sz w:val="21"/>
          <w:szCs w:val="21"/>
        </w:rPr>
        <w:t xml:space="preserve">it,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mean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meant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People </w:t>
      </w:r>
      <w:r>
        <w:rPr>
          <w:rFonts w:ascii="Courier New" w:cs="Courier New" w:eastAsia="Courier New" w:hAnsi="Courier New"/>
          <w:sz w:val="21"/>
          <w:szCs w:val="21"/>
        </w:rPr>
        <w:t xml:space="preserve">say </w:t>
      </w:r>
      <w:r>
        <w:rPr>
          <w:rFonts w:ascii="Courier New" w:cs="Courier New" w:eastAsia="Courier New" w:hAnsi="Courier New"/>
          <w:sz w:val="21"/>
          <w:szCs w:val="21"/>
        </w:rPr>
        <w:t xml:space="preserve">crazy </w:t>
      </w:r>
      <w:r>
        <w:rPr>
          <w:rFonts w:ascii="Courier New" w:cs="Courier New" w:eastAsia="Courier New" w:hAnsi="Courier New"/>
          <w:sz w:val="21"/>
          <w:szCs w:val="21"/>
        </w:rPr>
        <w:t xml:space="preserve">things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'cause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said </w:t>
      </w:r>
      <w:r>
        <w:rPr>
          <w:rFonts w:ascii="Courier New" w:cs="Courier New" w:eastAsia="Courier New" w:hAnsi="Courier New"/>
          <w:sz w:val="21"/>
          <w:szCs w:val="21"/>
        </w:rPr>
        <w:t xml:space="preserve">it,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mean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meant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'cause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heard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Rumor </w:t>
      </w:r>
      <w:r>
        <w:rPr>
          <w:rFonts w:ascii="Courier New" w:cs="Courier New" w:eastAsia="Courier New" w:hAnsi="Courier New"/>
          <w:sz w:val="21"/>
          <w:szCs w:val="21"/>
        </w:rPr>
        <w:t xml:space="preserve">has </w:t>
      </w:r>
      <w:r>
        <w:rPr>
          <w:rFonts w:ascii="Courier New" w:cs="Courier New" w:eastAsia="Courier New" w:hAnsi="Courier New"/>
          <w:sz w:val="21"/>
          <w:szCs w:val="21"/>
        </w:rPr>
        <w:t xml:space="preserve">it, </w:t>
      </w:r>
      <w:r>
        <w:rPr>
          <w:rFonts w:ascii="Courier New" w:cs="Courier New" w:eastAsia="Courier New" w:hAnsi="Courier New"/>
          <w:sz w:val="21"/>
          <w:szCs w:val="21"/>
        </w:rPr>
        <w:t xml:space="preserve">ooh,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Rumor </w:t>
      </w:r>
      <w:r>
        <w:rPr>
          <w:rFonts w:ascii="Courier New" w:cs="Courier New" w:eastAsia="Courier New" w:hAnsi="Courier New"/>
          <w:sz w:val="21"/>
          <w:szCs w:val="21"/>
        </w:rPr>
        <w:t xml:space="preserve">has </w:t>
      </w:r>
      <w:r>
        <w:rPr>
          <w:rFonts w:ascii="Courier New" w:cs="Courier New" w:eastAsia="Courier New" w:hAnsi="Courier New"/>
          <w:sz w:val="21"/>
          <w:szCs w:val="21"/>
        </w:rPr>
        <w:t xml:space="preserve">it, </w:t>
      </w:r>
      <w:r>
        <w:rPr>
          <w:rFonts w:ascii="Courier New" w:cs="Courier New" w:eastAsia="Courier New" w:hAnsi="Courier New"/>
          <w:sz w:val="21"/>
          <w:szCs w:val="21"/>
        </w:rPr>
        <w:t xml:space="preserve">ooh,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Rumor </w:t>
      </w:r>
      <w:r>
        <w:rPr>
          <w:rFonts w:ascii="Courier New" w:cs="Courier New" w:eastAsia="Courier New" w:hAnsi="Courier New"/>
          <w:sz w:val="21"/>
          <w:szCs w:val="21"/>
        </w:rPr>
        <w:t xml:space="preserve">has </w:t>
      </w:r>
      <w:r>
        <w:rPr>
          <w:rFonts w:ascii="Courier New" w:cs="Courier New" w:eastAsia="Courier New" w:hAnsi="Courier New"/>
          <w:sz w:val="21"/>
          <w:szCs w:val="21"/>
        </w:rPr>
        <w:t xml:space="preserve">it, </w:t>
      </w:r>
      <w:r>
        <w:rPr>
          <w:rFonts w:ascii="Courier New" w:cs="Courier New" w:eastAsia="Courier New" w:hAnsi="Courier New"/>
          <w:sz w:val="21"/>
          <w:szCs w:val="21"/>
        </w:rPr>
        <w:t xml:space="preserve">ooh,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Rumor </w:t>
      </w:r>
      <w:r>
        <w:rPr>
          <w:rFonts w:ascii="Courier New" w:cs="Courier New" w:eastAsia="Courier New" w:hAnsi="Courier New"/>
          <w:sz w:val="21"/>
          <w:szCs w:val="21"/>
        </w:rPr>
        <w:t xml:space="preserve">has </w:t>
      </w:r>
      <w:r>
        <w:rPr>
          <w:rFonts w:ascii="Courier New" w:cs="Courier New" w:eastAsia="Courier New" w:hAnsi="Courier New"/>
          <w:sz w:val="21"/>
          <w:szCs w:val="21"/>
        </w:rPr>
        <w:t xml:space="preserve">it, </w:t>
      </w:r>
      <w:r>
        <w:rPr>
          <w:rFonts w:ascii="Courier New" w:cs="Courier New" w:eastAsia="Courier New" w:hAnsi="Courier New"/>
          <w:sz w:val="21"/>
          <w:szCs w:val="21"/>
        </w:rPr>
        <w:t xml:space="preserve">ooh,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Rumor </w:t>
      </w:r>
      <w:r>
        <w:rPr>
          <w:rFonts w:ascii="Courier New" w:cs="Courier New" w:eastAsia="Courier New" w:hAnsi="Courier New"/>
          <w:sz w:val="21"/>
          <w:szCs w:val="21"/>
        </w:rPr>
        <w:t xml:space="preserve">has </w:t>
      </w:r>
      <w:r>
        <w:rPr>
          <w:rFonts w:ascii="Courier New" w:cs="Courier New" w:eastAsia="Courier New" w:hAnsi="Courier New"/>
          <w:sz w:val="21"/>
          <w:szCs w:val="21"/>
        </w:rPr>
        <w:t xml:space="preserve">it, </w:t>
      </w:r>
      <w:r>
        <w:rPr>
          <w:rFonts w:ascii="Courier New" w:cs="Courier New" w:eastAsia="Courier New" w:hAnsi="Courier New"/>
          <w:sz w:val="21"/>
          <w:szCs w:val="21"/>
        </w:rPr>
        <w:t xml:space="preserve">ooh,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Rumor </w:t>
      </w:r>
      <w:r>
        <w:rPr>
          <w:rFonts w:ascii="Courier New" w:cs="Courier New" w:eastAsia="Courier New" w:hAnsi="Courier New"/>
          <w:sz w:val="21"/>
          <w:szCs w:val="21"/>
        </w:rPr>
        <w:t xml:space="preserve">has </w:t>
      </w:r>
      <w:r>
        <w:rPr>
          <w:rFonts w:ascii="Courier New" w:cs="Courier New" w:eastAsia="Courier New" w:hAnsi="Courier New"/>
          <w:sz w:val="21"/>
          <w:szCs w:val="21"/>
        </w:rPr>
        <w:t xml:space="preserve">it, </w:t>
      </w:r>
      <w:r>
        <w:rPr>
          <w:rFonts w:ascii="Courier New" w:cs="Courier New" w:eastAsia="Courier New" w:hAnsi="Courier New"/>
          <w:sz w:val="21"/>
          <w:szCs w:val="21"/>
        </w:rPr>
        <w:t xml:space="preserve">ooh,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Rumor </w:t>
      </w:r>
      <w:r>
        <w:rPr>
          <w:rFonts w:ascii="Courier New" w:cs="Courier New" w:eastAsia="Courier New" w:hAnsi="Courier New"/>
          <w:sz w:val="21"/>
          <w:szCs w:val="21"/>
        </w:rPr>
        <w:t xml:space="preserve">has </w:t>
      </w:r>
      <w:r>
        <w:rPr>
          <w:rFonts w:ascii="Courier New" w:cs="Courier New" w:eastAsia="Courier New" w:hAnsi="Courier New"/>
          <w:sz w:val="21"/>
          <w:szCs w:val="21"/>
        </w:rPr>
        <w:t xml:space="preserve">it, </w:t>
      </w:r>
      <w:r>
        <w:rPr>
          <w:rFonts w:ascii="Courier New" w:cs="Courier New" w:eastAsia="Courier New" w:hAnsi="Courier New"/>
          <w:sz w:val="21"/>
          <w:szCs w:val="21"/>
        </w:rPr>
        <w:t xml:space="preserve">ooh,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Rumor </w:t>
      </w:r>
      <w:r>
        <w:rPr>
          <w:rFonts w:ascii="Courier New" w:cs="Courier New" w:eastAsia="Courier New" w:hAnsi="Courier New"/>
          <w:sz w:val="21"/>
          <w:szCs w:val="21"/>
        </w:rPr>
        <w:t xml:space="preserve">has </w:t>
      </w:r>
      <w:r>
        <w:rPr>
          <w:rFonts w:ascii="Courier New" w:cs="Courier New" w:eastAsia="Courier New" w:hAnsi="Courier New"/>
          <w:sz w:val="21"/>
          <w:szCs w:val="21"/>
        </w:rPr>
        <w:t xml:space="preserve">it, </w:t>
      </w:r>
      <w:r>
        <w:rPr>
          <w:rFonts w:ascii="Courier New" w:cs="Courier New" w:eastAsia="Courier New" w:hAnsi="Courier New"/>
          <w:sz w:val="21"/>
          <w:szCs w:val="21"/>
        </w:rPr>
        <w:t xml:space="preserve">ooh,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Rumor </w:t>
      </w:r>
      <w:r>
        <w:rPr>
          <w:rFonts w:ascii="Courier New" w:cs="Courier New" w:eastAsia="Courier New" w:hAnsi="Courier New"/>
          <w:sz w:val="21"/>
          <w:szCs w:val="21"/>
        </w:rPr>
        <w:t xml:space="preserve">has </w:t>
      </w:r>
      <w:r>
        <w:rPr>
          <w:rFonts w:ascii="Courier New" w:cs="Courier New" w:eastAsia="Courier New" w:hAnsi="Courier New"/>
          <w:sz w:val="21"/>
          <w:szCs w:val="21"/>
        </w:rPr>
        <w:t xml:space="preserve">it, </w:t>
      </w:r>
      <w:r>
        <w:rPr>
          <w:rFonts w:ascii="Courier New" w:cs="Courier New" w:eastAsia="Courier New" w:hAnsi="Courier New"/>
          <w:sz w:val="21"/>
          <w:szCs w:val="21"/>
        </w:rPr>
        <w:t xml:space="preserve">ooh,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Rumor </w:t>
      </w:r>
      <w:r>
        <w:rPr>
          <w:rFonts w:ascii="Courier New" w:cs="Courier New" w:eastAsia="Courier New" w:hAnsi="Courier New"/>
          <w:sz w:val="21"/>
          <w:szCs w:val="21"/>
        </w:rPr>
        <w:t xml:space="preserve">has </w:t>
      </w:r>
      <w:r>
        <w:rPr>
          <w:rFonts w:ascii="Courier New" w:cs="Courier New" w:eastAsia="Courier New" w:hAnsi="Courier New"/>
          <w:sz w:val="21"/>
          <w:szCs w:val="21"/>
        </w:rPr>
        <w:t xml:space="preserve">it, </w:t>
      </w:r>
      <w:r>
        <w:rPr>
          <w:rFonts w:ascii="Courier New" w:cs="Courier New" w:eastAsia="Courier New" w:hAnsi="Courier New"/>
          <w:sz w:val="21"/>
          <w:szCs w:val="21"/>
        </w:rPr>
        <w:t xml:space="preserve">ooh,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Rumor </w:t>
      </w:r>
      <w:r>
        <w:rPr>
          <w:rFonts w:ascii="Courier New" w:cs="Courier New" w:eastAsia="Courier New" w:hAnsi="Courier New"/>
          <w:sz w:val="21"/>
          <w:szCs w:val="21"/>
        </w:rPr>
        <w:t xml:space="preserve">has </w:t>
      </w:r>
      <w:r>
        <w:rPr>
          <w:rFonts w:ascii="Courier New" w:cs="Courier New" w:eastAsia="Courier New" w:hAnsi="Courier New"/>
          <w:sz w:val="21"/>
          <w:szCs w:val="21"/>
        </w:rPr>
        <w:t xml:space="preserve">it, </w:t>
      </w:r>
      <w:r>
        <w:rPr>
          <w:rFonts w:ascii="Courier New" w:cs="Courier New" w:eastAsia="Courier New" w:hAnsi="Courier New"/>
          <w:sz w:val="21"/>
          <w:szCs w:val="21"/>
        </w:rPr>
        <w:t xml:space="preserve">ooh,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Rumor </w:t>
      </w:r>
      <w:r>
        <w:rPr>
          <w:rFonts w:ascii="Courier New" w:cs="Courier New" w:eastAsia="Courier New" w:hAnsi="Courier New"/>
          <w:sz w:val="21"/>
          <w:szCs w:val="21"/>
        </w:rPr>
        <w:t xml:space="preserve">has </w:t>
      </w:r>
      <w:r>
        <w:rPr>
          <w:rFonts w:ascii="Courier New" w:cs="Courier New" w:eastAsia="Courier New" w:hAnsi="Courier New"/>
          <w:sz w:val="21"/>
          <w:szCs w:val="21"/>
        </w:rPr>
        <w:t xml:space="preserve">it, </w:t>
      </w:r>
      <w:r>
        <w:rPr>
          <w:rFonts w:ascii="Courier New" w:cs="Courier New" w:eastAsia="Courier New" w:hAnsi="Courier New"/>
          <w:sz w:val="21"/>
          <w:szCs w:val="21"/>
        </w:rPr>
        <w:t xml:space="preserve">ooh,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Rumor </w:t>
      </w:r>
      <w:r>
        <w:rPr>
          <w:rFonts w:ascii="Courier New" w:cs="Courier New" w:eastAsia="Courier New" w:hAnsi="Courier New"/>
          <w:sz w:val="21"/>
          <w:szCs w:val="21"/>
        </w:rPr>
        <w:t xml:space="preserve">has </w:t>
      </w:r>
      <w:r>
        <w:rPr>
          <w:rFonts w:ascii="Courier New" w:cs="Courier New" w:eastAsia="Courier New" w:hAnsi="Courier New"/>
          <w:sz w:val="21"/>
          <w:szCs w:val="21"/>
        </w:rPr>
        <w:t xml:space="preserve">it, </w:t>
      </w:r>
      <w:r>
        <w:rPr>
          <w:rFonts w:ascii="Courier New" w:cs="Courier New" w:eastAsia="Courier New" w:hAnsi="Courier New"/>
          <w:sz w:val="21"/>
          <w:szCs w:val="21"/>
        </w:rPr>
        <w:t xml:space="preserve">ooh,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Rumor </w:t>
      </w:r>
      <w:r>
        <w:rPr>
          <w:rFonts w:ascii="Courier New" w:cs="Courier New" w:eastAsia="Courier New" w:hAnsi="Courier New"/>
          <w:sz w:val="21"/>
          <w:szCs w:val="21"/>
        </w:rPr>
        <w:t xml:space="preserve">has </w:t>
      </w:r>
      <w:r>
        <w:rPr>
          <w:rFonts w:ascii="Courier New" w:cs="Courier New" w:eastAsia="Courier New" w:hAnsi="Courier New"/>
          <w:sz w:val="21"/>
          <w:szCs w:val="21"/>
        </w:rPr>
        <w:t xml:space="preserve">it, </w:t>
      </w:r>
      <w:r>
        <w:rPr>
          <w:rFonts w:ascii="Courier New" w:cs="Courier New" w:eastAsia="Courier New" w:hAnsi="Courier New"/>
          <w:sz w:val="21"/>
          <w:szCs w:val="21"/>
        </w:rPr>
        <w:t xml:space="preserve">ooh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rumor </w:t>
      </w:r>
      <w:r>
        <w:rPr>
          <w:rFonts w:ascii="Courier New" w:cs="Courier New" w:eastAsia="Courier New" w:hAnsi="Courier New"/>
          <w:sz w:val="21"/>
          <w:szCs w:val="21"/>
        </w:rPr>
        <w:t xml:space="preserve">has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he's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one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leaving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You've </w:t>
      </w:r>
      <w:r>
        <w:rPr>
          <w:rFonts w:ascii="Courier New" w:cs="Courier New" w:eastAsia="Courier New" w:hAnsi="Courier New"/>
          <w:sz w:val="21"/>
          <w:szCs w:val="21"/>
        </w:rPr>
        <w:t xml:space="preserve">been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mind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grow </w:t>
      </w:r>
      <w:r>
        <w:rPr>
          <w:rFonts w:ascii="Courier New" w:cs="Courier New" w:eastAsia="Courier New" w:hAnsi="Courier New"/>
          <w:sz w:val="21"/>
          <w:szCs w:val="21"/>
        </w:rPr>
        <w:t xml:space="preserve">fonder </w:t>
      </w:r>
      <w:r>
        <w:rPr>
          <w:rFonts w:ascii="Courier New" w:cs="Courier New" w:eastAsia="Courier New" w:hAnsi="Courier New"/>
          <w:sz w:val="21"/>
          <w:szCs w:val="21"/>
        </w:rPr>
        <w:t xml:space="preserve">every </w:t>
      </w:r>
      <w:r>
        <w:rPr>
          <w:rFonts w:ascii="Courier New" w:cs="Courier New" w:eastAsia="Courier New" w:hAnsi="Courier New"/>
          <w:sz w:val="21"/>
          <w:szCs w:val="21"/>
        </w:rPr>
        <w:t xml:space="preserve">day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Lose </w:t>
      </w:r>
      <w:r>
        <w:rPr>
          <w:rFonts w:ascii="Courier New" w:cs="Courier New" w:eastAsia="Courier New" w:hAnsi="Courier New"/>
          <w:sz w:val="21"/>
          <w:szCs w:val="21"/>
        </w:rPr>
        <w:t xml:space="preserve">myself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time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thinking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face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God </w:t>
      </w:r>
      <w:r>
        <w:rPr>
          <w:rFonts w:ascii="Courier New" w:cs="Courier New" w:eastAsia="Courier New" w:hAnsi="Courier New"/>
          <w:sz w:val="21"/>
          <w:szCs w:val="21"/>
        </w:rPr>
        <w:t xml:space="preserve">only </w:t>
      </w:r>
      <w:r>
        <w:rPr>
          <w:rFonts w:ascii="Courier New" w:cs="Courier New" w:eastAsia="Courier New" w:hAnsi="Courier New"/>
          <w:sz w:val="21"/>
          <w:szCs w:val="21"/>
        </w:rPr>
        <w:t xml:space="preserve">knows </w:t>
      </w:r>
      <w:r>
        <w:rPr>
          <w:rFonts w:ascii="Courier New" w:cs="Courier New" w:eastAsia="Courier New" w:hAnsi="Courier New"/>
          <w:sz w:val="21"/>
          <w:szCs w:val="21"/>
        </w:rPr>
        <w:t xml:space="preserve">why </w:t>
      </w: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taken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long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doubts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only </w:t>
      </w:r>
      <w:r>
        <w:rPr>
          <w:rFonts w:ascii="Courier New" w:cs="Courier New" w:eastAsia="Courier New" w:hAnsi="Courier New"/>
          <w:sz w:val="21"/>
          <w:szCs w:val="21"/>
        </w:rPr>
        <w:t xml:space="preserve">one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want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why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scared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been </w:t>
      </w:r>
      <w:r>
        <w:rPr>
          <w:rFonts w:ascii="Courier New" w:cs="Courier New" w:eastAsia="Courier New" w:hAnsi="Courier New"/>
          <w:sz w:val="21"/>
          <w:szCs w:val="21"/>
        </w:rPr>
        <w:t xml:space="preserve">here </w:t>
      </w:r>
      <w:r>
        <w:rPr>
          <w:rFonts w:ascii="Courier New" w:cs="Courier New" w:eastAsia="Courier New" w:hAnsi="Courier New"/>
          <w:sz w:val="21"/>
          <w:szCs w:val="21"/>
        </w:rPr>
        <w:t xml:space="preserve">before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Every </w:t>
      </w:r>
      <w:r>
        <w:rPr>
          <w:rFonts w:ascii="Courier New" w:cs="Courier New" w:eastAsia="Courier New" w:hAnsi="Courier New"/>
          <w:sz w:val="21"/>
          <w:szCs w:val="21"/>
        </w:rPr>
        <w:t xml:space="preserve">feeling, </w:t>
      </w:r>
      <w:r>
        <w:rPr>
          <w:rFonts w:ascii="Courier New" w:cs="Courier New" w:eastAsia="Courier New" w:hAnsi="Courier New"/>
          <w:sz w:val="21"/>
          <w:szCs w:val="21"/>
        </w:rPr>
        <w:t xml:space="preserve">every </w:t>
      </w:r>
      <w:r>
        <w:rPr>
          <w:rFonts w:ascii="Courier New" w:cs="Courier New" w:eastAsia="Courier New" w:hAnsi="Courier New"/>
          <w:sz w:val="21"/>
          <w:szCs w:val="21"/>
        </w:rPr>
        <w:t xml:space="preserve">word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imagined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You'll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try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forget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past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simply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mine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dare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your,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one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only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promise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worthy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hold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arms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come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give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chance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prove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am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one </w:t>
      </w:r>
      <w:r>
        <w:rPr>
          <w:rFonts w:ascii="Courier New" w:cs="Courier New" w:eastAsia="Courier New" w:hAnsi="Courier New"/>
          <w:sz w:val="21"/>
          <w:szCs w:val="21"/>
        </w:rPr>
        <w:t xml:space="preserve">who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walk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mile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Until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end </w:t>
      </w:r>
      <w:r>
        <w:rPr>
          <w:rFonts w:ascii="Courier New" w:cs="Courier New" w:eastAsia="Courier New" w:hAnsi="Courier New"/>
          <w:sz w:val="21"/>
          <w:szCs w:val="21"/>
        </w:rPr>
        <w:t xml:space="preserve">starts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been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mind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hang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every </w:t>
      </w:r>
      <w:r>
        <w:rPr>
          <w:rFonts w:ascii="Courier New" w:cs="Courier New" w:eastAsia="Courier New" w:hAnsi="Courier New"/>
          <w:sz w:val="21"/>
          <w:szCs w:val="21"/>
        </w:rPr>
        <w:t xml:space="preserve">word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say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Lose </w:t>
      </w:r>
      <w:r>
        <w:rPr>
          <w:rFonts w:ascii="Courier New" w:cs="Courier New" w:eastAsia="Courier New" w:hAnsi="Courier New"/>
          <w:sz w:val="21"/>
          <w:szCs w:val="21"/>
        </w:rPr>
        <w:t xml:space="preserve">yourself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time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mention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name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ever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how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feels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hold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close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have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tell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Whichever </w:t>
      </w:r>
      <w:r>
        <w:rPr>
          <w:rFonts w:ascii="Courier New" w:cs="Courier New" w:eastAsia="Courier New" w:hAnsi="Courier New"/>
          <w:sz w:val="21"/>
          <w:szCs w:val="21"/>
        </w:rPr>
        <w:t xml:space="preserve">road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choose, </w:t>
      </w:r>
      <w:r>
        <w:rPr>
          <w:rFonts w:ascii="Courier New" w:cs="Courier New" w:eastAsia="Courier New" w:hAnsi="Courier New"/>
          <w:sz w:val="21"/>
          <w:szCs w:val="21"/>
        </w:rPr>
        <w:t xml:space="preserve">you'll </w:t>
      </w:r>
      <w:r>
        <w:rPr>
          <w:rFonts w:ascii="Courier New" w:cs="Courier New" w:eastAsia="Courier New" w:hAnsi="Courier New"/>
          <w:sz w:val="21"/>
          <w:szCs w:val="21"/>
        </w:rPr>
        <w:t xml:space="preserve">go?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why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scared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'Cause </w:t>
      </w: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been </w:t>
      </w:r>
      <w:r>
        <w:rPr>
          <w:rFonts w:ascii="Courier New" w:cs="Courier New" w:eastAsia="Courier New" w:hAnsi="Courier New"/>
          <w:sz w:val="21"/>
          <w:szCs w:val="21"/>
        </w:rPr>
        <w:t xml:space="preserve">here </w:t>
      </w:r>
      <w:r>
        <w:rPr>
          <w:rFonts w:ascii="Courier New" w:cs="Courier New" w:eastAsia="Courier New" w:hAnsi="Courier New"/>
          <w:sz w:val="21"/>
          <w:szCs w:val="21"/>
        </w:rPr>
        <w:t xml:space="preserve">before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Every </w:t>
      </w:r>
      <w:r>
        <w:rPr>
          <w:rFonts w:ascii="Courier New" w:cs="Courier New" w:eastAsia="Courier New" w:hAnsi="Courier New"/>
          <w:sz w:val="21"/>
          <w:szCs w:val="21"/>
        </w:rPr>
        <w:t xml:space="preserve">feeling, </w:t>
      </w:r>
      <w:r>
        <w:rPr>
          <w:rFonts w:ascii="Courier New" w:cs="Courier New" w:eastAsia="Courier New" w:hAnsi="Courier New"/>
          <w:sz w:val="21"/>
          <w:szCs w:val="21"/>
        </w:rPr>
        <w:t xml:space="preserve">every </w:t>
      </w:r>
      <w:r>
        <w:rPr>
          <w:rFonts w:ascii="Courier New" w:cs="Courier New" w:eastAsia="Courier New" w:hAnsi="Courier New"/>
          <w:sz w:val="21"/>
          <w:szCs w:val="21"/>
        </w:rPr>
        <w:t xml:space="preserve">word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imagined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You'll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try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forget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past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simply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mine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dare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your,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one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only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promise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worthy, </w:t>
      </w:r>
      <w:r>
        <w:rPr>
          <w:rFonts w:ascii="Courier New" w:cs="Courier New" w:eastAsia="Courier New" w:hAnsi="Courier New"/>
          <w:sz w:val="21"/>
          <w:szCs w:val="21"/>
        </w:rPr>
        <w:t xml:space="preserve">mm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hold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arms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come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give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chance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prove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am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one </w:t>
      </w:r>
      <w:r>
        <w:rPr>
          <w:rFonts w:ascii="Courier New" w:cs="Courier New" w:eastAsia="Courier New" w:hAnsi="Courier New"/>
          <w:sz w:val="21"/>
          <w:szCs w:val="21"/>
        </w:rPr>
        <w:t xml:space="preserve">who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walk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mile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Until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end </w:t>
      </w:r>
      <w:r>
        <w:rPr>
          <w:rFonts w:ascii="Courier New" w:cs="Courier New" w:eastAsia="Courier New" w:hAnsi="Courier New"/>
          <w:sz w:val="21"/>
          <w:szCs w:val="21"/>
        </w:rPr>
        <w:t xml:space="preserve">starts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ain't </w:t>
      </w:r>
      <w:r>
        <w:rPr>
          <w:rFonts w:ascii="Courier New" w:cs="Courier New" w:eastAsia="Courier New" w:hAnsi="Courier New"/>
          <w:sz w:val="21"/>
          <w:szCs w:val="21"/>
        </w:rPr>
        <w:t xml:space="preserve">easy </w:t>
      </w:r>
      <w:r>
        <w:rPr>
          <w:rFonts w:ascii="Courier New" w:cs="Courier New" w:eastAsia="Courier New" w:hAnsi="Courier New"/>
          <w:sz w:val="21"/>
          <w:szCs w:val="21"/>
        </w:rPr>
        <w:t xml:space="preserve">giving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heart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ain't </w:t>
      </w:r>
      <w:r>
        <w:rPr>
          <w:rFonts w:ascii="Courier New" w:cs="Courier New" w:eastAsia="Courier New" w:hAnsi="Courier New"/>
          <w:sz w:val="21"/>
          <w:szCs w:val="21"/>
        </w:rPr>
        <w:t xml:space="preserve">easy </w:t>
      </w:r>
      <w:r>
        <w:rPr>
          <w:rFonts w:ascii="Courier New" w:cs="Courier New" w:eastAsia="Courier New" w:hAnsi="Courier New"/>
          <w:sz w:val="21"/>
          <w:szCs w:val="21"/>
        </w:rPr>
        <w:t xml:space="preserve">giving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heart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Nobody's </w:t>
      </w:r>
      <w:r>
        <w:rPr>
          <w:rFonts w:ascii="Courier New" w:cs="Courier New" w:eastAsia="Courier New" w:hAnsi="Courier New"/>
          <w:sz w:val="21"/>
          <w:szCs w:val="21"/>
        </w:rPr>
        <w:t xml:space="preserve">perfect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(I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ain't </w:t>
      </w:r>
      <w:r>
        <w:rPr>
          <w:rFonts w:ascii="Courier New" w:cs="Courier New" w:eastAsia="Courier New" w:hAnsi="Courier New"/>
          <w:sz w:val="21"/>
          <w:szCs w:val="21"/>
        </w:rPr>
        <w:t xml:space="preserve">easy </w:t>
      </w:r>
      <w:r>
        <w:rPr>
          <w:rFonts w:ascii="Courier New" w:cs="Courier New" w:eastAsia="Courier New" w:hAnsi="Courier New"/>
          <w:sz w:val="21"/>
          <w:szCs w:val="21"/>
        </w:rPr>
        <w:t xml:space="preserve">giving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heart)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Trust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learned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Nobody's </w:t>
      </w:r>
      <w:r>
        <w:rPr>
          <w:rFonts w:ascii="Courier New" w:cs="Courier New" w:eastAsia="Courier New" w:hAnsi="Courier New"/>
          <w:sz w:val="21"/>
          <w:szCs w:val="21"/>
        </w:rPr>
        <w:t xml:space="preserve">perfect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(I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ain't </w:t>
      </w:r>
      <w:r>
        <w:rPr>
          <w:rFonts w:ascii="Courier New" w:cs="Courier New" w:eastAsia="Courier New" w:hAnsi="Courier New"/>
          <w:sz w:val="21"/>
          <w:szCs w:val="21"/>
        </w:rPr>
        <w:t xml:space="preserve">easy </w:t>
      </w:r>
      <w:r>
        <w:rPr>
          <w:rFonts w:ascii="Courier New" w:cs="Courier New" w:eastAsia="Courier New" w:hAnsi="Courier New"/>
          <w:sz w:val="21"/>
          <w:szCs w:val="21"/>
        </w:rPr>
        <w:t xml:space="preserve">giving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heart)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Trust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learned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Nobody's </w:t>
      </w:r>
      <w:r>
        <w:rPr>
          <w:rFonts w:ascii="Courier New" w:cs="Courier New" w:eastAsia="Courier New" w:hAnsi="Courier New"/>
          <w:sz w:val="21"/>
          <w:szCs w:val="21"/>
        </w:rPr>
        <w:t xml:space="preserve">perfect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(I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ain't </w:t>
      </w:r>
      <w:r>
        <w:rPr>
          <w:rFonts w:ascii="Courier New" w:cs="Courier New" w:eastAsia="Courier New" w:hAnsi="Courier New"/>
          <w:sz w:val="21"/>
          <w:szCs w:val="21"/>
        </w:rPr>
        <w:t xml:space="preserve">easy </w:t>
      </w:r>
      <w:r>
        <w:rPr>
          <w:rFonts w:ascii="Courier New" w:cs="Courier New" w:eastAsia="Courier New" w:hAnsi="Courier New"/>
          <w:sz w:val="21"/>
          <w:szCs w:val="21"/>
        </w:rPr>
        <w:t xml:space="preserve">giving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heart)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Trust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learned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Nobody's </w:t>
      </w:r>
      <w:r>
        <w:rPr>
          <w:rFonts w:ascii="Courier New" w:cs="Courier New" w:eastAsia="Courier New" w:hAnsi="Courier New"/>
          <w:sz w:val="21"/>
          <w:szCs w:val="21"/>
        </w:rPr>
        <w:t xml:space="preserve">perfect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(I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ain't </w:t>
      </w:r>
      <w:r>
        <w:rPr>
          <w:rFonts w:ascii="Courier New" w:cs="Courier New" w:eastAsia="Courier New" w:hAnsi="Courier New"/>
          <w:sz w:val="21"/>
          <w:szCs w:val="21"/>
        </w:rPr>
        <w:t xml:space="preserve">easy </w:t>
      </w:r>
      <w:r>
        <w:rPr>
          <w:rFonts w:ascii="Courier New" w:cs="Courier New" w:eastAsia="Courier New" w:hAnsi="Courier New"/>
          <w:sz w:val="21"/>
          <w:szCs w:val="21"/>
        </w:rPr>
        <w:t xml:space="preserve">giving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heart)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Trust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learned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dare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your,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one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only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promise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worthy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hold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arms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come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give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chance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prove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am </w:t>
      </w:r>
      <w:r>
        <w:rPr>
          <w:rFonts w:ascii="Courier New" w:cs="Courier New" w:eastAsia="Courier New" w:hAnsi="Courier New"/>
          <w:sz w:val="21"/>
          <w:szCs w:val="21"/>
        </w:rPr>
        <w:t xml:space="preserve">the, </w:t>
      </w:r>
      <w:r>
        <w:rPr>
          <w:rFonts w:ascii="Courier New" w:cs="Courier New" w:eastAsia="Courier New" w:hAnsi="Courier New"/>
          <w:sz w:val="21"/>
          <w:szCs w:val="21"/>
        </w:rPr>
        <w:t xml:space="preserve">one </w:t>
      </w:r>
      <w:r>
        <w:rPr>
          <w:rFonts w:ascii="Courier New" w:cs="Courier New" w:eastAsia="Courier New" w:hAnsi="Courier New"/>
          <w:sz w:val="21"/>
          <w:szCs w:val="21"/>
        </w:rPr>
        <w:t xml:space="preserve">who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walk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mile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Until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end </w:t>
      </w:r>
      <w:r>
        <w:rPr>
          <w:rFonts w:ascii="Courier New" w:cs="Courier New" w:eastAsia="Courier New" w:hAnsi="Courier New"/>
          <w:sz w:val="21"/>
          <w:szCs w:val="21"/>
        </w:rPr>
        <w:t xml:space="preserve">starts </w:t>
      </w:r>
      <w:r>
        <w:rPr>
          <w:rFonts w:ascii="Courier New" w:cs="Courier New" w:eastAsia="Courier New" w:hAnsi="Courier New"/>
          <w:sz w:val="21"/>
          <w:szCs w:val="21"/>
        </w:rPr>
        <w:t xml:space="preserve">Come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give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chance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prove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am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one </w:t>
      </w:r>
      <w:r>
        <w:rPr>
          <w:rFonts w:ascii="Courier New" w:cs="Courier New" w:eastAsia="Courier New" w:hAnsi="Courier New"/>
          <w:sz w:val="21"/>
          <w:szCs w:val="21"/>
        </w:rPr>
        <w:t xml:space="preserve">who </w:t>
      </w:r>
      <w:r>
        <w:rPr>
          <w:rFonts w:ascii="Courier New" w:cs="Courier New" w:eastAsia="Courier New" w:hAnsi="Courier New"/>
          <w:sz w:val="21"/>
          <w:szCs w:val="21"/>
        </w:rPr>
        <w:t xml:space="preserve">can, </w:t>
      </w:r>
      <w:r>
        <w:rPr>
          <w:rFonts w:ascii="Courier New" w:cs="Courier New" w:eastAsia="Courier New" w:hAnsi="Courier New"/>
          <w:sz w:val="21"/>
          <w:szCs w:val="21"/>
        </w:rPr>
        <w:t xml:space="preserve">walk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mile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Until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end </w:t>
      </w:r>
      <w:r>
        <w:rPr>
          <w:rFonts w:ascii="Courier New" w:cs="Courier New" w:eastAsia="Courier New" w:hAnsi="Courier New"/>
          <w:sz w:val="21"/>
          <w:szCs w:val="21"/>
        </w:rPr>
        <w:t xml:space="preserve">starts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not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one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Then </w:t>
      </w:r>
      <w:r>
        <w:rPr>
          <w:rFonts w:ascii="Courier New" w:cs="Courier New" w:eastAsia="Courier New" w:hAnsi="Courier New"/>
          <w:sz w:val="21"/>
          <w:szCs w:val="21"/>
        </w:rPr>
        <w:t xml:space="preserve">I'll </w:t>
      </w:r>
      <w:r>
        <w:rPr>
          <w:rFonts w:ascii="Courier New" w:cs="Courier New" w:eastAsia="Courier New" w:hAnsi="Courier New"/>
          <w:sz w:val="21"/>
          <w:szCs w:val="21"/>
        </w:rPr>
        <w:t xml:space="preserve">come </w:t>
      </w:r>
      <w:r>
        <w:rPr>
          <w:rFonts w:ascii="Courier New" w:cs="Courier New" w:eastAsia="Courier New" w:hAnsi="Courier New"/>
          <w:sz w:val="21"/>
          <w:szCs w:val="21"/>
        </w:rPr>
        <w:t xml:space="preserve">back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bring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knees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not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one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Why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hate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idea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being </w:t>
      </w:r>
      <w:r>
        <w:rPr>
          <w:rFonts w:ascii="Courier New" w:cs="Courier New" w:eastAsia="Courier New" w:hAnsi="Courier New"/>
          <w:sz w:val="21"/>
          <w:szCs w:val="21"/>
        </w:rPr>
        <w:t xml:space="preserve">free?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not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one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You've </w:t>
      </w:r>
      <w:r>
        <w:rPr>
          <w:rFonts w:ascii="Courier New" w:cs="Courier New" w:eastAsia="Courier New" w:hAnsi="Courier New"/>
          <w:sz w:val="21"/>
          <w:szCs w:val="21"/>
        </w:rPr>
        <w:t xml:space="preserve">gotta </w:t>
      </w:r>
      <w:r>
        <w:rPr>
          <w:rFonts w:ascii="Courier New" w:cs="Courier New" w:eastAsia="Courier New" w:hAnsi="Courier New"/>
          <w:sz w:val="21"/>
          <w:szCs w:val="21"/>
        </w:rPr>
        <w:t xml:space="preserve">stop </w:t>
      </w:r>
      <w:r>
        <w:rPr>
          <w:rFonts w:ascii="Courier New" w:cs="Courier New" w:eastAsia="Courier New" w:hAnsi="Courier New"/>
          <w:sz w:val="21"/>
          <w:szCs w:val="21"/>
        </w:rPr>
        <w:t xml:space="preserve">holding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way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Oh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found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one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Why </w:t>
      </w:r>
      <w:r>
        <w:rPr>
          <w:rFonts w:ascii="Courier New" w:cs="Courier New" w:eastAsia="Courier New" w:hAnsi="Courier New"/>
          <w:sz w:val="21"/>
          <w:szCs w:val="21"/>
        </w:rPr>
        <w:t xml:space="preserve">have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been </w:t>
      </w:r>
      <w:r>
        <w:rPr>
          <w:rFonts w:ascii="Courier New" w:cs="Courier New" w:eastAsia="Courier New" w:hAnsi="Courier New"/>
          <w:sz w:val="21"/>
          <w:szCs w:val="21"/>
        </w:rPr>
        <w:t xml:space="preserve">through </w:t>
      </w: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have </w:t>
      </w:r>
      <w:r>
        <w:rPr>
          <w:rFonts w:ascii="Courier New" w:cs="Courier New" w:eastAsia="Courier New" w:hAnsi="Courier New"/>
          <w:sz w:val="21"/>
          <w:szCs w:val="21"/>
        </w:rPr>
        <w:t xml:space="preserve">been </w:t>
      </w:r>
      <w:r>
        <w:rPr>
          <w:rFonts w:ascii="Courier New" w:cs="Courier New" w:eastAsia="Courier New" w:hAnsi="Courier New"/>
          <w:sz w:val="21"/>
          <w:szCs w:val="21"/>
        </w:rPr>
        <w:t xml:space="preserve">through </w:t>
      </w: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cold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  <w:r>
        <w:rPr>
          <w:rFonts w:ascii="Courier New" w:cs="Courier New" w:eastAsia="Courier New" w:hAnsi="Courier New"/>
          <w:sz w:val="21"/>
          <w:szCs w:val="21"/>
        </w:rPr>
        <w:t xml:space="preserve">here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wilderness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want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keeper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not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reckless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gonna </w:t>
      </w: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down, </w:t>
      </w: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down </w:t>
      </w:r>
      <w:r>
        <w:rPr>
          <w:rFonts w:ascii="Courier New" w:cs="Courier New" w:eastAsia="Courier New" w:hAnsi="Courier New"/>
          <w:sz w:val="21"/>
          <w:szCs w:val="21"/>
        </w:rPr>
        <w:t xml:space="preserve">gently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pretend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want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Our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ain't </w:t>
      </w:r>
      <w:r>
        <w:rPr>
          <w:rFonts w:ascii="Courier New" w:cs="Courier New" w:eastAsia="Courier New" w:hAnsi="Courier New"/>
          <w:sz w:val="21"/>
          <w:szCs w:val="21"/>
        </w:rPr>
        <w:t xml:space="preserve">water </w:t>
      </w:r>
      <w:r>
        <w:rPr>
          <w:rFonts w:ascii="Courier New" w:cs="Courier New" w:eastAsia="Courier New" w:hAnsi="Courier New"/>
          <w:sz w:val="21"/>
          <w:szCs w:val="21"/>
        </w:rPr>
        <w:t xml:space="preserve">under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bridge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gonna </w:t>
      </w: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down, </w:t>
      </w: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down </w:t>
      </w:r>
      <w:r>
        <w:rPr>
          <w:rFonts w:ascii="Courier New" w:cs="Courier New" w:eastAsia="Courier New" w:hAnsi="Courier New"/>
          <w:sz w:val="21"/>
          <w:szCs w:val="21"/>
        </w:rPr>
        <w:t xml:space="preserve">gently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pretend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want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Our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ain't </w:t>
      </w:r>
      <w:r>
        <w:rPr>
          <w:rFonts w:ascii="Courier New" w:cs="Courier New" w:eastAsia="Courier New" w:hAnsi="Courier New"/>
          <w:sz w:val="21"/>
          <w:szCs w:val="21"/>
        </w:rPr>
        <w:t xml:space="preserve">water </w:t>
      </w:r>
      <w:r>
        <w:rPr>
          <w:rFonts w:ascii="Courier New" w:cs="Courier New" w:eastAsia="Courier New" w:hAnsi="Courier New"/>
          <w:sz w:val="21"/>
          <w:szCs w:val="21"/>
        </w:rPr>
        <w:t xml:space="preserve">under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bridge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Say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our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ain't </w:t>
      </w:r>
      <w:r>
        <w:rPr>
          <w:rFonts w:ascii="Courier New" w:cs="Courier New" w:eastAsia="Courier New" w:hAnsi="Courier New"/>
          <w:sz w:val="21"/>
          <w:szCs w:val="21"/>
        </w:rPr>
        <w:t xml:space="preserve">water </w:t>
      </w:r>
      <w:r>
        <w:rPr>
          <w:rFonts w:ascii="Courier New" w:cs="Courier New" w:eastAsia="Courier New" w:hAnsi="Courier New"/>
          <w:sz w:val="21"/>
          <w:szCs w:val="21"/>
        </w:rPr>
        <w:t xml:space="preserve">under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bridge </w:t>
      </w: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waiting </w:t>
      </w:r>
      <w:r>
        <w:rPr>
          <w:rFonts w:ascii="Courier New" w:cs="Courier New" w:eastAsia="Courier New" w:hAnsi="Courier New"/>
          <w:sz w:val="21"/>
          <w:szCs w:val="21"/>
        </w:rPr>
        <w:t xml:space="preserve">for?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seem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through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door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who </w:t>
      </w: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hiding </w:t>
      </w:r>
      <w:r>
        <w:rPr>
          <w:rFonts w:ascii="Courier New" w:cs="Courier New" w:eastAsia="Courier New" w:hAnsi="Courier New"/>
          <w:sz w:val="21"/>
          <w:szCs w:val="21"/>
        </w:rPr>
        <w:t xml:space="preserve">from?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ain't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life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live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run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Have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ever </w:t>
      </w:r>
      <w:r>
        <w:rPr>
          <w:rFonts w:ascii="Courier New" w:cs="Courier New" w:eastAsia="Courier New" w:hAnsi="Courier New"/>
          <w:sz w:val="21"/>
          <w:szCs w:val="21"/>
        </w:rPr>
        <w:t xml:space="preserve">asked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much?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only </w:t>
      </w:r>
      <w:r>
        <w:rPr>
          <w:rFonts w:ascii="Courier New" w:cs="Courier New" w:eastAsia="Courier New" w:hAnsi="Courier New"/>
          <w:sz w:val="21"/>
          <w:szCs w:val="21"/>
        </w:rPr>
        <w:t xml:space="preserve">thing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want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gonna </w:t>
      </w: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down, </w:t>
      </w: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down </w:t>
      </w:r>
      <w:r>
        <w:rPr>
          <w:rFonts w:ascii="Courier New" w:cs="Courier New" w:eastAsia="Courier New" w:hAnsi="Courier New"/>
          <w:sz w:val="21"/>
          <w:szCs w:val="21"/>
        </w:rPr>
        <w:t xml:space="preserve">gently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pretend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want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Our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ain't </w:t>
      </w:r>
      <w:r>
        <w:rPr>
          <w:rFonts w:ascii="Courier New" w:cs="Courier New" w:eastAsia="Courier New" w:hAnsi="Courier New"/>
          <w:sz w:val="21"/>
          <w:szCs w:val="21"/>
        </w:rPr>
        <w:t xml:space="preserve">water </w:t>
      </w:r>
      <w:r>
        <w:rPr>
          <w:rFonts w:ascii="Courier New" w:cs="Courier New" w:eastAsia="Courier New" w:hAnsi="Courier New"/>
          <w:sz w:val="21"/>
          <w:szCs w:val="21"/>
        </w:rPr>
        <w:t xml:space="preserve">under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bridge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gonna </w:t>
      </w: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down, </w:t>
      </w: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down </w:t>
      </w:r>
      <w:r>
        <w:rPr>
          <w:rFonts w:ascii="Courier New" w:cs="Courier New" w:eastAsia="Courier New" w:hAnsi="Courier New"/>
          <w:sz w:val="21"/>
          <w:szCs w:val="21"/>
        </w:rPr>
        <w:t xml:space="preserve">gently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pretend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want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Our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ain't </w:t>
      </w:r>
      <w:r>
        <w:rPr>
          <w:rFonts w:ascii="Courier New" w:cs="Courier New" w:eastAsia="Courier New" w:hAnsi="Courier New"/>
          <w:sz w:val="21"/>
          <w:szCs w:val="21"/>
        </w:rPr>
        <w:t xml:space="preserve">water </w:t>
      </w:r>
      <w:r>
        <w:rPr>
          <w:rFonts w:ascii="Courier New" w:cs="Courier New" w:eastAsia="Courier New" w:hAnsi="Courier New"/>
          <w:sz w:val="21"/>
          <w:szCs w:val="21"/>
        </w:rPr>
        <w:t xml:space="preserve">under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bridge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Say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our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ain't </w:t>
      </w:r>
      <w:r>
        <w:rPr>
          <w:rFonts w:ascii="Courier New" w:cs="Courier New" w:eastAsia="Courier New" w:hAnsi="Courier New"/>
          <w:sz w:val="21"/>
          <w:szCs w:val="21"/>
        </w:rPr>
        <w:t xml:space="preserve">water </w:t>
      </w:r>
      <w:r>
        <w:rPr>
          <w:rFonts w:ascii="Courier New" w:cs="Courier New" w:eastAsia="Courier New" w:hAnsi="Courier New"/>
          <w:sz w:val="21"/>
          <w:szCs w:val="21"/>
        </w:rPr>
        <w:t xml:space="preserve">under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bridge </w:t>
      </w: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cold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wilderness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want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keeper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not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reckless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gonna </w:t>
      </w: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down, </w:t>
      </w: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down </w:t>
      </w:r>
      <w:r>
        <w:rPr>
          <w:rFonts w:ascii="Courier New" w:cs="Courier New" w:eastAsia="Courier New" w:hAnsi="Courier New"/>
          <w:sz w:val="21"/>
          <w:szCs w:val="21"/>
        </w:rPr>
        <w:t xml:space="preserve">gently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pretend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want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Our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ain't </w:t>
      </w:r>
      <w:r>
        <w:rPr>
          <w:rFonts w:ascii="Courier New" w:cs="Courier New" w:eastAsia="Courier New" w:hAnsi="Courier New"/>
          <w:sz w:val="21"/>
          <w:szCs w:val="21"/>
        </w:rPr>
        <w:t xml:space="preserve">water </w:t>
      </w:r>
      <w:r>
        <w:rPr>
          <w:rFonts w:ascii="Courier New" w:cs="Courier New" w:eastAsia="Courier New" w:hAnsi="Courier New"/>
          <w:sz w:val="21"/>
          <w:szCs w:val="21"/>
        </w:rPr>
        <w:t xml:space="preserve">under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bridge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gonna </w:t>
      </w: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down, </w:t>
      </w: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down </w:t>
      </w:r>
      <w:r>
        <w:rPr>
          <w:rFonts w:ascii="Courier New" w:cs="Courier New" w:eastAsia="Courier New" w:hAnsi="Courier New"/>
          <w:sz w:val="21"/>
          <w:szCs w:val="21"/>
        </w:rPr>
        <w:t xml:space="preserve">gently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pretend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want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Our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ain't </w:t>
      </w:r>
      <w:r>
        <w:rPr>
          <w:rFonts w:ascii="Courier New" w:cs="Courier New" w:eastAsia="Courier New" w:hAnsi="Courier New"/>
          <w:sz w:val="21"/>
          <w:szCs w:val="21"/>
        </w:rPr>
        <w:t xml:space="preserve">water </w:t>
      </w:r>
      <w:r>
        <w:rPr>
          <w:rFonts w:ascii="Courier New" w:cs="Courier New" w:eastAsia="Courier New" w:hAnsi="Courier New"/>
          <w:sz w:val="21"/>
          <w:szCs w:val="21"/>
        </w:rPr>
        <w:t xml:space="preserve">under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bridge </w:t>
      </w:r>
      <w:r>
        <w:rPr>
          <w:rFonts w:ascii="Courier New" w:cs="Courier New" w:eastAsia="Courier New" w:hAnsi="Courier New"/>
          <w:sz w:val="21"/>
          <w:szCs w:val="21"/>
        </w:rPr>
        <w:t xml:space="preserve">Say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ain't </w:t>
      </w:r>
      <w:r>
        <w:rPr>
          <w:rFonts w:ascii="Courier New" w:cs="Courier New" w:eastAsia="Courier New" w:hAnsi="Courier New"/>
          <w:sz w:val="21"/>
          <w:szCs w:val="21"/>
        </w:rPr>
        <w:t xml:space="preserve">so, </w:t>
      </w:r>
      <w:r>
        <w:rPr>
          <w:rFonts w:ascii="Courier New" w:cs="Courier New" w:eastAsia="Courier New" w:hAnsi="Courier New"/>
          <w:sz w:val="21"/>
          <w:szCs w:val="21"/>
        </w:rPr>
        <w:t xml:space="preserve">say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ain't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Say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ain't </w:t>
      </w:r>
      <w:r>
        <w:rPr>
          <w:rFonts w:ascii="Courier New" w:cs="Courier New" w:eastAsia="Courier New" w:hAnsi="Courier New"/>
          <w:sz w:val="21"/>
          <w:szCs w:val="21"/>
        </w:rPr>
        <w:t xml:space="preserve">so, </w:t>
      </w:r>
      <w:r>
        <w:rPr>
          <w:rFonts w:ascii="Courier New" w:cs="Courier New" w:eastAsia="Courier New" w:hAnsi="Courier New"/>
          <w:sz w:val="21"/>
          <w:szCs w:val="21"/>
        </w:rPr>
        <w:t xml:space="preserve">say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ain't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Say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ain't </w:t>
      </w:r>
      <w:r>
        <w:rPr>
          <w:rFonts w:ascii="Courier New" w:cs="Courier New" w:eastAsia="Courier New" w:hAnsi="Courier New"/>
          <w:sz w:val="21"/>
          <w:szCs w:val="21"/>
        </w:rPr>
        <w:t xml:space="preserve">so, </w:t>
      </w:r>
      <w:r>
        <w:rPr>
          <w:rFonts w:ascii="Courier New" w:cs="Courier New" w:eastAsia="Courier New" w:hAnsi="Courier New"/>
          <w:sz w:val="21"/>
          <w:szCs w:val="21"/>
        </w:rPr>
        <w:t xml:space="preserve">say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ain't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Say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ain't </w:t>
      </w:r>
      <w:r>
        <w:rPr>
          <w:rFonts w:ascii="Courier New" w:cs="Courier New" w:eastAsia="Courier New" w:hAnsi="Courier New"/>
          <w:sz w:val="21"/>
          <w:szCs w:val="21"/>
        </w:rPr>
        <w:t xml:space="preserve">so, </w:t>
      </w:r>
      <w:r>
        <w:rPr>
          <w:rFonts w:ascii="Courier New" w:cs="Courier New" w:eastAsia="Courier New" w:hAnsi="Courier New"/>
          <w:sz w:val="21"/>
          <w:szCs w:val="21"/>
        </w:rPr>
        <w:t xml:space="preserve">say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ain't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Say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ain't </w:t>
      </w:r>
      <w:r>
        <w:rPr>
          <w:rFonts w:ascii="Courier New" w:cs="Courier New" w:eastAsia="Courier New" w:hAnsi="Courier New"/>
          <w:sz w:val="21"/>
          <w:szCs w:val="21"/>
        </w:rPr>
        <w:t xml:space="preserve">so, </w:t>
      </w:r>
      <w:r>
        <w:rPr>
          <w:rFonts w:ascii="Courier New" w:cs="Courier New" w:eastAsia="Courier New" w:hAnsi="Courier New"/>
          <w:sz w:val="21"/>
          <w:szCs w:val="21"/>
        </w:rPr>
        <w:t xml:space="preserve">say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ain't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Say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ain't </w:t>
      </w:r>
      <w:r>
        <w:rPr>
          <w:rFonts w:ascii="Courier New" w:cs="Courier New" w:eastAsia="Courier New" w:hAnsi="Courier New"/>
          <w:sz w:val="21"/>
          <w:szCs w:val="21"/>
        </w:rPr>
        <w:t xml:space="preserve">so, </w:t>
      </w:r>
      <w:r>
        <w:rPr>
          <w:rFonts w:ascii="Courier New" w:cs="Courier New" w:eastAsia="Courier New" w:hAnsi="Courier New"/>
          <w:sz w:val="21"/>
          <w:szCs w:val="21"/>
        </w:rPr>
        <w:t xml:space="preserve">say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ain't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Say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ain't </w:t>
      </w:r>
      <w:r>
        <w:rPr>
          <w:rFonts w:ascii="Courier New" w:cs="Courier New" w:eastAsia="Courier New" w:hAnsi="Courier New"/>
          <w:sz w:val="21"/>
          <w:szCs w:val="21"/>
        </w:rPr>
        <w:t xml:space="preserve">so, </w:t>
      </w:r>
      <w:r>
        <w:rPr>
          <w:rFonts w:ascii="Courier New" w:cs="Courier New" w:eastAsia="Courier New" w:hAnsi="Courier New"/>
          <w:sz w:val="21"/>
          <w:szCs w:val="21"/>
        </w:rPr>
        <w:t xml:space="preserve">say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ain't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Say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ain't </w:t>
      </w:r>
      <w:r>
        <w:rPr>
          <w:rFonts w:ascii="Courier New" w:cs="Courier New" w:eastAsia="Courier New" w:hAnsi="Courier New"/>
          <w:sz w:val="21"/>
          <w:szCs w:val="21"/>
        </w:rPr>
        <w:t xml:space="preserve">so, </w:t>
      </w:r>
      <w:r>
        <w:rPr>
          <w:rFonts w:ascii="Courier New" w:cs="Courier New" w:eastAsia="Courier New" w:hAnsi="Courier New"/>
          <w:sz w:val="21"/>
          <w:szCs w:val="21"/>
        </w:rPr>
        <w:t xml:space="preserve">say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ain't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Say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our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ain't </w:t>
      </w:r>
      <w:r>
        <w:rPr>
          <w:rFonts w:ascii="Courier New" w:cs="Courier New" w:eastAsia="Courier New" w:hAnsi="Courier New"/>
          <w:sz w:val="21"/>
          <w:szCs w:val="21"/>
        </w:rPr>
        <w:t xml:space="preserve">water </w:t>
      </w:r>
      <w:r>
        <w:rPr>
          <w:rFonts w:ascii="Courier New" w:cs="Courier New" w:eastAsia="Courier New" w:hAnsi="Courier New"/>
          <w:sz w:val="21"/>
          <w:szCs w:val="21"/>
        </w:rPr>
        <w:t xml:space="preserve">under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bridge </w:t>
      </w: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been </w:t>
      </w:r>
      <w:r>
        <w:rPr>
          <w:rFonts w:ascii="Courier New" w:cs="Courier New" w:eastAsia="Courier New" w:hAnsi="Courier New"/>
          <w:sz w:val="21"/>
          <w:szCs w:val="21"/>
        </w:rPr>
        <w:t xml:space="preserve">walking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same </w:t>
      </w:r>
      <w:r>
        <w:rPr>
          <w:rFonts w:ascii="Courier New" w:cs="Courier New" w:eastAsia="Courier New" w:hAnsi="Courier New"/>
          <w:sz w:val="21"/>
          <w:szCs w:val="21"/>
        </w:rPr>
        <w:t xml:space="preserve">way </w:t>
      </w:r>
      <w:r>
        <w:rPr>
          <w:rFonts w:ascii="Courier New" w:cs="Courier New" w:eastAsia="Courier New" w:hAnsi="Courier New"/>
          <w:sz w:val="21"/>
          <w:szCs w:val="21"/>
        </w:rPr>
        <w:t xml:space="preserve">as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did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Missing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cracks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pavement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turning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heel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strutting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feet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"Is </w:t>
      </w:r>
      <w:r>
        <w:rPr>
          <w:rFonts w:ascii="Courier New" w:cs="Courier New" w:eastAsia="Courier New" w:hAnsi="Courier New"/>
          <w:sz w:val="21"/>
          <w:szCs w:val="21"/>
        </w:rPr>
        <w:t xml:space="preserve">there </w:t>
      </w:r>
      <w:r>
        <w:rPr>
          <w:rFonts w:ascii="Courier New" w:cs="Courier New" w:eastAsia="Courier New" w:hAnsi="Courier New"/>
          <w:sz w:val="21"/>
          <w:szCs w:val="21"/>
        </w:rPr>
        <w:t xml:space="preserve">anything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dear?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there </w:t>
      </w:r>
      <w:r>
        <w:rPr>
          <w:rFonts w:ascii="Courier New" w:cs="Courier New" w:eastAsia="Courier New" w:hAnsi="Courier New"/>
          <w:sz w:val="21"/>
          <w:szCs w:val="21"/>
        </w:rPr>
        <w:t xml:space="preserve">anyone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could </w:t>
      </w:r>
      <w:r>
        <w:rPr>
          <w:rFonts w:ascii="Courier New" w:cs="Courier New" w:eastAsia="Courier New" w:hAnsi="Courier New"/>
          <w:sz w:val="21"/>
          <w:szCs w:val="21"/>
        </w:rPr>
        <w:t xml:space="preserve">call?"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"No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thank </w:t>
      </w:r>
      <w:r>
        <w:rPr>
          <w:rFonts w:ascii="Courier New" w:cs="Courier New" w:eastAsia="Courier New" w:hAnsi="Courier New"/>
          <w:sz w:val="21"/>
          <w:szCs w:val="21"/>
        </w:rPr>
        <w:t xml:space="preserve">you, </w:t>
      </w:r>
      <w:r>
        <w:rPr>
          <w:rFonts w:ascii="Courier New" w:cs="Courier New" w:eastAsia="Courier New" w:hAnsi="Courier New"/>
          <w:sz w:val="21"/>
          <w:szCs w:val="21"/>
        </w:rPr>
        <w:t xml:space="preserve">please </w:t>
      </w:r>
      <w:r>
        <w:rPr>
          <w:rFonts w:ascii="Courier New" w:cs="Courier New" w:eastAsia="Courier New" w:hAnsi="Courier New"/>
          <w:sz w:val="21"/>
          <w:szCs w:val="21"/>
        </w:rPr>
        <w:t xml:space="preserve">Madam.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ain't </w:t>
      </w:r>
      <w:r>
        <w:rPr>
          <w:rFonts w:ascii="Courier New" w:cs="Courier New" w:eastAsia="Courier New" w:hAnsi="Courier New"/>
          <w:sz w:val="21"/>
          <w:szCs w:val="21"/>
        </w:rPr>
        <w:t xml:space="preserve">lost,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wandering" </w:t>
      </w:r>
      <w:r>
        <w:rPr>
          <w:rFonts w:ascii="Courier New" w:cs="Courier New" w:eastAsia="Courier New" w:hAnsi="Courier New"/>
          <w:sz w:val="21"/>
          <w:szCs w:val="21"/>
        </w:rPr>
        <w:t xml:space="preserve">Round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hometown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Memories </w:t>
      </w: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fresh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Round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hometown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Ooh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people </w:t>
      </w: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met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wonders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world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wonders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world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wonders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world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wonders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now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city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air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thick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opaque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see </w:t>
      </w:r>
      <w:r>
        <w:rPr>
          <w:rFonts w:ascii="Courier New" w:cs="Courier New" w:eastAsia="Courier New" w:hAnsi="Courier New"/>
          <w:sz w:val="21"/>
          <w:szCs w:val="21"/>
        </w:rPr>
        <w:t xml:space="preserve">everybody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short </w:t>
      </w:r>
      <w:r>
        <w:rPr>
          <w:rFonts w:ascii="Courier New" w:cs="Courier New" w:eastAsia="Courier New" w:hAnsi="Courier New"/>
          <w:sz w:val="21"/>
          <w:szCs w:val="21"/>
        </w:rPr>
        <w:t xml:space="preserve">skirts, </w:t>
      </w:r>
      <w:r>
        <w:rPr>
          <w:rFonts w:ascii="Courier New" w:cs="Courier New" w:eastAsia="Courier New" w:hAnsi="Courier New"/>
          <w:sz w:val="21"/>
          <w:szCs w:val="21"/>
        </w:rPr>
        <w:t xml:space="preserve">shorts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shades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city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two </w:t>
      </w:r>
      <w:r>
        <w:rPr>
          <w:rFonts w:ascii="Courier New" w:cs="Courier New" w:eastAsia="Courier New" w:hAnsi="Courier New"/>
          <w:sz w:val="21"/>
          <w:szCs w:val="21"/>
        </w:rPr>
        <w:t xml:space="preserve">worlds </w:t>
      </w:r>
      <w:r>
        <w:rPr>
          <w:rFonts w:ascii="Courier New" w:cs="Courier New" w:eastAsia="Courier New" w:hAnsi="Courier New"/>
          <w:sz w:val="21"/>
          <w:szCs w:val="21"/>
        </w:rPr>
        <w:t xml:space="preserve">collide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get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people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government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Everybody </w:t>
      </w:r>
      <w:r>
        <w:rPr>
          <w:rFonts w:ascii="Courier New" w:cs="Courier New" w:eastAsia="Courier New" w:hAnsi="Courier New"/>
          <w:sz w:val="21"/>
          <w:szCs w:val="21"/>
        </w:rPr>
        <w:t xml:space="preserve">taking </w:t>
      </w:r>
      <w:r>
        <w:rPr>
          <w:rFonts w:ascii="Courier New" w:cs="Courier New" w:eastAsia="Courier New" w:hAnsi="Courier New"/>
          <w:sz w:val="21"/>
          <w:szCs w:val="21"/>
        </w:rPr>
        <w:t xml:space="preserve">different </w:t>
      </w:r>
      <w:r>
        <w:rPr>
          <w:rFonts w:ascii="Courier New" w:cs="Courier New" w:eastAsia="Courier New" w:hAnsi="Courier New"/>
          <w:sz w:val="21"/>
          <w:szCs w:val="21"/>
        </w:rPr>
        <w:t xml:space="preserve">sides </w:t>
      </w:r>
      <w:r>
        <w:rPr>
          <w:rFonts w:ascii="Courier New" w:cs="Courier New" w:eastAsia="Courier New" w:hAnsi="Courier New"/>
          <w:sz w:val="21"/>
          <w:szCs w:val="21"/>
        </w:rPr>
        <w:t xml:space="preserve">Shows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ain't </w:t>
      </w:r>
      <w:r>
        <w:rPr>
          <w:rFonts w:ascii="Courier New" w:cs="Courier New" w:eastAsia="Courier New" w:hAnsi="Courier New"/>
          <w:sz w:val="21"/>
          <w:szCs w:val="21"/>
        </w:rPr>
        <w:t xml:space="preserve">gonna </w:t>
      </w:r>
      <w:r>
        <w:rPr>
          <w:rFonts w:ascii="Courier New" w:cs="Courier New" w:eastAsia="Courier New" w:hAnsi="Courier New"/>
          <w:sz w:val="21"/>
          <w:szCs w:val="21"/>
        </w:rPr>
        <w:t xml:space="preserve">stand </w:t>
      </w:r>
      <w:r>
        <w:rPr>
          <w:rFonts w:ascii="Courier New" w:cs="Courier New" w:eastAsia="Courier New" w:hAnsi="Courier New"/>
          <w:sz w:val="21"/>
          <w:szCs w:val="21"/>
        </w:rPr>
        <w:t xml:space="preserve">shit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Shows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united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Shows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ain't </w:t>
      </w:r>
      <w:r>
        <w:rPr>
          <w:rFonts w:ascii="Courier New" w:cs="Courier New" w:eastAsia="Courier New" w:hAnsi="Courier New"/>
          <w:sz w:val="21"/>
          <w:szCs w:val="21"/>
        </w:rPr>
        <w:t xml:space="preserve">gonna </w:t>
      </w:r>
      <w:r>
        <w:rPr>
          <w:rFonts w:ascii="Courier New" w:cs="Courier New" w:eastAsia="Courier New" w:hAnsi="Courier New"/>
          <w:sz w:val="21"/>
          <w:szCs w:val="21"/>
        </w:rPr>
        <w:t xml:space="preserve">take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Shows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ain't </w:t>
      </w:r>
      <w:r>
        <w:rPr>
          <w:rFonts w:ascii="Courier New" w:cs="Courier New" w:eastAsia="Courier New" w:hAnsi="Courier New"/>
          <w:sz w:val="21"/>
          <w:szCs w:val="21"/>
        </w:rPr>
        <w:t xml:space="preserve">gonna </w:t>
      </w:r>
      <w:r>
        <w:rPr>
          <w:rFonts w:ascii="Courier New" w:cs="Courier New" w:eastAsia="Courier New" w:hAnsi="Courier New"/>
          <w:sz w:val="21"/>
          <w:szCs w:val="21"/>
        </w:rPr>
        <w:t xml:space="preserve">stand </w:t>
      </w:r>
      <w:r>
        <w:rPr>
          <w:rFonts w:ascii="Courier New" w:cs="Courier New" w:eastAsia="Courier New" w:hAnsi="Courier New"/>
          <w:sz w:val="21"/>
          <w:szCs w:val="21"/>
        </w:rPr>
        <w:t xml:space="preserve">shit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Shows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united </w:t>
      </w:r>
      <w:r>
        <w:rPr>
          <w:rFonts w:ascii="Courier New" w:cs="Courier New" w:eastAsia="Courier New" w:hAnsi="Courier New"/>
          <w:sz w:val="21"/>
          <w:szCs w:val="21"/>
        </w:rPr>
        <w:t xml:space="preserve">Round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hometown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Memories </w:t>
      </w: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fresh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Round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hometown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Ooh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people </w:t>
      </w: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met </w:t>
      </w:r>
      <w:r>
        <w:rPr>
          <w:rFonts w:ascii="Courier New" w:cs="Courier New" w:eastAsia="Courier New" w:hAnsi="Courier New"/>
          <w:sz w:val="21"/>
          <w:szCs w:val="21"/>
        </w:rPr>
        <w:t xml:space="preserve">yea </w:t>
      </w: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wonders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world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wonders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world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wonders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world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wonders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world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world, </w:t>
      </w:r>
      <w:r>
        <w:rPr>
          <w:rFonts w:ascii="Courier New" w:cs="Courier New" w:eastAsia="Courier New" w:hAnsi="Courier New"/>
          <w:sz w:val="21"/>
          <w:szCs w:val="21"/>
        </w:rPr>
        <w:t xml:space="preserve">yeah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world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world, </w:t>
      </w:r>
      <w:r>
        <w:rPr>
          <w:rFonts w:ascii="Courier New" w:cs="Courier New" w:eastAsia="Courier New" w:hAnsi="Courier New"/>
          <w:sz w:val="21"/>
          <w:szCs w:val="21"/>
        </w:rPr>
        <w:t xml:space="preserve">yeah </w:t>
      </w:r>
      <w:r>
        <w:rPr>
          <w:rFonts w:ascii="Courier New" w:cs="Courier New" w:eastAsia="Courier New" w:hAnsi="Courier New"/>
          <w:sz w:val="21"/>
          <w:szCs w:val="21"/>
        </w:rPr>
        <w:t xml:space="preserve">Close </w:t>
      </w:r>
      <w:r>
        <w:rPr>
          <w:rFonts w:ascii="Courier New" w:cs="Courier New" w:eastAsia="Courier New" w:hAnsi="Courier New"/>
          <w:sz w:val="21"/>
          <w:szCs w:val="21"/>
        </w:rPr>
        <w:t xml:space="preserve">enough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start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war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have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floor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God </w:t>
      </w:r>
      <w:r>
        <w:rPr>
          <w:rFonts w:ascii="Courier New" w:cs="Courier New" w:eastAsia="Courier New" w:hAnsi="Courier New"/>
          <w:sz w:val="21"/>
          <w:szCs w:val="21"/>
        </w:rPr>
        <w:t xml:space="preserve">only </w:t>
      </w:r>
      <w:r>
        <w:rPr>
          <w:rFonts w:ascii="Courier New" w:cs="Courier New" w:eastAsia="Courier New" w:hAnsi="Courier New"/>
          <w:sz w:val="21"/>
          <w:szCs w:val="21"/>
        </w:rPr>
        <w:t xml:space="preserve">knows </w:t>
      </w: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we're </w:t>
      </w:r>
      <w:r>
        <w:rPr>
          <w:rFonts w:ascii="Courier New" w:cs="Courier New" w:eastAsia="Courier New" w:hAnsi="Courier New"/>
          <w:sz w:val="21"/>
          <w:szCs w:val="21"/>
        </w:rPr>
        <w:t xml:space="preserve">fighting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say,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always </w:t>
      </w:r>
      <w:r>
        <w:rPr>
          <w:rFonts w:ascii="Courier New" w:cs="Courier New" w:eastAsia="Courier New" w:hAnsi="Courier New"/>
          <w:sz w:val="21"/>
          <w:szCs w:val="21"/>
        </w:rPr>
        <w:t xml:space="preserve">say </w:t>
      </w:r>
      <w:r>
        <w:rPr>
          <w:rFonts w:ascii="Courier New" w:cs="Courier New" w:eastAsia="Courier New" w:hAnsi="Courier New"/>
          <w:sz w:val="21"/>
          <w:szCs w:val="21"/>
        </w:rPr>
        <w:t xml:space="preserve">more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can't </w:t>
      </w:r>
      <w:r>
        <w:rPr>
          <w:rFonts w:ascii="Courier New" w:cs="Courier New" w:eastAsia="Courier New" w:hAnsi="Courier New"/>
          <w:sz w:val="21"/>
          <w:szCs w:val="21"/>
        </w:rPr>
        <w:t xml:space="preserve">keep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turning </w:t>
      </w:r>
      <w:r>
        <w:rPr>
          <w:rFonts w:ascii="Courier New" w:cs="Courier New" w:eastAsia="Courier New" w:hAnsi="Courier New"/>
          <w:sz w:val="21"/>
          <w:szCs w:val="21"/>
        </w:rPr>
        <w:t xml:space="preserve">tables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Under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thumb,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can't </w:t>
      </w:r>
      <w:r>
        <w:rPr>
          <w:rFonts w:ascii="Courier New" w:cs="Courier New" w:eastAsia="Courier New" w:hAnsi="Courier New"/>
          <w:sz w:val="21"/>
          <w:szCs w:val="21"/>
        </w:rPr>
        <w:t xml:space="preserve">breathe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won't </w:t>
      </w: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close </w:t>
      </w:r>
      <w:r>
        <w:rPr>
          <w:rFonts w:ascii="Courier New" w:cs="Courier New" w:eastAsia="Courier New" w:hAnsi="Courier New"/>
          <w:sz w:val="21"/>
          <w:szCs w:val="21"/>
        </w:rPr>
        <w:t xml:space="preserve">enough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hurt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won't </w:t>
      </w:r>
      <w:r>
        <w:rPr>
          <w:rFonts w:ascii="Courier New" w:cs="Courier New" w:eastAsia="Courier New" w:hAnsi="Courier New"/>
          <w:sz w:val="21"/>
          <w:szCs w:val="21"/>
        </w:rPr>
        <w:t xml:space="preserve">ask </w:t>
      </w:r>
      <w:r>
        <w:rPr>
          <w:rFonts w:ascii="Courier New" w:cs="Courier New" w:eastAsia="Courier New" w:hAnsi="Courier New"/>
          <w:sz w:val="21"/>
          <w:szCs w:val="21"/>
        </w:rPr>
        <w:t xml:space="preserve">you,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desert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can't </w:t>
      </w:r>
      <w:r>
        <w:rPr>
          <w:rFonts w:ascii="Courier New" w:cs="Courier New" w:eastAsia="Courier New" w:hAnsi="Courier New"/>
          <w:sz w:val="21"/>
          <w:szCs w:val="21"/>
        </w:rPr>
        <w:t xml:space="preserve">give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think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gave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time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say </w:t>
      </w:r>
      <w:r>
        <w:rPr>
          <w:rFonts w:ascii="Courier New" w:cs="Courier New" w:eastAsia="Courier New" w:hAnsi="Courier New"/>
          <w:sz w:val="21"/>
          <w:szCs w:val="21"/>
        </w:rPr>
        <w:t xml:space="preserve">goodbye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turning </w:t>
      </w:r>
      <w:r>
        <w:rPr>
          <w:rFonts w:ascii="Courier New" w:cs="Courier New" w:eastAsia="Courier New" w:hAnsi="Courier New"/>
          <w:sz w:val="21"/>
          <w:szCs w:val="21"/>
        </w:rPr>
        <w:t xml:space="preserve">tables,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turning </w:t>
      </w:r>
      <w:r>
        <w:rPr>
          <w:rFonts w:ascii="Courier New" w:cs="Courier New" w:eastAsia="Courier New" w:hAnsi="Courier New"/>
          <w:sz w:val="21"/>
          <w:szCs w:val="21"/>
        </w:rPr>
        <w:t xml:space="preserve">tables </w:t>
      </w:r>
      <w:r>
        <w:rPr>
          <w:rFonts w:ascii="Courier New" w:cs="Courier New" w:eastAsia="Courier New" w:hAnsi="Courier New"/>
          <w:sz w:val="21"/>
          <w:szCs w:val="21"/>
        </w:rPr>
        <w:t xml:space="preserve">Under </w:t>
      </w:r>
      <w:r>
        <w:rPr>
          <w:rFonts w:ascii="Courier New" w:cs="Courier New" w:eastAsia="Courier New" w:hAnsi="Courier New"/>
          <w:sz w:val="21"/>
          <w:szCs w:val="21"/>
        </w:rPr>
        <w:t xml:space="preserve">haunted </w:t>
      </w:r>
      <w:r>
        <w:rPr>
          <w:rFonts w:ascii="Courier New" w:cs="Courier New" w:eastAsia="Courier New" w:hAnsi="Courier New"/>
          <w:sz w:val="21"/>
          <w:szCs w:val="21"/>
        </w:rPr>
        <w:t xml:space="preserve">skies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see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Where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lost,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ghost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found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braved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hundred </w:t>
      </w:r>
      <w:r>
        <w:rPr>
          <w:rFonts w:ascii="Courier New" w:cs="Courier New" w:eastAsia="Courier New" w:hAnsi="Courier New"/>
          <w:sz w:val="21"/>
          <w:szCs w:val="21"/>
        </w:rPr>
        <w:t xml:space="preserve">storms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leave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As </w:t>
      </w:r>
      <w:r>
        <w:rPr>
          <w:rFonts w:ascii="Courier New" w:cs="Courier New" w:eastAsia="Courier New" w:hAnsi="Courier New"/>
          <w:sz w:val="21"/>
          <w:szCs w:val="21"/>
        </w:rPr>
        <w:t xml:space="preserve">hard </w:t>
      </w:r>
      <w:r>
        <w:rPr>
          <w:rFonts w:ascii="Courier New" w:cs="Courier New" w:eastAsia="Courier New" w:hAnsi="Courier New"/>
          <w:sz w:val="21"/>
          <w:szCs w:val="21"/>
        </w:rPr>
        <w:t xml:space="preserve">as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try, </w:t>
      </w:r>
      <w:r>
        <w:rPr>
          <w:rFonts w:ascii="Courier New" w:cs="Courier New" w:eastAsia="Courier New" w:hAnsi="Courier New"/>
          <w:sz w:val="21"/>
          <w:szCs w:val="21"/>
        </w:rPr>
        <w:t xml:space="preserve">no,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knocked </w:t>
      </w:r>
      <w:r>
        <w:rPr>
          <w:rFonts w:ascii="Courier New" w:cs="Courier New" w:eastAsia="Courier New" w:hAnsi="Courier New"/>
          <w:sz w:val="21"/>
          <w:szCs w:val="21"/>
        </w:rPr>
        <w:t xml:space="preserve">down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can't </w:t>
      </w:r>
      <w:r>
        <w:rPr>
          <w:rFonts w:ascii="Courier New" w:cs="Courier New" w:eastAsia="Courier New" w:hAnsi="Courier New"/>
          <w:sz w:val="21"/>
          <w:szCs w:val="21"/>
        </w:rPr>
        <w:t xml:space="preserve">keep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turning </w:t>
      </w:r>
      <w:r>
        <w:rPr>
          <w:rFonts w:ascii="Courier New" w:cs="Courier New" w:eastAsia="Courier New" w:hAnsi="Courier New"/>
          <w:sz w:val="21"/>
          <w:szCs w:val="21"/>
        </w:rPr>
        <w:t xml:space="preserve">tables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Under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thumb,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can't </w:t>
      </w:r>
      <w:r>
        <w:rPr>
          <w:rFonts w:ascii="Courier New" w:cs="Courier New" w:eastAsia="Courier New" w:hAnsi="Courier New"/>
          <w:sz w:val="21"/>
          <w:szCs w:val="21"/>
        </w:rPr>
        <w:t xml:space="preserve">breathe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won't </w:t>
      </w: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close </w:t>
      </w:r>
      <w:r>
        <w:rPr>
          <w:rFonts w:ascii="Courier New" w:cs="Courier New" w:eastAsia="Courier New" w:hAnsi="Courier New"/>
          <w:sz w:val="21"/>
          <w:szCs w:val="21"/>
        </w:rPr>
        <w:t xml:space="preserve">enough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hurt </w:t>
      </w:r>
      <w:r>
        <w:rPr>
          <w:rFonts w:ascii="Courier New" w:cs="Courier New" w:eastAsia="Courier New" w:hAnsi="Courier New"/>
          <w:sz w:val="21"/>
          <w:szCs w:val="21"/>
        </w:rPr>
        <w:t xml:space="preserve">me,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won't </w:t>
      </w:r>
      <w:r>
        <w:rPr>
          <w:rFonts w:ascii="Courier New" w:cs="Courier New" w:eastAsia="Courier New" w:hAnsi="Courier New"/>
          <w:sz w:val="21"/>
          <w:szCs w:val="21"/>
        </w:rPr>
        <w:t xml:space="preserve">ask </w:t>
      </w:r>
      <w:r>
        <w:rPr>
          <w:rFonts w:ascii="Courier New" w:cs="Courier New" w:eastAsia="Courier New" w:hAnsi="Courier New"/>
          <w:sz w:val="21"/>
          <w:szCs w:val="21"/>
        </w:rPr>
        <w:t xml:space="preserve">you,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desert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can't </w:t>
      </w:r>
      <w:r>
        <w:rPr>
          <w:rFonts w:ascii="Courier New" w:cs="Courier New" w:eastAsia="Courier New" w:hAnsi="Courier New"/>
          <w:sz w:val="21"/>
          <w:szCs w:val="21"/>
        </w:rPr>
        <w:t xml:space="preserve">give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think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gave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time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say </w:t>
      </w:r>
      <w:r>
        <w:rPr>
          <w:rFonts w:ascii="Courier New" w:cs="Courier New" w:eastAsia="Courier New" w:hAnsi="Courier New"/>
          <w:sz w:val="21"/>
          <w:szCs w:val="21"/>
        </w:rPr>
        <w:t xml:space="preserve">goodbye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turning </w:t>
      </w:r>
      <w:r>
        <w:rPr>
          <w:rFonts w:ascii="Courier New" w:cs="Courier New" w:eastAsia="Courier New" w:hAnsi="Courier New"/>
          <w:sz w:val="21"/>
          <w:szCs w:val="21"/>
        </w:rPr>
        <w:t xml:space="preserve">tables, </w:t>
      </w:r>
      <w:r>
        <w:rPr>
          <w:rFonts w:ascii="Courier New" w:cs="Courier New" w:eastAsia="Courier New" w:hAnsi="Courier New"/>
          <w:sz w:val="21"/>
          <w:szCs w:val="21"/>
        </w:rPr>
        <w:t xml:space="preserve">turning </w:t>
      </w:r>
      <w:r>
        <w:rPr>
          <w:rFonts w:ascii="Courier New" w:cs="Courier New" w:eastAsia="Courier New" w:hAnsi="Courier New"/>
          <w:sz w:val="21"/>
          <w:szCs w:val="21"/>
        </w:rPr>
        <w:t xml:space="preserve">tables </w:t>
      </w:r>
      <w:r>
        <w:rPr>
          <w:rFonts w:ascii="Courier New" w:cs="Courier New" w:eastAsia="Courier New" w:hAnsi="Courier New"/>
          <w:sz w:val="21"/>
          <w:szCs w:val="21"/>
        </w:rPr>
        <w:t xml:space="preserve">Next </w:t>
      </w:r>
      <w:r>
        <w:rPr>
          <w:rFonts w:ascii="Courier New" w:cs="Courier New" w:eastAsia="Courier New" w:hAnsi="Courier New"/>
          <w:sz w:val="21"/>
          <w:szCs w:val="21"/>
        </w:rPr>
        <w:t xml:space="preserve">time </w:t>
      </w:r>
      <w:r>
        <w:rPr>
          <w:rFonts w:ascii="Courier New" w:cs="Courier New" w:eastAsia="Courier New" w:hAnsi="Courier New"/>
          <w:sz w:val="21"/>
          <w:szCs w:val="21"/>
        </w:rPr>
        <w:t xml:space="preserve">I'll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braver, </w:t>
      </w:r>
      <w:r>
        <w:rPr>
          <w:rFonts w:ascii="Courier New" w:cs="Courier New" w:eastAsia="Courier New" w:hAnsi="Courier New"/>
          <w:sz w:val="21"/>
          <w:szCs w:val="21"/>
        </w:rPr>
        <w:t xml:space="preserve">I'll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own </w:t>
      </w:r>
      <w:r>
        <w:rPr>
          <w:rFonts w:ascii="Courier New" w:cs="Courier New" w:eastAsia="Courier New" w:hAnsi="Courier New"/>
          <w:sz w:val="21"/>
          <w:szCs w:val="21"/>
        </w:rPr>
        <w:t xml:space="preserve">savior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thunder </w:t>
      </w:r>
      <w:r>
        <w:rPr>
          <w:rFonts w:ascii="Courier New" w:cs="Courier New" w:eastAsia="Courier New" w:hAnsi="Courier New"/>
          <w:sz w:val="21"/>
          <w:szCs w:val="21"/>
        </w:rPr>
        <w:t xml:space="preserve">calls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Next </w:t>
      </w:r>
      <w:r>
        <w:rPr>
          <w:rFonts w:ascii="Courier New" w:cs="Courier New" w:eastAsia="Courier New" w:hAnsi="Courier New"/>
          <w:sz w:val="21"/>
          <w:szCs w:val="21"/>
        </w:rPr>
        <w:t xml:space="preserve">time </w:t>
      </w:r>
      <w:r>
        <w:rPr>
          <w:rFonts w:ascii="Courier New" w:cs="Courier New" w:eastAsia="Courier New" w:hAnsi="Courier New"/>
          <w:sz w:val="21"/>
          <w:szCs w:val="21"/>
        </w:rPr>
        <w:t xml:space="preserve">I'll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braver, </w:t>
      </w:r>
      <w:r>
        <w:rPr>
          <w:rFonts w:ascii="Courier New" w:cs="Courier New" w:eastAsia="Courier New" w:hAnsi="Courier New"/>
          <w:sz w:val="21"/>
          <w:szCs w:val="21"/>
        </w:rPr>
        <w:t xml:space="preserve">I'll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own </w:t>
      </w:r>
      <w:r>
        <w:rPr>
          <w:rFonts w:ascii="Courier New" w:cs="Courier New" w:eastAsia="Courier New" w:hAnsi="Courier New"/>
          <w:sz w:val="21"/>
          <w:szCs w:val="21"/>
        </w:rPr>
        <w:t xml:space="preserve">savior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Standing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own </w:t>
      </w:r>
      <w:r>
        <w:rPr>
          <w:rFonts w:ascii="Courier New" w:cs="Courier New" w:eastAsia="Courier New" w:hAnsi="Courier New"/>
          <w:sz w:val="21"/>
          <w:szCs w:val="21"/>
        </w:rPr>
        <w:t xml:space="preserve">two </w:t>
      </w:r>
      <w:r>
        <w:rPr>
          <w:rFonts w:ascii="Courier New" w:cs="Courier New" w:eastAsia="Courier New" w:hAnsi="Courier New"/>
          <w:sz w:val="21"/>
          <w:szCs w:val="21"/>
        </w:rPr>
        <w:t xml:space="preserve">feet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won't </w:t>
      </w: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close </w:t>
      </w:r>
      <w:r>
        <w:rPr>
          <w:rFonts w:ascii="Courier New" w:cs="Courier New" w:eastAsia="Courier New" w:hAnsi="Courier New"/>
          <w:sz w:val="21"/>
          <w:szCs w:val="21"/>
        </w:rPr>
        <w:t xml:space="preserve">enough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hurt </w:t>
      </w:r>
      <w:r>
        <w:rPr>
          <w:rFonts w:ascii="Courier New" w:cs="Courier New" w:eastAsia="Courier New" w:hAnsi="Courier New"/>
          <w:sz w:val="21"/>
          <w:szCs w:val="21"/>
        </w:rPr>
        <w:t xml:space="preserve">me,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won't </w:t>
      </w:r>
      <w:r>
        <w:rPr>
          <w:rFonts w:ascii="Courier New" w:cs="Courier New" w:eastAsia="Courier New" w:hAnsi="Courier New"/>
          <w:sz w:val="21"/>
          <w:szCs w:val="21"/>
        </w:rPr>
        <w:t xml:space="preserve">ask </w:t>
      </w:r>
      <w:r>
        <w:rPr>
          <w:rFonts w:ascii="Courier New" w:cs="Courier New" w:eastAsia="Courier New" w:hAnsi="Courier New"/>
          <w:sz w:val="21"/>
          <w:szCs w:val="21"/>
        </w:rPr>
        <w:t xml:space="preserve">you,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desert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can't </w:t>
      </w:r>
      <w:r>
        <w:rPr>
          <w:rFonts w:ascii="Courier New" w:cs="Courier New" w:eastAsia="Courier New" w:hAnsi="Courier New"/>
          <w:sz w:val="21"/>
          <w:szCs w:val="21"/>
        </w:rPr>
        <w:t xml:space="preserve">give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think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gave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time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say </w:t>
      </w:r>
      <w:r>
        <w:rPr>
          <w:rFonts w:ascii="Courier New" w:cs="Courier New" w:eastAsia="Courier New" w:hAnsi="Courier New"/>
          <w:sz w:val="21"/>
          <w:szCs w:val="21"/>
        </w:rPr>
        <w:t xml:space="preserve">goodbye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turning </w:t>
      </w:r>
      <w:r>
        <w:rPr>
          <w:rFonts w:ascii="Courier New" w:cs="Courier New" w:eastAsia="Courier New" w:hAnsi="Courier New"/>
          <w:sz w:val="21"/>
          <w:szCs w:val="21"/>
        </w:rPr>
        <w:t xml:space="preserve">tables,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turning </w:t>
      </w:r>
      <w:r>
        <w:rPr>
          <w:rFonts w:ascii="Courier New" w:cs="Courier New" w:eastAsia="Courier New" w:hAnsi="Courier New"/>
          <w:sz w:val="21"/>
          <w:szCs w:val="21"/>
        </w:rPr>
        <w:t xml:space="preserve">tables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Turning </w:t>
      </w:r>
      <w:r>
        <w:rPr>
          <w:rFonts w:ascii="Courier New" w:cs="Courier New" w:eastAsia="Courier New" w:hAnsi="Courier New"/>
          <w:sz w:val="21"/>
          <w:szCs w:val="21"/>
        </w:rPr>
        <w:t xml:space="preserve">tables, </w:t>
      </w:r>
      <w:r>
        <w:rPr>
          <w:rFonts w:ascii="Courier New" w:cs="Courier New" w:eastAsia="Courier New" w:hAnsi="Courier New"/>
          <w:sz w:val="21"/>
          <w:szCs w:val="21"/>
        </w:rPr>
        <w:t xml:space="preserve">yeah, </w:t>
      </w:r>
      <w:r>
        <w:rPr>
          <w:rFonts w:ascii="Courier New" w:cs="Courier New" w:eastAsia="Courier New" w:hAnsi="Courier New"/>
          <w:sz w:val="21"/>
          <w:szCs w:val="21"/>
        </w:rPr>
        <w:t xml:space="preserve">turning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end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Hold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breath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count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ten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Feel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earth </w:t>
      </w:r>
      <w:r>
        <w:rPr>
          <w:rFonts w:ascii="Courier New" w:cs="Courier New" w:eastAsia="Courier New" w:hAnsi="Courier New"/>
          <w:sz w:val="21"/>
          <w:szCs w:val="21"/>
        </w:rPr>
        <w:t xml:space="preserve">move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then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Hear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heart </w:t>
      </w:r>
      <w:r>
        <w:rPr>
          <w:rFonts w:ascii="Courier New" w:cs="Courier New" w:eastAsia="Courier New" w:hAnsi="Courier New"/>
          <w:sz w:val="21"/>
          <w:szCs w:val="21"/>
        </w:rPr>
        <w:t xml:space="preserve">burst </w:t>
      </w:r>
      <w:r>
        <w:rPr>
          <w:rFonts w:ascii="Courier New" w:cs="Courier New" w:eastAsia="Courier New" w:hAnsi="Courier New"/>
          <w:sz w:val="21"/>
          <w:szCs w:val="21"/>
        </w:rPr>
        <w:t xml:space="preserve">again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end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drowned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dreamt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moment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overdue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owe </w:t>
      </w:r>
      <w:r>
        <w:rPr>
          <w:rFonts w:ascii="Courier New" w:cs="Courier New" w:eastAsia="Courier New" w:hAnsi="Courier New"/>
          <w:sz w:val="21"/>
          <w:szCs w:val="21"/>
        </w:rPr>
        <w:t xml:space="preserve">them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Swept </w:t>
      </w:r>
      <w:r>
        <w:rPr>
          <w:rFonts w:ascii="Courier New" w:cs="Courier New" w:eastAsia="Courier New" w:hAnsi="Courier New"/>
          <w:sz w:val="21"/>
          <w:szCs w:val="21"/>
        </w:rPr>
        <w:t xml:space="preserve">away,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stolen </w:t>
      </w: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sky </w:t>
      </w:r>
      <w:r>
        <w:rPr>
          <w:rFonts w:ascii="Courier New" w:cs="Courier New" w:eastAsia="Courier New" w:hAnsi="Courier New"/>
          <w:sz w:val="21"/>
          <w:szCs w:val="21"/>
        </w:rPr>
        <w:t xml:space="preserve">fall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crumbles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stand </w:t>
      </w:r>
      <w:r>
        <w:rPr>
          <w:rFonts w:ascii="Courier New" w:cs="Courier New" w:eastAsia="Courier New" w:hAnsi="Courier New"/>
          <w:sz w:val="21"/>
          <w:szCs w:val="21"/>
        </w:rPr>
        <w:t xml:space="preserve">tall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Face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together </w:t>
      </w: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sky </w:t>
      </w:r>
      <w:r>
        <w:rPr>
          <w:rFonts w:ascii="Courier New" w:cs="Courier New" w:eastAsia="Courier New" w:hAnsi="Courier New"/>
          <w:sz w:val="21"/>
          <w:szCs w:val="21"/>
        </w:rPr>
        <w:t xml:space="preserve">fall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crumbles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stand </w:t>
      </w:r>
      <w:r>
        <w:rPr>
          <w:rFonts w:ascii="Courier New" w:cs="Courier New" w:eastAsia="Courier New" w:hAnsi="Courier New"/>
          <w:sz w:val="21"/>
          <w:szCs w:val="21"/>
        </w:rPr>
        <w:t xml:space="preserve">tall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Face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together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At </w:t>
      </w:r>
      <w:r>
        <w:rPr>
          <w:rFonts w:ascii="Courier New" w:cs="Courier New" w:eastAsia="Courier New" w:hAnsi="Courier New"/>
          <w:sz w:val="21"/>
          <w:szCs w:val="21"/>
        </w:rPr>
        <w:t xml:space="preserve">skyfall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At </w:t>
      </w:r>
      <w:r>
        <w:rPr>
          <w:rFonts w:ascii="Courier New" w:cs="Courier New" w:eastAsia="Courier New" w:hAnsi="Courier New"/>
          <w:sz w:val="21"/>
          <w:szCs w:val="21"/>
        </w:rPr>
        <w:t xml:space="preserve">skyfall </w:t>
      </w:r>
      <w:r>
        <w:rPr>
          <w:rFonts w:ascii="Courier New" w:cs="Courier New" w:eastAsia="Courier New" w:hAnsi="Courier New"/>
          <w:sz w:val="21"/>
          <w:szCs w:val="21"/>
        </w:rPr>
        <w:t xml:space="preserve">Skyfall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where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start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thousand </w:t>
      </w:r>
      <w:r>
        <w:rPr>
          <w:rFonts w:ascii="Courier New" w:cs="Courier New" w:eastAsia="Courier New" w:hAnsi="Courier New"/>
          <w:sz w:val="21"/>
          <w:szCs w:val="21"/>
        </w:rPr>
        <w:t xml:space="preserve">miles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poles </w:t>
      </w:r>
      <w:r>
        <w:rPr>
          <w:rFonts w:ascii="Courier New" w:cs="Courier New" w:eastAsia="Courier New" w:hAnsi="Courier New"/>
          <w:sz w:val="21"/>
          <w:szCs w:val="21"/>
        </w:rPr>
        <w:t xml:space="preserve">apart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Where </w:t>
      </w:r>
      <w:r>
        <w:rPr>
          <w:rFonts w:ascii="Courier New" w:cs="Courier New" w:eastAsia="Courier New" w:hAnsi="Courier New"/>
          <w:sz w:val="21"/>
          <w:szCs w:val="21"/>
        </w:rPr>
        <w:t xml:space="preserve">worlds </w:t>
      </w:r>
      <w:r>
        <w:rPr>
          <w:rFonts w:ascii="Courier New" w:cs="Courier New" w:eastAsia="Courier New" w:hAnsi="Courier New"/>
          <w:sz w:val="21"/>
          <w:szCs w:val="21"/>
        </w:rPr>
        <w:t xml:space="preserve">collide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days </w:t>
      </w: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dark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may </w:t>
      </w:r>
      <w:r>
        <w:rPr>
          <w:rFonts w:ascii="Courier New" w:cs="Courier New" w:eastAsia="Courier New" w:hAnsi="Courier New"/>
          <w:sz w:val="21"/>
          <w:szCs w:val="21"/>
        </w:rPr>
        <w:t xml:space="preserve">have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number,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take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name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you'll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have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heart </w:t>
      </w: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sky </w:t>
      </w:r>
      <w:r>
        <w:rPr>
          <w:rFonts w:ascii="Courier New" w:cs="Courier New" w:eastAsia="Courier New" w:hAnsi="Courier New"/>
          <w:sz w:val="21"/>
          <w:szCs w:val="21"/>
        </w:rPr>
        <w:t xml:space="preserve">fall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crumbles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stand </w:t>
      </w:r>
      <w:r>
        <w:rPr>
          <w:rFonts w:ascii="Courier New" w:cs="Courier New" w:eastAsia="Courier New" w:hAnsi="Courier New"/>
          <w:sz w:val="21"/>
          <w:szCs w:val="21"/>
        </w:rPr>
        <w:t xml:space="preserve">tall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Face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together </w:t>
      </w: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sky </w:t>
      </w:r>
      <w:r>
        <w:rPr>
          <w:rFonts w:ascii="Courier New" w:cs="Courier New" w:eastAsia="Courier New" w:hAnsi="Courier New"/>
          <w:sz w:val="21"/>
          <w:szCs w:val="21"/>
        </w:rPr>
        <w:t xml:space="preserve">fall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crumbles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stand </w:t>
      </w:r>
      <w:r>
        <w:rPr>
          <w:rFonts w:ascii="Courier New" w:cs="Courier New" w:eastAsia="Courier New" w:hAnsi="Courier New"/>
          <w:sz w:val="21"/>
          <w:szCs w:val="21"/>
        </w:rPr>
        <w:t xml:space="preserve">tall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Face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together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At </w:t>
      </w:r>
      <w:r>
        <w:rPr>
          <w:rFonts w:ascii="Courier New" w:cs="Courier New" w:eastAsia="Courier New" w:hAnsi="Courier New"/>
          <w:sz w:val="21"/>
          <w:szCs w:val="21"/>
        </w:rPr>
        <w:t xml:space="preserve">skyfall </w:t>
      </w:r>
      <w:r>
        <w:rPr>
          <w:rFonts w:ascii="Courier New" w:cs="Courier New" w:eastAsia="Courier New" w:hAnsi="Courier New"/>
          <w:sz w:val="21"/>
          <w:szCs w:val="21"/>
        </w:rPr>
        <w:t xml:space="preserve">Where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see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see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I'd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Without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security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loving </w:t>
      </w:r>
      <w:r>
        <w:rPr>
          <w:rFonts w:ascii="Courier New" w:cs="Courier New" w:eastAsia="Courier New" w:hAnsi="Courier New"/>
          <w:sz w:val="21"/>
          <w:szCs w:val="21"/>
        </w:rPr>
        <w:t xml:space="preserve">arms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Keeping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from </w:t>
      </w:r>
      <w:r>
        <w:rPr>
          <w:rFonts w:ascii="Courier New" w:cs="Courier New" w:eastAsia="Courier New" w:hAnsi="Courier New"/>
          <w:sz w:val="21"/>
          <w:szCs w:val="21"/>
        </w:rPr>
        <w:t xml:space="preserve">harm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Put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hand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hand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we'll </w:t>
      </w:r>
      <w:r>
        <w:rPr>
          <w:rFonts w:ascii="Courier New" w:cs="Courier New" w:eastAsia="Courier New" w:hAnsi="Courier New"/>
          <w:sz w:val="21"/>
          <w:szCs w:val="21"/>
        </w:rPr>
        <w:t xml:space="preserve">stand </w:t>
      </w: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sky </w:t>
      </w:r>
      <w:r>
        <w:rPr>
          <w:rFonts w:ascii="Courier New" w:cs="Courier New" w:eastAsia="Courier New" w:hAnsi="Courier New"/>
          <w:sz w:val="21"/>
          <w:szCs w:val="21"/>
        </w:rPr>
        <w:t xml:space="preserve">fall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crumbles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stand </w:t>
      </w:r>
      <w:r>
        <w:rPr>
          <w:rFonts w:ascii="Courier New" w:cs="Courier New" w:eastAsia="Courier New" w:hAnsi="Courier New"/>
          <w:sz w:val="21"/>
          <w:szCs w:val="21"/>
        </w:rPr>
        <w:t xml:space="preserve">tall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Face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together </w:t>
      </w: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sky </w:t>
      </w:r>
      <w:r>
        <w:rPr>
          <w:rFonts w:ascii="Courier New" w:cs="Courier New" w:eastAsia="Courier New" w:hAnsi="Courier New"/>
          <w:sz w:val="21"/>
          <w:szCs w:val="21"/>
        </w:rPr>
        <w:t xml:space="preserve">fall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crumbles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stand </w:t>
      </w:r>
      <w:r>
        <w:rPr>
          <w:rFonts w:ascii="Courier New" w:cs="Courier New" w:eastAsia="Courier New" w:hAnsi="Courier New"/>
          <w:sz w:val="21"/>
          <w:szCs w:val="21"/>
        </w:rPr>
        <w:t xml:space="preserve">tall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Face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together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At </w:t>
      </w:r>
      <w:r>
        <w:rPr>
          <w:rFonts w:ascii="Courier New" w:cs="Courier New" w:eastAsia="Courier New" w:hAnsi="Courier New"/>
          <w:sz w:val="21"/>
          <w:szCs w:val="21"/>
        </w:rPr>
        <w:t xml:space="preserve">skyfall </w:t>
      </w: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sky </w:t>
      </w:r>
      <w:r>
        <w:rPr>
          <w:rFonts w:ascii="Courier New" w:cs="Courier New" w:eastAsia="Courier New" w:hAnsi="Courier New"/>
          <w:sz w:val="21"/>
          <w:szCs w:val="21"/>
        </w:rPr>
        <w:t xml:space="preserve">fall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stand </w:t>
      </w:r>
      <w:r>
        <w:rPr>
          <w:rFonts w:ascii="Courier New" w:cs="Courier New" w:eastAsia="Courier New" w:hAnsi="Courier New"/>
          <w:sz w:val="21"/>
          <w:szCs w:val="21"/>
        </w:rPr>
        <w:t xml:space="preserve">tall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At </w:t>
      </w:r>
      <w:r>
        <w:rPr>
          <w:rFonts w:ascii="Courier New" w:cs="Courier New" w:eastAsia="Courier New" w:hAnsi="Courier New"/>
          <w:sz w:val="21"/>
          <w:szCs w:val="21"/>
        </w:rPr>
        <w:t xml:space="preserve">skyfall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guitar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you, </w:t>
      </w:r>
      <w:r>
        <w:rPr>
          <w:rFonts w:ascii="Courier New" w:cs="Courier New" w:eastAsia="Courier New" w:hAnsi="Courier New"/>
          <w:sz w:val="21"/>
          <w:szCs w:val="21"/>
        </w:rPr>
        <w:t xml:space="preserve">none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put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hands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over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body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told </w:t>
      </w:r>
      <w:r>
        <w:rPr>
          <w:rFonts w:ascii="Courier New" w:cs="Courier New" w:eastAsia="Courier New" w:hAnsi="Courier New"/>
          <w:sz w:val="21"/>
          <w:szCs w:val="21"/>
        </w:rPr>
        <w:t xml:space="preserve">me, </w:t>
      </w:r>
      <w:r>
        <w:rPr>
          <w:rFonts w:ascii="Courier New" w:cs="Courier New" w:eastAsia="Courier New" w:hAnsi="Courier New"/>
          <w:sz w:val="21"/>
          <w:szCs w:val="21"/>
        </w:rPr>
        <w:t xml:space="preserve">umm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told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were </w:t>
      </w:r>
      <w:r>
        <w:rPr>
          <w:rFonts w:ascii="Courier New" w:cs="Courier New" w:eastAsia="Courier New" w:hAnsi="Courier New"/>
          <w:sz w:val="21"/>
          <w:szCs w:val="21"/>
        </w:rPr>
        <w:t xml:space="preserve">ready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big </w:t>
      </w:r>
      <w:r>
        <w:rPr>
          <w:rFonts w:ascii="Courier New" w:cs="Courier New" w:eastAsia="Courier New" w:hAnsi="Courier New"/>
          <w:sz w:val="21"/>
          <w:szCs w:val="21"/>
        </w:rPr>
        <w:t xml:space="preserve">one,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big </w:t>
      </w:r>
      <w:r>
        <w:rPr>
          <w:rFonts w:ascii="Courier New" w:cs="Courier New" w:eastAsia="Courier New" w:hAnsi="Courier New"/>
          <w:sz w:val="21"/>
          <w:szCs w:val="21"/>
        </w:rPr>
        <w:t xml:space="preserve">jump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I'd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last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everlasting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told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giving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forgiven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set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free, </w:t>
      </w:r>
      <w:r>
        <w:rPr>
          <w:rFonts w:ascii="Courier New" w:cs="Courier New" w:eastAsia="Courier New" w:hAnsi="Courier New"/>
          <w:sz w:val="21"/>
          <w:szCs w:val="21"/>
        </w:rPr>
        <w:t xml:space="preserve">oh </w:t>
      </w:r>
      <w:r>
        <w:rPr>
          <w:rFonts w:ascii="Courier New" w:cs="Courier New" w:eastAsia="Courier New" w:hAnsi="Courier New"/>
          <w:sz w:val="21"/>
          <w:szCs w:val="21"/>
        </w:rPr>
        <w:t xml:space="preserve">Send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new </w:t>
      </w:r>
      <w:r>
        <w:rPr>
          <w:rFonts w:ascii="Courier New" w:cs="Courier New" w:eastAsia="Courier New" w:hAnsi="Courier New"/>
          <w:sz w:val="21"/>
          <w:szCs w:val="21"/>
        </w:rPr>
        <w:t xml:space="preserve">lover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Treat </w:t>
      </w:r>
      <w:r>
        <w:rPr>
          <w:rFonts w:ascii="Courier New" w:cs="Courier New" w:eastAsia="Courier New" w:hAnsi="Courier New"/>
          <w:sz w:val="21"/>
          <w:szCs w:val="21"/>
        </w:rPr>
        <w:t xml:space="preserve">her </w:t>
      </w:r>
      <w:r>
        <w:rPr>
          <w:rFonts w:ascii="Courier New" w:cs="Courier New" w:eastAsia="Courier New" w:hAnsi="Courier New"/>
          <w:sz w:val="21"/>
          <w:szCs w:val="21"/>
        </w:rPr>
        <w:t xml:space="preserve">better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We've </w:t>
      </w:r>
      <w:r>
        <w:rPr>
          <w:rFonts w:ascii="Courier New" w:cs="Courier New" w:eastAsia="Courier New" w:hAnsi="Courier New"/>
          <w:sz w:val="21"/>
          <w:szCs w:val="21"/>
        </w:rPr>
        <w:t xml:space="preserve">gotta </w:t>
      </w: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our </w:t>
      </w:r>
      <w:r>
        <w:rPr>
          <w:rFonts w:ascii="Courier New" w:cs="Courier New" w:eastAsia="Courier New" w:hAnsi="Courier New"/>
          <w:sz w:val="21"/>
          <w:szCs w:val="21"/>
        </w:rPr>
        <w:t xml:space="preserve">ghosts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both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ain't </w:t>
      </w:r>
      <w:r>
        <w:rPr>
          <w:rFonts w:ascii="Courier New" w:cs="Courier New" w:eastAsia="Courier New" w:hAnsi="Courier New"/>
          <w:sz w:val="21"/>
          <w:szCs w:val="21"/>
        </w:rPr>
        <w:t xml:space="preserve">kids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more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Send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new </w:t>
      </w:r>
      <w:r>
        <w:rPr>
          <w:rFonts w:ascii="Courier New" w:cs="Courier New" w:eastAsia="Courier New" w:hAnsi="Courier New"/>
          <w:sz w:val="21"/>
          <w:szCs w:val="21"/>
        </w:rPr>
        <w:t xml:space="preserve">lover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Treat </w:t>
      </w:r>
      <w:r>
        <w:rPr>
          <w:rFonts w:ascii="Courier New" w:cs="Courier New" w:eastAsia="Courier New" w:hAnsi="Courier New"/>
          <w:sz w:val="21"/>
          <w:szCs w:val="21"/>
        </w:rPr>
        <w:t xml:space="preserve">her </w:t>
      </w:r>
      <w:r>
        <w:rPr>
          <w:rFonts w:ascii="Courier New" w:cs="Courier New" w:eastAsia="Courier New" w:hAnsi="Courier New"/>
          <w:sz w:val="21"/>
          <w:szCs w:val="21"/>
        </w:rPr>
        <w:t xml:space="preserve">better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We've </w:t>
      </w:r>
      <w:r>
        <w:rPr>
          <w:rFonts w:ascii="Courier New" w:cs="Courier New" w:eastAsia="Courier New" w:hAnsi="Courier New"/>
          <w:sz w:val="21"/>
          <w:szCs w:val="21"/>
        </w:rPr>
        <w:t xml:space="preserve">gotta </w:t>
      </w: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our </w:t>
      </w:r>
      <w:r>
        <w:rPr>
          <w:rFonts w:ascii="Courier New" w:cs="Courier New" w:eastAsia="Courier New" w:hAnsi="Courier New"/>
          <w:sz w:val="21"/>
          <w:szCs w:val="21"/>
        </w:rPr>
        <w:t xml:space="preserve">ghosts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both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ain't </w:t>
      </w:r>
      <w:r>
        <w:rPr>
          <w:rFonts w:ascii="Courier New" w:cs="Courier New" w:eastAsia="Courier New" w:hAnsi="Courier New"/>
          <w:sz w:val="21"/>
          <w:szCs w:val="21"/>
        </w:rPr>
        <w:t xml:space="preserve">kids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more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too </w:t>
      </w:r>
      <w:r>
        <w:rPr>
          <w:rFonts w:ascii="Courier New" w:cs="Courier New" w:eastAsia="Courier New" w:hAnsi="Courier New"/>
          <w:sz w:val="21"/>
          <w:szCs w:val="21"/>
        </w:rPr>
        <w:t xml:space="preserve">strong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were </w:t>
      </w:r>
      <w:r>
        <w:rPr>
          <w:rFonts w:ascii="Courier New" w:cs="Courier New" w:eastAsia="Courier New" w:hAnsi="Courier New"/>
          <w:sz w:val="21"/>
          <w:szCs w:val="21"/>
        </w:rPr>
        <w:t xml:space="preserve">trembling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couldn't </w:t>
      </w:r>
      <w:r>
        <w:rPr>
          <w:rFonts w:ascii="Courier New" w:cs="Courier New" w:eastAsia="Courier New" w:hAnsi="Courier New"/>
          <w:sz w:val="21"/>
          <w:szCs w:val="21"/>
        </w:rPr>
        <w:t xml:space="preserve">handle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hot </w:t>
      </w:r>
      <w:r>
        <w:rPr>
          <w:rFonts w:ascii="Courier New" w:cs="Courier New" w:eastAsia="Courier New" w:hAnsi="Courier New"/>
          <w:sz w:val="21"/>
          <w:szCs w:val="21"/>
        </w:rPr>
        <w:t xml:space="preserve">heat </w:t>
      </w:r>
      <w:r>
        <w:rPr>
          <w:rFonts w:ascii="Courier New" w:cs="Courier New" w:eastAsia="Courier New" w:hAnsi="Courier New"/>
          <w:sz w:val="21"/>
          <w:szCs w:val="21"/>
        </w:rPr>
        <w:t xml:space="preserve">rising </w:t>
      </w:r>
      <w:r>
        <w:rPr>
          <w:rFonts w:ascii="Courier New" w:cs="Courier New" w:eastAsia="Courier New" w:hAnsi="Courier New"/>
          <w:sz w:val="21"/>
          <w:szCs w:val="21"/>
        </w:rPr>
        <w:t xml:space="preserve">(rising), </w:t>
      </w:r>
      <w:r>
        <w:rPr>
          <w:rFonts w:ascii="Courier New" w:cs="Courier New" w:eastAsia="Courier New" w:hAnsi="Courier New"/>
          <w:sz w:val="21"/>
          <w:szCs w:val="21"/>
        </w:rPr>
        <w:t xml:space="preserve">umm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Baby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rising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running,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were </w:t>
      </w:r>
      <w:r>
        <w:rPr>
          <w:rFonts w:ascii="Courier New" w:cs="Courier New" w:eastAsia="Courier New" w:hAnsi="Courier New"/>
          <w:sz w:val="21"/>
          <w:szCs w:val="21"/>
        </w:rPr>
        <w:t xml:space="preserve">walking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couldn't </w:t>
      </w:r>
      <w:r>
        <w:rPr>
          <w:rFonts w:ascii="Courier New" w:cs="Courier New" w:eastAsia="Courier New" w:hAnsi="Courier New"/>
          <w:sz w:val="21"/>
          <w:szCs w:val="21"/>
        </w:rPr>
        <w:t xml:space="preserve">keep </w:t>
      </w:r>
      <w:r>
        <w:rPr>
          <w:rFonts w:ascii="Courier New" w:cs="Courier New" w:eastAsia="Courier New" w:hAnsi="Courier New"/>
          <w:sz w:val="21"/>
          <w:szCs w:val="21"/>
        </w:rPr>
        <w:t xml:space="preserve">up,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were </w:t>
      </w:r>
      <w:r>
        <w:rPr>
          <w:rFonts w:ascii="Courier New" w:cs="Courier New" w:eastAsia="Courier New" w:hAnsi="Courier New"/>
          <w:sz w:val="21"/>
          <w:szCs w:val="21"/>
        </w:rPr>
        <w:t xml:space="preserve">falling </w:t>
      </w:r>
      <w:r>
        <w:rPr>
          <w:rFonts w:ascii="Courier New" w:cs="Courier New" w:eastAsia="Courier New" w:hAnsi="Courier New"/>
          <w:sz w:val="21"/>
          <w:szCs w:val="21"/>
        </w:rPr>
        <w:t xml:space="preserve">down </w:t>
      </w:r>
      <w:r>
        <w:rPr>
          <w:rFonts w:ascii="Courier New" w:cs="Courier New" w:eastAsia="Courier New" w:hAnsi="Courier New"/>
          <w:sz w:val="21"/>
          <w:szCs w:val="21"/>
        </w:rPr>
        <w:t xml:space="preserve">(down), </w:t>
      </w:r>
      <w:r>
        <w:rPr>
          <w:rFonts w:ascii="Courier New" w:cs="Courier New" w:eastAsia="Courier New" w:hAnsi="Courier New"/>
          <w:sz w:val="21"/>
          <w:szCs w:val="21"/>
        </w:rPr>
        <w:t xml:space="preserve">umm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There's </w:t>
      </w:r>
      <w:r>
        <w:rPr>
          <w:rFonts w:ascii="Courier New" w:cs="Courier New" w:eastAsia="Courier New" w:hAnsi="Courier New"/>
          <w:sz w:val="21"/>
          <w:szCs w:val="21"/>
        </w:rPr>
        <w:t xml:space="preserve">only </w:t>
      </w:r>
      <w:r>
        <w:rPr>
          <w:rFonts w:ascii="Courier New" w:cs="Courier New" w:eastAsia="Courier New" w:hAnsi="Courier New"/>
          <w:sz w:val="21"/>
          <w:szCs w:val="21"/>
        </w:rPr>
        <w:t xml:space="preserve">one </w:t>
      </w:r>
      <w:r>
        <w:rPr>
          <w:rFonts w:ascii="Courier New" w:cs="Courier New" w:eastAsia="Courier New" w:hAnsi="Courier New"/>
          <w:sz w:val="21"/>
          <w:szCs w:val="21"/>
        </w:rPr>
        <w:t xml:space="preserve">way </w:t>
      </w:r>
      <w:r>
        <w:rPr>
          <w:rFonts w:ascii="Courier New" w:cs="Courier New" w:eastAsia="Courier New" w:hAnsi="Courier New"/>
          <w:sz w:val="21"/>
          <w:szCs w:val="21"/>
        </w:rPr>
        <w:t xml:space="preserve">down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giving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forgiven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set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free, </w:t>
      </w:r>
      <w:r>
        <w:rPr>
          <w:rFonts w:ascii="Courier New" w:cs="Courier New" w:eastAsia="Courier New" w:hAnsi="Courier New"/>
          <w:sz w:val="21"/>
          <w:szCs w:val="21"/>
        </w:rPr>
        <w:t xml:space="preserve">oh </w:t>
      </w:r>
      <w:r>
        <w:rPr>
          <w:rFonts w:ascii="Courier New" w:cs="Courier New" w:eastAsia="Courier New" w:hAnsi="Courier New"/>
          <w:sz w:val="21"/>
          <w:szCs w:val="21"/>
        </w:rPr>
        <w:t xml:space="preserve">Send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new </w:t>
      </w:r>
      <w:r>
        <w:rPr>
          <w:rFonts w:ascii="Courier New" w:cs="Courier New" w:eastAsia="Courier New" w:hAnsi="Courier New"/>
          <w:sz w:val="21"/>
          <w:szCs w:val="21"/>
        </w:rPr>
        <w:t xml:space="preserve">lover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Treat </w:t>
      </w:r>
      <w:r>
        <w:rPr>
          <w:rFonts w:ascii="Courier New" w:cs="Courier New" w:eastAsia="Courier New" w:hAnsi="Courier New"/>
          <w:sz w:val="21"/>
          <w:szCs w:val="21"/>
        </w:rPr>
        <w:t xml:space="preserve">her </w:t>
      </w:r>
      <w:r>
        <w:rPr>
          <w:rFonts w:ascii="Courier New" w:cs="Courier New" w:eastAsia="Courier New" w:hAnsi="Courier New"/>
          <w:sz w:val="21"/>
          <w:szCs w:val="21"/>
        </w:rPr>
        <w:t xml:space="preserve">better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gotta </w:t>
      </w: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our </w:t>
      </w:r>
      <w:r>
        <w:rPr>
          <w:rFonts w:ascii="Courier New" w:cs="Courier New" w:eastAsia="Courier New" w:hAnsi="Courier New"/>
          <w:sz w:val="21"/>
          <w:szCs w:val="21"/>
        </w:rPr>
        <w:t xml:space="preserve">ghosts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We've </w:t>
      </w:r>
      <w:r>
        <w:rPr>
          <w:rFonts w:ascii="Courier New" w:cs="Courier New" w:eastAsia="Courier New" w:hAnsi="Courier New"/>
          <w:sz w:val="21"/>
          <w:szCs w:val="21"/>
        </w:rPr>
        <w:t xml:space="preserve">both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ain't </w:t>
      </w:r>
      <w:r>
        <w:rPr>
          <w:rFonts w:ascii="Courier New" w:cs="Courier New" w:eastAsia="Courier New" w:hAnsi="Courier New"/>
          <w:sz w:val="21"/>
          <w:szCs w:val="21"/>
        </w:rPr>
        <w:t xml:space="preserve">kids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more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Send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new </w:t>
      </w:r>
      <w:r>
        <w:rPr>
          <w:rFonts w:ascii="Courier New" w:cs="Courier New" w:eastAsia="Courier New" w:hAnsi="Courier New"/>
          <w:sz w:val="21"/>
          <w:szCs w:val="21"/>
        </w:rPr>
        <w:t xml:space="preserve">lover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Treat </w:t>
      </w:r>
      <w:r>
        <w:rPr>
          <w:rFonts w:ascii="Courier New" w:cs="Courier New" w:eastAsia="Courier New" w:hAnsi="Courier New"/>
          <w:sz w:val="21"/>
          <w:szCs w:val="21"/>
        </w:rPr>
        <w:t xml:space="preserve">her </w:t>
      </w:r>
      <w:r>
        <w:rPr>
          <w:rFonts w:ascii="Courier New" w:cs="Courier New" w:eastAsia="Courier New" w:hAnsi="Courier New"/>
          <w:sz w:val="21"/>
          <w:szCs w:val="21"/>
        </w:rPr>
        <w:t xml:space="preserve">better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We've </w:t>
      </w:r>
      <w:r>
        <w:rPr>
          <w:rFonts w:ascii="Courier New" w:cs="Courier New" w:eastAsia="Courier New" w:hAnsi="Courier New"/>
          <w:sz w:val="21"/>
          <w:szCs w:val="21"/>
        </w:rPr>
        <w:t xml:space="preserve">gotta </w:t>
      </w: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our </w:t>
      </w:r>
      <w:r>
        <w:rPr>
          <w:rFonts w:ascii="Courier New" w:cs="Courier New" w:eastAsia="Courier New" w:hAnsi="Courier New"/>
          <w:sz w:val="21"/>
          <w:szCs w:val="21"/>
        </w:rPr>
        <w:t xml:space="preserve">ghosts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both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ain't </w:t>
      </w:r>
      <w:r>
        <w:rPr>
          <w:rFonts w:ascii="Courier New" w:cs="Courier New" w:eastAsia="Courier New" w:hAnsi="Courier New"/>
          <w:sz w:val="21"/>
          <w:szCs w:val="21"/>
        </w:rPr>
        <w:t xml:space="preserve">kids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more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ready,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ready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ready,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am </w:t>
      </w:r>
      <w:r>
        <w:rPr>
          <w:rFonts w:ascii="Courier New" w:cs="Courier New" w:eastAsia="Courier New" w:hAnsi="Courier New"/>
          <w:sz w:val="21"/>
          <w:szCs w:val="21"/>
        </w:rPr>
        <w:t xml:space="preserve">ready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ready,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ready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both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ain't </w:t>
      </w:r>
      <w:r>
        <w:rPr>
          <w:rFonts w:ascii="Courier New" w:cs="Courier New" w:eastAsia="Courier New" w:hAnsi="Courier New"/>
          <w:sz w:val="21"/>
          <w:szCs w:val="21"/>
        </w:rPr>
        <w:t xml:space="preserve">kids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more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No,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ain't </w:t>
      </w:r>
      <w:r>
        <w:rPr>
          <w:rFonts w:ascii="Courier New" w:cs="Courier New" w:eastAsia="Courier New" w:hAnsi="Courier New"/>
          <w:sz w:val="21"/>
          <w:szCs w:val="21"/>
        </w:rPr>
        <w:t xml:space="preserve">kids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more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giving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forgiven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set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free </w:t>
      </w:r>
      <w:r>
        <w:rPr>
          <w:rFonts w:ascii="Courier New" w:cs="Courier New" w:eastAsia="Courier New" w:hAnsi="Courier New"/>
          <w:sz w:val="21"/>
          <w:szCs w:val="21"/>
        </w:rPr>
        <w:t xml:space="preserve">Send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new </w:t>
      </w:r>
      <w:r>
        <w:rPr>
          <w:rFonts w:ascii="Courier New" w:cs="Courier New" w:eastAsia="Courier New" w:hAnsi="Courier New"/>
          <w:sz w:val="21"/>
          <w:szCs w:val="21"/>
        </w:rPr>
        <w:t xml:space="preserve">lover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Treat </w:t>
      </w:r>
      <w:r>
        <w:rPr>
          <w:rFonts w:ascii="Courier New" w:cs="Courier New" w:eastAsia="Courier New" w:hAnsi="Courier New"/>
          <w:sz w:val="21"/>
          <w:szCs w:val="21"/>
        </w:rPr>
        <w:t xml:space="preserve">her </w:t>
      </w:r>
      <w:r>
        <w:rPr>
          <w:rFonts w:ascii="Courier New" w:cs="Courier New" w:eastAsia="Courier New" w:hAnsi="Courier New"/>
          <w:sz w:val="21"/>
          <w:szCs w:val="21"/>
        </w:rPr>
        <w:t xml:space="preserve">better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We've </w:t>
      </w:r>
      <w:r>
        <w:rPr>
          <w:rFonts w:ascii="Courier New" w:cs="Courier New" w:eastAsia="Courier New" w:hAnsi="Courier New"/>
          <w:sz w:val="21"/>
          <w:szCs w:val="21"/>
        </w:rPr>
        <w:t xml:space="preserve">gotta </w:t>
      </w: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our </w:t>
      </w:r>
      <w:r>
        <w:rPr>
          <w:rFonts w:ascii="Courier New" w:cs="Courier New" w:eastAsia="Courier New" w:hAnsi="Courier New"/>
          <w:sz w:val="21"/>
          <w:szCs w:val="21"/>
        </w:rPr>
        <w:t xml:space="preserve">ghosts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both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ain't </w:t>
      </w:r>
      <w:r>
        <w:rPr>
          <w:rFonts w:ascii="Courier New" w:cs="Courier New" w:eastAsia="Courier New" w:hAnsi="Courier New"/>
          <w:sz w:val="21"/>
          <w:szCs w:val="21"/>
        </w:rPr>
        <w:t xml:space="preserve">kids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more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Send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new </w:t>
      </w:r>
      <w:r>
        <w:rPr>
          <w:rFonts w:ascii="Courier New" w:cs="Courier New" w:eastAsia="Courier New" w:hAnsi="Courier New"/>
          <w:sz w:val="21"/>
          <w:szCs w:val="21"/>
        </w:rPr>
        <w:t xml:space="preserve">lover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Treat </w:t>
      </w:r>
      <w:r>
        <w:rPr>
          <w:rFonts w:ascii="Courier New" w:cs="Courier New" w:eastAsia="Courier New" w:hAnsi="Courier New"/>
          <w:sz w:val="21"/>
          <w:szCs w:val="21"/>
        </w:rPr>
        <w:t xml:space="preserve">her </w:t>
      </w:r>
      <w:r>
        <w:rPr>
          <w:rFonts w:ascii="Courier New" w:cs="Courier New" w:eastAsia="Courier New" w:hAnsi="Courier New"/>
          <w:sz w:val="21"/>
          <w:szCs w:val="21"/>
        </w:rPr>
        <w:t xml:space="preserve">better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We've </w:t>
      </w:r>
      <w:r>
        <w:rPr>
          <w:rFonts w:ascii="Courier New" w:cs="Courier New" w:eastAsia="Courier New" w:hAnsi="Courier New"/>
          <w:sz w:val="21"/>
          <w:szCs w:val="21"/>
        </w:rPr>
        <w:t xml:space="preserve">gotta </w:t>
      </w: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our </w:t>
      </w:r>
      <w:r>
        <w:rPr>
          <w:rFonts w:ascii="Courier New" w:cs="Courier New" w:eastAsia="Courier New" w:hAnsi="Courier New"/>
          <w:sz w:val="21"/>
          <w:szCs w:val="21"/>
        </w:rPr>
        <w:t xml:space="preserve">ghosts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both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ain't </w:t>
      </w:r>
      <w:r>
        <w:rPr>
          <w:rFonts w:ascii="Courier New" w:cs="Courier New" w:eastAsia="Courier New" w:hAnsi="Courier New"/>
          <w:sz w:val="21"/>
          <w:szCs w:val="21"/>
        </w:rPr>
        <w:t xml:space="preserve">kids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more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ready,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ready </w:t>
      </w:r>
      <w:r>
        <w:rPr>
          <w:rFonts w:ascii="Courier New" w:cs="Courier New" w:eastAsia="Courier New" w:hAnsi="Courier New"/>
          <w:sz w:val="21"/>
          <w:szCs w:val="21"/>
        </w:rPr>
        <w:t xml:space="preserve">(Send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new </w:t>
      </w:r>
      <w:r>
        <w:rPr>
          <w:rFonts w:ascii="Courier New" w:cs="Courier New" w:eastAsia="Courier New" w:hAnsi="Courier New"/>
          <w:sz w:val="21"/>
          <w:szCs w:val="21"/>
        </w:rPr>
        <w:t xml:space="preserve">lover)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ready, </w:t>
      </w: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ready? </w:t>
      </w:r>
      <w:r>
        <w:rPr>
          <w:rFonts w:ascii="Courier New" w:cs="Courier New" w:eastAsia="Courier New" w:hAnsi="Courier New"/>
          <w:sz w:val="21"/>
          <w:szCs w:val="21"/>
        </w:rPr>
        <w:t xml:space="preserve">(Treat </w:t>
      </w:r>
      <w:r>
        <w:rPr>
          <w:rFonts w:ascii="Courier New" w:cs="Courier New" w:eastAsia="Courier New" w:hAnsi="Courier New"/>
          <w:sz w:val="21"/>
          <w:szCs w:val="21"/>
        </w:rPr>
        <w:t xml:space="preserve">her </w:t>
      </w:r>
      <w:r>
        <w:rPr>
          <w:rFonts w:ascii="Courier New" w:cs="Courier New" w:eastAsia="Courier New" w:hAnsi="Courier New"/>
          <w:sz w:val="21"/>
          <w:szCs w:val="21"/>
        </w:rPr>
        <w:t xml:space="preserve">better)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We've </w:t>
      </w:r>
      <w:r>
        <w:rPr>
          <w:rFonts w:ascii="Courier New" w:cs="Courier New" w:eastAsia="Courier New" w:hAnsi="Courier New"/>
          <w:sz w:val="21"/>
          <w:szCs w:val="21"/>
        </w:rPr>
        <w:t xml:space="preserve">gotta </w:t>
      </w: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our </w:t>
      </w:r>
      <w:r>
        <w:rPr>
          <w:rFonts w:ascii="Courier New" w:cs="Courier New" w:eastAsia="Courier New" w:hAnsi="Courier New"/>
          <w:sz w:val="21"/>
          <w:szCs w:val="21"/>
        </w:rPr>
        <w:t xml:space="preserve">ghosts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both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ain't </w:t>
      </w:r>
      <w:r>
        <w:rPr>
          <w:rFonts w:ascii="Courier New" w:cs="Courier New" w:eastAsia="Courier New" w:hAnsi="Courier New"/>
          <w:sz w:val="21"/>
          <w:szCs w:val="21"/>
        </w:rPr>
        <w:t xml:space="preserve">kids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more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ready,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ready </w:t>
      </w:r>
      <w:r>
        <w:rPr>
          <w:rFonts w:ascii="Courier New" w:cs="Courier New" w:eastAsia="Courier New" w:hAnsi="Courier New"/>
          <w:sz w:val="21"/>
          <w:szCs w:val="21"/>
        </w:rPr>
        <w:t xml:space="preserve">(Send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new </w:t>
      </w:r>
      <w:r>
        <w:rPr>
          <w:rFonts w:ascii="Courier New" w:cs="Courier New" w:eastAsia="Courier New" w:hAnsi="Courier New"/>
          <w:sz w:val="21"/>
          <w:szCs w:val="21"/>
        </w:rPr>
        <w:t xml:space="preserve">lover)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ready, </w:t>
      </w: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ready? </w:t>
      </w:r>
      <w:r>
        <w:rPr>
          <w:rFonts w:ascii="Courier New" w:cs="Courier New" w:eastAsia="Courier New" w:hAnsi="Courier New"/>
          <w:sz w:val="21"/>
          <w:szCs w:val="21"/>
        </w:rPr>
        <w:t xml:space="preserve">(Treat </w:t>
      </w:r>
      <w:r>
        <w:rPr>
          <w:rFonts w:ascii="Courier New" w:cs="Courier New" w:eastAsia="Courier New" w:hAnsi="Courier New"/>
          <w:sz w:val="21"/>
          <w:szCs w:val="21"/>
        </w:rPr>
        <w:t xml:space="preserve">her </w:t>
      </w:r>
      <w:r>
        <w:rPr>
          <w:rFonts w:ascii="Courier New" w:cs="Courier New" w:eastAsia="Courier New" w:hAnsi="Courier New"/>
          <w:sz w:val="21"/>
          <w:szCs w:val="21"/>
        </w:rPr>
        <w:t xml:space="preserve">better)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We've </w:t>
      </w:r>
      <w:r>
        <w:rPr>
          <w:rFonts w:ascii="Courier New" w:cs="Courier New" w:eastAsia="Courier New" w:hAnsi="Courier New"/>
          <w:sz w:val="21"/>
          <w:szCs w:val="21"/>
        </w:rPr>
        <w:t xml:space="preserve">gotta </w:t>
      </w: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our </w:t>
      </w:r>
      <w:r>
        <w:rPr>
          <w:rFonts w:ascii="Courier New" w:cs="Courier New" w:eastAsia="Courier New" w:hAnsi="Courier New"/>
          <w:sz w:val="21"/>
          <w:szCs w:val="21"/>
        </w:rPr>
        <w:t xml:space="preserve">ghosts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both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ain't </w:t>
      </w:r>
      <w:r>
        <w:rPr>
          <w:rFonts w:ascii="Courier New" w:cs="Courier New" w:eastAsia="Courier New" w:hAnsi="Courier New"/>
          <w:sz w:val="21"/>
          <w:szCs w:val="21"/>
        </w:rPr>
        <w:t xml:space="preserve">kids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more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guitar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you, </w:t>
      </w:r>
      <w:r>
        <w:rPr>
          <w:rFonts w:ascii="Courier New" w:cs="Courier New" w:eastAsia="Courier New" w:hAnsi="Courier New"/>
          <w:sz w:val="21"/>
          <w:szCs w:val="21"/>
        </w:rPr>
        <w:t xml:space="preserve">none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put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hands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over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body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told </w:t>
      </w:r>
      <w:r>
        <w:rPr>
          <w:rFonts w:ascii="Courier New" w:cs="Courier New" w:eastAsia="Courier New" w:hAnsi="Courier New"/>
          <w:sz w:val="21"/>
          <w:szCs w:val="21"/>
        </w:rPr>
        <w:t xml:space="preserve">me, </w:t>
      </w:r>
      <w:r>
        <w:rPr>
          <w:rFonts w:ascii="Courier New" w:cs="Courier New" w:eastAsia="Courier New" w:hAnsi="Courier New"/>
          <w:sz w:val="21"/>
          <w:szCs w:val="21"/>
        </w:rPr>
        <w:t xml:space="preserve">umm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told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were </w:t>
      </w:r>
      <w:r>
        <w:rPr>
          <w:rFonts w:ascii="Courier New" w:cs="Courier New" w:eastAsia="Courier New" w:hAnsi="Courier New"/>
          <w:sz w:val="21"/>
          <w:szCs w:val="21"/>
        </w:rPr>
        <w:t xml:space="preserve">ready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big </w:t>
      </w:r>
      <w:r>
        <w:rPr>
          <w:rFonts w:ascii="Courier New" w:cs="Courier New" w:eastAsia="Courier New" w:hAnsi="Courier New"/>
          <w:sz w:val="21"/>
          <w:szCs w:val="21"/>
        </w:rPr>
        <w:t xml:space="preserve">one,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big </w:t>
      </w:r>
      <w:r>
        <w:rPr>
          <w:rFonts w:ascii="Courier New" w:cs="Courier New" w:eastAsia="Courier New" w:hAnsi="Courier New"/>
          <w:sz w:val="21"/>
          <w:szCs w:val="21"/>
        </w:rPr>
        <w:t xml:space="preserve">jump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I'd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last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everlasting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told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giving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forgiven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set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free, </w:t>
      </w:r>
      <w:r>
        <w:rPr>
          <w:rFonts w:ascii="Courier New" w:cs="Courier New" w:eastAsia="Courier New" w:hAnsi="Courier New"/>
          <w:sz w:val="21"/>
          <w:szCs w:val="21"/>
        </w:rPr>
        <w:t xml:space="preserve">oh </w:t>
      </w:r>
      <w:r>
        <w:rPr>
          <w:rFonts w:ascii="Courier New" w:cs="Courier New" w:eastAsia="Courier New" w:hAnsi="Courier New"/>
          <w:sz w:val="21"/>
          <w:szCs w:val="21"/>
        </w:rPr>
        <w:t xml:space="preserve">Send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new </w:t>
      </w:r>
      <w:r>
        <w:rPr>
          <w:rFonts w:ascii="Courier New" w:cs="Courier New" w:eastAsia="Courier New" w:hAnsi="Courier New"/>
          <w:sz w:val="21"/>
          <w:szCs w:val="21"/>
        </w:rPr>
        <w:t xml:space="preserve">lover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Treat </w:t>
      </w:r>
      <w:r>
        <w:rPr>
          <w:rFonts w:ascii="Courier New" w:cs="Courier New" w:eastAsia="Courier New" w:hAnsi="Courier New"/>
          <w:sz w:val="21"/>
          <w:szCs w:val="21"/>
        </w:rPr>
        <w:t xml:space="preserve">her </w:t>
      </w:r>
      <w:r>
        <w:rPr>
          <w:rFonts w:ascii="Courier New" w:cs="Courier New" w:eastAsia="Courier New" w:hAnsi="Courier New"/>
          <w:sz w:val="21"/>
          <w:szCs w:val="21"/>
        </w:rPr>
        <w:t xml:space="preserve">better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We've </w:t>
      </w:r>
      <w:r>
        <w:rPr>
          <w:rFonts w:ascii="Courier New" w:cs="Courier New" w:eastAsia="Courier New" w:hAnsi="Courier New"/>
          <w:sz w:val="21"/>
          <w:szCs w:val="21"/>
        </w:rPr>
        <w:t xml:space="preserve">gotta </w:t>
      </w: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our </w:t>
      </w:r>
      <w:r>
        <w:rPr>
          <w:rFonts w:ascii="Courier New" w:cs="Courier New" w:eastAsia="Courier New" w:hAnsi="Courier New"/>
          <w:sz w:val="21"/>
          <w:szCs w:val="21"/>
        </w:rPr>
        <w:t xml:space="preserve">ghosts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both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ain't </w:t>
      </w:r>
      <w:r>
        <w:rPr>
          <w:rFonts w:ascii="Courier New" w:cs="Courier New" w:eastAsia="Courier New" w:hAnsi="Courier New"/>
          <w:sz w:val="21"/>
          <w:szCs w:val="21"/>
        </w:rPr>
        <w:t xml:space="preserve">kids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more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Send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new </w:t>
      </w:r>
      <w:r>
        <w:rPr>
          <w:rFonts w:ascii="Courier New" w:cs="Courier New" w:eastAsia="Courier New" w:hAnsi="Courier New"/>
          <w:sz w:val="21"/>
          <w:szCs w:val="21"/>
        </w:rPr>
        <w:t xml:space="preserve">lover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Treat </w:t>
      </w:r>
      <w:r>
        <w:rPr>
          <w:rFonts w:ascii="Courier New" w:cs="Courier New" w:eastAsia="Courier New" w:hAnsi="Courier New"/>
          <w:sz w:val="21"/>
          <w:szCs w:val="21"/>
        </w:rPr>
        <w:t xml:space="preserve">her </w:t>
      </w:r>
      <w:r>
        <w:rPr>
          <w:rFonts w:ascii="Courier New" w:cs="Courier New" w:eastAsia="Courier New" w:hAnsi="Courier New"/>
          <w:sz w:val="21"/>
          <w:szCs w:val="21"/>
        </w:rPr>
        <w:t xml:space="preserve">better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We've </w:t>
      </w:r>
      <w:r>
        <w:rPr>
          <w:rFonts w:ascii="Courier New" w:cs="Courier New" w:eastAsia="Courier New" w:hAnsi="Courier New"/>
          <w:sz w:val="21"/>
          <w:szCs w:val="21"/>
        </w:rPr>
        <w:t xml:space="preserve">gotta </w:t>
      </w: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our </w:t>
      </w:r>
      <w:r>
        <w:rPr>
          <w:rFonts w:ascii="Courier New" w:cs="Courier New" w:eastAsia="Courier New" w:hAnsi="Courier New"/>
          <w:sz w:val="21"/>
          <w:szCs w:val="21"/>
        </w:rPr>
        <w:t xml:space="preserve">ghosts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both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ain't </w:t>
      </w:r>
      <w:r>
        <w:rPr>
          <w:rFonts w:ascii="Courier New" w:cs="Courier New" w:eastAsia="Courier New" w:hAnsi="Courier New"/>
          <w:sz w:val="21"/>
          <w:szCs w:val="21"/>
        </w:rPr>
        <w:t xml:space="preserve">kids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more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too </w:t>
      </w:r>
      <w:r>
        <w:rPr>
          <w:rFonts w:ascii="Courier New" w:cs="Courier New" w:eastAsia="Courier New" w:hAnsi="Courier New"/>
          <w:sz w:val="21"/>
          <w:szCs w:val="21"/>
        </w:rPr>
        <w:t xml:space="preserve">strong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were </w:t>
      </w:r>
      <w:r>
        <w:rPr>
          <w:rFonts w:ascii="Courier New" w:cs="Courier New" w:eastAsia="Courier New" w:hAnsi="Courier New"/>
          <w:sz w:val="21"/>
          <w:szCs w:val="21"/>
        </w:rPr>
        <w:t xml:space="preserve">trembling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couldn't </w:t>
      </w:r>
      <w:r>
        <w:rPr>
          <w:rFonts w:ascii="Courier New" w:cs="Courier New" w:eastAsia="Courier New" w:hAnsi="Courier New"/>
          <w:sz w:val="21"/>
          <w:szCs w:val="21"/>
        </w:rPr>
        <w:t xml:space="preserve">handle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hot </w:t>
      </w:r>
      <w:r>
        <w:rPr>
          <w:rFonts w:ascii="Courier New" w:cs="Courier New" w:eastAsia="Courier New" w:hAnsi="Courier New"/>
          <w:sz w:val="21"/>
          <w:szCs w:val="21"/>
        </w:rPr>
        <w:t xml:space="preserve">heat </w:t>
      </w:r>
      <w:r>
        <w:rPr>
          <w:rFonts w:ascii="Courier New" w:cs="Courier New" w:eastAsia="Courier New" w:hAnsi="Courier New"/>
          <w:sz w:val="21"/>
          <w:szCs w:val="21"/>
        </w:rPr>
        <w:t xml:space="preserve">rising </w:t>
      </w:r>
      <w:r>
        <w:rPr>
          <w:rFonts w:ascii="Courier New" w:cs="Courier New" w:eastAsia="Courier New" w:hAnsi="Courier New"/>
          <w:sz w:val="21"/>
          <w:szCs w:val="21"/>
        </w:rPr>
        <w:t xml:space="preserve">(rising), </w:t>
      </w:r>
      <w:r>
        <w:rPr>
          <w:rFonts w:ascii="Courier New" w:cs="Courier New" w:eastAsia="Courier New" w:hAnsi="Courier New"/>
          <w:sz w:val="21"/>
          <w:szCs w:val="21"/>
        </w:rPr>
        <w:t xml:space="preserve">umm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Baby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rising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running,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were </w:t>
      </w:r>
      <w:r>
        <w:rPr>
          <w:rFonts w:ascii="Courier New" w:cs="Courier New" w:eastAsia="Courier New" w:hAnsi="Courier New"/>
          <w:sz w:val="21"/>
          <w:szCs w:val="21"/>
        </w:rPr>
        <w:t xml:space="preserve">walking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couldn't </w:t>
      </w:r>
      <w:r>
        <w:rPr>
          <w:rFonts w:ascii="Courier New" w:cs="Courier New" w:eastAsia="Courier New" w:hAnsi="Courier New"/>
          <w:sz w:val="21"/>
          <w:szCs w:val="21"/>
        </w:rPr>
        <w:t xml:space="preserve">keep </w:t>
      </w:r>
      <w:r>
        <w:rPr>
          <w:rFonts w:ascii="Courier New" w:cs="Courier New" w:eastAsia="Courier New" w:hAnsi="Courier New"/>
          <w:sz w:val="21"/>
          <w:szCs w:val="21"/>
        </w:rPr>
        <w:t xml:space="preserve">up,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were </w:t>
      </w:r>
      <w:r>
        <w:rPr>
          <w:rFonts w:ascii="Courier New" w:cs="Courier New" w:eastAsia="Courier New" w:hAnsi="Courier New"/>
          <w:sz w:val="21"/>
          <w:szCs w:val="21"/>
        </w:rPr>
        <w:t xml:space="preserve">falling </w:t>
      </w:r>
      <w:r>
        <w:rPr>
          <w:rFonts w:ascii="Courier New" w:cs="Courier New" w:eastAsia="Courier New" w:hAnsi="Courier New"/>
          <w:sz w:val="21"/>
          <w:szCs w:val="21"/>
        </w:rPr>
        <w:t xml:space="preserve">down </w:t>
      </w:r>
      <w:r>
        <w:rPr>
          <w:rFonts w:ascii="Courier New" w:cs="Courier New" w:eastAsia="Courier New" w:hAnsi="Courier New"/>
          <w:sz w:val="21"/>
          <w:szCs w:val="21"/>
        </w:rPr>
        <w:t xml:space="preserve">(down), </w:t>
      </w:r>
      <w:r>
        <w:rPr>
          <w:rFonts w:ascii="Courier New" w:cs="Courier New" w:eastAsia="Courier New" w:hAnsi="Courier New"/>
          <w:sz w:val="21"/>
          <w:szCs w:val="21"/>
        </w:rPr>
        <w:t xml:space="preserve">umm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There's </w:t>
      </w:r>
      <w:r>
        <w:rPr>
          <w:rFonts w:ascii="Courier New" w:cs="Courier New" w:eastAsia="Courier New" w:hAnsi="Courier New"/>
          <w:sz w:val="21"/>
          <w:szCs w:val="21"/>
        </w:rPr>
        <w:t xml:space="preserve">only </w:t>
      </w:r>
      <w:r>
        <w:rPr>
          <w:rFonts w:ascii="Courier New" w:cs="Courier New" w:eastAsia="Courier New" w:hAnsi="Courier New"/>
          <w:sz w:val="21"/>
          <w:szCs w:val="21"/>
        </w:rPr>
        <w:t xml:space="preserve">one </w:t>
      </w:r>
      <w:r>
        <w:rPr>
          <w:rFonts w:ascii="Courier New" w:cs="Courier New" w:eastAsia="Courier New" w:hAnsi="Courier New"/>
          <w:sz w:val="21"/>
          <w:szCs w:val="21"/>
        </w:rPr>
        <w:t xml:space="preserve">way </w:t>
      </w:r>
      <w:r>
        <w:rPr>
          <w:rFonts w:ascii="Courier New" w:cs="Courier New" w:eastAsia="Courier New" w:hAnsi="Courier New"/>
          <w:sz w:val="21"/>
          <w:szCs w:val="21"/>
        </w:rPr>
        <w:t xml:space="preserve">down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giving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forgiven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set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free, </w:t>
      </w:r>
      <w:r>
        <w:rPr>
          <w:rFonts w:ascii="Courier New" w:cs="Courier New" w:eastAsia="Courier New" w:hAnsi="Courier New"/>
          <w:sz w:val="21"/>
          <w:szCs w:val="21"/>
        </w:rPr>
        <w:t xml:space="preserve">oh </w:t>
      </w:r>
      <w:r>
        <w:rPr>
          <w:rFonts w:ascii="Courier New" w:cs="Courier New" w:eastAsia="Courier New" w:hAnsi="Courier New"/>
          <w:sz w:val="21"/>
          <w:szCs w:val="21"/>
        </w:rPr>
        <w:t xml:space="preserve">Send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new </w:t>
      </w:r>
      <w:r>
        <w:rPr>
          <w:rFonts w:ascii="Courier New" w:cs="Courier New" w:eastAsia="Courier New" w:hAnsi="Courier New"/>
          <w:sz w:val="21"/>
          <w:szCs w:val="21"/>
        </w:rPr>
        <w:t xml:space="preserve">lover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Treat </w:t>
      </w:r>
      <w:r>
        <w:rPr>
          <w:rFonts w:ascii="Courier New" w:cs="Courier New" w:eastAsia="Courier New" w:hAnsi="Courier New"/>
          <w:sz w:val="21"/>
          <w:szCs w:val="21"/>
        </w:rPr>
        <w:t xml:space="preserve">her </w:t>
      </w:r>
      <w:r>
        <w:rPr>
          <w:rFonts w:ascii="Courier New" w:cs="Courier New" w:eastAsia="Courier New" w:hAnsi="Courier New"/>
          <w:sz w:val="21"/>
          <w:szCs w:val="21"/>
        </w:rPr>
        <w:t xml:space="preserve">better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gotta </w:t>
      </w: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our </w:t>
      </w:r>
      <w:r>
        <w:rPr>
          <w:rFonts w:ascii="Courier New" w:cs="Courier New" w:eastAsia="Courier New" w:hAnsi="Courier New"/>
          <w:sz w:val="21"/>
          <w:szCs w:val="21"/>
        </w:rPr>
        <w:t xml:space="preserve">ghosts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We've </w:t>
      </w:r>
      <w:r>
        <w:rPr>
          <w:rFonts w:ascii="Courier New" w:cs="Courier New" w:eastAsia="Courier New" w:hAnsi="Courier New"/>
          <w:sz w:val="21"/>
          <w:szCs w:val="21"/>
        </w:rPr>
        <w:t xml:space="preserve">both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ain't </w:t>
      </w:r>
      <w:r>
        <w:rPr>
          <w:rFonts w:ascii="Courier New" w:cs="Courier New" w:eastAsia="Courier New" w:hAnsi="Courier New"/>
          <w:sz w:val="21"/>
          <w:szCs w:val="21"/>
        </w:rPr>
        <w:t xml:space="preserve">kids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more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Send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new </w:t>
      </w:r>
      <w:r>
        <w:rPr>
          <w:rFonts w:ascii="Courier New" w:cs="Courier New" w:eastAsia="Courier New" w:hAnsi="Courier New"/>
          <w:sz w:val="21"/>
          <w:szCs w:val="21"/>
        </w:rPr>
        <w:t xml:space="preserve">lover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Treat </w:t>
      </w:r>
      <w:r>
        <w:rPr>
          <w:rFonts w:ascii="Courier New" w:cs="Courier New" w:eastAsia="Courier New" w:hAnsi="Courier New"/>
          <w:sz w:val="21"/>
          <w:szCs w:val="21"/>
        </w:rPr>
        <w:t xml:space="preserve">her </w:t>
      </w:r>
      <w:r>
        <w:rPr>
          <w:rFonts w:ascii="Courier New" w:cs="Courier New" w:eastAsia="Courier New" w:hAnsi="Courier New"/>
          <w:sz w:val="21"/>
          <w:szCs w:val="21"/>
        </w:rPr>
        <w:t xml:space="preserve">better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We've </w:t>
      </w:r>
      <w:r>
        <w:rPr>
          <w:rFonts w:ascii="Courier New" w:cs="Courier New" w:eastAsia="Courier New" w:hAnsi="Courier New"/>
          <w:sz w:val="21"/>
          <w:szCs w:val="21"/>
        </w:rPr>
        <w:t xml:space="preserve">gotta </w:t>
      </w: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our </w:t>
      </w:r>
      <w:r>
        <w:rPr>
          <w:rFonts w:ascii="Courier New" w:cs="Courier New" w:eastAsia="Courier New" w:hAnsi="Courier New"/>
          <w:sz w:val="21"/>
          <w:szCs w:val="21"/>
        </w:rPr>
        <w:t xml:space="preserve">ghosts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both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ain't </w:t>
      </w:r>
      <w:r>
        <w:rPr>
          <w:rFonts w:ascii="Courier New" w:cs="Courier New" w:eastAsia="Courier New" w:hAnsi="Courier New"/>
          <w:sz w:val="21"/>
          <w:szCs w:val="21"/>
        </w:rPr>
        <w:t xml:space="preserve">kids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more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ready,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ready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ready,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am </w:t>
      </w:r>
      <w:r>
        <w:rPr>
          <w:rFonts w:ascii="Courier New" w:cs="Courier New" w:eastAsia="Courier New" w:hAnsi="Courier New"/>
          <w:sz w:val="21"/>
          <w:szCs w:val="21"/>
        </w:rPr>
        <w:t xml:space="preserve">ready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ready,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ready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both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ain't </w:t>
      </w:r>
      <w:r>
        <w:rPr>
          <w:rFonts w:ascii="Courier New" w:cs="Courier New" w:eastAsia="Courier New" w:hAnsi="Courier New"/>
          <w:sz w:val="21"/>
          <w:szCs w:val="21"/>
        </w:rPr>
        <w:t xml:space="preserve">kids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more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No,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ain't </w:t>
      </w:r>
      <w:r>
        <w:rPr>
          <w:rFonts w:ascii="Courier New" w:cs="Courier New" w:eastAsia="Courier New" w:hAnsi="Courier New"/>
          <w:sz w:val="21"/>
          <w:szCs w:val="21"/>
        </w:rPr>
        <w:t xml:space="preserve">kids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more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giving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forgiven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set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free </w:t>
      </w:r>
      <w:r>
        <w:rPr>
          <w:rFonts w:ascii="Courier New" w:cs="Courier New" w:eastAsia="Courier New" w:hAnsi="Courier New"/>
          <w:sz w:val="21"/>
          <w:szCs w:val="21"/>
        </w:rPr>
        <w:t xml:space="preserve">Send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new </w:t>
      </w:r>
      <w:r>
        <w:rPr>
          <w:rFonts w:ascii="Courier New" w:cs="Courier New" w:eastAsia="Courier New" w:hAnsi="Courier New"/>
          <w:sz w:val="21"/>
          <w:szCs w:val="21"/>
        </w:rPr>
        <w:t xml:space="preserve">lover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Treat </w:t>
      </w:r>
      <w:r>
        <w:rPr>
          <w:rFonts w:ascii="Courier New" w:cs="Courier New" w:eastAsia="Courier New" w:hAnsi="Courier New"/>
          <w:sz w:val="21"/>
          <w:szCs w:val="21"/>
        </w:rPr>
        <w:t xml:space="preserve">her </w:t>
      </w:r>
      <w:r>
        <w:rPr>
          <w:rFonts w:ascii="Courier New" w:cs="Courier New" w:eastAsia="Courier New" w:hAnsi="Courier New"/>
          <w:sz w:val="21"/>
          <w:szCs w:val="21"/>
        </w:rPr>
        <w:t xml:space="preserve">better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We've </w:t>
      </w:r>
      <w:r>
        <w:rPr>
          <w:rFonts w:ascii="Courier New" w:cs="Courier New" w:eastAsia="Courier New" w:hAnsi="Courier New"/>
          <w:sz w:val="21"/>
          <w:szCs w:val="21"/>
        </w:rPr>
        <w:t xml:space="preserve">gotta </w:t>
      </w: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our </w:t>
      </w:r>
      <w:r>
        <w:rPr>
          <w:rFonts w:ascii="Courier New" w:cs="Courier New" w:eastAsia="Courier New" w:hAnsi="Courier New"/>
          <w:sz w:val="21"/>
          <w:szCs w:val="21"/>
        </w:rPr>
        <w:t xml:space="preserve">ghosts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both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ain't </w:t>
      </w:r>
      <w:r>
        <w:rPr>
          <w:rFonts w:ascii="Courier New" w:cs="Courier New" w:eastAsia="Courier New" w:hAnsi="Courier New"/>
          <w:sz w:val="21"/>
          <w:szCs w:val="21"/>
        </w:rPr>
        <w:t xml:space="preserve">kids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more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Send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new </w:t>
      </w:r>
      <w:r>
        <w:rPr>
          <w:rFonts w:ascii="Courier New" w:cs="Courier New" w:eastAsia="Courier New" w:hAnsi="Courier New"/>
          <w:sz w:val="21"/>
          <w:szCs w:val="21"/>
        </w:rPr>
        <w:t xml:space="preserve">lover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Treat </w:t>
      </w:r>
      <w:r>
        <w:rPr>
          <w:rFonts w:ascii="Courier New" w:cs="Courier New" w:eastAsia="Courier New" w:hAnsi="Courier New"/>
          <w:sz w:val="21"/>
          <w:szCs w:val="21"/>
        </w:rPr>
        <w:t xml:space="preserve">her </w:t>
      </w:r>
      <w:r>
        <w:rPr>
          <w:rFonts w:ascii="Courier New" w:cs="Courier New" w:eastAsia="Courier New" w:hAnsi="Courier New"/>
          <w:sz w:val="21"/>
          <w:szCs w:val="21"/>
        </w:rPr>
        <w:t xml:space="preserve">better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We've </w:t>
      </w:r>
      <w:r>
        <w:rPr>
          <w:rFonts w:ascii="Courier New" w:cs="Courier New" w:eastAsia="Courier New" w:hAnsi="Courier New"/>
          <w:sz w:val="21"/>
          <w:szCs w:val="21"/>
        </w:rPr>
        <w:t xml:space="preserve">gotta </w:t>
      </w: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our </w:t>
      </w:r>
      <w:r>
        <w:rPr>
          <w:rFonts w:ascii="Courier New" w:cs="Courier New" w:eastAsia="Courier New" w:hAnsi="Courier New"/>
          <w:sz w:val="21"/>
          <w:szCs w:val="21"/>
        </w:rPr>
        <w:t xml:space="preserve">ghosts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both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ain't </w:t>
      </w:r>
      <w:r>
        <w:rPr>
          <w:rFonts w:ascii="Courier New" w:cs="Courier New" w:eastAsia="Courier New" w:hAnsi="Courier New"/>
          <w:sz w:val="21"/>
          <w:szCs w:val="21"/>
        </w:rPr>
        <w:t xml:space="preserve">kids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more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ready,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ready </w:t>
      </w:r>
      <w:r>
        <w:rPr>
          <w:rFonts w:ascii="Courier New" w:cs="Courier New" w:eastAsia="Courier New" w:hAnsi="Courier New"/>
          <w:sz w:val="21"/>
          <w:szCs w:val="21"/>
        </w:rPr>
        <w:t xml:space="preserve">(Send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new </w:t>
      </w:r>
      <w:r>
        <w:rPr>
          <w:rFonts w:ascii="Courier New" w:cs="Courier New" w:eastAsia="Courier New" w:hAnsi="Courier New"/>
          <w:sz w:val="21"/>
          <w:szCs w:val="21"/>
        </w:rPr>
        <w:t xml:space="preserve">lover)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ready, </w:t>
      </w: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ready? </w:t>
      </w:r>
      <w:r>
        <w:rPr>
          <w:rFonts w:ascii="Courier New" w:cs="Courier New" w:eastAsia="Courier New" w:hAnsi="Courier New"/>
          <w:sz w:val="21"/>
          <w:szCs w:val="21"/>
        </w:rPr>
        <w:t xml:space="preserve">(Treat </w:t>
      </w:r>
      <w:r>
        <w:rPr>
          <w:rFonts w:ascii="Courier New" w:cs="Courier New" w:eastAsia="Courier New" w:hAnsi="Courier New"/>
          <w:sz w:val="21"/>
          <w:szCs w:val="21"/>
        </w:rPr>
        <w:t xml:space="preserve">her </w:t>
      </w:r>
      <w:r>
        <w:rPr>
          <w:rFonts w:ascii="Courier New" w:cs="Courier New" w:eastAsia="Courier New" w:hAnsi="Courier New"/>
          <w:sz w:val="21"/>
          <w:szCs w:val="21"/>
        </w:rPr>
        <w:t xml:space="preserve">better)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We've </w:t>
      </w:r>
      <w:r>
        <w:rPr>
          <w:rFonts w:ascii="Courier New" w:cs="Courier New" w:eastAsia="Courier New" w:hAnsi="Courier New"/>
          <w:sz w:val="21"/>
          <w:szCs w:val="21"/>
        </w:rPr>
        <w:t xml:space="preserve">gotta </w:t>
      </w: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our </w:t>
      </w:r>
      <w:r>
        <w:rPr>
          <w:rFonts w:ascii="Courier New" w:cs="Courier New" w:eastAsia="Courier New" w:hAnsi="Courier New"/>
          <w:sz w:val="21"/>
          <w:szCs w:val="21"/>
        </w:rPr>
        <w:t xml:space="preserve">ghosts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both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ain't </w:t>
      </w:r>
      <w:r>
        <w:rPr>
          <w:rFonts w:ascii="Courier New" w:cs="Courier New" w:eastAsia="Courier New" w:hAnsi="Courier New"/>
          <w:sz w:val="21"/>
          <w:szCs w:val="21"/>
        </w:rPr>
        <w:t xml:space="preserve">kids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more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ready,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ready </w:t>
      </w:r>
      <w:r>
        <w:rPr>
          <w:rFonts w:ascii="Courier New" w:cs="Courier New" w:eastAsia="Courier New" w:hAnsi="Courier New"/>
          <w:sz w:val="21"/>
          <w:szCs w:val="21"/>
        </w:rPr>
        <w:t xml:space="preserve">(Send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new </w:t>
      </w:r>
      <w:r>
        <w:rPr>
          <w:rFonts w:ascii="Courier New" w:cs="Courier New" w:eastAsia="Courier New" w:hAnsi="Courier New"/>
          <w:sz w:val="21"/>
          <w:szCs w:val="21"/>
        </w:rPr>
        <w:t xml:space="preserve">lover)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ready, </w:t>
      </w: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ready? </w:t>
      </w:r>
      <w:r>
        <w:rPr>
          <w:rFonts w:ascii="Courier New" w:cs="Courier New" w:eastAsia="Courier New" w:hAnsi="Courier New"/>
          <w:sz w:val="21"/>
          <w:szCs w:val="21"/>
        </w:rPr>
        <w:t xml:space="preserve">(Treat </w:t>
      </w:r>
      <w:r>
        <w:rPr>
          <w:rFonts w:ascii="Courier New" w:cs="Courier New" w:eastAsia="Courier New" w:hAnsi="Courier New"/>
          <w:sz w:val="21"/>
          <w:szCs w:val="21"/>
        </w:rPr>
        <w:t xml:space="preserve">her </w:t>
      </w:r>
      <w:r>
        <w:rPr>
          <w:rFonts w:ascii="Courier New" w:cs="Courier New" w:eastAsia="Courier New" w:hAnsi="Courier New"/>
          <w:sz w:val="21"/>
          <w:szCs w:val="21"/>
        </w:rPr>
        <w:t xml:space="preserve">better)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We've </w:t>
      </w:r>
      <w:r>
        <w:rPr>
          <w:rFonts w:ascii="Courier New" w:cs="Courier New" w:eastAsia="Courier New" w:hAnsi="Courier New"/>
          <w:sz w:val="21"/>
          <w:szCs w:val="21"/>
        </w:rPr>
        <w:t xml:space="preserve">gotta </w:t>
      </w: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our </w:t>
      </w:r>
      <w:r>
        <w:rPr>
          <w:rFonts w:ascii="Courier New" w:cs="Courier New" w:eastAsia="Courier New" w:hAnsi="Courier New"/>
          <w:sz w:val="21"/>
          <w:szCs w:val="21"/>
        </w:rPr>
        <w:t xml:space="preserve">ghosts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both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ain't </w:t>
      </w:r>
      <w:r>
        <w:rPr>
          <w:rFonts w:ascii="Courier New" w:cs="Courier New" w:eastAsia="Courier New" w:hAnsi="Courier New"/>
          <w:sz w:val="21"/>
          <w:szCs w:val="21"/>
        </w:rPr>
        <w:t xml:space="preserve">kids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more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only </w:t>
      </w:r>
      <w:r>
        <w:rPr>
          <w:rFonts w:ascii="Courier New" w:cs="Courier New" w:eastAsia="Courier New" w:hAnsi="Courier New"/>
          <w:sz w:val="21"/>
          <w:szCs w:val="21"/>
        </w:rPr>
        <w:t xml:space="preserve">wanted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have </w:t>
      </w:r>
      <w:r>
        <w:rPr>
          <w:rFonts w:ascii="Courier New" w:cs="Courier New" w:eastAsia="Courier New" w:hAnsi="Courier New"/>
          <w:sz w:val="21"/>
          <w:szCs w:val="21"/>
        </w:rPr>
        <w:t xml:space="preserve">fun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Learning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fly, </w:t>
      </w:r>
      <w:r>
        <w:rPr>
          <w:rFonts w:ascii="Courier New" w:cs="Courier New" w:eastAsia="Courier New" w:hAnsi="Courier New"/>
          <w:sz w:val="21"/>
          <w:szCs w:val="21"/>
        </w:rPr>
        <w:t xml:space="preserve">learning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run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heart </w:t>
      </w:r>
      <w:r>
        <w:rPr>
          <w:rFonts w:ascii="Courier New" w:cs="Courier New" w:eastAsia="Courier New" w:hAnsi="Courier New"/>
          <w:sz w:val="21"/>
          <w:szCs w:val="21"/>
        </w:rPr>
        <w:t xml:space="preserve">decide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way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young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Deep </w:t>
      </w:r>
      <w:r>
        <w:rPr>
          <w:rFonts w:ascii="Courier New" w:cs="Courier New" w:eastAsia="Courier New" w:hAnsi="Courier New"/>
          <w:sz w:val="21"/>
          <w:szCs w:val="21"/>
        </w:rPr>
        <w:t xml:space="preserve">down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must </w:t>
      </w:r>
      <w:r>
        <w:rPr>
          <w:rFonts w:ascii="Courier New" w:cs="Courier New" w:eastAsia="Courier New" w:hAnsi="Courier New"/>
          <w:sz w:val="21"/>
          <w:szCs w:val="21"/>
        </w:rPr>
        <w:t xml:space="preserve">have </w:t>
      </w:r>
      <w:r>
        <w:rPr>
          <w:rFonts w:ascii="Courier New" w:cs="Courier New" w:eastAsia="Courier New" w:hAnsi="Courier New"/>
          <w:sz w:val="21"/>
          <w:szCs w:val="21"/>
        </w:rPr>
        <w:t xml:space="preserve">always </w:t>
      </w:r>
      <w:r>
        <w:rPr>
          <w:rFonts w:ascii="Courier New" w:cs="Courier New" w:eastAsia="Courier New" w:hAnsi="Courier New"/>
          <w:sz w:val="21"/>
          <w:szCs w:val="21"/>
        </w:rPr>
        <w:t xml:space="preserve">known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would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inevitable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earn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stripes </w:t>
      </w:r>
      <w:r>
        <w:rPr>
          <w:rFonts w:ascii="Courier New" w:cs="Courier New" w:eastAsia="Courier New" w:hAnsi="Courier New"/>
          <w:sz w:val="21"/>
          <w:szCs w:val="21"/>
        </w:rPr>
        <w:t xml:space="preserve">I'd </w:t>
      </w:r>
      <w:r>
        <w:rPr>
          <w:rFonts w:ascii="Courier New" w:cs="Courier New" w:eastAsia="Courier New" w:hAnsi="Courier New"/>
          <w:sz w:val="21"/>
          <w:szCs w:val="21"/>
        </w:rPr>
        <w:t xml:space="preserve">have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pay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bear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soul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not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only </w:t>
      </w:r>
      <w:r>
        <w:rPr>
          <w:rFonts w:ascii="Courier New" w:cs="Courier New" w:eastAsia="Courier New" w:hAnsi="Courier New"/>
          <w:sz w:val="21"/>
          <w:szCs w:val="21"/>
        </w:rPr>
        <w:t xml:space="preserve">one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Who </w:t>
      </w:r>
      <w:r>
        <w:rPr>
          <w:rFonts w:ascii="Courier New" w:cs="Courier New" w:eastAsia="Courier New" w:hAnsi="Courier New"/>
          <w:sz w:val="21"/>
          <w:szCs w:val="21"/>
        </w:rPr>
        <w:t xml:space="preserve">regrets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things </w:t>
      </w:r>
      <w:r>
        <w:rPr>
          <w:rFonts w:ascii="Courier New" w:cs="Courier New" w:eastAsia="Courier New" w:hAnsi="Courier New"/>
          <w:sz w:val="21"/>
          <w:szCs w:val="21"/>
        </w:rPr>
        <w:t xml:space="preserve">they've </w:t>
      </w:r>
      <w:r>
        <w:rPr>
          <w:rFonts w:ascii="Courier New" w:cs="Courier New" w:eastAsia="Courier New" w:hAnsi="Courier New"/>
          <w:sz w:val="21"/>
          <w:szCs w:val="21"/>
        </w:rPr>
        <w:t xml:space="preserve">done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Sometimes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feel </w:t>
      </w: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only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Who </w:t>
      </w:r>
      <w:r>
        <w:rPr>
          <w:rFonts w:ascii="Courier New" w:cs="Courier New" w:eastAsia="Courier New" w:hAnsi="Courier New"/>
          <w:sz w:val="21"/>
          <w:szCs w:val="21"/>
        </w:rPr>
        <w:t xml:space="preserve">can't </w:t>
      </w:r>
      <w:r>
        <w:rPr>
          <w:rFonts w:ascii="Courier New" w:cs="Courier New" w:eastAsia="Courier New" w:hAnsi="Courier New"/>
          <w:sz w:val="21"/>
          <w:szCs w:val="21"/>
        </w:rPr>
        <w:t xml:space="preserve">stand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reflection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they </w:t>
      </w:r>
      <w:r>
        <w:rPr>
          <w:rFonts w:ascii="Courier New" w:cs="Courier New" w:eastAsia="Courier New" w:hAnsi="Courier New"/>
          <w:sz w:val="21"/>
          <w:szCs w:val="21"/>
        </w:rPr>
        <w:t xml:space="preserve">see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wish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could </w:t>
      </w:r>
      <w:r>
        <w:rPr>
          <w:rFonts w:ascii="Courier New" w:cs="Courier New" w:eastAsia="Courier New" w:hAnsi="Courier New"/>
          <w:sz w:val="21"/>
          <w:szCs w:val="21"/>
        </w:rPr>
        <w:t xml:space="preserve">live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little </w:t>
      </w:r>
      <w:r>
        <w:rPr>
          <w:rFonts w:ascii="Courier New" w:cs="Courier New" w:eastAsia="Courier New" w:hAnsi="Courier New"/>
          <w:sz w:val="21"/>
          <w:szCs w:val="21"/>
        </w:rPr>
        <w:t xml:space="preserve">more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Look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sky, </w:t>
      </w:r>
      <w:r>
        <w:rPr>
          <w:rFonts w:ascii="Courier New" w:cs="Courier New" w:eastAsia="Courier New" w:hAnsi="Courier New"/>
          <w:sz w:val="21"/>
          <w:szCs w:val="21"/>
        </w:rPr>
        <w:t xml:space="preserve">not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floor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feel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life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flashing </w:t>
      </w:r>
      <w:r>
        <w:rPr>
          <w:rFonts w:ascii="Courier New" w:cs="Courier New" w:eastAsia="Courier New" w:hAnsi="Courier New"/>
          <w:sz w:val="21"/>
          <w:szCs w:val="21"/>
        </w:rPr>
        <w:t xml:space="preserve">by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watch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cry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miss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air,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miss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friends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miss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mother,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miss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Life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party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thrown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million </w:t>
      </w:r>
      <w:r>
        <w:rPr>
          <w:rFonts w:ascii="Courier New" w:cs="Courier New" w:eastAsia="Courier New" w:hAnsi="Courier New"/>
          <w:sz w:val="21"/>
          <w:szCs w:val="21"/>
        </w:rPr>
        <w:t xml:space="preserve">years </w:t>
      </w:r>
      <w:r>
        <w:rPr>
          <w:rFonts w:ascii="Courier New" w:cs="Courier New" w:eastAsia="Courier New" w:hAnsi="Courier New"/>
          <w:sz w:val="21"/>
          <w:szCs w:val="21"/>
        </w:rPr>
        <w:t xml:space="preserve">ago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walk </w:t>
      </w:r>
      <w:r>
        <w:rPr>
          <w:rFonts w:ascii="Courier New" w:cs="Courier New" w:eastAsia="Courier New" w:hAnsi="Courier New"/>
          <w:sz w:val="21"/>
          <w:szCs w:val="21"/>
        </w:rPr>
        <w:t xml:space="preserve">around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streets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Where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grew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found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feet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They </w:t>
      </w:r>
      <w:r>
        <w:rPr>
          <w:rFonts w:ascii="Courier New" w:cs="Courier New" w:eastAsia="Courier New" w:hAnsi="Courier New"/>
          <w:sz w:val="21"/>
          <w:szCs w:val="21"/>
        </w:rPr>
        <w:t xml:space="preserve">can't </w:t>
      </w:r>
      <w:r>
        <w:rPr>
          <w:rFonts w:ascii="Courier New" w:cs="Courier New" w:eastAsia="Courier New" w:hAnsi="Courier New"/>
          <w:sz w:val="21"/>
          <w:szCs w:val="21"/>
        </w:rPr>
        <w:t xml:space="preserve">look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eye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they're </w:t>
      </w:r>
      <w:r>
        <w:rPr>
          <w:rFonts w:ascii="Courier New" w:cs="Courier New" w:eastAsia="Courier New" w:hAnsi="Courier New"/>
          <w:sz w:val="21"/>
          <w:szCs w:val="21"/>
        </w:rPr>
        <w:t xml:space="preserve">scared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try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think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things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say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joke </w:t>
      </w:r>
      <w:r>
        <w:rPr>
          <w:rFonts w:ascii="Courier New" w:cs="Courier New" w:eastAsia="Courier New" w:hAnsi="Courier New"/>
          <w:sz w:val="21"/>
          <w:szCs w:val="21"/>
        </w:rPr>
        <w:t xml:space="preserve">or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memory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they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recognize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now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light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day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not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only </w:t>
      </w:r>
      <w:r>
        <w:rPr>
          <w:rFonts w:ascii="Courier New" w:cs="Courier New" w:eastAsia="Courier New" w:hAnsi="Courier New"/>
          <w:sz w:val="21"/>
          <w:szCs w:val="21"/>
        </w:rPr>
        <w:t xml:space="preserve">one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Who </w:t>
      </w:r>
      <w:r>
        <w:rPr>
          <w:rFonts w:ascii="Courier New" w:cs="Courier New" w:eastAsia="Courier New" w:hAnsi="Courier New"/>
          <w:sz w:val="21"/>
          <w:szCs w:val="21"/>
        </w:rPr>
        <w:t xml:space="preserve">regrets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things </w:t>
      </w:r>
      <w:r>
        <w:rPr>
          <w:rFonts w:ascii="Courier New" w:cs="Courier New" w:eastAsia="Courier New" w:hAnsi="Courier New"/>
          <w:sz w:val="21"/>
          <w:szCs w:val="21"/>
        </w:rPr>
        <w:t xml:space="preserve">they've </w:t>
      </w:r>
      <w:r>
        <w:rPr>
          <w:rFonts w:ascii="Courier New" w:cs="Courier New" w:eastAsia="Courier New" w:hAnsi="Courier New"/>
          <w:sz w:val="21"/>
          <w:szCs w:val="21"/>
        </w:rPr>
        <w:t xml:space="preserve">done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Sometimes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feel </w:t>
      </w: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only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Who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became </w:t>
      </w:r>
      <w:r>
        <w:rPr>
          <w:rFonts w:ascii="Courier New" w:cs="Courier New" w:eastAsia="Courier New" w:hAnsi="Courier New"/>
          <w:sz w:val="21"/>
          <w:szCs w:val="21"/>
        </w:rPr>
        <w:t xml:space="preserve">who </w:t>
      </w:r>
      <w:r>
        <w:rPr>
          <w:rFonts w:ascii="Courier New" w:cs="Courier New" w:eastAsia="Courier New" w:hAnsi="Courier New"/>
          <w:sz w:val="21"/>
          <w:szCs w:val="21"/>
        </w:rPr>
        <w:t xml:space="preserve">they </w:t>
      </w:r>
      <w:r>
        <w:rPr>
          <w:rFonts w:ascii="Courier New" w:cs="Courier New" w:eastAsia="Courier New" w:hAnsi="Courier New"/>
          <w:sz w:val="21"/>
          <w:szCs w:val="21"/>
        </w:rPr>
        <w:t xml:space="preserve">thought </w:t>
      </w:r>
      <w:r>
        <w:rPr>
          <w:rFonts w:ascii="Courier New" w:cs="Courier New" w:eastAsia="Courier New" w:hAnsi="Courier New"/>
          <w:sz w:val="21"/>
          <w:szCs w:val="21"/>
        </w:rPr>
        <w:t xml:space="preserve">they'd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wish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could </w:t>
      </w:r>
      <w:r>
        <w:rPr>
          <w:rFonts w:ascii="Courier New" w:cs="Courier New" w:eastAsia="Courier New" w:hAnsi="Courier New"/>
          <w:sz w:val="21"/>
          <w:szCs w:val="21"/>
        </w:rPr>
        <w:t xml:space="preserve">live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little </w:t>
      </w:r>
      <w:r>
        <w:rPr>
          <w:rFonts w:ascii="Courier New" w:cs="Courier New" w:eastAsia="Courier New" w:hAnsi="Courier New"/>
          <w:sz w:val="21"/>
          <w:szCs w:val="21"/>
        </w:rPr>
        <w:t xml:space="preserve">more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Look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sky, </w:t>
      </w:r>
      <w:r>
        <w:rPr>
          <w:rFonts w:ascii="Courier New" w:cs="Courier New" w:eastAsia="Courier New" w:hAnsi="Courier New"/>
          <w:sz w:val="21"/>
          <w:szCs w:val="21"/>
        </w:rPr>
        <w:t xml:space="preserve">not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floor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feel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life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flashing </w:t>
      </w:r>
      <w:r>
        <w:rPr>
          <w:rFonts w:ascii="Courier New" w:cs="Courier New" w:eastAsia="Courier New" w:hAnsi="Courier New"/>
          <w:sz w:val="21"/>
          <w:szCs w:val="21"/>
        </w:rPr>
        <w:t xml:space="preserve">by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watch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cry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miss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air,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miss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friends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miss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mother,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miss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Life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party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thrown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million </w:t>
      </w:r>
      <w:r>
        <w:rPr>
          <w:rFonts w:ascii="Courier New" w:cs="Courier New" w:eastAsia="Courier New" w:hAnsi="Courier New"/>
          <w:sz w:val="21"/>
          <w:szCs w:val="21"/>
        </w:rPr>
        <w:t xml:space="preserve">years </w:t>
      </w:r>
      <w:r>
        <w:rPr>
          <w:rFonts w:ascii="Courier New" w:cs="Courier New" w:eastAsia="Courier New" w:hAnsi="Courier New"/>
          <w:sz w:val="21"/>
          <w:szCs w:val="21"/>
        </w:rPr>
        <w:t xml:space="preserve">ago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million </w:t>
      </w:r>
      <w:r>
        <w:rPr>
          <w:rFonts w:ascii="Courier New" w:cs="Courier New" w:eastAsia="Courier New" w:hAnsi="Courier New"/>
          <w:sz w:val="21"/>
          <w:szCs w:val="21"/>
        </w:rPr>
        <w:t xml:space="preserve">years </w:t>
      </w:r>
      <w:r>
        <w:rPr>
          <w:rFonts w:ascii="Courier New" w:cs="Courier New" w:eastAsia="Courier New" w:hAnsi="Courier New"/>
          <w:sz w:val="21"/>
          <w:szCs w:val="21"/>
        </w:rPr>
        <w:t xml:space="preserve">ago </w:t>
      </w:r>
      <w:r>
        <w:rPr>
          <w:rFonts w:ascii="Courier New" w:cs="Courier New" w:eastAsia="Courier New" w:hAnsi="Courier New"/>
          <w:sz w:val="21"/>
          <w:szCs w:val="21"/>
        </w:rPr>
        <w:t xml:space="preserve">Looking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some </w:t>
      </w:r>
      <w:r>
        <w:rPr>
          <w:rFonts w:ascii="Courier New" w:cs="Courier New" w:eastAsia="Courier New" w:hAnsi="Courier New"/>
          <w:sz w:val="21"/>
          <w:szCs w:val="21"/>
        </w:rPr>
        <w:t xml:space="preserve">education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Made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way </w:t>
      </w:r>
      <w:r>
        <w:rPr>
          <w:rFonts w:ascii="Courier New" w:cs="Courier New" w:eastAsia="Courier New" w:hAnsi="Courier New"/>
          <w:sz w:val="21"/>
          <w:szCs w:val="21"/>
        </w:rPr>
        <w:t xml:space="preserve">into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night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bullshit </w:t>
      </w:r>
      <w:r>
        <w:rPr>
          <w:rFonts w:ascii="Courier New" w:cs="Courier New" w:eastAsia="Courier New" w:hAnsi="Courier New"/>
          <w:sz w:val="21"/>
          <w:szCs w:val="21"/>
        </w:rPr>
        <w:t xml:space="preserve">conversation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Baby, </w:t>
      </w:r>
      <w:r>
        <w:rPr>
          <w:rFonts w:ascii="Courier New" w:cs="Courier New" w:eastAsia="Courier New" w:hAnsi="Courier New"/>
          <w:sz w:val="21"/>
          <w:szCs w:val="21"/>
        </w:rPr>
        <w:t xml:space="preserve">can't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read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signs?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won't </w:t>
      </w:r>
      <w:r>
        <w:rPr>
          <w:rFonts w:ascii="Courier New" w:cs="Courier New" w:eastAsia="Courier New" w:hAnsi="Courier New"/>
          <w:sz w:val="21"/>
          <w:szCs w:val="21"/>
        </w:rPr>
        <w:t xml:space="preserve">bore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details, </w:t>
      </w:r>
      <w:r>
        <w:rPr>
          <w:rFonts w:ascii="Courier New" w:cs="Courier New" w:eastAsia="Courier New" w:hAnsi="Courier New"/>
          <w:sz w:val="21"/>
          <w:szCs w:val="21"/>
        </w:rPr>
        <w:t xml:space="preserve">baby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even </w:t>
      </w:r>
      <w:r>
        <w:rPr>
          <w:rFonts w:ascii="Courier New" w:cs="Courier New" w:eastAsia="Courier New" w:hAnsi="Courier New"/>
          <w:sz w:val="21"/>
          <w:szCs w:val="21"/>
        </w:rPr>
        <w:t xml:space="preserve">wanna </w:t>
      </w:r>
      <w:r>
        <w:rPr>
          <w:rFonts w:ascii="Courier New" w:cs="Courier New" w:eastAsia="Courier New" w:hAnsi="Courier New"/>
          <w:sz w:val="21"/>
          <w:szCs w:val="21"/>
        </w:rPr>
        <w:t xml:space="preserve">waste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time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Let's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say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maybe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could </w:t>
      </w:r>
      <w:r>
        <w:rPr>
          <w:rFonts w:ascii="Courier New" w:cs="Courier New" w:eastAsia="Courier New" w:hAnsi="Courier New"/>
          <w:sz w:val="21"/>
          <w:szCs w:val="21"/>
        </w:rPr>
        <w:t xml:space="preserve">help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ease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mind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ain't </w:t>
      </w:r>
      <w:r>
        <w:rPr>
          <w:rFonts w:ascii="Courier New" w:cs="Courier New" w:eastAsia="Courier New" w:hAnsi="Courier New"/>
          <w:sz w:val="21"/>
          <w:szCs w:val="21"/>
        </w:rPr>
        <w:t xml:space="preserve">Mr. </w:t>
      </w:r>
      <w:r>
        <w:rPr>
          <w:rFonts w:ascii="Courier New" w:cs="Courier New" w:eastAsia="Courier New" w:hAnsi="Courier New"/>
          <w:sz w:val="21"/>
          <w:szCs w:val="21"/>
        </w:rPr>
        <w:t xml:space="preserve">Right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looking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fast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that's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eyes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more </w:t>
      </w:r>
      <w:r>
        <w:rPr>
          <w:rFonts w:ascii="Courier New" w:cs="Courier New" w:eastAsia="Courier New" w:hAnsi="Courier New"/>
          <w:sz w:val="21"/>
          <w:szCs w:val="21"/>
        </w:rPr>
        <w:t xml:space="preserve">than </w:t>
      </w:r>
      <w:r>
        <w:rPr>
          <w:rFonts w:ascii="Courier New" w:cs="Courier New" w:eastAsia="Courier New" w:hAnsi="Courier New"/>
          <w:sz w:val="21"/>
          <w:szCs w:val="21"/>
        </w:rPr>
        <w:t xml:space="preserve">enough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Had </w:t>
      </w:r>
      <w:r>
        <w:rPr>
          <w:rFonts w:ascii="Courier New" w:cs="Courier New" w:eastAsia="Courier New" w:hAnsi="Courier New"/>
          <w:sz w:val="21"/>
          <w:szCs w:val="21"/>
        </w:rPr>
        <w:t xml:space="preserve">some </w:t>
      </w:r>
      <w:r>
        <w:rPr>
          <w:rFonts w:ascii="Courier New" w:cs="Courier New" w:eastAsia="Courier New" w:hAnsi="Courier New"/>
          <w:sz w:val="21"/>
          <w:szCs w:val="21"/>
        </w:rPr>
        <w:t xml:space="preserve">bad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fast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got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mind </w:t>
      </w:r>
      <w:r>
        <w:rPr>
          <w:rFonts w:ascii="Courier New" w:cs="Courier New" w:eastAsia="Courier New" w:hAnsi="Courier New"/>
          <w:sz w:val="21"/>
          <w:szCs w:val="21"/>
        </w:rPr>
        <w:t xml:space="preserve">Ooh, </w:t>
      </w:r>
      <w:r>
        <w:rPr>
          <w:rFonts w:ascii="Courier New" w:cs="Courier New" w:eastAsia="Courier New" w:hAnsi="Courier New"/>
          <w:sz w:val="21"/>
          <w:szCs w:val="21"/>
        </w:rPr>
        <w:t xml:space="preserve">ooh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Ooh, </w:t>
      </w:r>
      <w:r>
        <w:rPr>
          <w:rFonts w:ascii="Courier New" w:cs="Courier New" w:eastAsia="Courier New" w:hAnsi="Courier New"/>
          <w:sz w:val="21"/>
          <w:szCs w:val="21"/>
        </w:rPr>
        <w:t xml:space="preserve">ooh </w:t>
      </w:r>
      <w:r>
        <w:rPr>
          <w:rFonts w:ascii="Courier New" w:cs="Courier New" w:eastAsia="Courier New" w:hAnsi="Courier New"/>
          <w:sz w:val="21"/>
          <w:szCs w:val="21"/>
        </w:rPr>
        <w:t xml:space="preserve">Looking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some </w:t>
      </w:r>
      <w:r>
        <w:rPr>
          <w:rFonts w:ascii="Courier New" w:cs="Courier New" w:eastAsia="Courier New" w:hAnsi="Courier New"/>
          <w:sz w:val="21"/>
          <w:szCs w:val="21"/>
        </w:rPr>
        <w:t xml:space="preserve">affirmation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Made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way </w:t>
      </w:r>
      <w:r>
        <w:rPr>
          <w:rFonts w:ascii="Courier New" w:cs="Courier New" w:eastAsia="Courier New" w:hAnsi="Courier New"/>
          <w:sz w:val="21"/>
          <w:szCs w:val="21"/>
        </w:rPr>
        <w:t xml:space="preserve">into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sun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friends </w:t>
      </w:r>
      <w:r>
        <w:rPr>
          <w:rFonts w:ascii="Courier New" w:cs="Courier New" w:eastAsia="Courier New" w:hAnsi="Courier New"/>
          <w:sz w:val="21"/>
          <w:szCs w:val="21"/>
        </w:rPr>
        <w:t xml:space="preserve">got </w:t>
      </w:r>
      <w:r>
        <w:rPr>
          <w:rFonts w:ascii="Courier New" w:cs="Courier New" w:eastAsia="Courier New" w:hAnsi="Courier New"/>
          <w:sz w:val="21"/>
          <w:szCs w:val="21"/>
        </w:rPr>
        <w:t xml:space="preserve">their </w:t>
      </w:r>
      <w:r>
        <w:rPr>
          <w:rFonts w:ascii="Courier New" w:cs="Courier New" w:eastAsia="Courier New" w:hAnsi="Courier New"/>
          <w:sz w:val="21"/>
          <w:szCs w:val="21"/>
        </w:rPr>
        <w:t xml:space="preserve">ladies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they're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having </w:t>
      </w:r>
      <w:r>
        <w:rPr>
          <w:rFonts w:ascii="Courier New" w:cs="Courier New" w:eastAsia="Courier New" w:hAnsi="Courier New"/>
          <w:sz w:val="21"/>
          <w:szCs w:val="21"/>
        </w:rPr>
        <w:t xml:space="preserve">babies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wanna </w:t>
      </w:r>
      <w:r>
        <w:rPr>
          <w:rFonts w:ascii="Courier New" w:cs="Courier New" w:eastAsia="Courier New" w:hAnsi="Courier New"/>
          <w:sz w:val="21"/>
          <w:szCs w:val="21"/>
        </w:rPr>
        <w:t xml:space="preserve">have </w:t>
      </w:r>
      <w:r>
        <w:rPr>
          <w:rFonts w:ascii="Courier New" w:cs="Courier New" w:eastAsia="Courier New" w:hAnsi="Courier New"/>
          <w:sz w:val="21"/>
          <w:szCs w:val="21"/>
        </w:rPr>
        <w:t xml:space="preserve">some </w:t>
      </w:r>
      <w:r>
        <w:rPr>
          <w:rFonts w:ascii="Courier New" w:cs="Courier New" w:eastAsia="Courier New" w:hAnsi="Courier New"/>
          <w:sz w:val="21"/>
          <w:szCs w:val="21"/>
        </w:rPr>
        <w:t xml:space="preserve">fun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won't </w:t>
      </w:r>
      <w:r>
        <w:rPr>
          <w:rFonts w:ascii="Courier New" w:cs="Courier New" w:eastAsia="Courier New" w:hAnsi="Courier New"/>
          <w:sz w:val="21"/>
          <w:szCs w:val="21"/>
        </w:rPr>
        <w:t xml:space="preserve">bore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details, </w:t>
      </w:r>
      <w:r>
        <w:rPr>
          <w:rFonts w:ascii="Courier New" w:cs="Courier New" w:eastAsia="Courier New" w:hAnsi="Courier New"/>
          <w:sz w:val="21"/>
          <w:szCs w:val="21"/>
        </w:rPr>
        <w:t xml:space="preserve">baby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even </w:t>
      </w:r>
      <w:r>
        <w:rPr>
          <w:rFonts w:ascii="Courier New" w:cs="Courier New" w:eastAsia="Courier New" w:hAnsi="Courier New"/>
          <w:sz w:val="21"/>
          <w:szCs w:val="21"/>
        </w:rPr>
        <w:t xml:space="preserve">wanna </w:t>
      </w:r>
      <w:r>
        <w:rPr>
          <w:rFonts w:ascii="Courier New" w:cs="Courier New" w:eastAsia="Courier New" w:hAnsi="Courier New"/>
          <w:sz w:val="21"/>
          <w:szCs w:val="21"/>
        </w:rPr>
        <w:t xml:space="preserve">waste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time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Let's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say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maybe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could </w:t>
      </w:r>
      <w:r>
        <w:rPr>
          <w:rFonts w:ascii="Courier New" w:cs="Courier New" w:eastAsia="Courier New" w:hAnsi="Courier New"/>
          <w:sz w:val="21"/>
          <w:szCs w:val="21"/>
        </w:rPr>
        <w:t xml:space="preserve">help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ease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mind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ain't </w:t>
      </w:r>
      <w:r>
        <w:rPr>
          <w:rFonts w:ascii="Courier New" w:cs="Courier New" w:eastAsia="Courier New" w:hAnsi="Courier New"/>
          <w:sz w:val="21"/>
          <w:szCs w:val="21"/>
        </w:rPr>
        <w:t xml:space="preserve">Mr. </w:t>
      </w:r>
      <w:r>
        <w:rPr>
          <w:rFonts w:ascii="Courier New" w:cs="Courier New" w:eastAsia="Courier New" w:hAnsi="Courier New"/>
          <w:sz w:val="21"/>
          <w:szCs w:val="21"/>
        </w:rPr>
        <w:t xml:space="preserve">Right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looking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fast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that's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eyes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more </w:t>
      </w:r>
      <w:r>
        <w:rPr>
          <w:rFonts w:ascii="Courier New" w:cs="Courier New" w:eastAsia="Courier New" w:hAnsi="Courier New"/>
          <w:sz w:val="21"/>
          <w:szCs w:val="21"/>
        </w:rPr>
        <w:t xml:space="preserve">than </w:t>
      </w:r>
      <w:r>
        <w:rPr>
          <w:rFonts w:ascii="Courier New" w:cs="Courier New" w:eastAsia="Courier New" w:hAnsi="Courier New"/>
          <w:sz w:val="21"/>
          <w:szCs w:val="21"/>
        </w:rPr>
        <w:t xml:space="preserve">enough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had </w:t>
      </w:r>
      <w:r>
        <w:rPr>
          <w:rFonts w:ascii="Courier New" w:cs="Courier New" w:eastAsia="Courier New" w:hAnsi="Courier New"/>
          <w:sz w:val="21"/>
          <w:szCs w:val="21"/>
        </w:rPr>
        <w:t xml:space="preserve">some </w:t>
      </w:r>
      <w:r>
        <w:rPr>
          <w:rFonts w:ascii="Courier New" w:cs="Courier New" w:eastAsia="Courier New" w:hAnsi="Courier New"/>
          <w:sz w:val="21"/>
          <w:szCs w:val="21"/>
        </w:rPr>
        <w:t xml:space="preserve">bad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fast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got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mind </w:t>
      </w:r>
      <w:r>
        <w:rPr>
          <w:rFonts w:ascii="Courier New" w:cs="Courier New" w:eastAsia="Courier New" w:hAnsi="Courier New"/>
          <w:sz w:val="21"/>
          <w:szCs w:val="21"/>
        </w:rPr>
        <w:t xml:space="preserve">Ooh, </w:t>
      </w:r>
      <w:r>
        <w:rPr>
          <w:rFonts w:ascii="Courier New" w:cs="Courier New" w:eastAsia="Courier New" w:hAnsi="Courier New"/>
          <w:sz w:val="21"/>
          <w:szCs w:val="21"/>
        </w:rPr>
        <w:t xml:space="preserve">ooh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Baby, </w:t>
      </w:r>
      <w:r>
        <w:rPr>
          <w:rFonts w:ascii="Courier New" w:cs="Courier New" w:eastAsia="Courier New" w:hAnsi="Courier New"/>
          <w:sz w:val="21"/>
          <w:szCs w:val="21"/>
        </w:rPr>
        <w:t xml:space="preserve">baby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Ooh, </w:t>
      </w:r>
      <w:r>
        <w:rPr>
          <w:rFonts w:ascii="Courier New" w:cs="Courier New" w:eastAsia="Courier New" w:hAnsi="Courier New"/>
          <w:sz w:val="21"/>
          <w:szCs w:val="21"/>
        </w:rPr>
        <w:t xml:space="preserve">ooh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Baby, </w:t>
      </w:r>
      <w:r>
        <w:rPr>
          <w:rFonts w:ascii="Courier New" w:cs="Courier New" w:eastAsia="Courier New" w:hAnsi="Courier New"/>
          <w:sz w:val="21"/>
          <w:szCs w:val="21"/>
        </w:rPr>
        <w:t xml:space="preserve">baby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Ooh, </w:t>
      </w:r>
      <w:r>
        <w:rPr>
          <w:rFonts w:ascii="Courier New" w:cs="Courier New" w:eastAsia="Courier New" w:hAnsi="Courier New"/>
          <w:sz w:val="21"/>
          <w:szCs w:val="21"/>
        </w:rPr>
        <w:t xml:space="preserve">ooh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Baby, </w:t>
      </w:r>
      <w:r>
        <w:rPr>
          <w:rFonts w:ascii="Courier New" w:cs="Courier New" w:eastAsia="Courier New" w:hAnsi="Courier New"/>
          <w:sz w:val="21"/>
          <w:szCs w:val="21"/>
        </w:rPr>
        <w:t xml:space="preserve">baby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Ooh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absence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security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made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way </w:t>
      </w:r>
      <w:r>
        <w:rPr>
          <w:rFonts w:ascii="Courier New" w:cs="Courier New" w:eastAsia="Courier New" w:hAnsi="Courier New"/>
          <w:sz w:val="21"/>
          <w:szCs w:val="21"/>
        </w:rPr>
        <w:t xml:space="preserve">into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night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Stupid </w:t>
      </w:r>
      <w:r>
        <w:rPr>
          <w:rFonts w:ascii="Courier New" w:cs="Courier New" w:eastAsia="Courier New" w:hAnsi="Courier New"/>
          <w:sz w:val="21"/>
          <w:szCs w:val="21"/>
        </w:rPr>
        <w:t xml:space="preserve">cupid </w:t>
      </w:r>
      <w:r>
        <w:rPr>
          <w:rFonts w:ascii="Courier New" w:cs="Courier New" w:eastAsia="Courier New" w:hAnsi="Courier New"/>
          <w:sz w:val="21"/>
          <w:szCs w:val="21"/>
        </w:rPr>
        <w:t xml:space="preserve">keeps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calling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see </w:t>
      </w:r>
      <w:r>
        <w:rPr>
          <w:rFonts w:ascii="Courier New" w:cs="Courier New" w:eastAsia="Courier New" w:hAnsi="Courier New"/>
          <w:sz w:val="21"/>
          <w:szCs w:val="21"/>
        </w:rPr>
        <w:t xml:space="preserve">nothing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his </w:t>
      </w:r>
      <w:r>
        <w:rPr>
          <w:rFonts w:ascii="Courier New" w:cs="Courier New" w:eastAsia="Courier New" w:hAnsi="Courier New"/>
          <w:sz w:val="21"/>
          <w:szCs w:val="21"/>
        </w:rPr>
        <w:t xml:space="preserve">eyes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miss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baby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Oh </w:t>
      </w:r>
      <w:r>
        <w:rPr>
          <w:rFonts w:ascii="Courier New" w:cs="Courier New" w:eastAsia="Courier New" w:hAnsi="Courier New"/>
          <w:sz w:val="21"/>
          <w:szCs w:val="21"/>
        </w:rPr>
        <w:t xml:space="preserve">I,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miss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baby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miss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baby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miss,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miss,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miss,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miss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baby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Ooh </w:t>
      </w:r>
      <w:r>
        <w:rPr>
          <w:rFonts w:ascii="Courier New" w:cs="Courier New" w:eastAsia="Courier New" w:hAnsi="Courier New"/>
          <w:sz w:val="21"/>
          <w:szCs w:val="21"/>
        </w:rPr>
        <w:t xml:space="preserve">I,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miss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baby </w:t>
      </w:r>
      <w:r>
        <w:rPr>
          <w:rFonts w:ascii="Courier New" w:cs="Courier New" w:eastAsia="Courier New" w:hAnsi="Courier New"/>
          <w:sz w:val="21"/>
          <w:szCs w:val="21"/>
        </w:rPr>
        <w:t xml:space="preserve">Take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eyes </w:t>
      </w:r>
      <w:r>
        <w:rPr>
          <w:rFonts w:ascii="Courier New" w:cs="Courier New" w:eastAsia="Courier New" w:hAnsi="Courier New"/>
          <w:sz w:val="21"/>
          <w:szCs w:val="21"/>
        </w:rPr>
        <w:t xml:space="preserve">off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leave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far </w:t>
      </w:r>
      <w:r>
        <w:rPr>
          <w:rFonts w:ascii="Courier New" w:cs="Courier New" w:eastAsia="Courier New" w:hAnsi="Courier New"/>
          <w:sz w:val="21"/>
          <w:szCs w:val="21"/>
        </w:rPr>
        <w:t xml:space="preserve">too </w:t>
      </w:r>
      <w:r>
        <w:rPr>
          <w:rFonts w:ascii="Courier New" w:cs="Courier New" w:eastAsia="Courier New" w:hAnsi="Courier New"/>
          <w:sz w:val="21"/>
          <w:szCs w:val="21"/>
        </w:rPr>
        <w:t xml:space="preserve">ashamed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watching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ending,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have </w:t>
      </w:r>
      <w:r>
        <w:rPr>
          <w:rFonts w:ascii="Courier New" w:cs="Courier New" w:eastAsia="Courier New" w:hAnsi="Courier New"/>
          <w:sz w:val="21"/>
          <w:szCs w:val="21"/>
        </w:rPr>
        <w:t xml:space="preserve">been </w:t>
      </w:r>
      <w:r>
        <w:rPr>
          <w:rFonts w:ascii="Courier New" w:cs="Courier New" w:eastAsia="Courier New" w:hAnsi="Courier New"/>
          <w:sz w:val="21"/>
          <w:szCs w:val="21"/>
        </w:rPr>
        <w:t xml:space="preserve">here </w:t>
      </w:r>
      <w:r>
        <w:rPr>
          <w:rFonts w:ascii="Courier New" w:cs="Courier New" w:eastAsia="Courier New" w:hAnsi="Courier New"/>
          <w:sz w:val="21"/>
          <w:szCs w:val="21"/>
        </w:rPr>
        <w:t xml:space="preserve">before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can't </w:t>
      </w:r>
      <w:r>
        <w:rPr>
          <w:rFonts w:ascii="Courier New" w:cs="Courier New" w:eastAsia="Courier New" w:hAnsi="Courier New"/>
          <w:sz w:val="21"/>
          <w:szCs w:val="21"/>
        </w:rPr>
        <w:t xml:space="preserve">stay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time </w:t>
      </w:r>
      <w:r>
        <w:rPr>
          <w:rFonts w:ascii="Courier New" w:cs="Courier New" w:eastAsia="Courier New" w:hAnsi="Courier New"/>
          <w:sz w:val="21"/>
          <w:szCs w:val="21"/>
        </w:rPr>
        <w:t xml:space="preserve">'cause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anymore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Please </w:t>
      </w:r>
      <w:r>
        <w:rPr>
          <w:rFonts w:ascii="Courier New" w:cs="Courier New" w:eastAsia="Courier New" w:hAnsi="Courier New"/>
          <w:sz w:val="21"/>
          <w:szCs w:val="21"/>
        </w:rPr>
        <w:t xml:space="preserve">stay </w:t>
      </w:r>
      <w:r>
        <w:rPr>
          <w:rFonts w:ascii="Courier New" w:cs="Courier New" w:eastAsia="Courier New" w:hAnsi="Courier New"/>
          <w:sz w:val="21"/>
          <w:szCs w:val="21"/>
        </w:rPr>
        <w:t xml:space="preserve">where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come </w:t>
      </w:r>
      <w:r>
        <w:rPr>
          <w:rFonts w:ascii="Courier New" w:cs="Courier New" w:eastAsia="Courier New" w:hAnsi="Courier New"/>
          <w:sz w:val="21"/>
          <w:szCs w:val="21"/>
        </w:rPr>
        <w:t xml:space="preserve">any </w:t>
      </w:r>
      <w:r>
        <w:rPr>
          <w:rFonts w:ascii="Courier New" w:cs="Courier New" w:eastAsia="Courier New" w:hAnsi="Courier New"/>
          <w:sz w:val="21"/>
          <w:szCs w:val="21"/>
        </w:rPr>
        <w:t xml:space="preserve">closer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try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change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mind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being </w:t>
      </w:r>
      <w:r>
        <w:rPr>
          <w:rFonts w:ascii="Courier New" w:cs="Courier New" w:eastAsia="Courier New" w:hAnsi="Courier New"/>
          <w:sz w:val="21"/>
          <w:szCs w:val="21"/>
        </w:rPr>
        <w:t xml:space="preserve">cruel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kind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can't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dark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feels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we're </w:t>
      </w:r>
      <w:r>
        <w:rPr>
          <w:rFonts w:ascii="Courier New" w:cs="Courier New" w:eastAsia="Courier New" w:hAnsi="Courier New"/>
          <w:sz w:val="21"/>
          <w:szCs w:val="21"/>
        </w:rPr>
        <w:t xml:space="preserve">oceans </w:t>
      </w:r>
      <w:r>
        <w:rPr>
          <w:rFonts w:ascii="Courier New" w:cs="Courier New" w:eastAsia="Courier New" w:hAnsi="Courier New"/>
          <w:sz w:val="21"/>
          <w:szCs w:val="21"/>
        </w:rPr>
        <w:t xml:space="preserve">apart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There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much </w:t>
      </w:r>
      <w:r>
        <w:rPr>
          <w:rFonts w:ascii="Courier New" w:cs="Courier New" w:eastAsia="Courier New" w:hAnsi="Courier New"/>
          <w:sz w:val="21"/>
          <w:szCs w:val="21"/>
        </w:rPr>
        <w:t xml:space="preserve">space </w:t>
      </w:r>
      <w:r>
        <w:rPr>
          <w:rFonts w:ascii="Courier New" w:cs="Courier New" w:eastAsia="Courier New" w:hAnsi="Courier New"/>
          <w:sz w:val="21"/>
          <w:szCs w:val="21"/>
        </w:rPr>
        <w:t xml:space="preserve">between </w:t>
      </w:r>
      <w:r>
        <w:rPr>
          <w:rFonts w:ascii="Courier New" w:cs="Courier New" w:eastAsia="Courier New" w:hAnsi="Courier New"/>
          <w:sz w:val="21"/>
          <w:szCs w:val="21"/>
        </w:rPr>
        <w:t xml:space="preserve">us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Maybe </w:t>
      </w:r>
      <w:r>
        <w:rPr>
          <w:rFonts w:ascii="Courier New" w:cs="Courier New" w:eastAsia="Courier New" w:hAnsi="Courier New"/>
          <w:sz w:val="21"/>
          <w:szCs w:val="21"/>
        </w:rPr>
        <w:t xml:space="preserve">we're </w:t>
      </w:r>
      <w:r>
        <w:rPr>
          <w:rFonts w:ascii="Courier New" w:cs="Courier New" w:eastAsia="Courier New" w:hAnsi="Courier New"/>
          <w:sz w:val="21"/>
          <w:szCs w:val="21"/>
        </w:rPr>
        <w:t xml:space="preserve">already </w:t>
      </w:r>
      <w:r>
        <w:rPr>
          <w:rFonts w:ascii="Courier New" w:cs="Courier New" w:eastAsia="Courier New" w:hAnsi="Courier New"/>
          <w:sz w:val="21"/>
          <w:szCs w:val="21"/>
        </w:rPr>
        <w:t xml:space="preserve">defeated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Ah-yeah-yeah-yeah-yeah-yeah-yeah </w:t>
      </w:r>
      <w:r>
        <w:rPr>
          <w:rFonts w:ascii="Courier New" w:cs="Courier New" w:eastAsia="Courier New" w:hAnsi="Courier New"/>
          <w:sz w:val="21"/>
          <w:szCs w:val="21"/>
        </w:rPr>
        <w:t xml:space="preserve">everything </w:t>
      </w:r>
      <w:r>
        <w:rPr>
          <w:rFonts w:ascii="Courier New" w:cs="Courier New" w:eastAsia="Courier New" w:hAnsi="Courier New"/>
          <w:sz w:val="21"/>
          <w:szCs w:val="21"/>
        </w:rPr>
        <w:t xml:space="preserve">changed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have </w:t>
      </w:r>
      <w:r>
        <w:rPr>
          <w:rFonts w:ascii="Courier New" w:cs="Courier New" w:eastAsia="Courier New" w:hAnsi="Courier New"/>
          <w:sz w:val="21"/>
          <w:szCs w:val="21"/>
        </w:rPr>
        <w:t xml:space="preserve">given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something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can't </w:t>
      </w:r>
      <w:r>
        <w:rPr>
          <w:rFonts w:ascii="Courier New" w:cs="Courier New" w:eastAsia="Courier New" w:hAnsi="Courier New"/>
          <w:sz w:val="21"/>
          <w:szCs w:val="21"/>
        </w:rPr>
        <w:t xml:space="preserve">live </w:t>
      </w:r>
      <w:r>
        <w:rPr>
          <w:rFonts w:ascii="Courier New" w:cs="Courier New" w:eastAsia="Courier New" w:hAnsi="Courier New"/>
          <w:sz w:val="21"/>
          <w:szCs w:val="21"/>
        </w:rPr>
        <w:t xml:space="preserve">without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mustn't </w:t>
      </w:r>
      <w:r>
        <w:rPr>
          <w:rFonts w:ascii="Courier New" w:cs="Courier New" w:eastAsia="Courier New" w:hAnsi="Courier New"/>
          <w:sz w:val="21"/>
          <w:szCs w:val="21"/>
        </w:rPr>
        <w:t xml:space="preserve">underestimate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doubt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want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carry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everything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fine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longer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ignore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more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fight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Please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fall </w:t>
      </w:r>
      <w:r>
        <w:rPr>
          <w:rFonts w:ascii="Courier New" w:cs="Courier New" w:eastAsia="Courier New" w:hAnsi="Courier New"/>
          <w:sz w:val="21"/>
          <w:szCs w:val="21"/>
        </w:rPr>
        <w:t xml:space="preserve">apart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can't </w:t>
      </w:r>
      <w:r>
        <w:rPr>
          <w:rFonts w:ascii="Courier New" w:cs="Courier New" w:eastAsia="Courier New" w:hAnsi="Courier New"/>
          <w:sz w:val="21"/>
          <w:szCs w:val="21"/>
        </w:rPr>
        <w:t xml:space="preserve">face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breaking </w:t>
      </w:r>
      <w:r>
        <w:rPr>
          <w:rFonts w:ascii="Courier New" w:cs="Courier New" w:eastAsia="Courier New" w:hAnsi="Courier New"/>
          <w:sz w:val="21"/>
          <w:szCs w:val="21"/>
        </w:rPr>
        <w:t xml:space="preserve">heart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trying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brave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Stop </w:t>
      </w:r>
      <w:r>
        <w:rPr>
          <w:rFonts w:ascii="Courier New" w:cs="Courier New" w:eastAsia="Courier New" w:hAnsi="Courier New"/>
          <w:sz w:val="21"/>
          <w:szCs w:val="21"/>
        </w:rPr>
        <w:t xml:space="preserve">asking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stay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can't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dark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feels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we're </w:t>
      </w:r>
      <w:r>
        <w:rPr>
          <w:rFonts w:ascii="Courier New" w:cs="Courier New" w:eastAsia="Courier New" w:hAnsi="Courier New"/>
          <w:sz w:val="21"/>
          <w:szCs w:val="21"/>
        </w:rPr>
        <w:t xml:space="preserve">oceans </w:t>
      </w:r>
      <w:r>
        <w:rPr>
          <w:rFonts w:ascii="Courier New" w:cs="Courier New" w:eastAsia="Courier New" w:hAnsi="Courier New"/>
          <w:sz w:val="21"/>
          <w:szCs w:val="21"/>
        </w:rPr>
        <w:t xml:space="preserve">apart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There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much </w:t>
      </w:r>
      <w:r>
        <w:rPr>
          <w:rFonts w:ascii="Courier New" w:cs="Courier New" w:eastAsia="Courier New" w:hAnsi="Courier New"/>
          <w:sz w:val="21"/>
          <w:szCs w:val="21"/>
        </w:rPr>
        <w:t xml:space="preserve">space </w:t>
      </w:r>
      <w:r>
        <w:rPr>
          <w:rFonts w:ascii="Courier New" w:cs="Courier New" w:eastAsia="Courier New" w:hAnsi="Courier New"/>
          <w:sz w:val="21"/>
          <w:szCs w:val="21"/>
        </w:rPr>
        <w:t xml:space="preserve">between </w:t>
      </w:r>
      <w:r>
        <w:rPr>
          <w:rFonts w:ascii="Courier New" w:cs="Courier New" w:eastAsia="Courier New" w:hAnsi="Courier New"/>
          <w:sz w:val="21"/>
          <w:szCs w:val="21"/>
        </w:rPr>
        <w:t xml:space="preserve">us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Maybe </w:t>
      </w:r>
      <w:r>
        <w:rPr>
          <w:rFonts w:ascii="Courier New" w:cs="Courier New" w:eastAsia="Courier New" w:hAnsi="Courier New"/>
          <w:sz w:val="21"/>
          <w:szCs w:val="21"/>
        </w:rPr>
        <w:t xml:space="preserve">we're </w:t>
      </w:r>
      <w:r>
        <w:rPr>
          <w:rFonts w:ascii="Courier New" w:cs="Courier New" w:eastAsia="Courier New" w:hAnsi="Courier New"/>
          <w:sz w:val="21"/>
          <w:szCs w:val="21"/>
        </w:rPr>
        <w:t xml:space="preserve">already </w:t>
      </w:r>
      <w:r>
        <w:rPr>
          <w:rFonts w:ascii="Courier New" w:cs="Courier New" w:eastAsia="Courier New" w:hAnsi="Courier New"/>
          <w:sz w:val="21"/>
          <w:szCs w:val="21"/>
        </w:rPr>
        <w:t xml:space="preserve">defeated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Ah-yeah-yeah-yeah-yeah-yeah-yeah </w:t>
      </w:r>
      <w:r>
        <w:rPr>
          <w:rFonts w:ascii="Courier New" w:cs="Courier New" w:eastAsia="Courier New" w:hAnsi="Courier New"/>
          <w:sz w:val="21"/>
          <w:szCs w:val="21"/>
        </w:rPr>
        <w:t xml:space="preserve">everything </w:t>
      </w:r>
      <w:r>
        <w:rPr>
          <w:rFonts w:ascii="Courier New" w:cs="Courier New" w:eastAsia="Courier New" w:hAnsi="Courier New"/>
          <w:sz w:val="21"/>
          <w:szCs w:val="21"/>
        </w:rPr>
        <w:t xml:space="preserve">changed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We're </w:t>
      </w:r>
      <w:r>
        <w:rPr>
          <w:rFonts w:ascii="Courier New" w:cs="Courier New" w:eastAsia="Courier New" w:hAnsi="Courier New"/>
          <w:sz w:val="21"/>
          <w:szCs w:val="21"/>
        </w:rPr>
        <w:t xml:space="preserve">not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only </w:t>
      </w:r>
      <w:r>
        <w:rPr>
          <w:rFonts w:ascii="Courier New" w:cs="Courier New" w:eastAsia="Courier New" w:hAnsi="Courier New"/>
          <w:sz w:val="21"/>
          <w:szCs w:val="21"/>
        </w:rPr>
        <w:t xml:space="preserve">ones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regret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thing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Every </w:t>
      </w:r>
      <w:r>
        <w:rPr>
          <w:rFonts w:ascii="Courier New" w:cs="Courier New" w:eastAsia="Courier New" w:hAnsi="Courier New"/>
          <w:sz w:val="21"/>
          <w:szCs w:val="21"/>
        </w:rPr>
        <w:t xml:space="preserve">word </w:t>
      </w: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said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I'll </w:t>
      </w:r>
      <w:r>
        <w:rPr>
          <w:rFonts w:ascii="Courier New" w:cs="Courier New" w:eastAsia="Courier New" w:hAnsi="Courier New"/>
          <w:sz w:val="21"/>
          <w:szCs w:val="21"/>
        </w:rPr>
        <w:t xml:space="preserve">always </w:t>
      </w:r>
      <w:r>
        <w:rPr>
          <w:rFonts w:ascii="Courier New" w:cs="Courier New" w:eastAsia="Courier New" w:hAnsi="Courier New"/>
          <w:sz w:val="21"/>
          <w:szCs w:val="21"/>
        </w:rPr>
        <w:t xml:space="preserve">mean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world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life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want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live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not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survive </w:t>
      </w:r>
      <w:r>
        <w:rPr>
          <w:rFonts w:ascii="Courier New" w:cs="Courier New" w:eastAsia="Courier New" w:hAnsi="Courier New"/>
          <w:sz w:val="21"/>
          <w:szCs w:val="21"/>
        </w:rPr>
        <w:t xml:space="preserve">That's </w:t>
      </w:r>
      <w:r>
        <w:rPr>
          <w:rFonts w:ascii="Courier New" w:cs="Courier New" w:eastAsia="Courier New" w:hAnsi="Courier New"/>
          <w:sz w:val="21"/>
          <w:szCs w:val="21"/>
        </w:rPr>
        <w:t xml:space="preserve">why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can't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dark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feels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we're </w:t>
      </w:r>
      <w:r>
        <w:rPr>
          <w:rFonts w:ascii="Courier New" w:cs="Courier New" w:eastAsia="Courier New" w:hAnsi="Courier New"/>
          <w:sz w:val="21"/>
          <w:szCs w:val="21"/>
        </w:rPr>
        <w:t xml:space="preserve">oceans </w:t>
      </w:r>
      <w:r>
        <w:rPr>
          <w:rFonts w:ascii="Courier New" w:cs="Courier New" w:eastAsia="Courier New" w:hAnsi="Courier New"/>
          <w:sz w:val="21"/>
          <w:szCs w:val="21"/>
        </w:rPr>
        <w:t xml:space="preserve">apart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There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much </w:t>
      </w:r>
      <w:r>
        <w:rPr>
          <w:rFonts w:ascii="Courier New" w:cs="Courier New" w:eastAsia="Courier New" w:hAnsi="Courier New"/>
          <w:sz w:val="21"/>
          <w:szCs w:val="21"/>
        </w:rPr>
        <w:t xml:space="preserve">space </w:t>
      </w:r>
      <w:r>
        <w:rPr>
          <w:rFonts w:ascii="Courier New" w:cs="Courier New" w:eastAsia="Courier New" w:hAnsi="Courier New"/>
          <w:sz w:val="21"/>
          <w:szCs w:val="21"/>
        </w:rPr>
        <w:t xml:space="preserve">between </w:t>
      </w:r>
      <w:r>
        <w:rPr>
          <w:rFonts w:ascii="Courier New" w:cs="Courier New" w:eastAsia="Courier New" w:hAnsi="Courier New"/>
          <w:sz w:val="21"/>
          <w:szCs w:val="21"/>
        </w:rPr>
        <w:t xml:space="preserve">us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Maybe </w:t>
      </w:r>
      <w:r>
        <w:rPr>
          <w:rFonts w:ascii="Courier New" w:cs="Courier New" w:eastAsia="Courier New" w:hAnsi="Courier New"/>
          <w:sz w:val="21"/>
          <w:szCs w:val="21"/>
        </w:rPr>
        <w:t xml:space="preserve">we're </w:t>
      </w:r>
      <w:r>
        <w:rPr>
          <w:rFonts w:ascii="Courier New" w:cs="Courier New" w:eastAsia="Courier New" w:hAnsi="Courier New"/>
          <w:sz w:val="21"/>
          <w:szCs w:val="21"/>
        </w:rPr>
        <w:t xml:space="preserve">already </w:t>
      </w:r>
      <w:r>
        <w:rPr>
          <w:rFonts w:ascii="Courier New" w:cs="Courier New" w:eastAsia="Courier New" w:hAnsi="Courier New"/>
          <w:sz w:val="21"/>
          <w:szCs w:val="21"/>
        </w:rPr>
        <w:t xml:space="preserve">defeated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'Cause </w:t>
      </w:r>
      <w:r>
        <w:rPr>
          <w:rFonts w:ascii="Courier New" w:cs="Courier New" w:eastAsia="Courier New" w:hAnsi="Courier New"/>
          <w:sz w:val="21"/>
          <w:szCs w:val="21"/>
        </w:rPr>
        <w:t xml:space="preserve">ah-yeah-yeah-yeah-yeah-yeah-yeah </w:t>
      </w:r>
      <w:r>
        <w:rPr>
          <w:rFonts w:ascii="Courier New" w:cs="Courier New" w:eastAsia="Courier New" w:hAnsi="Courier New"/>
          <w:sz w:val="21"/>
          <w:szCs w:val="21"/>
        </w:rPr>
        <w:t xml:space="preserve">everything </w:t>
      </w:r>
      <w:r>
        <w:rPr>
          <w:rFonts w:ascii="Courier New" w:cs="Courier New" w:eastAsia="Courier New" w:hAnsi="Courier New"/>
          <w:sz w:val="21"/>
          <w:szCs w:val="21"/>
        </w:rPr>
        <w:t xml:space="preserve">changed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I-I-I-I-I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think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save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want </w:t>
      </w:r>
      <w:r>
        <w:rPr>
          <w:rFonts w:ascii="Courier New" w:cs="Courier New" w:eastAsia="Courier New" w:hAnsi="Courier New"/>
          <w:sz w:val="21"/>
          <w:szCs w:val="21"/>
        </w:rPr>
        <w:t xml:space="preserve">every </w:t>
      </w:r>
      <w:r>
        <w:rPr>
          <w:rFonts w:ascii="Courier New" w:cs="Courier New" w:eastAsia="Courier New" w:hAnsi="Courier New"/>
          <w:sz w:val="21"/>
          <w:szCs w:val="21"/>
        </w:rPr>
        <w:t xml:space="preserve">single </w:t>
      </w:r>
      <w:r>
        <w:rPr>
          <w:rFonts w:ascii="Courier New" w:cs="Courier New" w:eastAsia="Courier New" w:hAnsi="Courier New"/>
          <w:sz w:val="21"/>
          <w:szCs w:val="21"/>
        </w:rPr>
        <w:t xml:space="preserve">piece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want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heaven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ocean's </w:t>
      </w:r>
      <w:r>
        <w:rPr>
          <w:rFonts w:ascii="Courier New" w:cs="Courier New" w:eastAsia="Courier New" w:hAnsi="Courier New"/>
          <w:sz w:val="21"/>
          <w:szCs w:val="21"/>
        </w:rPr>
        <w:t xml:space="preserve">too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Treat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soft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touch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cool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wanna </w:t>
      </w:r>
      <w:r>
        <w:rPr>
          <w:rFonts w:ascii="Courier New" w:cs="Courier New" w:eastAsia="Courier New" w:hAnsi="Courier New"/>
          <w:sz w:val="21"/>
          <w:szCs w:val="21"/>
        </w:rPr>
        <w:t xml:space="preserve">teach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things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knew, </w:t>
      </w:r>
      <w:r>
        <w:rPr>
          <w:rFonts w:ascii="Courier New" w:cs="Courier New" w:eastAsia="Courier New" w:hAnsi="Courier New"/>
          <w:sz w:val="21"/>
          <w:szCs w:val="21"/>
        </w:rPr>
        <w:t xml:space="preserve">baby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Bring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floor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knees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fall </w:t>
      </w:r>
      <w:r>
        <w:rPr>
          <w:rFonts w:ascii="Courier New" w:cs="Courier New" w:eastAsia="Courier New" w:hAnsi="Courier New"/>
          <w:sz w:val="21"/>
          <w:szCs w:val="21"/>
        </w:rPr>
        <w:t xml:space="preserve">into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gravity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kiss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back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life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see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body </w:t>
      </w:r>
      <w:r>
        <w:rPr>
          <w:rFonts w:ascii="Courier New" w:cs="Courier New" w:eastAsia="Courier New" w:hAnsi="Courier New"/>
          <w:sz w:val="21"/>
          <w:szCs w:val="21"/>
        </w:rPr>
        <w:t xml:space="preserve">standing </w:t>
      </w:r>
      <w:r>
        <w:rPr>
          <w:rFonts w:ascii="Courier New" w:cs="Courier New" w:eastAsia="Courier New" w:hAnsi="Courier New"/>
          <w:sz w:val="21"/>
          <w:szCs w:val="21"/>
        </w:rPr>
        <w:t xml:space="preserve">over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Baby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lights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down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Baby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lights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down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Baby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lights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down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Lights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down, </w:t>
      </w:r>
      <w:r>
        <w:rPr>
          <w:rFonts w:ascii="Courier New" w:cs="Courier New" w:eastAsia="Courier New" w:hAnsi="Courier New"/>
          <w:sz w:val="21"/>
          <w:szCs w:val="21"/>
        </w:rPr>
        <w:t xml:space="preserve">lights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down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Lights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down, </w:t>
      </w:r>
      <w:r>
        <w:rPr>
          <w:rFonts w:ascii="Courier New" w:cs="Courier New" w:eastAsia="Courier New" w:hAnsi="Courier New"/>
          <w:sz w:val="21"/>
          <w:szCs w:val="21"/>
        </w:rPr>
        <w:t xml:space="preserve">lights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down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Down, </w:t>
      </w:r>
      <w:r>
        <w:rPr>
          <w:rFonts w:ascii="Courier New" w:cs="Courier New" w:eastAsia="Courier New" w:hAnsi="Courier New"/>
          <w:sz w:val="21"/>
          <w:szCs w:val="21"/>
        </w:rPr>
        <w:t xml:space="preserve">down, </w:t>
      </w:r>
      <w:r>
        <w:rPr>
          <w:rFonts w:ascii="Courier New" w:cs="Courier New" w:eastAsia="Courier New" w:hAnsi="Courier New"/>
          <w:sz w:val="21"/>
          <w:szCs w:val="21"/>
        </w:rPr>
        <w:t xml:space="preserve">down, </w:t>
      </w:r>
      <w:r>
        <w:rPr>
          <w:rFonts w:ascii="Courier New" w:cs="Courier New" w:eastAsia="Courier New" w:hAnsi="Courier New"/>
          <w:sz w:val="21"/>
          <w:szCs w:val="21"/>
        </w:rPr>
        <w:t xml:space="preserve">down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miss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lights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illuminates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doubts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Pull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in, </w:t>
      </w:r>
      <w:r>
        <w:rPr>
          <w:rFonts w:ascii="Courier New" w:cs="Courier New" w:eastAsia="Courier New" w:hAnsi="Courier New"/>
          <w:sz w:val="21"/>
          <w:szCs w:val="21"/>
        </w:rPr>
        <w:t xml:space="preserve">hold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tight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go, </w:t>
      </w:r>
      <w:r>
        <w:rPr>
          <w:rFonts w:ascii="Courier New" w:cs="Courier New" w:eastAsia="Courier New" w:hAnsi="Courier New"/>
          <w:sz w:val="21"/>
          <w:szCs w:val="21"/>
        </w:rPr>
        <w:t xml:space="preserve">baby </w:t>
      </w:r>
      <w:r>
        <w:rPr>
          <w:rFonts w:ascii="Courier New" w:cs="Courier New" w:eastAsia="Courier New" w:hAnsi="Courier New"/>
          <w:sz w:val="21"/>
          <w:szCs w:val="21"/>
        </w:rPr>
        <w:t xml:space="preserve">give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light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miss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lights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illuminates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doubts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Pull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in, </w:t>
      </w:r>
      <w:r>
        <w:rPr>
          <w:rFonts w:ascii="Courier New" w:cs="Courier New" w:eastAsia="Courier New" w:hAnsi="Courier New"/>
          <w:sz w:val="21"/>
          <w:szCs w:val="21"/>
        </w:rPr>
        <w:t xml:space="preserve">hold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tight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go, </w:t>
      </w:r>
      <w:r>
        <w:rPr>
          <w:rFonts w:ascii="Courier New" w:cs="Courier New" w:eastAsia="Courier New" w:hAnsi="Courier New"/>
          <w:sz w:val="21"/>
          <w:szCs w:val="21"/>
        </w:rPr>
        <w:t xml:space="preserve">baby </w:t>
      </w:r>
      <w:r>
        <w:rPr>
          <w:rFonts w:ascii="Courier New" w:cs="Courier New" w:eastAsia="Courier New" w:hAnsi="Courier New"/>
          <w:sz w:val="21"/>
          <w:szCs w:val="21"/>
        </w:rPr>
        <w:t xml:space="preserve">give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light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way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body </w:t>
      </w:r>
      <w:r>
        <w:rPr>
          <w:rFonts w:ascii="Courier New" w:cs="Courier New" w:eastAsia="Courier New" w:hAnsi="Courier New"/>
          <w:sz w:val="21"/>
          <w:szCs w:val="21"/>
        </w:rPr>
        <w:t xml:space="preserve">moves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Towards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from </w:t>
      </w:r>
      <w:r>
        <w:rPr>
          <w:rFonts w:ascii="Courier New" w:cs="Courier New" w:eastAsia="Courier New" w:hAnsi="Courier New"/>
          <w:sz w:val="21"/>
          <w:szCs w:val="21"/>
        </w:rPr>
        <w:t xml:space="preserve">across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room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Brushing </w:t>
      </w:r>
      <w:r>
        <w:rPr>
          <w:rFonts w:ascii="Courier New" w:cs="Courier New" w:eastAsia="Courier New" w:hAnsi="Courier New"/>
          <w:sz w:val="21"/>
          <w:szCs w:val="21"/>
        </w:rPr>
        <w:t xml:space="preserve">past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every </w:t>
      </w:r>
      <w:r>
        <w:rPr>
          <w:rFonts w:ascii="Courier New" w:cs="Courier New" w:eastAsia="Courier New" w:hAnsi="Courier New"/>
          <w:sz w:val="21"/>
          <w:szCs w:val="21"/>
        </w:rPr>
        <w:t xml:space="preserve">groove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one </w:t>
      </w:r>
      <w:r>
        <w:rPr>
          <w:rFonts w:ascii="Courier New" w:cs="Courier New" w:eastAsia="Courier New" w:hAnsi="Courier New"/>
          <w:sz w:val="21"/>
          <w:szCs w:val="21"/>
        </w:rPr>
        <w:t xml:space="preserve">has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heart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bring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soul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delicate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ego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wanna </w:t>
      </w:r>
      <w:r>
        <w:rPr>
          <w:rFonts w:ascii="Courier New" w:cs="Courier New" w:eastAsia="Courier New" w:hAnsi="Courier New"/>
          <w:sz w:val="21"/>
          <w:szCs w:val="21"/>
        </w:rPr>
        <w:t xml:space="preserve">step </w:t>
      </w:r>
      <w:r>
        <w:rPr>
          <w:rFonts w:ascii="Courier New" w:cs="Courier New" w:eastAsia="Courier New" w:hAnsi="Courier New"/>
          <w:sz w:val="21"/>
          <w:szCs w:val="21"/>
        </w:rPr>
        <w:t xml:space="preserve">into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great </w:t>
      </w:r>
      <w:r>
        <w:rPr>
          <w:rFonts w:ascii="Courier New" w:cs="Courier New" w:eastAsia="Courier New" w:hAnsi="Courier New"/>
          <w:sz w:val="21"/>
          <w:szCs w:val="21"/>
        </w:rPr>
        <w:t xml:space="preserve">unknown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setting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tone </w:t>
      </w:r>
      <w:r>
        <w:rPr>
          <w:rFonts w:ascii="Courier New" w:cs="Courier New" w:eastAsia="Courier New" w:hAnsi="Courier New"/>
          <w:sz w:val="21"/>
          <w:szCs w:val="21"/>
        </w:rPr>
        <w:t xml:space="preserve">Baby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lights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down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Baby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lights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down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Baby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lights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down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Lights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down, </w:t>
      </w:r>
      <w:r>
        <w:rPr>
          <w:rFonts w:ascii="Courier New" w:cs="Courier New" w:eastAsia="Courier New" w:hAnsi="Courier New"/>
          <w:sz w:val="21"/>
          <w:szCs w:val="21"/>
        </w:rPr>
        <w:t xml:space="preserve">lights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down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Lights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down, </w:t>
      </w:r>
      <w:r>
        <w:rPr>
          <w:rFonts w:ascii="Courier New" w:cs="Courier New" w:eastAsia="Courier New" w:hAnsi="Courier New"/>
          <w:sz w:val="21"/>
          <w:szCs w:val="21"/>
        </w:rPr>
        <w:t xml:space="preserve">lights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down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Down, </w:t>
      </w:r>
      <w:r>
        <w:rPr>
          <w:rFonts w:ascii="Courier New" w:cs="Courier New" w:eastAsia="Courier New" w:hAnsi="Courier New"/>
          <w:sz w:val="21"/>
          <w:szCs w:val="21"/>
        </w:rPr>
        <w:t xml:space="preserve">down, </w:t>
      </w:r>
      <w:r>
        <w:rPr>
          <w:rFonts w:ascii="Courier New" w:cs="Courier New" w:eastAsia="Courier New" w:hAnsi="Courier New"/>
          <w:sz w:val="21"/>
          <w:szCs w:val="21"/>
        </w:rPr>
        <w:t xml:space="preserve">down, </w:t>
      </w:r>
      <w:r>
        <w:rPr>
          <w:rFonts w:ascii="Courier New" w:cs="Courier New" w:eastAsia="Courier New" w:hAnsi="Courier New"/>
          <w:sz w:val="21"/>
          <w:szCs w:val="21"/>
        </w:rPr>
        <w:t xml:space="preserve">down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miss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lights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illuminates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doubts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Pull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in, </w:t>
      </w:r>
      <w:r>
        <w:rPr>
          <w:rFonts w:ascii="Courier New" w:cs="Courier New" w:eastAsia="Courier New" w:hAnsi="Courier New"/>
          <w:sz w:val="21"/>
          <w:szCs w:val="21"/>
        </w:rPr>
        <w:t xml:space="preserve">hold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tight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go, </w:t>
      </w:r>
      <w:r>
        <w:rPr>
          <w:rFonts w:ascii="Courier New" w:cs="Courier New" w:eastAsia="Courier New" w:hAnsi="Courier New"/>
          <w:sz w:val="21"/>
          <w:szCs w:val="21"/>
        </w:rPr>
        <w:t xml:space="preserve">baby </w:t>
      </w:r>
      <w:r>
        <w:rPr>
          <w:rFonts w:ascii="Courier New" w:cs="Courier New" w:eastAsia="Courier New" w:hAnsi="Courier New"/>
          <w:sz w:val="21"/>
          <w:szCs w:val="21"/>
        </w:rPr>
        <w:t xml:space="preserve">give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light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miss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lights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illuminates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doubts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Pull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in, </w:t>
      </w:r>
      <w:r>
        <w:rPr>
          <w:rFonts w:ascii="Courier New" w:cs="Courier New" w:eastAsia="Courier New" w:hAnsi="Courier New"/>
          <w:sz w:val="21"/>
          <w:szCs w:val="21"/>
        </w:rPr>
        <w:t xml:space="preserve">hold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tight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go, </w:t>
      </w:r>
      <w:r>
        <w:rPr>
          <w:rFonts w:ascii="Courier New" w:cs="Courier New" w:eastAsia="Courier New" w:hAnsi="Courier New"/>
          <w:sz w:val="21"/>
          <w:szCs w:val="21"/>
        </w:rPr>
        <w:t xml:space="preserve">baby </w:t>
      </w:r>
      <w:r>
        <w:rPr>
          <w:rFonts w:ascii="Courier New" w:cs="Courier New" w:eastAsia="Courier New" w:hAnsi="Courier New"/>
          <w:sz w:val="21"/>
          <w:szCs w:val="21"/>
        </w:rPr>
        <w:t xml:space="preserve">give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light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play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dirty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dark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'Cause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living </w:t>
      </w:r>
      <w:r>
        <w:rPr>
          <w:rFonts w:ascii="Courier New" w:cs="Courier New" w:eastAsia="Courier New" w:hAnsi="Courier New"/>
          <w:sz w:val="21"/>
          <w:szCs w:val="21"/>
        </w:rPr>
        <w:t xml:space="preserve">worlds </w:t>
      </w:r>
      <w:r>
        <w:rPr>
          <w:rFonts w:ascii="Courier New" w:cs="Courier New" w:eastAsia="Courier New" w:hAnsi="Courier New"/>
          <w:sz w:val="21"/>
          <w:szCs w:val="21"/>
        </w:rPr>
        <w:t xml:space="preserve">apart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only </w:t>
      </w:r>
      <w:r>
        <w:rPr>
          <w:rFonts w:ascii="Courier New" w:cs="Courier New" w:eastAsia="Courier New" w:hAnsi="Courier New"/>
          <w:sz w:val="21"/>
          <w:szCs w:val="21"/>
        </w:rPr>
        <w:t xml:space="preserve">makes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harder </w:t>
      </w:r>
      <w:r>
        <w:rPr>
          <w:rFonts w:ascii="Courier New" w:cs="Courier New" w:eastAsia="Courier New" w:hAnsi="Courier New"/>
          <w:sz w:val="21"/>
          <w:szCs w:val="21"/>
        </w:rPr>
        <w:t xml:space="preserve">baby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only </w:t>
      </w:r>
      <w:r>
        <w:rPr>
          <w:rFonts w:ascii="Courier New" w:cs="Courier New" w:eastAsia="Courier New" w:hAnsi="Courier New"/>
          <w:sz w:val="21"/>
          <w:szCs w:val="21"/>
        </w:rPr>
        <w:t xml:space="preserve">makes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harder </w:t>
      </w:r>
      <w:r>
        <w:rPr>
          <w:rFonts w:ascii="Courier New" w:cs="Courier New" w:eastAsia="Courier New" w:hAnsi="Courier New"/>
          <w:sz w:val="21"/>
          <w:szCs w:val="21"/>
        </w:rPr>
        <w:t xml:space="preserve">baby </w:t>
      </w:r>
      <w:r>
        <w:rPr>
          <w:rFonts w:ascii="Courier New" w:cs="Courier New" w:eastAsia="Courier New" w:hAnsi="Courier New"/>
          <w:sz w:val="21"/>
          <w:szCs w:val="21"/>
        </w:rPr>
        <w:t xml:space="preserve">(harder </w:t>
      </w:r>
      <w:r>
        <w:rPr>
          <w:rFonts w:ascii="Courier New" w:cs="Courier New" w:eastAsia="Courier New" w:hAnsi="Courier New"/>
          <w:sz w:val="21"/>
          <w:szCs w:val="21"/>
        </w:rPr>
        <w:t xml:space="preserve">baby)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Harder </w:t>
      </w:r>
      <w:r>
        <w:rPr>
          <w:rFonts w:ascii="Courier New" w:cs="Courier New" w:eastAsia="Courier New" w:hAnsi="Courier New"/>
          <w:sz w:val="21"/>
          <w:szCs w:val="21"/>
        </w:rPr>
        <w:t xml:space="preserve">baby </w:t>
      </w:r>
      <w:r>
        <w:rPr>
          <w:rFonts w:ascii="Courier New" w:cs="Courier New" w:eastAsia="Courier New" w:hAnsi="Courier New"/>
          <w:sz w:val="21"/>
          <w:szCs w:val="21"/>
        </w:rPr>
        <w:t xml:space="preserve">(harder </w:t>
      </w:r>
      <w:r>
        <w:rPr>
          <w:rFonts w:ascii="Courier New" w:cs="Courier New" w:eastAsia="Courier New" w:hAnsi="Courier New"/>
          <w:sz w:val="21"/>
          <w:szCs w:val="21"/>
        </w:rPr>
        <w:t xml:space="preserve">baby), </w:t>
      </w:r>
      <w:r>
        <w:rPr>
          <w:rFonts w:ascii="Courier New" w:cs="Courier New" w:eastAsia="Courier New" w:hAnsi="Courier New"/>
          <w:sz w:val="21"/>
          <w:szCs w:val="21"/>
        </w:rPr>
        <w:t xml:space="preserve">harder </w:t>
      </w:r>
      <w:r>
        <w:rPr>
          <w:rFonts w:ascii="Courier New" w:cs="Courier New" w:eastAsia="Courier New" w:hAnsi="Courier New"/>
          <w:sz w:val="21"/>
          <w:szCs w:val="21"/>
        </w:rPr>
        <w:t xml:space="preserve">baby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miss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lights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illuminates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doubts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Pull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in, </w:t>
      </w:r>
      <w:r>
        <w:rPr>
          <w:rFonts w:ascii="Courier New" w:cs="Courier New" w:eastAsia="Courier New" w:hAnsi="Courier New"/>
          <w:sz w:val="21"/>
          <w:szCs w:val="21"/>
        </w:rPr>
        <w:t xml:space="preserve">hold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tight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go, </w:t>
      </w:r>
      <w:r>
        <w:rPr>
          <w:rFonts w:ascii="Courier New" w:cs="Courier New" w:eastAsia="Courier New" w:hAnsi="Courier New"/>
          <w:sz w:val="21"/>
          <w:szCs w:val="21"/>
        </w:rPr>
        <w:t xml:space="preserve">baby </w:t>
      </w:r>
      <w:r>
        <w:rPr>
          <w:rFonts w:ascii="Courier New" w:cs="Courier New" w:eastAsia="Courier New" w:hAnsi="Courier New"/>
          <w:sz w:val="21"/>
          <w:szCs w:val="21"/>
        </w:rPr>
        <w:t xml:space="preserve">give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light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miss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lights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illuminates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doubts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Pull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in, </w:t>
      </w:r>
      <w:r>
        <w:rPr>
          <w:rFonts w:ascii="Courier New" w:cs="Courier New" w:eastAsia="Courier New" w:hAnsi="Courier New"/>
          <w:sz w:val="21"/>
          <w:szCs w:val="21"/>
        </w:rPr>
        <w:t xml:space="preserve">hold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tight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go, </w:t>
      </w:r>
      <w:r>
        <w:rPr>
          <w:rFonts w:ascii="Courier New" w:cs="Courier New" w:eastAsia="Courier New" w:hAnsi="Courier New"/>
          <w:sz w:val="21"/>
          <w:szCs w:val="21"/>
        </w:rPr>
        <w:t xml:space="preserve">baby </w:t>
      </w:r>
      <w:r>
        <w:rPr>
          <w:rFonts w:ascii="Courier New" w:cs="Courier New" w:eastAsia="Courier New" w:hAnsi="Courier New"/>
          <w:sz w:val="21"/>
          <w:szCs w:val="21"/>
        </w:rPr>
        <w:t xml:space="preserve">give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light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miss </w:t>
      </w:r>
      <w:r>
        <w:rPr>
          <w:rFonts w:ascii="Courier New" w:cs="Courier New" w:eastAsia="Courier New" w:hAnsi="Courier New"/>
          <w:sz w:val="21"/>
          <w:szCs w:val="21"/>
        </w:rPr>
        <w:t xml:space="preserve">you,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miss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miss </w:t>
      </w:r>
      <w:r>
        <w:rPr>
          <w:rFonts w:ascii="Courier New" w:cs="Courier New" w:eastAsia="Courier New" w:hAnsi="Courier New"/>
          <w:sz w:val="21"/>
          <w:szCs w:val="21"/>
        </w:rPr>
        <w:t xml:space="preserve">you,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miss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miss </w:t>
      </w:r>
      <w:r>
        <w:rPr>
          <w:rFonts w:ascii="Courier New" w:cs="Courier New" w:eastAsia="Courier New" w:hAnsi="Courier New"/>
          <w:sz w:val="21"/>
          <w:szCs w:val="21"/>
        </w:rPr>
        <w:t xml:space="preserve">you,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miss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miss </w:t>
      </w:r>
      <w:r>
        <w:rPr>
          <w:rFonts w:ascii="Courier New" w:cs="Courier New" w:eastAsia="Courier New" w:hAnsi="Courier New"/>
          <w:sz w:val="21"/>
          <w:szCs w:val="21"/>
        </w:rPr>
        <w:t xml:space="preserve">you,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miss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remember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things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thought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wanted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desperate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find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way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world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finally </w:t>
      </w:r>
      <w:r>
        <w:rPr>
          <w:rFonts w:ascii="Courier New" w:cs="Courier New" w:eastAsia="Courier New" w:hAnsi="Courier New"/>
          <w:sz w:val="21"/>
          <w:szCs w:val="21"/>
        </w:rPr>
        <w:t xml:space="preserve">breathe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Right </w:t>
      </w:r>
      <w:r>
        <w:rPr>
          <w:rFonts w:ascii="Courier New" w:cs="Courier New" w:eastAsia="Courier New" w:hAnsi="Courier New"/>
          <w:sz w:val="21"/>
          <w:szCs w:val="21"/>
        </w:rPr>
        <w:t xml:space="preserve">before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eyes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saw,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heart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came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life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ain't </w:t>
      </w:r>
      <w:r>
        <w:rPr>
          <w:rFonts w:ascii="Courier New" w:cs="Courier New" w:eastAsia="Courier New" w:hAnsi="Courier New"/>
          <w:sz w:val="21"/>
          <w:szCs w:val="21"/>
        </w:rPr>
        <w:t xml:space="preserve">easy </w:t>
      </w: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not </w:t>
      </w:r>
      <w:r>
        <w:rPr>
          <w:rFonts w:ascii="Courier New" w:cs="Courier New" w:eastAsia="Courier New" w:hAnsi="Courier New"/>
          <w:sz w:val="21"/>
          <w:szCs w:val="21"/>
        </w:rPr>
        <w:t xml:space="preserve">meant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Every </w:t>
      </w:r>
      <w:r>
        <w:rPr>
          <w:rFonts w:ascii="Courier New" w:cs="Courier New" w:eastAsia="Courier New" w:hAnsi="Courier New"/>
          <w:sz w:val="21"/>
          <w:szCs w:val="21"/>
        </w:rPr>
        <w:t xml:space="preserve">story </w:t>
      </w:r>
      <w:r>
        <w:rPr>
          <w:rFonts w:ascii="Courier New" w:cs="Courier New" w:eastAsia="Courier New" w:hAnsi="Courier New"/>
          <w:sz w:val="21"/>
          <w:szCs w:val="21"/>
        </w:rPr>
        <w:t xml:space="preserve">has </w:t>
      </w:r>
      <w:r>
        <w:rPr>
          <w:rFonts w:ascii="Courier New" w:cs="Courier New" w:eastAsia="Courier New" w:hAnsi="Courier New"/>
          <w:sz w:val="21"/>
          <w:szCs w:val="21"/>
        </w:rPr>
        <w:t xml:space="preserve">its </w:t>
      </w:r>
      <w:r>
        <w:rPr>
          <w:rFonts w:ascii="Courier New" w:cs="Courier New" w:eastAsia="Courier New" w:hAnsi="Courier New"/>
          <w:sz w:val="21"/>
          <w:szCs w:val="21"/>
        </w:rPr>
        <w:t xml:space="preserve">scars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pain </w:t>
      </w:r>
      <w:r>
        <w:rPr>
          <w:rFonts w:ascii="Courier New" w:cs="Courier New" w:eastAsia="Courier New" w:hAnsi="Courier New"/>
          <w:sz w:val="21"/>
          <w:szCs w:val="21"/>
        </w:rPr>
        <w:t xml:space="preserve">cuts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deep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night </w:t>
      </w:r>
      <w:r>
        <w:rPr>
          <w:rFonts w:ascii="Courier New" w:cs="Courier New" w:eastAsia="Courier New" w:hAnsi="Courier New"/>
          <w:sz w:val="21"/>
          <w:szCs w:val="21"/>
        </w:rPr>
        <w:t xml:space="preserve">keeps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from </w:t>
      </w:r>
      <w:r>
        <w:rPr>
          <w:rFonts w:ascii="Courier New" w:cs="Courier New" w:eastAsia="Courier New" w:hAnsi="Courier New"/>
          <w:sz w:val="21"/>
          <w:szCs w:val="21"/>
        </w:rPr>
        <w:t xml:space="preserve">sleeping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look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see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remedy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world </w:t>
      </w:r>
      <w:r>
        <w:rPr>
          <w:rFonts w:ascii="Courier New" w:cs="Courier New" w:eastAsia="Courier New" w:hAnsi="Courier New"/>
          <w:sz w:val="21"/>
          <w:szCs w:val="21"/>
        </w:rPr>
        <w:t xml:space="preserve">seems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cruel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heart </w:t>
      </w:r>
      <w:r>
        <w:rPr>
          <w:rFonts w:ascii="Courier New" w:cs="Courier New" w:eastAsia="Courier New" w:hAnsi="Courier New"/>
          <w:sz w:val="21"/>
          <w:szCs w:val="21"/>
        </w:rPr>
        <w:t xml:space="preserve">makes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feel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fool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promise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see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be,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remedy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river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too </w:t>
      </w:r>
      <w:r>
        <w:rPr>
          <w:rFonts w:ascii="Courier New" w:cs="Courier New" w:eastAsia="Courier New" w:hAnsi="Courier New"/>
          <w:sz w:val="21"/>
          <w:szCs w:val="21"/>
        </w:rPr>
        <w:t xml:space="preserve">wide </w:t>
      </w:r>
      <w:r>
        <w:rPr>
          <w:rFonts w:ascii="Courier New" w:cs="Courier New" w:eastAsia="Courier New" w:hAnsi="Courier New"/>
          <w:sz w:val="21"/>
          <w:szCs w:val="21"/>
        </w:rPr>
        <w:t xml:space="preserve">or </w:t>
      </w:r>
      <w:r>
        <w:rPr>
          <w:rFonts w:ascii="Courier New" w:cs="Courier New" w:eastAsia="Courier New" w:hAnsi="Courier New"/>
          <w:sz w:val="21"/>
          <w:szCs w:val="21"/>
        </w:rPr>
        <w:t xml:space="preserve">too </w:t>
      </w:r>
      <w:r>
        <w:rPr>
          <w:rFonts w:ascii="Courier New" w:cs="Courier New" w:eastAsia="Courier New" w:hAnsi="Courier New"/>
          <w:sz w:val="21"/>
          <w:szCs w:val="21"/>
        </w:rPr>
        <w:t xml:space="preserve">deep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swim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Come </w:t>
      </w:r>
      <w:r>
        <w:rPr>
          <w:rFonts w:ascii="Courier New" w:cs="Courier New" w:eastAsia="Courier New" w:hAnsi="Courier New"/>
          <w:sz w:val="21"/>
          <w:szCs w:val="21"/>
        </w:rPr>
        <w:t xml:space="preserve">whenever </w:t>
      </w:r>
      <w:r>
        <w:rPr>
          <w:rFonts w:ascii="Courier New" w:cs="Courier New" w:eastAsia="Courier New" w:hAnsi="Courier New"/>
          <w:sz w:val="21"/>
          <w:szCs w:val="21"/>
        </w:rPr>
        <w:t xml:space="preserve">I'll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shelter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won't </w:t>
      </w: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rain </w:t>
      </w:r>
      <w:r>
        <w:rPr>
          <w:rFonts w:ascii="Courier New" w:cs="Courier New" w:eastAsia="Courier New" w:hAnsi="Courier New"/>
          <w:sz w:val="21"/>
          <w:szCs w:val="21"/>
        </w:rPr>
        <w:t xml:space="preserve">come </w:t>
      </w:r>
      <w:r>
        <w:rPr>
          <w:rFonts w:ascii="Courier New" w:cs="Courier New" w:eastAsia="Courier New" w:hAnsi="Courier New"/>
          <w:sz w:val="21"/>
          <w:szCs w:val="21"/>
        </w:rPr>
        <w:t xml:space="preserve">through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love,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truth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always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pain </w:t>
      </w:r>
      <w:r>
        <w:rPr>
          <w:rFonts w:ascii="Courier New" w:cs="Courier New" w:eastAsia="Courier New" w:hAnsi="Courier New"/>
          <w:sz w:val="21"/>
          <w:szCs w:val="21"/>
        </w:rPr>
        <w:t xml:space="preserve">cuts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deep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night </w:t>
      </w:r>
      <w:r>
        <w:rPr>
          <w:rFonts w:ascii="Courier New" w:cs="Courier New" w:eastAsia="Courier New" w:hAnsi="Courier New"/>
          <w:sz w:val="21"/>
          <w:szCs w:val="21"/>
        </w:rPr>
        <w:t xml:space="preserve">keeps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from </w:t>
      </w:r>
      <w:r>
        <w:rPr>
          <w:rFonts w:ascii="Courier New" w:cs="Courier New" w:eastAsia="Courier New" w:hAnsi="Courier New"/>
          <w:sz w:val="21"/>
          <w:szCs w:val="21"/>
        </w:rPr>
        <w:t xml:space="preserve">sleeping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look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see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remedy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world </w:t>
      </w:r>
      <w:r>
        <w:rPr>
          <w:rFonts w:ascii="Courier New" w:cs="Courier New" w:eastAsia="Courier New" w:hAnsi="Courier New"/>
          <w:sz w:val="21"/>
          <w:szCs w:val="21"/>
        </w:rPr>
        <w:t xml:space="preserve">seems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cruel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heart </w:t>
      </w:r>
      <w:r>
        <w:rPr>
          <w:rFonts w:ascii="Courier New" w:cs="Courier New" w:eastAsia="Courier New" w:hAnsi="Courier New"/>
          <w:sz w:val="21"/>
          <w:szCs w:val="21"/>
        </w:rPr>
        <w:t xml:space="preserve">makes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feel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fool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promise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see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be,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remedy, </w:t>
      </w:r>
      <w:r>
        <w:rPr>
          <w:rFonts w:ascii="Courier New" w:cs="Courier New" w:eastAsia="Courier New" w:hAnsi="Courier New"/>
          <w:sz w:val="21"/>
          <w:szCs w:val="21"/>
        </w:rPr>
        <w:t xml:space="preserve">oh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pain </w:t>
      </w:r>
      <w:r>
        <w:rPr>
          <w:rFonts w:ascii="Courier New" w:cs="Courier New" w:eastAsia="Courier New" w:hAnsi="Courier New"/>
          <w:sz w:val="21"/>
          <w:szCs w:val="21"/>
        </w:rPr>
        <w:t xml:space="preserve">cuts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deep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night </w:t>
      </w:r>
      <w:r>
        <w:rPr>
          <w:rFonts w:ascii="Courier New" w:cs="Courier New" w:eastAsia="Courier New" w:hAnsi="Courier New"/>
          <w:sz w:val="21"/>
          <w:szCs w:val="21"/>
        </w:rPr>
        <w:t xml:space="preserve">keeps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from </w:t>
      </w:r>
      <w:r>
        <w:rPr>
          <w:rFonts w:ascii="Courier New" w:cs="Courier New" w:eastAsia="Courier New" w:hAnsi="Courier New"/>
          <w:sz w:val="21"/>
          <w:szCs w:val="21"/>
        </w:rPr>
        <w:t xml:space="preserve">sleeping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look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see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be,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world </w:t>
      </w:r>
      <w:r>
        <w:rPr>
          <w:rFonts w:ascii="Courier New" w:cs="Courier New" w:eastAsia="Courier New" w:hAnsi="Courier New"/>
          <w:sz w:val="21"/>
          <w:szCs w:val="21"/>
        </w:rPr>
        <w:t xml:space="preserve">seems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cruel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heart </w:t>
      </w:r>
      <w:r>
        <w:rPr>
          <w:rFonts w:ascii="Courier New" w:cs="Courier New" w:eastAsia="Courier New" w:hAnsi="Courier New"/>
          <w:sz w:val="21"/>
          <w:szCs w:val="21"/>
        </w:rPr>
        <w:t xml:space="preserve">makes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feel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fool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promise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see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be,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be,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remedy, </w:t>
      </w:r>
      <w:r>
        <w:rPr>
          <w:rFonts w:ascii="Courier New" w:cs="Courier New" w:eastAsia="Courier New" w:hAnsi="Courier New"/>
          <w:sz w:val="21"/>
          <w:szCs w:val="21"/>
        </w:rPr>
        <w:t xml:space="preserve">oh </w:t>
      </w:r>
      <w:r>
        <w:rPr>
          <w:rFonts w:ascii="Courier New" w:cs="Courier New" w:eastAsia="Courier New" w:hAnsi="Courier New"/>
          <w:sz w:val="21"/>
          <w:szCs w:val="21"/>
        </w:rPr>
        <w:t xml:space="preserve">Didn't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give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all?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Tried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best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Gave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everything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had, </w:t>
      </w:r>
      <w:r>
        <w:rPr>
          <w:rFonts w:ascii="Courier New" w:cs="Courier New" w:eastAsia="Courier New" w:hAnsi="Courier New"/>
          <w:sz w:val="21"/>
          <w:szCs w:val="21"/>
        </w:rPr>
        <w:t xml:space="preserve">everything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less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Didn't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right? </w:t>
      </w:r>
      <w:r>
        <w:rPr>
          <w:rFonts w:ascii="Courier New" w:cs="Courier New" w:eastAsia="Courier New" w:hAnsi="Courier New"/>
          <w:sz w:val="21"/>
          <w:szCs w:val="21"/>
        </w:rPr>
        <w:t xml:space="preserve">Did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down?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Maybe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got </w:t>
      </w:r>
      <w:r>
        <w:rPr>
          <w:rFonts w:ascii="Courier New" w:cs="Courier New" w:eastAsia="Courier New" w:hAnsi="Courier New"/>
          <w:sz w:val="21"/>
          <w:szCs w:val="21"/>
        </w:rPr>
        <w:t xml:space="preserve">too </w:t>
      </w:r>
      <w:r>
        <w:rPr>
          <w:rFonts w:ascii="Courier New" w:cs="Courier New" w:eastAsia="Courier New" w:hAnsi="Courier New"/>
          <w:sz w:val="21"/>
          <w:szCs w:val="21"/>
        </w:rPr>
        <w:t xml:space="preserve">used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having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'round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Still </w:t>
      </w:r>
      <w:r>
        <w:rPr>
          <w:rFonts w:ascii="Courier New" w:cs="Courier New" w:eastAsia="Courier New" w:hAnsi="Courier New"/>
          <w:sz w:val="21"/>
          <w:szCs w:val="21"/>
        </w:rPr>
        <w:t xml:space="preserve">how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walk </w:t>
      </w:r>
      <w:r>
        <w:rPr>
          <w:rFonts w:ascii="Courier New" w:cs="Courier New" w:eastAsia="Courier New" w:hAnsi="Courier New"/>
          <w:sz w:val="21"/>
          <w:szCs w:val="21"/>
        </w:rPr>
        <w:t xml:space="preserve">away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From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tears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gonna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an </w:t>
      </w:r>
      <w:r>
        <w:rPr>
          <w:rFonts w:ascii="Courier New" w:cs="Courier New" w:eastAsia="Courier New" w:hAnsi="Courier New"/>
          <w:sz w:val="21"/>
          <w:szCs w:val="21"/>
        </w:rPr>
        <w:t xml:space="preserve">empty </w:t>
      </w:r>
      <w:r>
        <w:rPr>
          <w:rFonts w:ascii="Courier New" w:cs="Courier New" w:eastAsia="Courier New" w:hAnsi="Courier New"/>
          <w:sz w:val="21"/>
          <w:szCs w:val="21"/>
        </w:rPr>
        <w:t xml:space="preserve">road </w:t>
      </w:r>
      <w:r>
        <w:rPr>
          <w:rFonts w:ascii="Courier New" w:cs="Courier New" w:eastAsia="Courier New" w:hAnsi="Courier New"/>
          <w:sz w:val="21"/>
          <w:szCs w:val="21"/>
        </w:rPr>
        <w:t xml:space="preserve">without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right </w:t>
      </w:r>
      <w:r>
        <w:rPr>
          <w:rFonts w:ascii="Courier New" w:cs="Courier New" w:eastAsia="Courier New" w:hAnsi="Courier New"/>
          <w:sz w:val="21"/>
          <w:szCs w:val="21"/>
        </w:rPr>
        <w:t xml:space="preserve">here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take </w:t>
      </w:r>
      <w:r>
        <w:rPr>
          <w:rFonts w:ascii="Courier New" w:cs="Courier New" w:eastAsia="Courier New" w:hAnsi="Courier New"/>
          <w:sz w:val="21"/>
          <w:szCs w:val="21"/>
        </w:rPr>
        <w:t xml:space="preserve">it, </w:t>
      </w:r>
      <w:r>
        <w:rPr>
          <w:rFonts w:ascii="Courier New" w:cs="Courier New" w:eastAsia="Courier New" w:hAnsi="Courier New"/>
          <w:sz w:val="21"/>
          <w:szCs w:val="21"/>
        </w:rPr>
        <w:t xml:space="preserve">take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look </w:t>
      </w:r>
      <w:r>
        <w:rPr>
          <w:rFonts w:ascii="Courier New" w:cs="Courier New" w:eastAsia="Courier New" w:hAnsi="Courier New"/>
          <w:sz w:val="21"/>
          <w:szCs w:val="21"/>
        </w:rPr>
        <w:t xml:space="preserve">back </w:t>
      </w:r>
      <w:r>
        <w:rPr>
          <w:rFonts w:ascii="Courier New" w:cs="Courier New" w:eastAsia="Courier New" w:hAnsi="Courier New"/>
          <w:sz w:val="21"/>
          <w:szCs w:val="21"/>
        </w:rPr>
        <w:t xml:space="preserve">at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crumbling </w:t>
      </w:r>
      <w:r>
        <w:rPr>
          <w:rFonts w:ascii="Courier New" w:cs="Courier New" w:eastAsia="Courier New" w:hAnsi="Courier New"/>
          <w:sz w:val="21"/>
          <w:szCs w:val="21"/>
        </w:rPr>
        <w:t xml:space="preserve">fool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take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love, </w:t>
      </w:r>
      <w:r>
        <w:rPr>
          <w:rFonts w:ascii="Courier New" w:cs="Courier New" w:eastAsia="Courier New" w:hAnsi="Courier New"/>
          <w:sz w:val="21"/>
          <w:szCs w:val="21"/>
        </w:rPr>
        <w:t xml:space="preserve">take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Maybe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should </w:t>
      </w:r>
      <w:r>
        <w:rPr>
          <w:rFonts w:ascii="Courier New" w:cs="Courier New" w:eastAsia="Courier New" w:hAnsi="Courier New"/>
          <w:sz w:val="21"/>
          <w:szCs w:val="21"/>
        </w:rPr>
        <w:t xml:space="preserve">leave,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help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see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Nothing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better </w:t>
      </w:r>
      <w:r>
        <w:rPr>
          <w:rFonts w:ascii="Courier New" w:cs="Courier New" w:eastAsia="Courier New" w:hAnsi="Courier New"/>
          <w:sz w:val="21"/>
          <w:szCs w:val="21"/>
        </w:rPr>
        <w:t xml:space="preserve">than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everything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need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over?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really </w:t>
      </w:r>
      <w:r>
        <w:rPr>
          <w:rFonts w:ascii="Courier New" w:cs="Courier New" w:eastAsia="Courier New" w:hAnsi="Courier New"/>
          <w:sz w:val="21"/>
          <w:szCs w:val="21"/>
        </w:rPr>
        <w:t xml:space="preserve">it,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giving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easily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thought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loved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more </w:t>
      </w:r>
      <w:r>
        <w:rPr>
          <w:rFonts w:ascii="Courier New" w:cs="Courier New" w:eastAsia="Courier New" w:hAnsi="Courier New"/>
          <w:sz w:val="21"/>
          <w:szCs w:val="21"/>
        </w:rPr>
        <w:t xml:space="preserve">than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on,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on, </w:t>
      </w:r>
      <w:r>
        <w:rPr>
          <w:rFonts w:ascii="Courier New" w:cs="Courier New" w:eastAsia="Courier New" w:hAnsi="Courier New"/>
          <w:sz w:val="21"/>
          <w:szCs w:val="21"/>
        </w:rPr>
        <w:t xml:space="preserve">take </w:t>
      </w:r>
      <w:r>
        <w:rPr>
          <w:rFonts w:ascii="Courier New" w:cs="Courier New" w:eastAsia="Courier New" w:hAnsi="Courier New"/>
          <w:sz w:val="21"/>
          <w:szCs w:val="21"/>
        </w:rPr>
        <w:t xml:space="preserve">it, </w:t>
      </w:r>
      <w:r>
        <w:rPr>
          <w:rFonts w:ascii="Courier New" w:cs="Courier New" w:eastAsia="Courier New" w:hAnsi="Courier New"/>
          <w:sz w:val="21"/>
          <w:szCs w:val="21"/>
        </w:rPr>
        <w:t xml:space="preserve">take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look </w:t>
      </w:r>
      <w:r>
        <w:rPr>
          <w:rFonts w:ascii="Courier New" w:cs="Courier New" w:eastAsia="Courier New" w:hAnsi="Courier New"/>
          <w:sz w:val="21"/>
          <w:szCs w:val="21"/>
        </w:rPr>
        <w:t xml:space="preserve">back </w:t>
      </w:r>
      <w:r>
        <w:rPr>
          <w:rFonts w:ascii="Courier New" w:cs="Courier New" w:eastAsia="Courier New" w:hAnsi="Courier New"/>
          <w:sz w:val="21"/>
          <w:szCs w:val="21"/>
        </w:rPr>
        <w:t xml:space="preserve">at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crumbling </w:t>
      </w:r>
      <w:r>
        <w:rPr>
          <w:rFonts w:ascii="Courier New" w:cs="Courier New" w:eastAsia="Courier New" w:hAnsi="Courier New"/>
          <w:sz w:val="21"/>
          <w:szCs w:val="21"/>
        </w:rPr>
        <w:t xml:space="preserve">fool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take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love, </w:t>
      </w:r>
      <w:r>
        <w:rPr>
          <w:rFonts w:ascii="Courier New" w:cs="Courier New" w:eastAsia="Courier New" w:hAnsi="Courier New"/>
          <w:sz w:val="21"/>
          <w:szCs w:val="21"/>
        </w:rPr>
        <w:t xml:space="preserve">take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change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must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Slow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down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bring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home,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adjust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Oh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only,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only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knew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Everything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do,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take </w:t>
      </w:r>
      <w:r>
        <w:rPr>
          <w:rFonts w:ascii="Courier New" w:cs="Courier New" w:eastAsia="Courier New" w:hAnsi="Courier New"/>
          <w:sz w:val="21"/>
          <w:szCs w:val="21"/>
        </w:rPr>
        <w:t xml:space="preserve">it, </w:t>
      </w:r>
      <w:r>
        <w:rPr>
          <w:rFonts w:ascii="Courier New" w:cs="Courier New" w:eastAsia="Courier New" w:hAnsi="Courier New"/>
          <w:sz w:val="21"/>
          <w:szCs w:val="21"/>
        </w:rPr>
        <w:t xml:space="preserve">take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look </w:t>
      </w:r>
      <w:r>
        <w:rPr>
          <w:rFonts w:ascii="Courier New" w:cs="Courier New" w:eastAsia="Courier New" w:hAnsi="Courier New"/>
          <w:sz w:val="21"/>
          <w:szCs w:val="21"/>
        </w:rPr>
        <w:t xml:space="preserve">back </w:t>
      </w:r>
      <w:r>
        <w:rPr>
          <w:rFonts w:ascii="Courier New" w:cs="Courier New" w:eastAsia="Courier New" w:hAnsi="Courier New"/>
          <w:sz w:val="21"/>
          <w:szCs w:val="21"/>
        </w:rPr>
        <w:t xml:space="preserve">at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crumbling </w:t>
      </w:r>
      <w:r>
        <w:rPr>
          <w:rFonts w:ascii="Courier New" w:cs="Courier New" w:eastAsia="Courier New" w:hAnsi="Courier New"/>
          <w:sz w:val="21"/>
          <w:szCs w:val="21"/>
        </w:rPr>
        <w:t xml:space="preserve">fool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take </w:t>
      </w:r>
      <w:r>
        <w:rPr>
          <w:rFonts w:ascii="Courier New" w:cs="Courier New" w:eastAsia="Courier New" w:hAnsi="Courier New"/>
          <w:sz w:val="21"/>
          <w:szCs w:val="21"/>
        </w:rPr>
        <w:t xml:space="preserve">it, </w:t>
      </w:r>
      <w:r>
        <w:rPr>
          <w:rFonts w:ascii="Courier New" w:cs="Courier New" w:eastAsia="Courier New" w:hAnsi="Courier New"/>
          <w:sz w:val="21"/>
          <w:szCs w:val="21"/>
        </w:rPr>
        <w:t xml:space="preserve">take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look </w:t>
      </w:r>
      <w:r>
        <w:rPr>
          <w:rFonts w:ascii="Courier New" w:cs="Courier New" w:eastAsia="Courier New" w:hAnsi="Courier New"/>
          <w:sz w:val="21"/>
          <w:szCs w:val="21"/>
        </w:rPr>
        <w:t xml:space="preserve">back </w:t>
      </w:r>
      <w:r>
        <w:rPr>
          <w:rFonts w:ascii="Courier New" w:cs="Courier New" w:eastAsia="Courier New" w:hAnsi="Courier New"/>
          <w:sz w:val="21"/>
          <w:szCs w:val="21"/>
        </w:rPr>
        <w:t xml:space="preserve">at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crumbling </w:t>
      </w:r>
      <w:r>
        <w:rPr>
          <w:rFonts w:ascii="Courier New" w:cs="Courier New" w:eastAsia="Courier New" w:hAnsi="Courier New"/>
          <w:sz w:val="21"/>
          <w:szCs w:val="21"/>
        </w:rPr>
        <w:t xml:space="preserve">fool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take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all,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Take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Take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how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story </w:t>
      </w:r>
      <w:r>
        <w:rPr>
          <w:rFonts w:ascii="Courier New" w:cs="Courier New" w:eastAsia="Courier New" w:hAnsi="Courier New"/>
          <w:sz w:val="21"/>
          <w:szCs w:val="21"/>
        </w:rPr>
        <w:t xml:space="preserve">went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met </w:t>
      </w:r>
      <w:r>
        <w:rPr>
          <w:rFonts w:ascii="Courier New" w:cs="Courier New" w:eastAsia="Courier New" w:hAnsi="Courier New"/>
          <w:sz w:val="21"/>
          <w:szCs w:val="21"/>
        </w:rPr>
        <w:t xml:space="preserve">someone </w:t>
      </w:r>
      <w:r>
        <w:rPr>
          <w:rFonts w:ascii="Courier New" w:cs="Courier New" w:eastAsia="Courier New" w:hAnsi="Courier New"/>
          <w:sz w:val="21"/>
          <w:szCs w:val="21"/>
        </w:rPr>
        <w:t xml:space="preserve">by </w:t>
      </w:r>
      <w:r>
        <w:rPr>
          <w:rFonts w:ascii="Courier New" w:cs="Courier New" w:eastAsia="Courier New" w:hAnsi="Courier New"/>
          <w:sz w:val="21"/>
          <w:szCs w:val="21"/>
        </w:rPr>
        <w:t xml:space="preserve">accident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blew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away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Blew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away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darkest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days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took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sorrow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took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pain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buried </w:t>
      </w:r>
      <w:r>
        <w:rPr>
          <w:rFonts w:ascii="Courier New" w:cs="Courier New" w:eastAsia="Courier New" w:hAnsi="Courier New"/>
          <w:sz w:val="21"/>
          <w:szCs w:val="21"/>
        </w:rPr>
        <w:t xml:space="preserve">them </w:t>
      </w:r>
      <w:r>
        <w:rPr>
          <w:rFonts w:ascii="Courier New" w:cs="Courier New" w:eastAsia="Courier New" w:hAnsi="Courier New"/>
          <w:sz w:val="21"/>
          <w:szCs w:val="21"/>
        </w:rPr>
        <w:t xml:space="preserve">away,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buried </w:t>
      </w:r>
      <w:r>
        <w:rPr>
          <w:rFonts w:ascii="Courier New" w:cs="Courier New" w:eastAsia="Courier New" w:hAnsi="Courier New"/>
          <w:sz w:val="21"/>
          <w:szCs w:val="21"/>
        </w:rPr>
        <w:t xml:space="preserve">them </w:t>
      </w:r>
      <w:r>
        <w:rPr>
          <w:rFonts w:ascii="Courier New" w:cs="Courier New" w:eastAsia="Courier New" w:hAnsi="Courier New"/>
          <w:sz w:val="21"/>
          <w:szCs w:val="21"/>
        </w:rPr>
        <w:t xml:space="preserve">away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wish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could </w:t>
      </w:r>
      <w:r>
        <w:rPr>
          <w:rFonts w:ascii="Courier New" w:cs="Courier New" w:eastAsia="Courier New" w:hAnsi="Courier New"/>
          <w:sz w:val="21"/>
          <w:szCs w:val="21"/>
        </w:rPr>
        <w:t xml:space="preserve">lay </w:t>
      </w:r>
      <w:r>
        <w:rPr>
          <w:rFonts w:ascii="Courier New" w:cs="Courier New" w:eastAsia="Courier New" w:hAnsi="Courier New"/>
          <w:sz w:val="21"/>
          <w:szCs w:val="21"/>
        </w:rPr>
        <w:t xml:space="preserve">down </w:t>
      </w:r>
      <w:r>
        <w:rPr>
          <w:rFonts w:ascii="Courier New" w:cs="Courier New" w:eastAsia="Courier New" w:hAnsi="Courier New"/>
          <w:sz w:val="21"/>
          <w:szCs w:val="21"/>
        </w:rPr>
        <w:t xml:space="preserve">beside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day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done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wake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face </w:t>
      </w:r>
      <w:r>
        <w:rPr>
          <w:rFonts w:ascii="Courier New" w:cs="Courier New" w:eastAsia="Courier New" w:hAnsi="Courier New"/>
          <w:sz w:val="21"/>
          <w:szCs w:val="21"/>
        </w:rPr>
        <w:t xml:space="preserve">against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morning </w:t>
      </w:r>
      <w:r>
        <w:rPr>
          <w:rFonts w:ascii="Courier New" w:cs="Courier New" w:eastAsia="Courier New" w:hAnsi="Courier New"/>
          <w:sz w:val="21"/>
          <w:szCs w:val="21"/>
        </w:rPr>
        <w:t xml:space="preserve">sun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everything </w:t>
      </w: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ever </w:t>
      </w:r>
      <w:r>
        <w:rPr>
          <w:rFonts w:ascii="Courier New" w:cs="Courier New" w:eastAsia="Courier New" w:hAnsi="Courier New"/>
          <w:sz w:val="21"/>
          <w:szCs w:val="21"/>
        </w:rPr>
        <w:t xml:space="preserve">known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disappear </w:t>
      </w:r>
      <w:r>
        <w:rPr>
          <w:rFonts w:ascii="Courier New" w:cs="Courier New" w:eastAsia="Courier New" w:hAnsi="Courier New"/>
          <w:sz w:val="21"/>
          <w:szCs w:val="21"/>
        </w:rPr>
        <w:t xml:space="preserve">one </w:t>
      </w:r>
      <w:r>
        <w:rPr>
          <w:rFonts w:ascii="Courier New" w:cs="Courier New" w:eastAsia="Courier New" w:hAnsi="Courier New"/>
          <w:sz w:val="21"/>
          <w:szCs w:val="21"/>
        </w:rPr>
        <w:t xml:space="preserve">day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spend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whole </w:t>
      </w:r>
      <w:r>
        <w:rPr>
          <w:rFonts w:ascii="Courier New" w:cs="Courier New" w:eastAsia="Courier New" w:hAnsi="Courier New"/>
          <w:sz w:val="21"/>
          <w:szCs w:val="21"/>
        </w:rPr>
        <w:t xml:space="preserve">life </w:t>
      </w:r>
      <w:r>
        <w:rPr>
          <w:rFonts w:ascii="Courier New" w:cs="Courier New" w:eastAsia="Courier New" w:hAnsi="Courier New"/>
          <w:sz w:val="21"/>
          <w:szCs w:val="21"/>
        </w:rPr>
        <w:t xml:space="preserve">hiding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heart </w:t>
      </w:r>
      <w:r>
        <w:rPr>
          <w:rFonts w:ascii="Courier New" w:cs="Courier New" w:eastAsia="Courier New" w:hAnsi="Courier New"/>
          <w:sz w:val="21"/>
          <w:szCs w:val="21"/>
        </w:rPr>
        <w:t xml:space="preserve">away </w:t>
      </w:r>
      <w:r>
        <w:rPr>
          <w:rFonts w:ascii="Courier New" w:cs="Courier New" w:eastAsia="Courier New" w:hAnsi="Courier New"/>
          <w:sz w:val="21"/>
          <w:szCs w:val="21"/>
        </w:rPr>
        <w:t xml:space="preserve">Dropped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off </w:t>
      </w:r>
      <w:r>
        <w:rPr>
          <w:rFonts w:ascii="Courier New" w:cs="Courier New" w:eastAsia="Courier New" w:hAnsi="Courier New"/>
          <w:sz w:val="21"/>
          <w:szCs w:val="21"/>
        </w:rPr>
        <w:t xml:space="preserve">at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train </w:t>
      </w:r>
      <w:r>
        <w:rPr>
          <w:rFonts w:ascii="Courier New" w:cs="Courier New" w:eastAsia="Courier New" w:hAnsi="Courier New"/>
          <w:sz w:val="21"/>
          <w:szCs w:val="21"/>
        </w:rPr>
        <w:t xml:space="preserve">station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Put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kiss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top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head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Watch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wave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watched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wave </w:t>
      </w:r>
      <w:r>
        <w:rPr>
          <w:rFonts w:ascii="Courier New" w:cs="Courier New" w:eastAsia="Courier New" w:hAnsi="Courier New"/>
          <w:sz w:val="21"/>
          <w:szCs w:val="21"/>
        </w:rPr>
        <w:t xml:space="preserve">Then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went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home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skyscrapers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neon </w:t>
      </w:r>
      <w:r>
        <w:rPr>
          <w:rFonts w:ascii="Courier New" w:cs="Courier New" w:eastAsia="Courier New" w:hAnsi="Courier New"/>
          <w:sz w:val="21"/>
          <w:szCs w:val="21"/>
        </w:rPr>
        <w:t xml:space="preserve">lights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waiting </w:t>
      </w:r>
      <w:r>
        <w:rPr>
          <w:rFonts w:ascii="Courier New" w:cs="Courier New" w:eastAsia="Courier New" w:hAnsi="Courier New"/>
          <w:sz w:val="21"/>
          <w:szCs w:val="21"/>
        </w:rPr>
        <w:t xml:space="preserve">papers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call </w:t>
      </w:r>
      <w:r>
        <w:rPr>
          <w:rFonts w:ascii="Courier New" w:cs="Courier New" w:eastAsia="Courier New" w:hAnsi="Courier New"/>
          <w:sz w:val="21"/>
          <w:szCs w:val="21"/>
        </w:rPr>
        <w:t xml:space="preserve">home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call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home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wish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could </w:t>
      </w:r>
      <w:r>
        <w:rPr>
          <w:rFonts w:ascii="Courier New" w:cs="Courier New" w:eastAsia="Courier New" w:hAnsi="Courier New"/>
          <w:sz w:val="21"/>
          <w:szCs w:val="21"/>
        </w:rPr>
        <w:t xml:space="preserve">lay </w:t>
      </w:r>
      <w:r>
        <w:rPr>
          <w:rFonts w:ascii="Courier New" w:cs="Courier New" w:eastAsia="Courier New" w:hAnsi="Courier New"/>
          <w:sz w:val="21"/>
          <w:szCs w:val="21"/>
        </w:rPr>
        <w:t xml:space="preserve">down </w:t>
      </w:r>
      <w:r>
        <w:rPr>
          <w:rFonts w:ascii="Courier New" w:cs="Courier New" w:eastAsia="Courier New" w:hAnsi="Courier New"/>
          <w:sz w:val="21"/>
          <w:szCs w:val="21"/>
        </w:rPr>
        <w:t xml:space="preserve">beside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day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done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wake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face </w:t>
      </w:r>
      <w:r>
        <w:rPr>
          <w:rFonts w:ascii="Courier New" w:cs="Courier New" w:eastAsia="Courier New" w:hAnsi="Courier New"/>
          <w:sz w:val="21"/>
          <w:szCs w:val="21"/>
        </w:rPr>
        <w:t xml:space="preserve">against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morning </w:t>
      </w:r>
      <w:r>
        <w:rPr>
          <w:rFonts w:ascii="Courier New" w:cs="Courier New" w:eastAsia="Courier New" w:hAnsi="Courier New"/>
          <w:sz w:val="21"/>
          <w:szCs w:val="21"/>
        </w:rPr>
        <w:t xml:space="preserve">sun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everything </w:t>
      </w: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ever </w:t>
      </w:r>
      <w:r>
        <w:rPr>
          <w:rFonts w:ascii="Courier New" w:cs="Courier New" w:eastAsia="Courier New" w:hAnsi="Courier New"/>
          <w:sz w:val="21"/>
          <w:szCs w:val="21"/>
        </w:rPr>
        <w:t xml:space="preserve">known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disappear </w:t>
      </w:r>
      <w:r>
        <w:rPr>
          <w:rFonts w:ascii="Courier New" w:cs="Courier New" w:eastAsia="Courier New" w:hAnsi="Courier New"/>
          <w:sz w:val="21"/>
          <w:szCs w:val="21"/>
        </w:rPr>
        <w:t xml:space="preserve">one </w:t>
      </w:r>
      <w:r>
        <w:rPr>
          <w:rFonts w:ascii="Courier New" w:cs="Courier New" w:eastAsia="Courier New" w:hAnsi="Courier New"/>
          <w:sz w:val="21"/>
          <w:szCs w:val="21"/>
        </w:rPr>
        <w:t xml:space="preserve">day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spend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whole </w:t>
      </w:r>
      <w:r>
        <w:rPr>
          <w:rFonts w:ascii="Courier New" w:cs="Courier New" w:eastAsia="Courier New" w:hAnsi="Courier New"/>
          <w:sz w:val="21"/>
          <w:szCs w:val="21"/>
        </w:rPr>
        <w:t xml:space="preserve">life </w:t>
      </w:r>
      <w:r>
        <w:rPr>
          <w:rFonts w:ascii="Courier New" w:cs="Courier New" w:eastAsia="Courier New" w:hAnsi="Courier New"/>
          <w:sz w:val="21"/>
          <w:szCs w:val="21"/>
        </w:rPr>
        <w:t xml:space="preserve">hiding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heart </w:t>
      </w:r>
      <w:r>
        <w:rPr>
          <w:rFonts w:ascii="Courier New" w:cs="Courier New" w:eastAsia="Courier New" w:hAnsi="Courier New"/>
          <w:sz w:val="21"/>
          <w:szCs w:val="21"/>
        </w:rPr>
        <w:t xml:space="preserve">away, </w:t>
      </w:r>
      <w:r>
        <w:rPr>
          <w:rFonts w:ascii="Courier New" w:cs="Courier New" w:eastAsia="Courier New" w:hAnsi="Courier New"/>
          <w:sz w:val="21"/>
          <w:szCs w:val="21"/>
        </w:rPr>
        <w:t xml:space="preserve">away </w:t>
      </w:r>
      <w:r>
        <w:rPr>
          <w:rFonts w:ascii="Courier New" w:cs="Courier New" w:eastAsia="Courier New" w:hAnsi="Courier New"/>
          <w:sz w:val="21"/>
          <w:szCs w:val="21"/>
        </w:rPr>
        <w:t xml:space="preserve">Woke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feeling </w:t>
      </w:r>
      <w:r>
        <w:rPr>
          <w:rFonts w:ascii="Courier New" w:cs="Courier New" w:eastAsia="Courier New" w:hAnsi="Courier New"/>
          <w:sz w:val="21"/>
          <w:szCs w:val="21"/>
        </w:rPr>
        <w:t xml:space="preserve">heavy-hearted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going </w:t>
      </w:r>
      <w:r>
        <w:rPr>
          <w:rFonts w:ascii="Courier New" w:cs="Courier New" w:eastAsia="Courier New" w:hAnsi="Courier New"/>
          <w:sz w:val="21"/>
          <w:szCs w:val="21"/>
        </w:rPr>
        <w:t xml:space="preserve">back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where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started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morning </w:t>
      </w:r>
      <w:r>
        <w:rPr>
          <w:rFonts w:ascii="Courier New" w:cs="Courier New" w:eastAsia="Courier New" w:hAnsi="Courier New"/>
          <w:sz w:val="21"/>
          <w:szCs w:val="21"/>
        </w:rPr>
        <w:t xml:space="preserve">rain,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morning </w:t>
      </w:r>
      <w:r>
        <w:rPr>
          <w:rFonts w:ascii="Courier New" w:cs="Courier New" w:eastAsia="Courier New" w:hAnsi="Courier New"/>
          <w:sz w:val="21"/>
          <w:szCs w:val="21"/>
        </w:rPr>
        <w:t xml:space="preserve">rain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though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wish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were </w:t>
      </w:r>
      <w:r>
        <w:rPr>
          <w:rFonts w:ascii="Courier New" w:cs="Courier New" w:eastAsia="Courier New" w:hAnsi="Courier New"/>
          <w:sz w:val="21"/>
          <w:szCs w:val="21"/>
        </w:rPr>
        <w:t xml:space="preserve">here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same </w:t>
      </w:r>
      <w:r>
        <w:rPr>
          <w:rFonts w:ascii="Courier New" w:cs="Courier New" w:eastAsia="Courier New" w:hAnsi="Courier New"/>
          <w:sz w:val="21"/>
          <w:szCs w:val="21"/>
        </w:rPr>
        <w:t xml:space="preserve">old </w:t>
      </w:r>
      <w:r>
        <w:rPr>
          <w:rFonts w:ascii="Courier New" w:cs="Courier New" w:eastAsia="Courier New" w:hAnsi="Courier New"/>
          <w:sz w:val="21"/>
          <w:szCs w:val="21"/>
        </w:rPr>
        <w:t xml:space="preserve">road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brought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here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calling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home, </w:t>
      </w: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calling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home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wish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could </w:t>
      </w:r>
      <w:r>
        <w:rPr>
          <w:rFonts w:ascii="Courier New" w:cs="Courier New" w:eastAsia="Courier New" w:hAnsi="Courier New"/>
          <w:sz w:val="21"/>
          <w:szCs w:val="21"/>
        </w:rPr>
        <w:t xml:space="preserve">lay </w:t>
      </w:r>
      <w:r>
        <w:rPr>
          <w:rFonts w:ascii="Courier New" w:cs="Courier New" w:eastAsia="Courier New" w:hAnsi="Courier New"/>
          <w:sz w:val="21"/>
          <w:szCs w:val="21"/>
        </w:rPr>
        <w:t xml:space="preserve">down </w:t>
      </w:r>
      <w:r>
        <w:rPr>
          <w:rFonts w:ascii="Courier New" w:cs="Courier New" w:eastAsia="Courier New" w:hAnsi="Courier New"/>
          <w:sz w:val="21"/>
          <w:szCs w:val="21"/>
        </w:rPr>
        <w:t xml:space="preserve">beside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day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done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wake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face </w:t>
      </w:r>
      <w:r>
        <w:rPr>
          <w:rFonts w:ascii="Courier New" w:cs="Courier New" w:eastAsia="Courier New" w:hAnsi="Courier New"/>
          <w:sz w:val="21"/>
          <w:szCs w:val="21"/>
        </w:rPr>
        <w:t xml:space="preserve">against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morning </w:t>
      </w:r>
      <w:r>
        <w:rPr>
          <w:rFonts w:ascii="Courier New" w:cs="Courier New" w:eastAsia="Courier New" w:hAnsi="Courier New"/>
          <w:sz w:val="21"/>
          <w:szCs w:val="21"/>
        </w:rPr>
        <w:t xml:space="preserve">sun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everything </w:t>
      </w: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ever </w:t>
      </w:r>
      <w:r>
        <w:rPr>
          <w:rFonts w:ascii="Courier New" w:cs="Courier New" w:eastAsia="Courier New" w:hAnsi="Courier New"/>
          <w:sz w:val="21"/>
          <w:szCs w:val="21"/>
        </w:rPr>
        <w:t xml:space="preserve">known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disappear </w:t>
      </w:r>
      <w:r>
        <w:rPr>
          <w:rFonts w:ascii="Courier New" w:cs="Courier New" w:eastAsia="Courier New" w:hAnsi="Courier New"/>
          <w:sz w:val="21"/>
          <w:szCs w:val="21"/>
        </w:rPr>
        <w:t xml:space="preserve">one </w:t>
      </w:r>
      <w:r>
        <w:rPr>
          <w:rFonts w:ascii="Courier New" w:cs="Courier New" w:eastAsia="Courier New" w:hAnsi="Courier New"/>
          <w:sz w:val="21"/>
          <w:szCs w:val="21"/>
        </w:rPr>
        <w:t xml:space="preserve">day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spend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whole </w:t>
      </w:r>
      <w:r>
        <w:rPr>
          <w:rFonts w:ascii="Courier New" w:cs="Courier New" w:eastAsia="Courier New" w:hAnsi="Courier New"/>
          <w:sz w:val="21"/>
          <w:szCs w:val="21"/>
        </w:rPr>
        <w:t xml:space="preserve">life </w:t>
      </w:r>
      <w:r>
        <w:rPr>
          <w:rFonts w:ascii="Courier New" w:cs="Courier New" w:eastAsia="Courier New" w:hAnsi="Courier New"/>
          <w:sz w:val="21"/>
          <w:szCs w:val="21"/>
        </w:rPr>
        <w:t xml:space="preserve">hiding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heart </w:t>
      </w:r>
      <w:r>
        <w:rPr>
          <w:rFonts w:ascii="Courier New" w:cs="Courier New" w:eastAsia="Courier New" w:hAnsi="Courier New"/>
          <w:sz w:val="21"/>
          <w:szCs w:val="21"/>
        </w:rPr>
        <w:t xml:space="preserve">away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can't </w:t>
      </w:r>
      <w:r>
        <w:rPr>
          <w:rFonts w:ascii="Courier New" w:cs="Courier New" w:eastAsia="Courier New" w:hAnsi="Courier New"/>
          <w:sz w:val="21"/>
          <w:szCs w:val="21"/>
        </w:rPr>
        <w:t xml:space="preserve">spend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whole </w:t>
      </w:r>
      <w:r>
        <w:rPr>
          <w:rFonts w:ascii="Courier New" w:cs="Courier New" w:eastAsia="Courier New" w:hAnsi="Courier New"/>
          <w:sz w:val="21"/>
          <w:szCs w:val="21"/>
        </w:rPr>
        <w:t xml:space="preserve">life </w:t>
      </w:r>
      <w:r>
        <w:rPr>
          <w:rFonts w:ascii="Courier New" w:cs="Courier New" w:eastAsia="Courier New" w:hAnsi="Courier New"/>
          <w:sz w:val="21"/>
          <w:szCs w:val="21"/>
        </w:rPr>
        <w:t xml:space="preserve">hiding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heart </w:t>
      </w:r>
      <w:r>
        <w:rPr>
          <w:rFonts w:ascii="Courier New" w:cs="Courier New" w:eastAsia="Courier New" w:hAnsi="Courier New"/>
          <w:sz w:val="21"/>
          <w:szCs w:val="21"/>
        </w:rPr>
        <w:t xml:space="preserve">away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want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slave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want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work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day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want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true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want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you, </w:t>
      </w:r>
      <w:r>
        <w:rPr>
          <w:rFonts w:ascii="Courier New" w:cs="Courier New" w:eastAsia="Courier New" w:hAnsi="Courier New"/>
          <w:sz w:val="21"/>
          <w:szCs w:val="21"/>
        </w:rPr>
        <w:t xml:space="preserve">ooh </w:t>
      </w:r>
      <w:r>
        <w:rPr>
          <w:rFonts w:ascii="Courier New" w:cs="Courier New" w:eastAsia="Courier New" w:hAnsi="Courier New"/>
          <w:sz w:val="21"/>
          <w:szCs w:val="21"/>
        </w:rPr>
        <w:t xml:space="preserve">baby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you, </w:t>
      </w:r>
      <w:r>
        <w:rPr>
          <w:rFonts w:ascii="Courier New" w:cs="Courier New" w:eastAsia="Courier New" w:hAnsi="Courier New"/>
          <w:sz w:val="21"/>
          <w:szCs w:val="21"/>
        </w:rPr>
        <w:t xml:space="preserve">yeah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want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wash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clothes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want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keep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indoors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There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nothing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can't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keep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making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me, </w:t>
      </w:r>
      <w:r>
        <w:rPr>
          <w:rFonts w:ascii="Courier New" w:cs="Courier New" w:eastAsia="Courier New" w:hAnsi="Courier New"/>
          <w:sz w:val="21"/>
          <w:szCs w:val="21"/>
        </w:rPr>
        <w:t xml:space="preserve">ooh </w:t>
      </w:r>
      <w:r>
        <w:rPr>
          <w:rFonts w:ascii="Courier New" w:cs="Courier New" w:eastAsia="Courier New" w:hAnsi="Courier New"/>
          <w:sz w:val="21"/>
          <w:szCs w:val="21"/>
        </w:rPr>
        <w:t xml:space="preserve">baby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you, </w:t>
      </w:r>
      <w:r>
        <w:rPr>
          <w:rFonts w:ascii="Courier New" w:cs="Courier New" w:eastAsia="Courier New" w:hAnsi="Courier New"/>
          <w:sz w:val="21"/>
          <w:szCs w:val="21"/>
        </w:rPr>
        <w:t xml:space="preserve">yeah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tell </w:t>
      </w:r>
      <w:r>
        <w:rPr>
          <w:rFonts w:ascii="Courier New" w:cs="Courier New" w:eastAsia="Courier New" w:hAnsi="Courier New"/>
          <w:sz w:val="21"/>
          <w:szCs w:val="21"/>
        </w:rPr>
        <w:t xml:space="preserve">by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way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walk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walk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hear </w:t>
      </w:r>
      <w:r>
        <w:rPr>
          <w:rFonts w:ascii="Courier New" w:cs="Courier New" w:eastAsia="Courier New" w:hAnsi="Courier New"/>
          <w:sz w:val="21"/>
          <w:szCs w:val="21"/>
        </w:rPr>
        <w:t xml:space="preserve">by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way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talk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talk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by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way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treat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girl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give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loving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whole </w:t>
      </w:r>
      <w:r>
        <w:rPr>
          <w:rFonts w:ascii="Courier New" w:cs="Courier New" w:eastAsia="Courier New" w:hAnsi="Courier New"/>
          <w:sz w:val="21"/>
          <w:szCs w:val="21"/>
        </w:rPr>
        <w:t xml:space="preserve">wide </w:t>
      </w:r>
      <w:r>
        <w:rPr>
          <w:rFonts w:ascii="Courier New" w:cs="Courier New" w:eastAsia="Courier New" w:hAnsi="Courier New"/>
          <w:sz w:val="21"/>
          <w:szCs w:val="21"/>
        </w:rPr>
        <w:t xml:space="preserve">world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want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bread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sure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well </w:t>
      </w:r>
      <w:r>
        <w:rPr>
          <w:rFonts w:ascii="Courier New" w:cs="Courier New" w:eastAsia="Courier New" w:hAnsi="Courier New"/>
          <w:sz w:val="21"/>
          <w:szCs w:val="21"/>
        </w:rPr>
        <w:t xml:space="preserve">fed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want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sad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blue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want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you, </w:t>
      </w:r>
      <w:r>
        <w:rPr>
          <w:rFonts w:ascii="Courier New" w:cs="Courier New" w:eastAsia="Courier New" w:hAnsi="Courier New"/>
          <w:sz w:val="21"/>
          <w:szCs w:val="21"/>
        </w:rPr>
        <w:t xml:space="preserve">ooh </w:t>
      </w:r>
      <w:r>
        <w:rPr>
          <w:rFonts w:ascii="Courier New" w:cs="Courier New" w:eastAsia="Courier New" w:hAnsi="Courier New"/>
          <w:sz w:val="21"/>
          <w:szCs w:val="21"/>
        </w:rPr>
        <w:t xml:space="preserve">yeah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you, </w:t>
      </w:r>
      <w:r>
        <w:rPr>
          <w:rFonts w:ascii="Courier New" w:cs="Courier New" w:eastAsia="Courier New" w:hAnsi="Courier New"/>
          <w:sz w:val="21"/>
          <w:szCs w:val="21"/>
        </w:rPr>
        <w:t xml:space="preserve">yeah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tell </w:t>
      </w:r>
      <w:r>
        <w:rPr>
          <w:rFonts w:ascii="Courier New" w:cs="Courier New" w:eastAsia="Courier New" w:hAnsi="Courier New"/>
          <w:sz w:val="21"/>
          <w:szCs w:val="21"/>
        </w:rPr>
        <w:t xml:space="preserve">by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way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walk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walk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hear </w:t>
      </w:r>
      <w:r>
        <w:rPr>
          <w:rFonts w:ascii="Courier New" w:cs="Courier New" w:eastAsia="Courier New" w:hAnsi="Courier New"/>
          <w:sz w:val="21"/>
          <w:szCs w:val="21"/>
        </w:rPr>
        <w:t xml:space="preserve">by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way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talk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talk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by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way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treat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girl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give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loving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whole </w:t>
      </w:r>
      <w:r>
        <w:rPr>
          <w:rFonts w:ascii="Courier New" w:cs="Courier New" w:eastAsia="Courier New" w:hAnsi="Courier New"/>
          <w:sz w:val="21"/>
          <w:szCs w:val="21"/>
        </w:rPr>
        <w:t xml:space="preserve">wide </w:t>
      </w:r>
      <w:r>
        <w:rPr>
          <w:rFonts w:ascii="Courier New" w:cs="Courier New" w:eastAsia="Courier New" w:hAnsi="Courier New"/>
          <w:sz w:val="21"/>
          <w:szCs w:val="21"/>
        </w:rPr>
        <w:t xml:space="preserve">world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want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baby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bread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sure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well </w:t>
      </w:r>
      <w:r>
        <w:rPr>
          <w:rFonts w:ascii="Courier New" w:cs="Courier New" w:eastAsia="Courier New" w:hAnsi="Courier New"/>
          <w:sz w:val="21"/>
          <w:szCs w:val="21"/>
        </w:rPr>
        <w:t xml:space="preserve">fed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want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sad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blue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want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you, </w:t>
      </w:r>
      <w:r>
        <w:rPr>
          <w:rFonts w:ascii="Courier New" w:cs="Courier New" w:eastAsia="Courier New" w:hAnsi="Courier New"/>
          <w:sz w:val="21"/>
          <w:szCs w:val="21"/>
        </w:rPr>
        <w:t xml:space="preserve">ooh </w:t>
      </w:r>
      <w:r>
        <w:rPr>
          <w:rFonts w:ascii="Courier New" w:cs="Courier New" w:eastAsia="Courier New" w:hAnsi="Courier New"/>
          <w:sz w:val="21"/>
          <w:szCs w:val="21"/>
        </w:rPr>
        <w:t xml:space="preserve">yeah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you, </w:t>
      </w:r>
      <w:r>
        <w:rPr>
          <w:rFonts w:ascii="Courier New" w:cs="Courier New" w:eastAsia="Courier New" w:hAnsi="Courier New"/>
          <w:sz w:val="21"/>
          <w:szCs w:val="21"/>
        </w:rPr>
        <w:t xml:space="preserve">yeah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Oh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want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Happy </w:t>
      </w:r>
      <w:r>
        <w:rPr>
          <w:rFonts w:ascii="Courier New" w:cs="Courier New" w:eastAsia="Courier New" w:hAnsi="Courier New"/>
          <w:sz w:val="21"/>
          <w:szCs w:val="21"/>
        </w:rPr>
        <w:t xml:space="preserve">New </w:t>
      </w:r>
      <w:r>
        <w:rPr>
          <w:rFonts w:ascii="Courier New" w:cs="Courier New" w:eastAsia="Courier New" w:hAnsi="Courier New"/>
          <w:sz w:val="21"/>
          <w:szCs w:val="21"/>
        </w:rPr>
        <w:t xml:space="preserve">Year! </w:t>
      </w:r>
      <w:r>
        <w:rPr>
          <w:rFonts w:ascii="Courier New" w:cs="Courier New" w:eastAsia="Courier New" w:hAnsi="Courier New"/>
          <w:sz w:val="21"/>
          <w:szCs w:val="21"/>
        </w:rPr>
        <w:t xml:space="preserve">Turn </w:t>
      </w:r>
      <w:r>
        <w:rPr>
          <w:rFonts w:ascii="Courier New" w:cs="Courier New" w:eastAsia="Courier New" w:hAnsi="Courier New"/>
          <w:sz w:val="21"/>
          <w:szCs w:val="21"/>
        </w:rPr>
        <w:t xml:space="preserve">down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lights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Turn </w:t>
      </w:r>
      <w:r>
        <w:rPr>
          <w:rFonts w:ascii="Courier New" w:cs="Courier New" w:eastAsia="Courier New" w:hAnsi="Courier New"/>
          <w:sz w:val="21"/>
          <w:szCs w:val="21"/>
        </w:rPr>
        <w:t xml:space="preserve">down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bed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Turn </w:t>
      </w:r>
      <w:r>
        <w:rPr>
          <w:rFonts w:ascii="Courier New" w:cs="Courier New" w:eastAsia="Courier New" w:hAnsi="Courier New"/>
          <w:sz w:val="21"/>
          <w:szCs w:val="21"/>
        </w:rPr>
        <w:t xml:space="preserve">down </w:t>
      </w:r>
      <w:r>
        <w:rPr>
          <w:rFonts w:ascii="Courier New" w:cs="Courier New" w:eastAsia="Courier New" w:hAnsi="Courier New"/>
          <w:sz w:val="21"/>
          <w:szCs w:val="21"/>
        </w:rPr>
        <w:t xml:space="preserve">these </w:t>
      </w:r>
      <w:r>
        <w:rPr>
          <w:rFonts w:ascii="Courier New" w:cs="Courier New" w:eastAsia="Courier New" w:hAnsi="Courier New"/>
          <w:sz w:val="21"/>
          <w:szCs w:val="21"/>
        </w:rPr>
        <w:t xml:space="preserve">voices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Inside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head </w:t>
      </w:r>
      <w:r>
        <w:rPr>
          <w:rFonts w:ascii="Courier New" w:cs="Courier New" w:eastAsia="Courier New" w:hAnsi="Courier New"/>
          <w:sz w:val="21"/>
          <w:szCs w:val="21"/>
        </w:rPr>
        <w:t xml:space="preserve">Lay </w:t>
      </w:r>
      <w:r>
        <w:rPr>
          <w:rFonts w:ascii="Courier New" w:cs="Courier New" w:eastAsia="Courier New" w:hAnsi="Courier New"/>
          <w:sz w:val="21"/>
          <w:szCs w:val="21"/>
        </w:rPr>
        <w:t xml:space="preserve">down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tell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lies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hold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closly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patronize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patronize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'Cause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can't </w:t>
      </w: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can't </w:t>
      </w: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heart </w:t>
      </w:r>
      <w:r>
        <w:rPr>
          <w:rFonts w:ascii="Courier New" w:cs="Courier New" w:eastAsia="Courier New" w:hAnsi="Courier New"/>
          <w:sz w:val="21"/>
          <w:szCs w:val="21"/>
        </w:rPr>
        <w:t xml:space="preserve">feel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Something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won't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even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dark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These </w:t>
      </w:r>
      <w:r>
        <w:rPr>
          <w:rFonts w:ascii="Courier New" w:cs="Courier New" w:eastAsia="Courier New" w:hAnsi="Courier New"/>
          <w:sz w:val="21"/>
          <w:szCs w:val="21"/>
        </w:rPr>
        <w:t xml:space="preserve">final </w:t>
      </w:r>
      <w:r>
        <w:rPr>
          <w:rFonts w:ascii="Courier New" w:cs="Courier New" w:eastAsia="Courier New" w:hAnsi="Courier New"/>
          <w:sz w:val="21"/>
          <w:szCs w:val="21"/>
        </w:rPr>
        <w:t xml:space="preserve">hours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lay </w:t>
      </w:r>
      <w:r>
        <w:rPr>
          <w:rFonts w:ascii="Courier New" w:cs="Courier New" w:eastAsia="Courier New" w:hAnsi="Courier New"/>
          <w:sz w:val="21"/>
          <w:szCs w:val="21"/>
        </w:rPr>
        <w:t xml:space="preserve">down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heart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feel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power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won't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No,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won't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'Cause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can't </w:t>
      </w: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don't, </w:t>
      </w:r>
      <w:r>
        <w:rPr>
          <w:rFonts w:ascii="Courier New" w:cs="Courier New" w:eastAsia="Courier New" w:hAnsi="Courier New"/>
          <w:sz w:val="21"/>
          <w:szCs w:val="21"/>
        </w:rPr>
        <w:t xml:space="preserve">yeah </w:t>
      </w:r>
      <w:r>
        <w:rPr>
          <w:rFonts w:ascii="Courier New" w:cs="Courier New" w:eastAsia="Courier New" w:hAnsi="Courier New"/>
          <w:sz w:val="21"/>
          <w:szCs w:val="21"/>
        </w:rPr>
        <w:t xml:space="preserve">I'll </w:t>
      </w:r>
      <w:r>
        <w:rPr>
          <w:rFonts w:ascii="Courier New" w:cs="Courier New" w:eastAsia="Courier New" w:hAnsi="Courier New"/>
          <w:sz w:val="21"/>
          <w:szCs w:val="21"/>
        </w:rPr>
        <w:t xml:space="preserve">close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eyes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'Cause </w:t>
      </w:r>
      <w:r>
        <w:rPr>
          <w:rFonts w:ascii="Courier New" w:cs="Courier New" w:eastAsia="Courier New" w:hAnsi="Courier New"/>
          <w:sz w:val="21"/>
          <w:szCs w:val="21"/>
        </w:rPr>
        <w:t xml:space="preserve">then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see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feel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holding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Morning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come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I'll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what's </w:t>
      </w:r>
      <w:r>
        <w:rPr>
          <w:rFonts w:ascii="Courier New" w:cs="Courier New" w:eastAsia="Courier New" w:hAnsi="Courier New"/>
          <w:sz w:val="21"/>
          <w:szCs w:val="21"/>
        </w:rPr>
        <w:t xml:space="preserve">right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give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till </w:t>
      </w:r>
      <w:r>
        <w:rPr>
          <w:rFonts w:ascii="Courier New" w:cs="Courier New" w:eastAsia="Courier New" w:hAnsi="Courier New"/>
          <w:sz w:val="21"/>
          <w:szCs w:val="21"/>
        </w:rPr>
        <w:t xml:space="preserve">then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give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fight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give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fight </w:t>
      </w:r>
      <w:r>
        <w:rPr>
          <w:rFonts w:ascii="Courier New" w:cs="Courier New" w:eastAsia="Courier New" w:hAnsi="Courier New"/>
          <w:sz w:val="21"/>
          <w:szCs w:val="21"/>
        </w:rPr>
        <w:t xml:space="preserve">'Cause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can't </w:t>
      </w: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can't </w:t>
      </w: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heart </w:t>
      </w:r>
      <w:r>
        <w:rPr>
          <w:rFonts w:ascii="Courier New" w:cs="Courier New" w:eastAsia="Courier New" w:hAnsi="Courier New"/>
          <w:sz w:val="21"/>
          <w:szCs w:val="21"/>
        </w:rPr>
        <w:t xml:space="preserve">feel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Something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won't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even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dark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These </w:t>
      </w:r>
      <w:r>
        <w:rPr>
          <w:rFonts w:ascii="Courier New" w:cs="Courier New" w:eastAsia="Courier New" w:hAnsi="Courier New"/>
          <w:sz w:val="21"/>
          <w:szCs w:val="21"/>
        </w:rPr>
        <w:t xml:space="preserve">final </w:t>
      </w:r>
      <w:r>
        <w:rPr>
          <w:rFonts w:ascii="Courier New" w:cs="Courier New" w:eastAsia="Courier New" w:hAnsi="Courier New"/>
          <w:sz w:val="21"/>
          <w:szCs w:val="21"/>
        </w:rPr>
        <w:t xml:space="preserve">hours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lay </w:t>
      </w:r>
      <w:r>
        <w:rPr>
          <w:rFonts w:ascii="Courier New" w:cs="Courier New" w:eastAsia="Courier New" w:hAnsi="Courier New"/>
          <w:sz w:val="21"/>
          <w:szCs w:val="21"/>
        </w:rPr>
        <w:t xml:space="preserve">down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heart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feel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power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won't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No,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won't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'Cause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can't </w:t>
      </w: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don't, </w:t>
      </w:r>
      <w:r>
        <w:rPr>
          <w:rFonts w:ascii="Courier New" w:cs="Courier New" w:eastAsia="Courier New" w:hAnsi="Courier New"/>
          <w:sz w:val="21"/>
          <w:szCs w:val="21"/>
        </w:rPr>
        <w:t xml:space="preserve">ooh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You,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don't, </w:t>
      </w:r>
      <w:r>
        <w:rPr>
          <w:rFonts w:ascii="Courier New" w:cs="Courier New" w:eastAsia="Courier New" w:hAnsi="Courier New"/>
          <w:sz w:val="21"/>
          <w:szCs w:val="21"/>
        </w:rPr>
        <w:t xml:space="preserve">yeah, </w:t>
      </w:r>
      <w:r>
        <w:rPr>
          <w:rFonts w:ascii="Courier New" w:cs="Courier New" w:eastAsia="Courier New" w:hAnsi="Courier New"/>
          <w:sz w:val="21"/>
          <w:szCs w:val="21"/>
        </w:rPr>
        <w:t xml:space="preserve">yeah </w:t>
      </w:r>
      <w:r>
        <w:rPr>
          <w:rFonts w:ascii="Courier New" w:cs="Courier New" w:eastAsia="Courier New" w:hAnsi="Courier New"/>
          <w:sz w:val="21"/>
          <w:szCs w:val="21"/>
        </w:rPr>
        <w:t xml:space="preserve">Hold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closer, </w:t>
      </w:r>
      <w:r>
        <w:rPr>
          <w:rFonts w:ascii="Courier New" w:cs="Courier New" w:eastAsia="Courier New" w:hAnsi="Courier New"/>
          <w:sz w:val="21"/>
          <w:szCs w:val="21"/>
        </w:rPr>
        <w:t xml:space="preserve">one </w:t>
      </w:r>
      <w:r>
        <w:rPr>
          <w:rFonts w:ascii="Courier New" w:cs="Courier New" w:eastAsia="Courier New" w:hAnsi="Courier New"/>
          <w:sz w:val="21"/>
          <w:szCs w:val="21"/>
        </w:rPr>
        <w:t xml:space="preserve">more </w:t>
      </w:r>
      <w:r>
        <w:rPr>
          <w:rFonts w:ascii="Courier New" w:cs="Courier New" w:eastAsia="Courier New" w:hAnsi="Courier New"/>
          <w:sz w:val="21"/>
          <w:szCs w:val="21"/>
        </w:rPr>
        <w:t xml:space="preserve">time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Say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last </w:t>
      </w:r>
      <w:r>
        <w:rPr>
          <w:rFonts w:ascii="Courier New" w:cs="Courier New" w:eastAsia="Courier New" w:hAnsi="Courier New"/>
          <w:sz w:val="21"/>
          <w:szCs w:val="21"/>
        </w:rPr>
        <w:t xml:space="preserve">goodbye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Please </w:t>
      </w:r>
      <w:r>
        <w:rPr>
          <w:rFonts w:ascii="Courier New" w:cs="Courier New" w:eastAsia="Courier New" w:hAnsi="Courier New"/>
          <w:sz w:val="21"/>
          <w:szCs w:val="21"/>
        </w:rPr>
        <w:t xml:space="preserve">forgive </w:t>
      </w:r>
      <w:r>
        <w:rPr>
          <w:rFonts w:ascii="Courier New" w:cs="Courier New" w:eastAsia="Courier New" w:hAnsi="Courier New"/>
          <w:sz w:val="21"/>
          <w:szCs w:val="21"/>
        </w:rPr>
        <w:t xml:space="preserve">me,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sins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Yes,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swam </w:t>
      </w:r>
      <w:r>
        <w:rPr>
          <w:rFonts w:ascii="Courier New" w:cs="Courier New" w:eastAsia="Courier New" w:hAnsi="Courier New"/>
          <w:sz w:val="21"/>
          <w:szCs w:val="21"/>
        </w:rPr>
        <w:t xml:space="preserve">dirty </w:t>
      </w:r>
      <w:r>
        <w:rPr>
          <w:rFonts w:ascii="Courier New" w:cs="Courier New" w:eastAsia="Courier New" w:hAnsi="Courier New"/>
          <w:sz w:val="21"/>
          <w:szCs w:val="21"/>
        </w:rPr>
        <w:t xml:space="preserve">waters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pushed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seen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face, </w:t>
      </w:r>
      <w:r>
        <w:rPr>
          <w:rFonts w:ascii="Courier New" w:cs="Courier New" w:eastAsia="Courier New" w:hAnsi="Courier New"/>
          <w:sz w:val="21"/>
          <w:szCs w:val="21"/>
        </w:rPr>
        <w:t xml:space="preserve">under </w:t>
      </w:r>
      <w:r>
        <w:rPr>
          <w:rFonts w:ascii="Courier New" w:cs="Courier New" w:eastAsia="Courier New" w:hAnsi="Courier New"/>
          <w:sz w:val="21"/>
          <w:szCs w:val="21"/>
        </w:rPr>
        <w:t xml:space="preserve">every </w:t>
      </w:r>
      <w:r>
        <w:rPr>
          <w:rFonts w:ascii="Courier New" w:cs="Courier New" w:eastAsia="Courier New" w:hAnsi="Courier New"/>
          <w:sz w:val="21"/>
          <w:szCs w:val="21"/>
        </w:rPr>
        <w:t xml:space="preserve">sky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Over </w:t>
      </w:r>
      <w:r>
        <w:rPr>
          <w:rFonts w:ascii="Courier New" w:cs="Courier New" w:eastAsia="Courier New" w:hAnsi="Courier New"/>
          <w:sz w:val="21"/>
          <w:szCs w:val="21"/>
        </w:rPr>
        <w:t xml:space="preserve">every </w:t>
      </w:r>
      <w:r>
        <w:rPr>
          <w:rFonts w:ascii="Courier New" w:cs="Courier New" w:eastAsia="Courier New" w:hAnsi="Courier New"/>
          <w:sz w:val="21"/>
          <w:szCs w:val="21"/>
        </w:rPr>
        <w:t xml:space="preserve">border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every </w:t>
      </w:r>
      <w:r>
        <w:rPr>
          <w:rFonts w:ascii="Courier New" w:cs="Courier New" w:eastAsia="Courier New" w:hAnsi="Courier New"/>
          <w:sz w:val="21"/>
          <w:szCs w:val="21"/>
        </w:rPr>
        <w:t xml:space="preserve">line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heart, </w:t>
      </w:r>
      <w:r>
        <w:rPr>
          <w:rFonts w:ascii="Courier New" w:cs="Courier New" w:eastAsia="Courier New" w:hAnsi="Courier New"/>
          <w:sz w:val="21"/>
          <w:szCs w:val="21"/>
        </w:rPr>
        <w:t xml:space="preserve">more </w:t>
      </w:r>
      <w:r>
        <w:rPr>
          <w:rFonts w:ascii="Courier New" w:cs="Courier New" w:eastAsia="Courier New" w:hAnsi="Courier New"/>
          <w:sz w:val="21"/>
          <w:szCs w:val="21"/>
        </w:rPr>
        <w:t xml:space="preserve">than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were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greatest,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had </w:t>
      </w:r>
      <w:r>
        <w:rPr>
          <w:rFonts w:ascii="Courier New" w:cs="Courier New" w:eastAsia="Courier New" w:hAnsi="Courier New"/>
          <w:sz w:val="21"/>
          <w:szCs w:val="21"/>
        </w:rPr>
        <w:t xml:space="preserve">time </w:t>
      </w:r>
      <w:r>
        <w:rPr>
          <w:rFonts w:ascii="Courier New" w:cs="Courier New" w:eastAsia="Courier New" w:hAnsi="Courier New"/>
          <w:sz w:val="21"/>
          <w:szCs w:val="21"/>
        </w:rPr>
        <w:t xml:space="preserve">against </w:t>
      </w:r>
      <w:r>
        <w:rPr>
          <w:rFonts w:ascii="Courier New" w:cs="Courier New" w:eastAsia="Courier New" w:hAnsi="Courier New"/>
          <w:sz w:val="21"/>
          <w:szCs w:val="21"/>
        </w:rPr>
        <w:t xml:space="preserve">us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miles </w:t>
      </w:r>
      <w:r>
        <w:rPr>
          <w:rFonts w:ascii="Courier New" w:cs="Courier New" w:eastAsia="Courier New" w:hAnsi="Courier New"/>
          <w:sz w:val="21"/>
          <w:szCs w:val="21"/>
        </w:rPr>
        <w:t xml:space="preserve">between </w:t>
      </w:r>
      <w:r>
        <w:rPr>
          <w:rFonts w:ascii="Courier New" w:cs="Courier New" w:eastAsia="Courier New" w:hAnsi="Courier New"/>
          <w:sz w:val="21"/>
          <w:szCs w:val="21"/>
        </w:rPr>
        <w:t xml:space="preserve">us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heavens </w:t>
      </w:r>
      <w:r>
        <w:rPr>
          <w:rFonts w:ascii="Courier New" w:cs="Courier New" w:eastAsia="Courier New" w:hAnsi="Courier New"/>
          <w:sz w:val="21"/>
          <w:szCs w:val="21"/>
        </w:rPr>
        <w:t xml:space="preserve">cried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left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speechless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now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sky </w:t>
      </w:r>
      <w:r>
        <w:rPr>
          <w:rFonts w:ascii="Courier New" w:cs="Courier New" w:eastAsia="Courier New" w:hAnsi="Courier New"/>
          <w:sz w:val="21"/>
          <w:szCs w:val="21"/>
        </w:rPr>
        <w:t xml:space="preserve">has </w:t>
      </w:r>
      <w:r>
        <w:rPr>
          <w:rFonts w:ascii="Courier New" w:cs="Courier New" w:eastAsia="Courier New" w:hAnsi="Courier New"/>
          <w:sz w:val="21"/>
          <w:szCs w:val="21"/>
        </w:rPr>
        <w:t xml:space="preserve">cleared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blue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see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future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I'll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waiting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ready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again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I'll </w:t>
      </w:r>
      <w:r>
        <w:rPr>
          <w:rFonts w:ascii="Courier New" w:cs="Courier New" w:eastAsia="Courier New" w:hAnsi="Courier New"/>
          <w:sz w:val="21"/>
          <w:szCs w:val="21"/>
        </w:rPr>
        <w:t xml:space="preserve">put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hands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I'll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everything </w:t>
      </w:r>
      <w:r>
        <w:rPr>
          <w:rFonts w:ascii="Courier New" w:cs="Courier New" w:eastAsia="Courier New" w:hAnsi="Courier New"/>
          <w:sz w:val="21"/>
          <w:szCs w:val="21"/>
        </w:rPr>
        <w:t xml:space="preserve">different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I'll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better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you,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I'll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waiting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ready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again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I'll </w:t>
      </w:r>
      <w:r>
        <w:rPr>
          <w:rFonts w:ascii="Courier New" w:cs="Courier New" w:eastAsia="Courier New" w:hAnsi="Courier New"/>
          <w:sz w:val="21"/>
          <w:szCs w:val="21"/>
        </w:rPr>
        <w:t xml:space="preserve">put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hands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I'll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somebody </w:t>
      </w:r>
      <w:r>
        <w:rPr>
          <w:rFonts w:ascii="Courier New" w:cs="Courier New" w:eastAsia="Courier New" w:hAnsi="Courier New"/>
          <w:sz w:val="21"/>
          <w:szCs w:val="21"/>
        </w:rPr>
        <w:t xml:space="preserve">different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I'll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better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stay </w:t>
      </w:r>
      <w:r>
        <w:rPr>
          <w:rFonts w:ascii="Courier New" w:cs="Courier New" w:eastAsia="Courier New" w:hAnsi="Courier New"/>
          <w:sz w:val="21"/>
          <w:szCs w:val="21"/>
        </w:rPr>
        <w:t xml:space="preserve">here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one </w:t>
      </w:r>
      <w:r>
        <w:rPr>
          <w:rFonts w:ascii="Courier New" w:cs="Courier New" w:eastAsia="Courier New" w:hAnsi="Courier New"/>
          <w:sz w:val="21"/>
          <w:szCs w:val="21"/>
        </w:rPr>
        <w:t xml:space="preserve">more </w:t>
      </w:r>
      <w:r>
        <w:rPr>
          <w:rFonts w:ascii="Courier New" w:cs="Courier New" w:eastAsia="Courier New" w:hAnsi="Courier New"/>
          <w:sz w:val="21"/>
          <w:szCs w:val="21"/>
        </w:rPr>
        <w:t xml:space="preserve">night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Build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world </w:t>
      </w:r>
      <w:r>
        <w:rPr>
          <w:rFonts w:ascii="Courier New" w:cs="Courier New" w:eastAsia="Courier New" w:hAnsi="Courier New"/>
          <w:sz w:val="21"/>
          <w:szCs w:val="21"/>
        </w:rPr>
        <w:t xml:space="preserve">around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pull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light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tell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wrong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child </w:t>
      </w:r>
      <w:r>
        <w:rPr>
          <w:rFonts w:ascii="Courier New" w:cs="Courier New" w:eastAsia="Courier New" w:hAnsi="Courier New"/>
          <w:sz w:val="21"/>
          <w:szCs w:val="21"/>
        </w:rPr>
        <w:t xml:space="preserve">then,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now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willing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learn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had </w:t>
      </w:r>
      <w:r>
        <w:rPr>
          <w:rFonts w:ascii="Courier New" w:cs="Courier New" w:eastAsia="Courier New" w:hAnsi="Courier New"/>
          <w:sz w:val="21"/>
          <w:szCs w:val="21"/>
        </w:rPr>
        <w:t xml:space="preserve">time </w:t>
      </w:r>
      <w:r>
        <w:rPr>
          <w:rFonts w:ascii="Courier New" w:cs="Courier New" w:eastAsia="Courier New" w:hAnsi="Courier New"/>
          <w:sz w:val="21"/>
          <w:szCs w:val="21"/>
        </w:rPr>
        <w:t xml:space="preserve">against </w:t>
      </w:r>
      <w:r>
        <w:rPr>
          <w:rFonts w:ascii="Courier New" w:cs="Courier New" w:eastAsia="Courier New" w:hAnsi="Courier New"/>
          <w:sz w:val="21"/>
          <w:szCs w:val="21"/>
        </w:rPr>
        <w:t xml:space="preserve">us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miles </w:t>
      </w:r>
      <w:r>
        <w:rPr>
          <w:rFonts w:ascii="Courier New" w:cs="Courier New" w:eastAsia="Courier New" w:hAnsi="Courier New"/>
          <w:sz w:val="21"/>
          <w:szCs w:val="21"/>
        </w:rPr>
        <w:t xml:space="preserve">between </w:t>
      </w:r>
      <w:r>
        <w:rPr>
          <w:rFonts w:ascii="Courier New" w:cs="Courier New" w:eastAsia="Courier New" w:hAnsi="Courier New"/>
          <w:sz w:val="21"/>
          <w:szCs w:val="21"/>
        </w:rPr>
        <w:t xml:space="preserve">us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heavens </w:t>
      </w:r>
      <w:r>
        <w:rPr>
          <w:rFonts w:ascii="Courier New" w:cs="Courier New" w:eastAsia="Courier New" w:hAnsi="Courier New"/>
          <w:sz w:val="21"/>
          <w:szCs w:val="21"/>
        </w:rPr>
        <w:t xml:space="preserve">cried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left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speechless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now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sky </w:t>
      </w:r>
      <w:r>
        <w:rPr>
          <w:rFonts w:ascii="Courier New" w:cs="Courier New" w:eastAsia="Courier New" w:hAnsi="Courier New"/>
          <w:sz w:val="21"/>
          <w:szCs w:val="21"/>
        </w:rPr>
        <w:t xml:space="preserve">has </w:t>
      </w:r>
      <w:r>
        <w:rPr>
          <w:rFonts w:ascii="Courier New" w:cs="Courier New" w:eastAsia="Courier New" w:hAnsi="Courier New"/>
          <w:sz w:val="21"/>
          <w:szCs w:val="21"/>
        </w:rPr>
        <w:t xml:space="preserve">cleared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blue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see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future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I'll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waiting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ready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again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I'll </w:t>
      </w:r>
      <w:r>
        <w:rPr>
          <w:rFonts w:ascii="Courier New" w:cs="Courier New" w:eastAsia="Courier New" w:hAnsi="Courier New"/>
          <w:sz w:val="21"/>
          <w:szCs w:val="21"/>
        </w:rPr>
        <w:t xml:space="preserve">put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hands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I'll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everything </w:t>
      </w:r>
      <w:r>
        <w:rPr>
          <w:rFonts w:ascii="Courier New" w:cs="Courier New" w:eastAsia="Courier New" w:hAnsi="Courier New"/>
          <w:sz w:val="21"/>
          <w:szCs w:val="21"/>
        </w:rPr>
        <w:t xml:space="preserve">different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I'll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better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I'll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waiting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ready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again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I'll </w:t>
      </w:r>
      <w:r>
        <w:rPr>
          <w:rFonts w:ascii="Courier New" w:cs="Courier New" w:eastAsia="Courier New" w:hAnsi="Courier New"/>
          <w:sz w:val="21"/>
          <w:szCs w:val="21"/>
        </w:rPr>
        <w:t xml:space="preserve">put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hands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I'll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somebody </w:t>
      </w:r>
      <w:r>
        <w:rPr>
          <w:rFonts w:ascii="Courier New" w:cs="Courier New" w:eastAsia="Courier New" w:hAnsi="Courier New"/>
          <w:sz w:val="21"/>
          <w:szCs w:val="21"/>
        </w:rPr>
        <w:t xml:space="preserve">different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I'll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better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Time </w:t>
      </w:r>
      <w:r>
        <w:rPr>
          <w:rFonts w:ascii="Courier New" w:cs="Courier New" w:eastAsia="Courier New" w:hAnsi="Courier New"/>
          <w:sz w:val="21"/>
          <w:szCs w:val="21"/>
        </w:rPr>
        <w:t xml:space="preserve">against </w:t>
      </w:r>
      <w:r>
        <w:rPr>
          <w:rFonts w:ascii="Courier New" w:cs="Courier New" w:eastAsia="Courier New" w:hAnsi="Courier New"/>
          <w:sz w:val="21"/>
          <w:szCs w:val="21"/>
        </w:rPr>
        <w:t xml:space="preserve">us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Miles </w:t>
      </w:r>
      <w:r>
        <w:rPr>
          <w:rFonts w:ascii="Courier New" w:cs="Courier New" w:eastAsia="Courier New" w:hAnsi="Courier New"/>
          <w:sz w:val="21"/>
          <w:szCs w:val="21"/>
        </w:rPr>
        <w:t xml:space="preserve">between </w:t>
      </w:r>
      <w:r>
        <w:rPr>
          <w:rFonts w:ascii="Courier New" w:cs="Courier New" w:eastAsia="Courier New" w:hAnsi="Courier New"/>
          <w:sz w:val="21"/>
          <w:szCs w:val="21"/>
        </w:rPr>
        <w:t xml:space="preserve">us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Heavens </w:t>
      </w:r>
      <w:r>
        <w:rPr>
          <w:rFonts w:ascii="Courier New" w:cs="Courier New" w:eastAsia="Courier New" w:hAnsi="Courier New"/>
          <w:sz w:val="21"/>
          <w:szCs w:val="21"/>
        </w:rPr>
        <w:t xml:space="preserve">cried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left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speechless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Time </w:t>
      </w:r>
      <w:r>
        <w:rPr>
          <w:rFonts w:ascii="Courier New" w:cs="Courier New" w:eastAsia="Courier New" w:hAnsi="Courier New"/>
          <w:sz w:val="21"/>
          <w:szCs w:val="21"/>
        </w:rPr>
        <w:t xml:space="preserve">against </w:t>
      </w:r>
      <w:r>
        <w:rPr>
          <w:rFonts w:ascii="Courier New" w:cs="Courier New" w:eastAsia="Courier New" w:hAnsi="Courier New"/>
          <w:sz w:val="21"/>
          <w:szCs w:val="21"/>
        </w:rPr>
        <w:t xml:space="preserve">us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Miles </w:t>
      </w:r>
      <w:r>
        <w:rPr>
          <w:rFonts w:ascii="Courier New" w:cs="Courier New" w:eastAsia="Courier New" w:hAnsi="Courier New"/>
          <w:sz w:val="21"/>
          <w:szCs w:val="21"/>
        </w:rPr>
        <w:t xml:space="preserve">between </w:t>
      </w:r>
      <w:r>
        <w:rPr>
          <w:rFonts w:ascii="Courier New" w:cs="Courier New" w:eastAsia="Courier New" w:hAnsi="Courier New"/>
          <w:sz w:val="21"/>
          <w:szCs w:val="21"/>
        </w:rPr>
        <w:t xml:space="preserve">us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Heavens </w:t>
      </w:r>
      <w:r>
        <w:rPr>
          <w:rFonts w:ascii="Courier New" w:cs="Courier New" w:eastAsia="Courier New" w:hAnsi="Courier New"/>
          <w:sz w:val="21"/>
          <w:szCs w:val="21"/>
        </w:rPr>
        <w:t xml:space="preserve">cried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left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speechless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left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speechless </w:t>
      </w:r>
      <w:r>
        <w:rPr>
          <w:rFonts w:ascii="Courier New" w:cs="Courier New" w:eastAsia="Courier New" w:hAnsi="Courier New"/>
          <w:sz w:val="21"/>
          <w:szCs w:val="21"/>
        </w:rPr>
        <w:t xml:space="preserve">I'll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waiting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I'll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waiting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ready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again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I'll </w:t>
      </w:r>
      <w:r>
        <w:rPr>
          <w:rFonts w:ascii="Courier New" w:cs="Courier New" w:eastAsia="Courier New" w:hAnsi="Courier New"/>
          <w:sz w:val="21"/>
          <w:szCs w:val="21"/>
        </w:rPr>
        <w:t xml:space="preserve">put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hands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I'll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everything </w:t>
      </w:r>
      <w:r>
        <w:rPr>
          <w:rFonts w:ascii="Courier New" w:cs="Courier New" w:eastAsia="Courier New" w:hAnsi="Courier New"/>
          <w:sz w:val="21"/>
          <w:szCs w:val="21"/>
        </w:rPr>
        <w:t xml:space="preserve">different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I'll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better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I'll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waiting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ready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again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I'll </w:t>
      </w:r>
      <w:r>
        <w:rPr>
          <w:rFonts w:ascii="Courier New" w:cs="Courier New" w:eastAsia="Courier New" w:hAnsi="Courier New"/>
          <w:sz w:val="21"/>
          <w:szCs w:val="21"/>
        </w:rPr>
        <w:t xml:space="preserve">put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hands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I'll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somebody </w:t>
      </w:r>
      <w:r>
        <w:rPr>
          <w:rFonts w:ascii="Courier New" w:cs="Courier New" w:eastAsia="Courier New" w:hAnsi="Courier New"/>
          <w:sz w:val="21"/>
          <w:szCs w:val="21"/>
        </w:rPr>
        <w:t xml:space="preserve">different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I'll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better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end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Hold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breath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count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ten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Feel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Earth </w:t>
      </w:r>
      <w:r>
        <w:rPr>
          <w:rFonts w:ascii="Courier New" w:cs="Courier New" w:eastAsia="Courier New" w:hAnsi="Courier New"/>
          <w:sz w:val="21"/>
          <w:szCs w:val="21"/>
        </w:rPr>
        <w:t xml:space="preserve">move,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then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Hear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heart </w:t>
      </w:r>
      <w:r>
        <w:rPr>
          <w:rFonts w:ascii="Courier New" w:cs="Courier New" w:eastAsia="Courier New" w:hAnsi="Courier New"/>
          <w:sz w:val="21"/>
          <w:szCs w:val="21"/>
        </w:rPr>
        <w:t xml:space="preserve">burst </w:t>
      </w:r>
      <w:r>
        <w:rPr>
          <w:rFonts w:ascii="Courier New" w:cs="Courier New" w:eastAsia="Courier New" w:hAnsi="Courier New"/>
          <w:sz w:val="21"/>
          <w:szCs w:val="21"/>
        </w:rPr>
        <w:t xml:space="preserve">again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end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drowned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dreamt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moment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overdue,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owe </w:t>
      </w:r>
      <w:r>
        <w:rPr>
          <w:rFonts w:ascii="Courier New" w:cs="Courier New" w:eastAsia="Courier New" w:hAnsi="Courier New"/>
          <w:sz w:val="21"/>
          <w:szCs w:val="21"/>
        </w:rPr>
        <w:t xml:space="preserve">them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Swept </w:t>
      </w:r>
      <w:r>
        <w:rPr>
          <w:rFonts w:ascii="Courier New" w:cs="Courier New" w:eastAsia="Courier New" w:hAnsi="Courier New"/>
          <w:sz w:val="21"/>
          <w:szCs w:val="21"/>
        </w:rPr>
        <w:t xml:space="preserve">away,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stolen </w:t>
      </w: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sky </w:t>
      </w:r>
      <w:r>
        <w:rPr>
          <w:rFonts w:ascii="Courier New" w:cs="Courier New" w:eastAsia="Courier New" w:hAnsi="Courier New"/>
          <w:sz w:val="21"/>
          <w:szCs w:val="21"/>
        </w:rPr>
        <w:t xml:space="preserve">fall,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crumbles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stand </w:t>
      </w:r>
      <w:r>
        <w:rPr>
          <w:rFonts w:ascii="Courier New" w:cs="Courier New" w:eastAsia="Courier New" w:hAnsi="Courier New"/>
          <w:sz w:val="21"/>
          <w:szCs w:val="21"/>
        </w:rPr>
        <w:t xml:space="preserve">tall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face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together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sky </w:t>
      </w:r>
      <w:r>
        <w:rPr>
          <w:rFonts w:ascii="Courier New" w:cs="Courier New" w:eastAsia="Courier New" w:hAnsi="Courier New"/>
          <w:sz w:val="21"/>
          <w:szCs w:val="21"/>
        </w:rPr>
        <w:t xml:space="preserve">fall,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crumbles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stand </w:t>
      </w:r>
      <w:r>
        <w:rPr>
          <w:rFonts w:ascii="Courier New" w:cs="Courier New" w:eastAsia="Courier New" w:hAnsi="Courier New"/>
          <w:sz w:val="21"/>
          <w:szCs w:val="21"/>
        </w:rPr>
        <w:t xml:space="preserve">tall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face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together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At </w:t>
      </w:r>
      <w:r>
        <w:rPr>
          <w:rFonts w:ascii="Courier New" w:cs="Courier New" w:eastAsia="Courier New" w:hAnsi="Courier New"/>
          <w:sz w:val="21"/>
          <w:szCs w:val="21"/>
        </w:rPr>
        <w:t xml:space="preserve">sky </w:t>
      </w:r>
      <w:r>
        <w:rPr>
          <w:rFonts w:ascii="Courier New" w:cs="Courier New" w:eastAsia="Courier New" w:hAnsi="Courier New"/>
          <w:sz w:val="21"/>
          <w:szCs w:val="21"/>
        </w:rPr>
        <w:t xml:space="preserve">fall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at </w:t>
      </w:r>
      <w:r>
        <w:rPr>
          <w:rFonts w:ascii="Courier New" w:cs="Courier New" w:eastAsia="Courier New" w:hAnsi="Courier New"/>
          <w:sz w:val="21"/>
          <w:szCs w:val="21"/>
        </w:rPr>
        <w:t xml:space="preserve">sky </w:t>
      </w:r>
      <w:r>
        <w:rPr>
          <w:rFonts w:ascii="Courier New" w:cs="Courier New" w:eastAsia="Courier New" w:hAnsi="Courier New"/>
          <w:sz w:val="21"/>
          <w:szCs w:val="21"/>
        </w:rPr>
        <w:t xml:space="preserve">fall </w:t>
      </w:r>
      <w:r>
        <w:rPr>
          <w:rFonts w:ascii="Courier New" w:cs="Courier New" w:eastAsia="Courier New" w:hAnsi="Courier New"/>
          <w:sz w:val="21"/>
          <w:szCs w:val="21"/>
        </w:rPr>
        <w:t xml:space="preserve">Skyfall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where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start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thousand </w:t>
      </w:r>
      <w:r>
        <w:rPr>
          <w:rFonts w:ascii="Courier New" w:cs="Courier New" w:eastAsia="Courier New" w:hAnsi="Courier New"/>
          <w:sz w:val="21"/>
          <w:szCs w:val="21"/>
        </w:rPr>
        <w:t xml:space="preserve">miles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poles </w:t>
      </w:r>
      <w:r>
        <w:rPr>
          <w:rFonts w:ascii="Courier New" w:cs="Courier New" w:eastAsia="Courier New" w:hAnsi="Courier New"/>
          <w:sz w:val="21"/>
          <w:szCs w:val="21"/>
        </w:rPr>
        <w:t xml:space="preserve">apart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Where </w:t>
      </w:r>
      <w:r>
        <w:rPr>
          <w:rFonts w:ascii="Courier New" w:cs="Courier New" w:eastAsia="Courier New" w:hAnsi="Courier New"/>
          <w:sz w:val="21"/>
          <w:szCs w:val="21"/>
        </w:rPr>
        <w:t xml:space="preserve">worlds </w:t>
      </w:r>
      <w:r>
        <w:rPr>
          <w:rFonts w:ascii="Courier New" w:cs="Courier New" w:eastAsia="Courier New" w:hAnsi="Courier New"/>
          <w:sz w:val="21"/>
          <w:szCs w:val="21"/>
        </w:rPr>
        <w:t xml:space="preserve">collide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days </w:t>
      </w: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dark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may </w:t>
      </w:r>
      <w:r>
        <w:rPr>
          <w:rFonts w:ascii="Courier New" w:cs="Courier New" w:eastAsia="Courier New" w:hAnsi="Courier New"/>
          <w:sz w:val="21"/>
          <w:szCs w:val="21"/>
        </w:rPr>
        <w:t xml:space="preserve">have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number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take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name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you'll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have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heart </w:t>
      </w: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sky </w:t>
      </w:r>
      <w:r>
        <w:rPr>
          <w:rFonts w:ascii="Courier New" w:cs="Courier New" w:eastAsia="Courier New" w:hAnsi="Courier New"/>
          <w:sz w:val="21"/>
          <w:szCs w:val="21"/>
        </w:rPr>
        <w:t xml:space="preserve">fall,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crumbles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stand </w:t>
      </w:r>
      <w:r>
        <w:rPr>
          <w:rFonts w:ascii="Courier New" w:cs="Courier New" w:eastAsia="Courier New" w:hAnsi="Courier New"/>
          <w:sz w:val="21"/>
          <w:szCs w:val="21"/>
        </w:rPr>
        <w:t xml:space="preserve">tall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face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together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sky </w:t>
      </w:r>
      <w:r>
        <w:rPr>
          <w:rFonts w:ascii="Courier New" w:cs="Courier New" w:eastAsia="Courier New" w:hAnsi="Courier New"/>
          <w:sz w:val="21"/>
          <w:szCs w:val="21"/>
        </w:rPr>
        <w:t xml:space="preserve">fall,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crumbles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stand </w:t>
      </w:r>
      <w:r>
        <w:rPr>
          <w:rFonts w:ascii="Courier New" w:cs="Courier New" w:eastAsia="Courier New" w:hAnsi="Courier New"/>
          <w:sz w:val="21"/>
          <w:szCs w:val="21"/>
        </w:rPr>
        <w:t xml:space="preserve">tall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face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together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At </w:t>
      </w:r>
      <w:r>
        <w:rPr>
          <w:rFonts w:ascii="Courier New" w:cs="Courier New" w:eastAsia="Courier New" w:hAnsi="Courier New"/>
          <w:sz w:val="21"/>
          <w:szCs w:val="21"/>
        </w:rPr>
        <w:t xml:space="preserve">sky </w:t>
      </w:r>
      <w:r>
        <w:rPr>
          <w:rFonts w:ascii="Courier New" w:cs="Courier New" w:eastAsia="Courier New" w:hAnsi="Courier New"/>
          <w:sz w:val="21"/>
          <w:szCs w:val="21"/>
        </w:rPr>
        <w:t xml:space="preserve">fall </w:t>
      </w: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sky </w:t>
      </w:r>
      <w:r>
        <w:rPr>
          <w:rFonts w:ascii="Courier New" w:cs="Courier New" w:eastAsia="Courier New" w:hAnsi="Courier New"/>
          <w:sz w:val="21"/>
          <w:szCs w:val="21"/>
        </w:rPr>
        <w:t xml:space="preserve">fall,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crumbles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stand </w:t>
      </w:r>
      <w:r>
        <w:rPr>
          <w:rFonts w:ascii="Courier New" w:cs="Courier New" w:eastAsia="Courier New" w:hAnsi="Courier New"/>
          <w:sz w:val="21"/>
          <w:szCs w:val="21"/>
        </w:rPr>
        <w:t xml:space="preserve">tall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sky </w:t>
      </w:r>
      <w:r>
        <w:rPr>
          <w:rFonts w:ascii="Courier New" w:cs="Courier New" w:eastAsia="Courier New" w:hAnsi="Courier New"/>
          <w:sz w:val="21"/>
          <w:szCs w:val="21"/>
        </w:rPr>
        <w:t xml:space="preserve">fall,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crumbles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stand </w:t>
      </w:r>
      <w:r>
        <w:rPr>
          <w:rFonts w:ascii="Courier New" w:cs="Courier New" w:eastAsia="Courier New" w:hAnsi="Courier New"/>
          <w:sz w:val="21"/>
          <w:szCs w:val="21"/>
        </w:rPr>
        <w:t xml:space="preserve">tall </w:t>
      </w:r>
      <w:r>
        <w:rPr>
          <w:rFonts w:ascii="Courier New" w:cs="Courier New" w:eastAsia="Courier New" w:hAnsi="Courier New"/>
          <w:sz w:val="21"/>
          <w:szCs w:val="21"/>
        </w:rPr>
        <w:t xml:space="preserve">Where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see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see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I'd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security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loving </w:t>
      </w:r>
      <w:r>
        <w:rPr>
          <w:rFonts w:ascii="Courier New" w:cs="Courier New" w:eastAsia="Courier New" w:hAnsi="Courier New"/>
          <w:sz w:val="21"/>
          <w:szCs w:val="21"/>
        </w:rPr>
        <w:t xml:space="preserve">arms </w:t>
      </w:r>
      <w:r>
        <w:rPr>
          <w:rFonts w:ascii="Courier New" w:cs="Courier New" w:eastAsia="Courier New" w:hAnsi="Courier New"/>
          <w:sz w:val="21"/>
          <w:szCs w:val="21"/>
        </w:rPr>
        <w:t xml:space="preserve">keeping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from </w:t>
      </w:r>
      <w:r>
        <w:rPr>
          <w:rFonts w:ascii="Courier New" w:cs="Courier New" w:eastAsia="Courier New" w:hAnsi="Courier New"/>
          <w:sz w:val="21"/>
          <w:szCs w:val="21"/>
        </w:rPr>
        <w:t xml:space="preserve">harm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Put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hand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hand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we'll </w:t>
      </w:r>
      <w:r>
        <w:rPr>
          <w:rFonts w:ascii="Courier New" w:cs="Courier New" w:eastAsia="Courier New" w:hAnsi="Courier New"/>
          <w:sz w:val="21"/>
          <w:szCs w:val="21"/>
        </w:rPr>
        <w:t xml:space="preserve">stand.... </w:t>
      </w: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sky </w:t>
      </w:r>
      <w:r>
        <w:rPr>
          <w:rFonts w:ascii="Courier New" w:cs="Courier New" w:eastAsia="Courier New" w:hAnsi="Courier New"/>
          <w:sz w:val="21"/>
          <w:szCs w:val="21"/>
        </w:rPr>
        <w:t xml:space="preserve">fall,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crumbles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stand </w:t>
      </w:r>
      <w:r>
        <w:rPr>
          <w:rFonts w:ascii="Courier New" w:cs="Courier New" w:eastAsia="Courier New" w:hAnsi="Courier New"/>
          <w:sz w:val="21"/>
          <w:szCs w:val="21"/>
        </w:rPr>
        <w:t xml:space="preserve">tall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face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together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sky </w:t>
      </w:r>
      <w:r>
        <w:rPr>
          <w:rFonts w:ascii="Courier New" w:cs="Courier New" w:eastAsia="Courier New" w:hAnsi="Courier New"/>
          <w:sz w:val="21"/>
          <w:szCs w:val="21"/>
        </w:rPr>
        <w:t xml:space="preserve">fall,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crumbles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stand </w:t>
      </w:r>
      <w:r>
        <w:rPr>
          <w:rFonts w:ascii="Courier New" w:cs="Courier New" w:eastAsia="Courier New" w:hAnsi="Courier New"/>
          <w:sz w:val="21"/>
          <w:szCs w:val="21"/>
        </w:rPr>
        <w:t xml:space="preserve">tall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face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together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At </w:t>
      </w:r>
      <w:r>
        <w:rPr>
          <w:rFonts w:ascii="Courier New" w:cs="Courier New" w:eastAsia="Courier New" w:hAnsi="Courier New"/>
          <w:sz w:val="21"/>
          <w:szCs w:val="21"/>
        </w:rPr>
        <w:t xml:space="preserve">sky </w:t>
      </w:r>
      <w:r>
        <w:rPr>
          <w:rFonts w:ascii="Courier New" w:cs="Courier New" w:eastAsia="Courier New" w:hAnsi="Courier New"/>
          <w:sz w:val="21"/>
          <w:szCs w:val="21"/>
        </w:rPr>
        <w:t xml:space="preserve">fall </w:t>
      </w: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sky </w:t>
      </w:r>
      <w:r>
        <w:rPr>
          <w:rFonts w:ascii="Courier New" w:cs="Courier New" w:eastAsia="Courier New" w:hAnsi="Courier New"/>
          <w:sz w:val="21"/>
          <w:szCs w:val="21"/>
        </w:rPr>
        <w:t xml:space="preserve">fall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stand </w:t>
      </w:r>
      <w:r>
        <w:rPr>
          <w:rFonts w:ascii="Courier New" w:cs="Courier New" w:eastAsia="Courier New" w:hAnsi="Courier New"/>
          <w:sz w:val="21"/>
          <w:szCs w:val="21"/>
        </w:rPr>
        <w:t xml:space="preserve">tall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At </w:t>
      </w:r>
      <w:r>
        <w:rPr>
          <w:rFonts w:ascii="Courier New" w:cs="Courier New" w:eastAsia="Courier New" w:hAnsi="Courier New"/>
          <w:sz w:val="21"/>
          <w:szCs w:val="21"/>
        </w:rPr>
        <w:t xml:space="preserve">skyfall </w:t>
      </w:r>
      <w:r>
        <w:rPr>
          <w:rFonts w:ascii="Courier New" w:cs="Courier New" w:eastAsia="Courier New" w:hAnsi="Courier New"/>
          <w:sz w:val="21"/>
          <w:szCs w:val="21"/>
        </w:rPr>
        <w:t xml:space="preserve">(Verse </w:t>
      </w:r>
      <w:r>
        <w:rPr>
          <w:rFonts w:ascii="Courier New" w:cs="Courier New" w:eastAsia="Courier New" w:hAnsi="Courier New"/>
          <w:sz w:val="21"/>
          <w:szCs w:val="21"/>
        </w:rPr>
        <w:t xml:space="preserve">1)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There's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fire </w:t>
      </w:r>
      <w:r>
        <w:rPr>
          <w:rFonts w:ascii="Courier New" w:cs="Courier New" w:eastAsia="Courier New" w:hAnsi="Courier New"/>
          <w:sz w:val="21"/>
          <w:szCs w:val="21"/>
        </w:rPr>
        <w:t xml:space="preserve">starting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heart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Reaching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fever </w:t>
      </w:r>
      <w:r>
        <w:rPr>
          <w:rFonts w:ascii="Courier New" w:cs="Courier New" w:eastAsia="Courier New" w:hAnsi="Courier New"/>
          <w:sz w:val="21"/>
          <w:szCs w:val="21"/>
        </w:rPr>
        <w:t xml:space="preserve">pitch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bringing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dark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Finally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see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crystal </w:t>
      </w:r>
      <w:r>
        <w:rPr>
          <w:rFonts w:ascii="Courier New" w:cs="Courier New" w:eastAsia="Courier New" w:hAnsi="Courier New"/>
          <w:sz w:val="21"/>
          <w:szCs w:val="21"/>
        </w:rPr>
        <w:t xml:space="preserve">clear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head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sell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I'll </w:t>
      </w:r>
      <w:r>
        <w:rPr>
          <w:rFonts w:ascii="Courier New" w:cs="Courier New" w:eastAsia="Courier New" w:hAnsi="Courier New"/>
          <w:sz w:val="21"/>
          <w:szCs w:val="21"/>
        </w:rPr>
        <w:t xml:space="preserve">lay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ship </w:t>
      </w:r>
      <w:r>
        <w:rPr>
          <w:rFonts w:ascii="Courier New" w:cs="Courier New" w:eastAsia="Courier New" w:hAnsi="Courier New"/>
          <w:sz w:val="21"/>
          <w:szCs w:val="21"/>
        </w:rPr>
        <w:t xml:space="preserve">bare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See </w:t>
      </w:r>
      <w:r>
        <w:rPr>
          <w:rFonts w:ascii="Courier New" w:cs="Courier New" w:eastAsia="Courier New" w:hAnsi="Courier New"/>
          <w:sz w:val="21"/>
          <w:szCs w:val="21"/>
        </w:rPr>
        <w:t xml:space="preserve">how </w:t>
      </w:r>
      <w:r>
        <w:rPr>
          <w:rFonts w:ascii="Courier New" w:cs="Courier New" w:eastAsia="Courier New" w:hAnsi="Courier New"/>
          <w:sz w:val="21"/>
          <w:szCs w:val="21"/>
        </w:rPr>
        <w:t xml:space="preserve">I'll </w:t>
      </w:r>
      <w:r>
        <w:rPr>
          <w:rFonts w:ascii="Courier New" w:cs="Courier New" w:eastAsia="Courier New" w:hAnsi="Courier New"/>
          <w:sz w:val="21"/>
          <w:szCs w:val="21"/>
        </w:rPr>
        <w:t xml:space="preserve">leave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every </w:t>
      </w:r>
      <w:r>
        <w:rPr>
          <w:rFonts w:ascii="Courier New" w:cs="Courier New" w:eastAsia="Courier New" w:hAnsi="Courier New"/>
          <w:sz w:val="21"/>
          <w:szCs w:val="21"/>
        </w:rPr>
        <w:t xml:space="preserve">piece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underestimate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things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There's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fire </w:t>
      </w:r>
      <w:r>
        <w:rPr>
          <w:rFonts w:ascii="Courier New" w:cs="Courier New" w:eastAsia="Courier New" w:hAnsi="Courier New"/>
          <w:sz w:val="21"/>
          <w:szCs w:val="21"/>
        </w:rPr>
        <w:t xml:space="preserve">starting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heart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Reaching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fever </w:t>
      </w:r>
      <w:r>
        <w:rPr>
          <w:rFonts w:ascii="Courier New" w:cs="Courier New" w:eastAsia="Courier New" w:hAnsi="Courier New"/>
          <w:sz w:val="21"/>
          <w:szCs w:val="21"/>
        </w:rPr>
        <w:t xml:space="preserve">pitch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bringing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dark </w:t>
      </w:r>
      <w:r>
        <w:rPr>
          <w:rFonts w:ascii="Courier New" w:cs="Courier New" w:eastAsia="Courier New" w:hAnsi="Courier New"/>
          <w:sz w:val="21"/>
          <w:szCs w:val="21"/>
        </w:rPr>
        <w:t xml:space="preserve">Chorus </w:t>
      </w:r>
      <w:r>
        <w:rPr>
          <w:rFonts w:ascii="Courier New" w:cs="Courier New" w:eastAsia="Courier New" w:hAnsi="Courier New"/>
          <w:sz w:val="21"/>
          <w:szCs w:val="21"/>
        </w:rPr>
        <w:t xml:space="preserve">1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scars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remind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us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They </w:t>
      </w:r>
      <w:r>
        <w:rPr>
          <w:rFonts w:ascii="Courier New" w:cs="Courier New" w:eastAsia="Courier New" w:hAnsi="Courier New"/>
          <w:sz w:val="21"/>
          <w:szCs w:val="21"/>
        </w:rPr>
        <w:t xml:space="preserve">keep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thinkin'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almost </w:t>
      </w:r>
      <w:r>
        <w:rPr>
          <w:rFonts w:ascii="Courier New" w:cs="Courier New" w:eastAsia="Courier New" w:hAnsi="Courier New"/>
          <w:sz w:val="21"/>
          <w:szCs w:val="21"/>
        </w:rPr>
        <w:t xml:space="preserve">had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scars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love, </w:t>
      </w:r>
      <w:r>
        <w:rPr>
          <w:rFonts w:ascii="Courier New" w:cs="Courier New" w:eastAsia="Courier New" w:hAnsi="Courier New"/>
          <w:sz w:val="21"/>
          <w:szCs w:val="21"/>
        </w:rPr>
        <w:t xml:space="preserve">they </w:t>
      </w:r>
      <w:r>
        <w:rPr>
          <w:rFonts w:ascii="Courier New" w:cs="Courier New" w:eastAsia="Courier New" w:hAnsi="Courier New"/>
          <w:sz w:val="21"/>
          <w:szCs w:val="21"/>
        </w:rPr>
        <w:t xml:space="preserve">leave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breathless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can't </w:t>
      </w:r>
      <w:r>
        <w:rPr>
          <w:rFonts w:ascii="Courier New" w:cs="Courier New" w:eastAsia="Courier New" w:hAnsi="Courier New"/>
          <w:sz w:val="21"/>
          <w:szCs w:val="21"/>
        </w:rPr>
        <w:t xml:space="preserve">help </w:t>
      </w:r>
      <w:r>
        <w:rPr>
          <w:rFonts w:ascii="Courier New" w:cs="Courier New" w:eastAsia="Courier New" w:hAnsi="Courier New"/>
          <w:sz w:val="21"/>
          <w:szCs w:val="21"/>
        </w:rPr>
        <w:t xml:space="preserve">feeling,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could've </w:t>
      </w:r>
      <w:r>
        <w:rPr>
          <w:rFonts w:ascii="Courier New" w:cs="Courier New" w:eastAsia="Courier New" w:hAnsi="Courier New"/>
          <w:sz w:val="21"/>
          <w:szCs w:val="21"/>
        </w:rPr>
        <w:t xml:space="preserve">had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all... </w:t>
      </w:r>
      <w:r>
        <w:rPr>
          <w:rFonts w:ascii="Courier New" w:cs="Courier New" w:eastAsia="Courier New" w:hAnsi="Courier New"/>
          <w:sz w:val="21"/>
          <w:szCs w:val="21"/>
        </w:rPr>
        <w:t xml:space="preserve">(You're </w:t>
      </w:r>
      <w:r>
        <w:rPr>
          <w:rFonts w:ascii="Courier New" w:cs="Courier New" w:eastAsia="Courier New" w:hAnsi="Courier New"/>
          <w:sz w:val="21"/>
          <w:szCs w:val="21"/>
        </w:rPr>
        <w:t xml:space="preserve">gonna </w:t>
      </w:r>
      <w:r>
        <w:rPr>
          <w:rFonts w:ascii="Courier New" w:cs="Courier New" w:eastAsia="Courier New" w:hAnsi="Courier New"/>
          <w:sz w:val="21"/>
          <w:szCs w:val="21"/>
        </w:rPr>
        <w:t xml:space="preserve">wish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met </w:t>
      </w:r>
      <w:r>
        <w:rPr>
          <w:rFonts w:ascii="Courier New" w:cs="Courier New" w:eastAsia="Courier New" w:hAnsi="Courier New"/>
          <w:sz w:val="21"/>
          <w:szCs w:val="21"/>
        </w:rPr>
        <w:t xml:space="preserve">me)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Rolling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deep... </w:t>
      </w:r>
      <w:r>
        <w:rPr>
          <w:rFonts w:ascii="Courier New" w:cs="Courier New" w:eastAsia="Courier New" w:hAnsi="Courier New"/>
          <w:sz w:val="21"/>
          <w:szCs w:val="21"/>
        </w:rPr>
        <w:t xml:space="preserve">(Tears </w:t>
      </w: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gonna </w:t>
      </w:r>
      <w:r>
        <w:rPr>
          <w:rFonts w:ascii="Courier New" w:cs="Courier New" w:eastAsia="Courier New" w:hAnsi="Courier New"/>
          <w:sz w:val="21"/>
          <w:szCs w:val="21"/>
        </w:rPr>
        <w:t xml:space="preserve">fall </w:t>
      </w:r>
      <w:r>
        <w:rPr>
          <w:rFonts w:ascii="Courier New" w:cs="Courier New" w:eastAsia="Courier New" w:hAnsi="Courier New"/>
          <w:sz w:val="21"/>
          <w:szCs w:val="21"/>
        </w:rPr>
        <w:t xml:space="preserve">rollin'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deep)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had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heart </w:t>
      </w:r>
      <w:r>
        <w:rPr>
          <w:rFonts w:ascii="Courier New" w:cs="Courier New" w:eastAsia="Courier New" w:hAnsi="Courier New"/>
          <w:sz w:val="21"/>
          <w:szCs w:val="21"/>
        </w:rPr>
        <w:t xml:space="preserve">inside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hand </w:t>
      </w:r>
      <w:r>
        <w:rPr>
          <w:rFonts w:ascii="Courier New" w:cs="Courier New" w:eastAsia="Courier New" w:hAnsi="Courier New"/>
          <w:sz w:val="21"/>
          <w:szCs w:val="21"/>
        </w:rPr>
        <w:t xml:space="preserve">(You're </w:t>
      </w:r>
      <w:r>
        <w:rPr>
          <w:rFonts w:ascii="Courier New" w:cs="Courier New" w:eastAsia="Courier New" w:hAnsi="Courier New"/>
          <w:sz w:val="21"/>
          <w:szCs w:val="21"/>
        </w:rPr>
        <w:t xml:space="preserve">gonna </w:t>
      </w:r>
      <w:r>
        <w:rPr>
          <w:rFonts w:ascii="Courier New" w:cs="Courier New" w:eastAsia="Courier New" w:hAnsi="Courier New"/>
          <w:sz w:val="21"/>
          <w:szCs w:val="21"/>
        </w:rPr>
        <w:t xml:space="preserve">wish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met </w:t>
      </w:r>
      <w:r>
        <w:rPr>
          <w:rFonts w:ascii="Courier New" w:cs="Courier New" w:eastAsia="Courier New" w:hAnsi="Courier New"/>
          <w:sz w:val="21"/>
          <w:szCs w:val="21"/>
        </w:rPr>
        <w:t xml:space="preserve">me)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played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beat </w:t>
      </w:r>
      <w:r>
        <w:rPr>
          <w:rFonts w:ascii="Courier New" w:cs="Courier New" w:eastAsia="Courier New" w:hAnsi="Courier New"/>
          <w:sz w:val="21"/>
          <w:szCs w:val="21"/>
        </w:rPr>
        <w:t xml:space="preserve">(Tears </w:t>
      </w: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gonna </w:t>
      </w:r>
      <w:r>
        <w:rPr>
          <w:rFonts w:ascii="Courier New" w:cs="Courier New" w:eastAsia="Courier New" w:hAnsi="Courier New"/>
          <w:sz w:val="21"/>
          <w:szCs w:val="21"/>
        </w:rPr>
        <w:t xml:space="preserve">fall </w:t>
      </w:r>
      <w:r>
        <w:rPr>
          <w:rFonts w:ascii="Courier New" w:cs="Courier New" w:eastAsia="Courier New" w:hAnsi="Courier New"/>
          <w:sz w:val="21"/>
          <w:szCs w:val="21"/>
        </w:rPr>
        <w:t xml:space="preserve">rollin'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deep) </w:t>
      </w:r>
      <w:r>
        <w:rPr>
          <w:rFonts w:ascii="Courier New" w:cs="Courier New" w:eastAsia="Courier New" w:hAnsi="Courier New"/>
          <w:sz w:val="21"/>
          <w:szCs w:val="21"/>
        </w:rPr>
        <w:t xml:space="preserve">Verse </w:t>
      </w:r>
      <w:r>
        <w:rPr>
          <w:rFonts w:ascii="Courier New" w:cs="Courier New" w:eastAsia="Courier New" w:hAnsi="Courier New"/>
          <w:sz w:val="21"/>
          <w:szCs w:val="21"/>
        </w:rPr>
        <w:t xml:space="preserve">2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Baby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have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story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told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heard </w:t>
      </w:r>
      <w:r>
        <w:rPr>
          <w:rFonts w:ascii="Courier New" w:cs="Courier New" w:eastAsia="Courier New" w:hAnsi="Courier New"/>
          <w:sz w:val="21"/>
          <w:szCs w:val="21"/>
        </w:rPr>
        <w:t xml:space="preserve">one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gonna </w:t>
      </w: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head </w:t>
      </w:r>
      <w:r>
        <w:rPr>
          <w:rFonts w:ascii="Courier New" w:cs="Courier New" w:eastAsia="Courier New" w:hAnsi="Courier New"/>
          <w:sz w:val="21"/>
          <w:szCs w:val="21"/>
        </w:rPr>
        <w:t xml:space="preserve">burn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Think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depths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despair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Making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home </w:t>
      </w:r>
      <w:r>
        <w:rPr>
          <w:rFonts w:ascii="Courier New" w:cs="Courier New" w:eastAsia="Courier New" w:hAnsi="Courier New"/>
          <w:sz w:val="21"/>
          <w:szCs w:val="21"/>
        </w:rPr>
        <w:t xml:space="preserve">down </w:t>
      </w:r>
      <w:r>
        <w:rPr>
          <w:rFonts w:ascii="Courier New" w:cs="Courier New" w:eastAsia="Courier New" w:hAnsi="Courier New"/>
          <w:sz w:val="21"/>
          <w:szCs w:val="21"/>
        </w:rPr>
        <w:t xml:space="preserve">there, </w:t>
      </w:r>
      <w:r>
        <w:rPr>
          <w:rFonts w:ascii="Courier New" w:cs="Courier New" w:eastAsia="Courier New" w:hAnsi="Courier New"/>
          <w:sz w:val="21"/>
          <w:szCs w:val="21"/>
        </w:rPr>
        <w:t xml:space="preserve">as </w:t>
      </w:r>
      <w:r>
        <w:rPr>
          <w:rFonts w:ascii="Courier New" w:cs="Courier New" w:eastAsia="Courier New" w:hAnsi="Courier New"/>
          <w:sz w:val="21"/>
          <w:szCs w:val="21"/>
        </w:rPr>
        <w:t xml:space="preserve">mine </w:t>
      </w:r>
      <w:r>
        <w:rPr>
          <w:rFonts w:ascii="Courier New" w:cs="Courier New" w:eastAsia="Courier New" w:hAnsi="Courier New"/>
          <w:sz w:val="21"/>
          <w:szCs w:val="21"/>
        </w:rPr>
        <w:t xml:space="preserve">sure </w:t>
      </w:r>
      <w:r>
        <w:rPr>
          <w:rFonts w:ascii="Courier New" w:cs="Courier New" w:eastAsia="Courier New" w:hAnsi="Courier New"/>
          <w:sz w:val="21"/>
          <w:szCs w:val="21"/>
        </w:rPr>
        <w:t xml:space="preserve">won't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shared </w:t>
      </w:r>
      <w:r>
        <w:rPr>
          <w:rFonts w:ascii="Courier New" w:cs="Courier New" w:eastAsia="Courier New" w:hAnsi="Courier New"/>
          <w:sz w:val="21"/>
          <w:szCs w:val="21"/>
        </w:rPr>
        <w:t xml:space="preserve">(Chorus </w:t>
      </w:r>
      <w:r>
        <w:rPr>
          <w:rFonts w:ascii="Courier New" w:cs="Courier New" w:eastAsia="Courier New" w:hAnsi="Courier New"/>
          <w:sz w:val="21"/>
          <w:szCs w:val="21"/>
        </w:rPr>
        <w:t xml:space="preserve">2)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scars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remind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us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They </w:t>
      </w:r>
      <w:r>
        <w:rPr>
          <w:rFonts w:ascii="Courier New" w:cs="Courier New" w:eastAsia="Courier New" w:hAnsi="Courier New"/>
          <w:sz w:val="21"/>
          <w:szCs w:val="21"/>
        </w:rPr>
        <w:t xml:space="preserve">keep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thinkin'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almost </w:t>
      </w:r>
      <w:r>
        <w:rPr>
          <w:rFonts w:ascii="Courier New" w:cs="Courier New" w:eastAsia="Courier New" w:hAnsi="Courier New"/>
          <w:sz w:val="21"/>
          <w:szCs w:val="21"/>
        </w:rPr>
        <w:t xml:space="preserve">had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scars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love, </w:t>
      </w:r>
      <w:r>
        <w:rPr>
          <w:rFonts w:ascii="Courier New" w:cs="Courier New" w:eastAsia="Courier New" w:hAnsi="Courier New"/>
          <w:sz w:val="21"/>
          <w:szCs w:val="21"/>
        </w:rPr>
        <w:t xml:space="preserve">they </w:t>
      </w:r>
      <w:r>
        <w:rPr>
          <w:rFonts w:ascii="Courier New" w:cs="Courier New" w:eastAsia="Courier New" w:hAnsi="Courier New"/>
          <w:sz w:val="21"/>
          <w:szCs w:val="21"/>
        </w:rPr>
        <w:t xml:space="preserve">leave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breathless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can't </w:t>
      </w:r>
      <w:r>
        <w:rPr>
          <w:rFonts w:ascii="Courier New" w:cs="Courier New" w:eastAsia="Courier New" w:hAnsi="Courier New"/>
          <w:sz w:val="21"/>
          <w:szCs w:val="21"/>
        </w:rPr>
        <w:t xml:space="preserve">help </w:t>
      </w:r>
      <w:r>
        <w:rPr>
          <w:rFonts w:ascii="Courier New" w:cs="Courier New" w:eastAsia="Courier New" w:hAnsi="Courier New"/>
          <w:sz w:val="21"/>
          <w:szCs w:val="21"/>
        </w:rPr>
        <w:t xml:space="preserve">feeling,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could've </w:t>
      </w:r>
      <w:r>
        <w:rPr>
          <w:rFonts w:ascii="Courier New" w:cs="Courier New" w:eastAsia="Courier New" w:hAnsi="Courier New"/>
          <w:sz w:val="21"/>
          <w:szCs w:val="21"/>
        </w:rPr>
        <w:t xml:space="preserve">had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Rolling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deep...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had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heart </w:t>
      </w:r>
      <w:r>
        <w:rPr>
          <w:rFonts w:ascii="Courier New" w:cs="Courier New" w:eastAsia="Courier New" w:hAnsi="Courier New"/>
          <w:sz w:val="21"/>
          <w:szCs w:val="21"/>
        </w:rPr>
        <w:t xml:space="preserve">inside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hand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played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beat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Could've </w:t>
      </w:r>
      <w:r>
        <w:rPr>
          <w:rFonts w:ascii="Courier New" w:cs="Courier New" w:eastAsia="Courier New" w:hAnsi="Courier New"/>
          <w:sz w:val="21"/>
          <w:szCs w:val="21"/>
        </w:rPr>
        <w:t xml:space="preserve">had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all... </w:t>
      </w:r>
      <w:r>
        <w:rPr>
          <w:rFonts w:ascii="Courier New" w:cs="Courier New" w:eastAsia="Courier New" w:hAnsi="Courier New"/>
          <w:sz w:val="21"/>
          <w:szCs w:val="21"/>
        </w:rPr>
        <w:t xml:space="preserve">Rollin'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deep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had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heart </w:t>
      </w:r>
      <w:r>
        <w:rPr>
          <w:rFonts w:ascii="Courier New" w:cs="Courier New" w:eastAsia="Courier New" w:hAnsi="Courier New"/>
          <w:sz w:val="21"/>
          <w:szCs w:val="21"/>
        </w:rPr>
        <w:t xml:space="preserve">inside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hand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played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beating </w:t>
      </w:r>
      <w:r>
        <w:rPr>
          <w:rFonts w:ascii="Courier New" w:cs="Courier New" w:eastAsia="Courier New" w:hAnsi="Courier New"/>
          <w:sz w:val="21"/>
          <w:szCs w:val="21"/>
        </w:rPr>
        <w:t xml:space="preserve">(Verse </w:t>
      </w:r>
      <w:r>
        <w:rPr>
          <w:rFonts w:ascii="Courier New" w:cs="Courier New" w:eastAsia="Courier New" w:hAnsi="Courier New"/>
          <w:sz w:val="21"/>
          <w:szCs w:val="21"/>
        </w:rPr>
        <w:t xml:space="preserve">3)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Throw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stone </w:t>
      </w:r>
      <w:r>
        <w:rPr>
          <w:rFonts w:ascii="Courier New" w:cs="Courier New" w:eastAsia="Courier New" w:hAnsi="Courier New"/>
          <w:sz w:val="21"/>
          <w:szCs w:val="21"/>
        </w:rPr>
        <w:t xml:space="preserve">through </w:t>
      </w:r>
      <w:r>
        <w:rPr>
          <w:rFonts w:ascii="Courier New" w:cs="Courier New" w:eastAsia="Courier New" w:hAnsi="Courier New"/>
          <w:sz w:val="21"/>
          <w:szCs w:val="21"/>
        </w:rPr>
        <w:t xml:space="preserve">every </w:t>
      </w:r>
      <w:r>
        <w:rPr>
          <w:rFonts w:ascii="Courier New" w:cs="Courier New" w:eastAsia="Courier New" w:hAnsi="Courier New"/>
          <w:sz w:val="21"/>
          <w:szCs w:val="21"/>
        </w:rPr>
        <w:t xml:space="preserve">open </w:t>
      </w:r>
      <w:r>
        <w:rPr>
          <w:rFonts w:ascii="Courier New" w:cs="Courier New" w:eastAsia="Courier New" w:hAnsi="Courier New"/>
          <w:sz w:val="21"/>
          <w:szCs w:val="21"/>
        </w:rPr>
        <w:t xml:space="preserve">door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Count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blessings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find </w:t>
      </w: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look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Turn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sorrow </w:t>
      </w:r>
      <w:r>
        <w:rPr>
          <w:rFonts w:ascii="Courier New" w:cs="Courier New" w:eastAsia="Courier New" w:hAnsi="Courier New"/>
          <w:sz w:val="21"/>
          <w:szCs w:val="21"/>
        </w:rPr>
        <w:t xml:space="preserve">into </w:t>
      </w:r>
      <w:r>
        <w:rPr>
          <w:rFonts w:ascii="Courier New" w:cs="Courier New" w:eastAsia="Courier New" w:hAnsi="Courier New"/>
          <w:sz w:val="21"/>
          <w:szCs w:val="21"/>
        </w:rPr>
        <w:t xml:space="preserve">treasured </w:t>
      </w:r>
      <w:r>
        <w:rPr>
          <w:rFonts w:ascii="Courier New" w:cs="Courier New" w:eastAsia="Courier New" w:hAnsi="Courier New"/>
          <w:sz w:val="21"/>
          <w:szCs w:val="21"/>
        </w:rPr>
        <w:t xml:space="preserve">gold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pay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back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kind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reap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sow </w:t>
      </w:r>
      <w:r>
        <w:rPr>
          <w:rFonts w:ascii="Courier New" w:cs="Courier New" w:eastAsia="Courier New" w:hAnsi="Courier New"/>
          <w:sz w:val="21"/>
          <w:szCs w:val="21"/>
        </w:rPr>
        <w:t xml:space="preserve">(Chorus </w:t>
      </w:r>
      <w:r>
        <w:rPr>
          <w:rFonts w:ascii="Courier New" w:cs="Courier New" w:eastAsia="Courier New" w:hAnsi="Courier New"/>
          <w:sz w:val="21"/>
          <w:szCs w:val="21"/>
        </w:rPr>
        <w:t xml:space="preserve">3)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could've </w:t>
      </w:r>
      <w:r>
        <w:rPr>
          <w:rFonts w:ascii="Courier New" w:cs="Courier New" w:eastAsia="Courier New" w:hAnsi="Courier New"/>
          <w:sz w:val="21"/>
          <w:szCs w:val="21"/>
        </w:rPr>
        <w:t xml:space="preserve">had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all...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could've </w:t>
      </w:r>
      <w:r>
        <w:rPr>
          <w:rFonts w:ascii="Courier New" w:cs="Courier New" w:eastAsia="Courier New" w:hAnsi="Courier New"/>
          <w:sz w:val="21"/>
          <w:szCs w:val="21"/>
        </w:rPr>
        <w:t xml:space="preserve">had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all...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all,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all,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all...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could've </w:t>
      </w:r>
      <w:r>
        <w:rPr>
          <w:rFonts w:ascii="Courier New" w:cs="Courier New" w:eastAsia="Courier New" w:hAnsi="Courier New"/>
          <w:sz w:val="21"/>
          <w:szCs w:val="21"/>
        </w:rPr>
        <w:t xml:space="preserve">had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all...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Rollin'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deep...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had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heart </w:t>
      </w:r>
      <w:r>
        <w:rPr>
          <w:rFonts w:ascii="Courier New" w:cs="Courier New" w:eastAsia="Courier New" w:hAnsi="Courier New"/>
          <w:sz w:val="21"/>
          <w:szCs w:val="21"/>
        </w:rPr>
        <w:t xml:space="preserve">inside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hand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played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beat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Could've </w:t>
      </w:r>
      <w:r>
        <w:rPr>
          <w:rFonts w:ascii="Courier New" w:cs="Courier New" w:eastAsia="Courier New" w:hAnsi="Courier New"/>
          <w:sz w:val="21"/>
          <w:szCs w:val="21"/>
        </w:rPr>
        <w:t xml:space="preserve">had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Rollin'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deep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had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heart </w:t>
      </w:r>
      <w:r>
        <w:rPr>
          <w:rFonts w:ascii="Courier New" w:cs="Courier New" w:eastAsia="Courier New" w:hAnsi="Courier New"/>
          <w:sz w:val="21"/>
          <w:szCs w:val="21"/>
        </w:rPr>
        <w:t xml:space="preserve">inside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hand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played </w:t>
      </w:r>
      <w:r>
        <w:rPr>
          <w:rFonts w:ascii="Courier New" w:cs="Courier New" w:eastAsia="Courier New" w:hAnsi="Courier New"/>
          <w:sz w:val="21"/>
          <w:szCs w:val="21"/>
        </w:rPr>
        <w:t xml:space="preserve">it,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played </w:t>
      </w:r>
      <w:r>
        <w:rPr>
          <w:rFonts w:ascii="Courier New" w:cs="Courier New" w:eastAsia="Courier New" w:hAnsi="Courier New"/>
          <w:sz w:val="21"/>
          <w:szCs w:val="21"/>
        </w:rPr>
        <w:t xml:space="preserve">it,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played </w:t>
      </w:r>
      <w:r>
        <w:rPr>
          <w:rFonts w:ascii="Courier New" w:cs="Courier New" w:eastAsia="Courier New" w:hAnsi="Courier New"/>
          <w:sz w:val="21"/>
          <w:szCs w:val="21"/>
        </w:rPr>
        <w:t xml:space="preserve">it,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played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beat </w:t>
      </w:r>
      <w:r>
        <w:rPr>
          <w:rFonts w:ascii="Courier New" w:cs="Courier New" w:eastAsia="Courier New" w:hAnsi="Courier New"/>
          <w:sz w:val="21"/>
          <w:szCs w:val="21"/>
        </w:rPr>
        <w:t xml:space="preserve">Some </w:t>
      </w:r>
      <w:r>
        <w:rPr>
          <w:rFonts w:ascii="Courier New" w:cs="Courier New" w:eastAsia="Courier New" w:hAnsi="Courier New"/>
          <w:sz w:val="21"/>
          <w:szCs w:val="21"/>
        </w:rPr>
        <w:t xml:space="preserve">say, </w:t>
      </w:r>
      <w:r>
        <w:rPr>
          <w:rFonts w:ascii="Courier New" w:cs="Courier New" w:eastAsia="Courier New" w:hAnsi="Courier New"/>
          <w:sz w:val="21"/>
          <w:szCs w:val="21"/>
        </w:rPr>
        <w:t xml:space="preserve">I'll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better </w:t>
      </w:r>
      <w:r>
        <w:rPr>
          <w:rFonts w:ascii="Courier New" w:cs="Courier New" w:eastAsia="Courier New" w:hAnsi="Courier New"/>
          <w:sz w:val="21"/>
          <w:szCs w:val="21"/>
        </w:rPr>
        <w:t xml:space="preserve">without </w:t>
      </w:r>
      <w:r>
        <w:rPr>
          <w:rFonts w:ascii="Courier New" w:cs="Courier New" w:eastAsia="Courier New" w:hAnsi="Courier New"/>
          <w:sz w:val="21"/>
          <w:szCs w:val="21"/>
        </w:rPr>
        <w:t xml:space="preserve">you,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They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do,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Or </w:t>
      </w:r>
      <w:r>
        <w:rPr>
          <w:rFonts w:ascii="Courier New" w:cs="Courier New" w:eastAsia="Courier New" w:hAnsi="Courier New"/>
          <w:sz w:val="21"/>
          <w:szCs w:val="21"/>
        </w:rPr>
        <w:t xml:space="preserve">at </w:t>
      </w:r>
      <w:r>
        <w:rPr>
          <w:rFonts w:ascii="Courier New" w:cs="Courier New" w:eastAsia="Courier New" w:hAnsi="Courier New"/>
          <w:sz w:val="21"/>
          <w:szCs w:val="21"/>
        </w:rPr>
        <w:t xml:space="preserve">least </w:t>
      </w:r>
      <w:r>
        <w:rPr>
          <w:rFonts w:ascii="Courier New" w:cs="Courier New" w:eastAsia="Courier New" w:hAnsi="Courier New"/>
          <w:sz w:val="21"/>
          <w:szCs w:val="21"/>
        </w:rPr>
        <w:t xml:space="preserve">as </w:t>
      </w:r>
      <w:r>
        <w:rPr>
          <w:rFonts w:ascii="Courier New" w:cs="Courier New" w:eastAsia="Courier New" w:hAnsi="Courier New"/>
          <w:sz w:val="21"/>
          <w:szCs w:val="21"/>
        </w:rPr>
        <w:t xml:space="preserve">far </w:t>
      </w:r>
      <w:r>
        <w:rPr>
          <w:rFonts w:ascii="Courier New" w:cs="Courier New" w:eastAsia="Courier New" w:hAnsi="Courier New"/>
          <w:sz w:val="21"/>
          <w:szCs w:val="21"/>
        </w:rPr>
        <w:t xml:space="preserve">as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thought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knew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can't </w:t>
      </w:r>
      <w:r>
        <w:rPr>
          <w:rFonts w:ascii="Courier New" w:cs="Courier New" w:eastAsia="Courier New" w:hAnsi="Courier New"/>
          <w:sz w:val="21"/>
          <w:szCs w:val="21"/>
        </w:rPr>
        <w:t xml:space="preserve">bear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time,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drags, </w:t>
      </w:r>
      <w:r>
        <w:rPr>
          <w:rFonts w:ascii="Courier New" w:cs="Courier New" w:eastAsia="Courier New" w:hAnsi="Courier New"/>
          <w:sz w:val="21"/>
          <w:szCs w:val="21"/>
        </w:rPr>
        <w:t xml:space="preserve">as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lose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mind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Reminded </w:t>
      </w:r>
      <w:r>
        <w:rPr>
          <w:rFonts w:ascii="Courier New" w:cs="Courier New" w:eastAsia="Courier New" w:hAnsi="Courier New"/>
          <w:sz w:val="21"/>
          <w:szCs w:val="21"/>
        </w:rPr>
        <w:t xml:space="preserve">by </w:t>
      </w:r>
      <w:r>
        <w:rPr>
          <w:rFonts w:ascii="Courier New" w:cs="Courier New" w:eastAsia="Courier New" w:hAnsi="Courier New"/>
          <w:sz w:val="21"/>
          <w:szCs w:val="21"/>
        </w:rPr>
        <w:t xml:space="preserve">things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find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some </w:t>
      </w:r>
      <w:r>
        <w:rPr>
          <w:rFonts w:ascii="Courier New" w:cs="Courier New" w:eastAsia="Courier New" w:hAnsi="Courier New"/>
          <w:sz w:val="21"/>
          <w:szCs w:val="21"/>
        </w:rPr>
        <w:t xml:space="preserve">clothes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left </w:t>
      </w:r>
      <w:r>
        <w:rPr>
          <w:rFonts w:ascii="Courier New" w:cs="Courier New" w:eastAsia="Courier New" w:hAnsi="Courier New"/>
          <w:sz w:val="21"/>
          <w:szCs w:val="21"/>
        </w:rPr>
        <w:t xml:space="preserve">behind.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Wake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up, </w:t>
      </w:r>
      <w:r>
        <w:rPr>
          <w:rFonts w:ascii="Courier New" w:cs="Courier New" w:eastAsia="Courier New" w:hAnsi="Courier New"/>
          <w:sz w:val="21"/>
          <w:szCs w:val="21"/>
        </w:rPr>
        <w:t xml:space="preserve">wake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done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won't </w:t>
      </w:r>
      <w:r>
        <w:rPr>
          <w:rFonts w:ascii="Courier New" w:cs="Courier New" w:eastAsia="Courier New" w:hAnsi="Courier New"/>
          <w:sz w:val="21"/>
          <w:szCs w:val="21"/>
        </w:rPr>
        <w:t xml:space="preserve">rise </w:t>
      </w:r>
      <w:r>
        <w:rPr>
          <w:rFonts w:ascii="Courier New" w:cs="Courier New" w:eastAsia="Courier New" w:hAnsi="Courier New"/>
          <w:sz w:val="21"/>
          <w:szCs w:val="21"/>
        </w:rPr>
        <w:t xml:space="preserve">until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battle's </w:t>
      </w:r>
      <w:r>
        <w:rPr>
          <w:rFonts w:ascii="Courier New" w:cs="Courier New" w:eastAsia="Courier New" w:hAnsi="Courier New"/>
          <w:sz w:val="21"/>
          <w:szCs w:val="21"/>
        </w:rPr>
        <w:t xml:space="preserve">won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dignity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become </w:t>
      </w:r>
      <w:r>
        <w:rPr>
          <w:rFonts w:ascii="Courier New" w:cs="Courier New" w:eastAsia="Courier New" w:hAnsi="Courier New"/>
          <w:sz w:val="21"/>
          <w:szCs w:val="21"/>
        </w:rPr>
        <w:t xml:space="preserve">undone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won't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can't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own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ain't </w:t>
      </w:r>
      <w:r>
        <w:rPr>
          <w:rFonts w:ascii="Courier New" w:cs="Courier New" w:eastAsia="Courier New" w:hAnsi="Courier New"/>
          <w:sz w:val="21"/>
          <w:szCs w:val="21"/>
        </w:rPr>
        <w:t xml:space="preserve">love, </w:t>
      </w:r>
      <w:r>
        <w:rPr>
          <w:rFonts w:ascii="Courier New" w:cs="Courier New" w:eastAsia="Courier New" w:hAnsi="Courier New"/>
          <w:sz w:val="21"/>
          <w:szCs w:val="21"/>
        </w:rPr>
        <w:t xml:space="preserve">then </w:t>
      </w: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is?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willing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take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risk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won't </w:t>
      </w:r>
      <w:r>
        <w:rPr>
          <w:rFonts w:ascii="Courier New" w:cs="Courier New" w:eastAsia="Courier New" w:hAnsi="Courier New"/>
          <w:sz w:val="21"/>
          <w:szCs w:val="21"/>
        </w:rPr>
        <w:t xml:space="preserve">go,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can't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own,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ain't </w:t>
      </w:r>
      <w:r>
        <w:rPr>
          <w:rFonts w:ascii="Courier New" w:cs="Courier New" w:eastAsia="Courier New" w:hAnsi="Courier New"/>
          <w:sz w:val="21"/>
          <w:szCs w:val="21"/>
        </w:rPr>
        <w:t xml:space="preserve">love, </w:t>
      </w:r>
      <w:r>
        <w:rPr>
          <w:rFonts w:ascii="Courier New" w:cs="Courier New" w:eastAsia="Courier New" w:hAnsi="Courier New"/>
          <w:sz w:val="21"/>
          <w:szCs w:val="21"/>
        </w:rPr>
        <w:t xml:space="preserve">then </w:t>
      </w: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is?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willing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take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risk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petrified,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scared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step </w:t>
      </w:r>
      <w:r>
        <w:rPr>
          <w:rFonts w:ascii="Courier New" w:cs="Courier New" w:eastAsia="Courier New" w:hAnsi="Courier New"/>
          <w:sz w:val="21"/>
          <w:szCs w:val="21"/>
        </w:rPr>
        <w:t xml:space="preserve">into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right,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lose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heart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fail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?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won't </w:t>
      </w:r>
      <w:r>
        <w:rPr>
          <w:rFonts w:ascii="Courier New" w:cs="Courier New" w:eastAsia="Courier New" w:hAnsi="Courier New"/>
          <w:sz w:val="21"/>
          <w:szCs w:val="21"/>
        </w:rPr>
        <w:t xml:space="preserve">forgive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gave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trying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heard </w:t>
      </w:r>
      <w:r>
        <w:rPr>
          <w:rFonts w:ascii="Courier New" w:cs="Courier New" w:eastAsia="Courier New" w:hAnsi="Courier New"/>
          <w:sz w:val="21"/>
          <w:szCs w:val="21"/>
        </w:rPr>
        <w:t xml:space="preserve">his </w:t>
      </w:r>
      <w:r>
        <w:rPr>
          <w:rFonts w:ascii="Courier New" w:cs="Courier New" w:eastAsia="Courier New" w:hAnsi="Courier New"/>
          <w:sz w:val="21"/>
          <w:szCs w:val="21"/>
        </w:rPr>
        <w:t xml:space="preserve">voice </w:t>
      </w:r>
      <w:r>
        <w:rPr>
          <w:rFonts w:ascii="Courier New" w:cs="Courier New" w:eastAsia="Courier New" w:hAnsi="Courier New"/>
          <w:sz w:val="21"/>
          <w:szCs w:val="21"/>
        </w:rPr>
        <w:t xml:space="preserve">today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didn't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single </w:t>
      </w:r>
      <w:r>
        <w:rPr>
          <w:rFonts w:ascii="Courier New" w:cs="Courier New" w:eastAsia="Courier New" w:hAnsi="Courier New"/>
          <w:sz w:val="21"/>
          <w:szCs w:val="21"/>
        </w:rPr>
        <w:t xml:space="preserve">word </w:t>
      </w: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said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Now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resemblance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man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met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vague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broken </w:t>
      </w:r>
      <w:r>
        <w:rPr>
          <w:rFonts w:ascii="Courier New" w:cs="Courier New" w:eastAsia="Courier New" w:hAnsi="Courier New"/>
          <w:sz w:val="21"/>
          <w:szCs w:val="21"/>
        </w:rPr>
        <w:t xml:space="preserve">boy </w:t>
      </w:r>
      <w:r>
        <w:rPr>
          <w:rFonts w:ascii="Courier New" w:cs="Courier New" w:eastAsia="Courier New" w:hAnsi="Courier New"/>
          <w:sz w:val="21"/>
          <w:szCs w:val="21"/>
        </w:rPr>
        <w:t xml:space="preserve">instead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won't </w:t>
      </w:r>
      <w:r>
        <w:rPr>
          <w:rFonts w:ascii="Courier New" w:cs="Courier New" w:eastAsia="Courier New" w:hAnsi="Courier New"/>
          <w:sz w:val="21"/>
          <w:szCs w:val="21"/>
        </w:rPr>
        <w:t xml:space="preserve">go,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can't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own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ain't </w:t>
      </w:r>
      <w:r>
        <w:rPr>
          <w:rFonts w:ascii="Courier New" w:cs="Courier New" w:eastAsia="Courier New" w:hAnsi="Courier New"/>
          <w:sz w:val="21"/>
          <w:szCs w:val="21"/>
        </w:rPr>
        <w:t xml:space="preserve">love, </w:t>
      </w:r>
      <w:r>
        <w:rPr>
          <w:rFonts w:ascii="Courier New" w:cs="Courier New" w:eastAsia="Courier New" w:hAnsi="Courier New"/>
          <w:sz w:val="21"/>
          <w:szCs w:val="21"/>
        </w:rPr>
        <w:t xml:space="preserve">then </w:t>
      </w: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is?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willing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take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risk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won't </w:t>
      </w:r>
      <w:r>
        <w:rPr>
          <w:rFonts w:ascii="Courier New" w:cs="Courier New" w:eastAsia="Courier New" w:hAnsi="Courier New"/>
          <w:sz w:val="21"/>
          <w:szCs w:val="21"/>
        </w:rPr>
        <w:t xml:space="preserve">go,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can't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own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ain't </w:t>
      </w:r>
      <w:r>
        <w:rPr>
          <w:rFonts w:ascii="Courier New" w:cs="Courier New" w:eastAsia="Courier New" w:hAnsi="Courier New"/>
          <w:sz w:val="21"/>
          <w:szCs w:val="21"/>
        </w:rPr>
        <w:t xml:space="preserve">love, </w:t>
      </w:r>
      <w:r>
        <w:rPr>
          <w:rFonts w:ascii="Courier New" w:cs="Courier New" w:eastAsia="Courier New" w:hAnsi="Courier New"/>
          <w:sz w:val="21"/>
          <w:szCs w:val="21"/>
        </w:rPr>
        <w:t xml:space="preserve">then </w:t>
      </w: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is?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willing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take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risk </w:t>
      </w:r>
      <w:r>
        <w:rPr>
          <w:rFonts w:ascii="Courier New" w:cs="Courier New" w:eastAsia="Courier New" w:hAnsi="Courier New"/>
          <w:sz w:val="21"/>
          <w:szCs w:val="21"/>
        </w:rPr>
        <w:t xml:space="preserve">There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times, </w:t>
      </w:r>
      <w:r>
        <w:rPr>
          <w:rFonts w:ascii="Courier New" w:cs="Courier New" w:eastAsia="Courier New" w:hAnsi="Courier New"/>
          <w:sz w:val="21"/>
          <w:szCs w:val="21"/>
        </w:rPr>
        <w:t xml:space="preserve">we'll </w:t>
      </w:r>
      <w:r>
        <w:rPr>
          <w:rFonts w:ascii="Courier New" w:cs="Courier New" w:eastAsia="Courier New" w:hAnsi="Courier New"/>
          <w:sz w:val="21"/>
          <w:szCs w:val="21"/>
        </w:rPr>
        <w:t xml:space="preserve">try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give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Bursting </w:t>
      </w:r>
      <w:r>
        <w:rPr>
          <w:rFonts w:ascii="Courier New" w:cs="Courier New" w:eastAsia="Courier New" w:hAnsi="Courier New"/>
          <w:sz w:val="21"/>
          <w:szCs w:val="21"/>
        </w:rPr>
        <w:t xml:space="preserve">at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seams,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doubt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almost </w:t>
      </w:r>
      <w:r>
        <w:rPr>
          <w:rFonts w:ascii="Courier New" w:cs="Courier New" w:eastAsia="Courier New" w:hAnsi="Courier New"/>
          <w:sz w:val="21"/>
          <w:szCs w:val="21"/>
        </w:rPr>
        <w:t xml:space="preserve">fall </w:t>
      </w:r>
      <w:r>
        <w:rPr>
          <w:rFonts w:ascii="Courier New" w:cs="Courier New" w:eastAsia="Courier New" w:hAnsi="Courier New"/>
          <w:sz w:val="21"/>
          <w:szCs w:val="21"/>
        </w:rPr>
        <w:t xml:space="preserve">apart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burn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easy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watch </w:t>
      </w:r>
      <w:r>
        <w:rPr>
          <w:rFonts w:ascii="Courier New" w:cs="Courier New" w:eastAsia="Courier New" w:hAnsi="Courier New"/>
          <w:sz w:val="21"/>
          <w:szCs w:val="21"/>
        </w:rPr>
        <w:t xml:space="preserve">them </w:t>
      </w:r>
      <w:r>
        <w:rPr>
          <w:rFonts w:ascii="Courier New" w:cs="Courier New" w:eastAsia="Courier New" w:hAnsi="Courier New"/>
          <w:sz w:val="21"/>
          <w:szCs w:val="21"/>
        </w:rPr>
        <w:t xml:space="preserve">turn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dust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nothing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taint </w:t>
      </w:r>
      <w:r>
        <w:rPr>
          <w:rFonts w:ascii="Courier New" w:cs="Courier New" w:eastAsia="Courier New" w:hAnsi="Courier New"/>
          <w:sz w:val="21"/>
          <w:szCs w:val="21"/>
        </w:rPr>
        <w:t xml:space="preserve">us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won't </w:t>
      </w:r>
      <w:r>
        <w:rPr>
          <w:rFonts w:ascii="Courier New" w:cs="Courier New" w:eastAsia="Courier New" w:hAnsi="Courier New"/>
          <w:sz w:val="21"/>
          <w:szCs w:val="21"/>
        </w:rPr>
        <w:t xml:space="preserve">go,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can't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own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ain't </w:t>
      </w:r>
      <w:r>
        <w:rPr>
          <w:rFonts w:ascii="Courier New" w:cs="Courier New" w:eastAsia="Courier New" w:hAnsi="Courier New"/>
          <w:sz w:val="21"/>
          <w:szCs w:val="21"/>
        </w:rPr>
        <w:t xml:space="preserve">love, </w:t>
      </w:r>
      <w:r>
        <w:rPr>
          <w:rFonts w:ascii="Courier New" w:cs="Courier New" w:eastAsia="Courier New" w:hAnsi="Courier New"/>
          <w:sz w:val="21"/>
          <w:szCs w:val="21"/>
        </w:rPr>
        <w:t xml:space="preserve">then </w:t>
      </w: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is?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willing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take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risk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won't </w:t>
      </w:r>
      <w:r>
        <w:rPr>
          <w:rFonts w:ascii="Courier New" w:cs="Courier New" w:eastAsia="Courier New" w:hAnsi="Courier New"/>
          <w:sz w:val="21"/>
          <w:szCs w:val="21"/>
        </w:rPr>
        <w:t xml:space="preserve">go,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can't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own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ain't </w:t>
      </w:r>
      <w:r>
        <w:rPr>
          <w:rFonts w:ascii="Courier New" w:cs="Courier New" w:eastAsia="Courier New" w:hAnsi="Courier New"/>
          <w:sz w:val="21"/>
          <w:szCs w:val="21"/>
        </w:rPr>
        <w:t xml:space="preserve">love, </w:t>
      </w:r>
      <w:r>
        <w:rPr>
          <w:rFonts w:ascii="Courier New" w:cs="Courier New" w:eastAsia="Courier New" w:hAnsi="Courier New"/>
          <w:sz w:val="21"/>
          <w:szCs w:val="21"/>
        </w:rPr>
        <w:t xml:space="preserve">then </w:t>
      </w: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is?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willing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take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risk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he,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still </w:t>
      </w:r>
      <w:r>
        <w:rPr>
          <w:rFonts w:ascii="Courier New" w:cs="Courier New" w:eastAsia="Courier New" w:hAnsi="Courier New"/>
          <w:sz w:val="21"/>
          <w:szCs w:val="21"/>
        </w:rPr>
        <w:t xml:space="preserve">remember </w:t>
      </w:r>
      <w:r>
        <w:rPr>
          <w:rFonts w:ascii="Courier New" w:cs="Courier New" w:eastAsia="Courier New" w:hAnsi="Courier New"/>
          <w:sz w:val="21"/>
          <w:szCs w:val="21"/>
        </w:rPr>
        <w:t xml:space="preserve">me?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still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even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he's </w:t>
      </w:r>
      <w:r>
        <w:rPr>
          <w:rFonts w:ascii="Courier New" w:cs="Courier New" w:eastAsia="Courier New" w:hAnsi="Courier New"/>
          <w:sz w:val="21"/>
          <w:szCs w:val="21"/>
        </w:rPr>
        <w:t xml:space="preserve">free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Or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back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place </w:t>
      </w:r>
      <w:r>
        <w:rPr>
          <w:rFonts w:ascii="Courier New" w:cs="Courier New" w:eastAsia="Courier New" w:hAnsi="Courier New"/>
          <w:sz w:val="21"/>
          <w:szCs w:val="21"/>
        </w:rPr>
        <w:t xml:space="preserve">where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choose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poison </w:t>
      </w:r>
      <w:r>
        <w:rPr>
          <w:rFonts w:ascii="Courier New" w:cs="Courier New" w:eastAsia="Courier New" w:hAnsi="Courier New"/>
          <w:sz w:val="21"/>
          <w:szCs w:val="21"/>
        </w:rPr>
        <w:t xml:space="preserve">over </w:t>
      </w:r>
      <w:r>
        <w:rPr>
          <w:rFonts w:ascii="Courier New" w:cs="Courier New" w:eastAsia="Courier New" w:hAnsi="Courier New"/>
          <w:sz w:val="21"/>
          <w:szCs w:val="21"/>
        </w:rPr>
        <w:t xml:space="preserve">me?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spoke </w:t>
      </w:r>
      <w:r>
        <w:rPr>
          <w:rFonts w:ascii="Courier New" w:cs="Courier New" w:eastAsia="Courier New" w:hAnsi="Courier New"/>
          <w:sz w:val="21"/>
          <w:szCs w:val="21"/>
        </w:rPr>
        <w:t xml:space="preserve">yesterday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said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hold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breath,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sit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wait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I'll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home </w:t>
      </w:r>
      <w:r>
        <w:rPr>
          <w:rFonts w:ascii="Courier New" w:cs="Courier New" w:eastAsia="Courier New" w:hAnsi="Courier New"/>
          <w:sz w:val="21"/>
          <w:szCs w:val="21"/>
        </w:rPr>
        <w:t xml:space="preserve">soon,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won't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late </w:t>
      </w: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won't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can't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his </w:t>
      </w:r>
      <w:r>
        <w:rPr>
          <w:rFonts w:ascii="Courier New" w:cs="Courier New" w:eastAsia="Courier New" w:hAnsi="Courier New"/>
          <w:sz w:val="21"/>
          <w:szCs w:val="21"/>
        </w:rPr>
        <w:t xml:space="preserve">own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ain't </w:t>
      </w:r>
      <w:r>
        <w:rPr>
          <w:rFonts w:ascii="Courier New" w:cs="Courier New" w:eastAsia="Courier New" w:hAnsi="Courier New"/>
          <w:sz w:val="21"/>
          <w:szCs w:val="21"/>
        </w:rPr>
        <w:t xml:space="preserve">love, </w:t>
      </w:r>
      <w:r>
        <w:rPr>
          <w:rFonts w:ascii="Courier New" w:cs="Courier New" w:eastAsia="Courier New" w:hAnsi="Courier New"/>
          <w:sz w:val="21"/>
          <w:szCs w:val="21"/>
        </w:rPr>
        <w:t xml:space="preserve">then </w:t>
      </w: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is?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He's </w:t>
      </w:r>
      <w:r>
        <w:rPr>
          <w:rFonts w:ascii="Courier New" w:cs="Courier New" w:eastAsia="Courier New" w:hAnsi="Courier New"/>
          <w:sz w:val="21"/>
          <w:szCs w:val="21"/>
        </w:rPr>
        <w:t xml:space="preserve">willing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take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risk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won't </w:t>
      </w:r>
      <w:r>
        <w:rPr>
          <w:rFonts w:ascii="Courier New" w:cs="Courier New" w:eastAsia="Courier New" w:hAnsi="Courier New"/>
          <w:sz w:val="21"/>
          <w:szCs w:val="21"/>
        </w:rPr>
        <w:t xml:space="preserve">go,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can't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his </w:t>
      </w:r>
      <w:r>
        <w:rPr>
          <w:rFonts w:ascii="Courier New" w:cs="Courier New" w:eastAsia="Courier New" w:hAnsi="Courier New"/>
          <w:sz w:val="21"/>
          <w:szCs w:val="21"/>
        </w:rPr>
        <w:t xml:space="preserve">own,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ain't </w:t>
      </w:r>
      <w:r>
        <w:rPr>
          <w:rFonts w:ascii="Courier New" w:cs="Courier New" w:eastAsia="Courier New" w:hAnsi="Courier New"/>
          <w:sz w:val="21"/>
          <w:szCs w:val="21"/>
        </w:rPr>
        <w:t xml:space="preserve">love, </w:t>
      </w:r>
      <w:r>
        <w:rPr>
          <w:rFonts w:ascii="Courier New" w:cs="Courier New" w:eastAsia="Courier New" w:hAnsi="Courier New"/>
          <w:sz w:val="21"/>
          <w:szCs w:val="21"/>
        </w:rPr>
        <w:t xml:space="preserve">then </w:t>
      </w: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is?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willing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take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risk </w:t>
      </w:r>
      <w:r>
        <w:rPr>
          <w:rFonts w:ascii="Courier New" w:cs="Courier New" w:eastAsia="Courier New" w:hAnsi="Courier New"/>
          <w:sz w:val="21"/>
          <w:szCs w:val="21"/>
        </w:rPr>
        <w:t xml:space="preserve">'Cause </w:t>
      </w: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won't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can't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his </w:t>
      </w:r>
      <w:r>
        <w:rPr>
          <w:rFonts w:ascii="Courier New" w:cs="Courier New" w:eastAsia="Courier New" w:hAnsi="Courier New"/>
          <w:sz w:val="21"/>
          <w:szCs w:val="21"/>
        </w:rPr>
        <w:t xml:space="preserve">own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ain't </w:t>
      </w:r>
      <w:r>
        <w:rPr>
          <w:rFonts w:ascii="Courier New" w:cs="Courier New" w:eastAsia="Courier New" w:hAnsi="Courier New"/>
          <w:sz w:val="21"/>
          <w:szCs w:val="21"/>
        </w:rPr>
        <w:t xml:space="preserve">love, </w:t>
      </w:r>
      <w:r>
        <w:rPr>
          <w:rFonts w:ascii="Courier New" w:cs="Courier New" w:eastAsia="Courier New" w:hAnsi="Courier New"/>
          <w:sz w:val="21"/>
          <w:szCs w:val="21"/>
        </w:rPr>
        <w:t xml:space="preserve">then </w:t>
      </w: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is?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We're </w:t>
      </w:r>
      <w:r>
        <w:rPr>
          <w:rFonts w:ascii="Courier New" w:cs="Courier New" w:eastAsia="Courier New" w:hAnsi="Courier New"/>
          <w:sz w:val="21"/>
          <w:szCs w:val="21"/>
        </w:rPr>
        <w:t xml:space="preserve">willing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take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risk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won't </w:t>
      </w:r>
      <w:r>
        <w:rPr>
          <w:rFonts w:ascii="Courier New" w:cs="Courier New" w:eastAsia="Courier New" w:hAnsi="Courier New"/>
          <w:sz w:val="21"/>
          <w:szCs w:val="21"/>
        </w:rPr>
        <w:t xml:space="preserve">go!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can't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own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ain't </w:t>
      </w:r>
      <w:r>
        <w:rPr>
          <w:rFonts w:ascii="Courier New" w:cs="Courier New" w:eastAsia="Courier New" w:hAnsi="Courier New"/>
          <w:sz w:val="21"/>
          <w:szCs w:val="21"/>
        </w:rPr>
        <w:t xml:space="preserve">love, </w:t>
      </w:r>
      <w:r>
        <w:rPr>
          <w:rFonts w:ascii="Courier New" w:cs="Courier New" w:eastAsia="Courier New" w:hAnsi="Courier New"/>
          <w:sz w:val="21"/>
          <w:szCs w:val="21"/>
        </w:rPr>
        <w:t xml:space="preserve">then </w:t>
      </w: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is?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willing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take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risk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fall,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heart,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as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fell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rose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claim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dark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over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Until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kissed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lips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saved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hands, </w:t>
      </w:r>
      <w:r>
        <w:rPr>
          <w:rFonts w:ascii="Courier New" w:cs="Courier New" w:eastAsia="Courier New" w:hAnsi="Courier New"/>
          <w:sz w:val="21"/>
          <w:szCs w:val="21"/>
        </w:rPr>
        <w:t xml:space="preserve">they're </w:t>
      </w:r>
      <w:r>
        <w:rPr>
          <w:rFonts w:ascii="Courier New" w:cs="Courier New" w:eastAsia="Courier New" w:hAnsi="Courier New"/>
          <w:sz w:val="21"/>
          <w:szCs w:val="21"/>
        </w:rPr>
        <w:t xml:space="preserve">strong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knees </w:t>
      </w:r>
      <w:r>
        <w:rPr>
          <w:rFonts w:ascii="Courier New" w:cs="Courier New" w:eastAsia="Courier New" w:hAnsi="Courier New"/>
          <w:sz w:val="21"/>
          <w:szCs w:val="21"/>
        </w:rPr>
        <w:t xml:space="preserve">were </w:t>
      </w:r>
      <w:r>
        <w:rPr>
          <w:rFonts w:ascii="Courier New" w:cs="Courier New" w:eastAsia="Courier New" w:hAnsi="Courier New"/>
          <w:sz w:val="21"/>
          <w:szCs w:val="21"/>
        </w:rPr>
        <w:t xml:space="preserve">far </w:t>
      </w:r>
      <w:r>
        <w:rPr>
          <w:rFonts w:ascii="Courier New" w:cs="Courier New" w:eastAsia="Courier New" w:hAnsi="Courier New"/>
          <w:sz w:val="21"/>
          <w:szCs w:val="21"/>
        </w:rPr>
        <w:t xml:space="preserve">too </w:t>
      </w:r>
      <w:r>
        <w:rPr>
          <w:rFonts w:ascii="Courier New" w:cs="Courier New" w:eastAsia="Courier New" w:hAnsi="Courier New"/>
          <w:sz w:val="21"/>
          <w:szCs w:val="21"/>
        </w:rPr>
        <w:t xml:space="preserve">weak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stand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arms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Without </w:t>
      </w:r>
      <w:r>
        <w:rPr>
          <w:rFonts w:ascii="Courier New" w:cs="Courier New" w:eastAsia="Courier New" w:hAnsi="Courier New"/>
          <w:sz w:val="21"/>
          <w:szCs w:val="21"/>
        </w:rPr>
        <w:t xml:space="preserve">falling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feet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there's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side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knew,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knew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things </w:t>
      </w:r>
      <w:r>
        <w:rPr>
          <w:rFonts w:ascii="Courier New" w:cs="Courier New" w:eastAsia="Courier New" w:hAnsi="Courier New"/>
          <w:sz w:val="21"/>
          <w:szCs w:val="21"/>
        </w:rPr>
        <w:t xml:space="preserve">you'd </w:t>
      </w:r>
      <w:r>
        <w:rPr>
          <w:rFonts w:ascii="Courier New" w:cs="Courier New" w:eastAsia="Courier New" w:hAnsi="Courier New"/>
          <w:sz w:val="21"/>
          <w:szCs w:val="21"/>
        </w:rPr>
        <w:t xml:space="preserve">say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They </w:t>
      </w:r>
      <w:r>
        <w:rPr>
          <w:rFonts w:ascii="Courier New" w:cs="Courier New" w:eastAsia="Courier New" w:hAnsi="Courier New"/>
          <w:sz w:val="21"/>
          <w:szCs w:val="21"/>
        </w:rPr>
        <w:t xml:space="preserve">were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true,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true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games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play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would </w:t>
      </w:r>
      <w:r>
        <w:rPr>
          <w:rFonts w:ascii="Courier New" w:cs="Courier New" w:eastAsia="Courier New" w:hAnsi="Courier New"/>
          <w:sz w:val="21"/>
          <w:szCs w:val="21"/>
        </w:rPr>
        <w:t xml:space="preserve">always </w:t>
      </w:r>
      <w:r>
        <w:rPr>
          <w:rFonts w:ascii="Courier New" w:cs="Courier New" w:eastAsia="Courier New" w:hAnsi="Courier New"/>
          <w:sz w:val="21"/>
          <w:szCs w:val="21"/>
        </w:rPr>
        <w:t xml:space="preserve">win, </w:t>
      </w:r>
      <w:r>
        <w:rPr>
          <w:rFonts w:ascii="Courier New" w:cs="Courier New" w:eastAsia="Courier New" w:hAnsi="Courier New"/>
          <w:sz w:val="21"/>
          <w:szCs w:val="21"/>
        </w:rPr>
        <w:t xml:space="preserve">always </w:t>
      </w:r>
      <w:r>
        <w:rPr>
          <w:rFonts w:ascii="Courier New" w:cs="Courier New" w:eastAsia="Courier New" w:hAnsi="Courier New"/>
          <w:sz w:val="21"/>
          <w:szCs w:val="21"/>
        </w:rPr>
        <w:t xml:space="preserve">win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set </w:t>
      </w:r>
      <w:r>
        <w:rPr>
          <w:rFonts w:ascii="Courier New" w:cs="Courier New" w:eastAsia="Courier New" w:hAnsi="Courier New"/>
          <w:sz w:val="21"/>
          <w:szCs w:val="21"/>
        </w:rPr>
        <w:t xml:space="preserve">fire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rain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Watched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pour </w:t>
      </w:r>
      <w:r>
        <w:rPr>
          <w:rFonts w:ascii="Courier New" w:cs="Courier New" w:eastAsia="Courier New" w:hAnsi="Courier New"/>
          <w:sz w:val="21"/>
          <w:szCs w:val="21"/>
        </w:rPr>
        <w:t xml:space="preserve">as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touched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face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Well,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burned </w:t>
      </w:r>
      <w:r>
        <w:rPr>
          <w:rFonts w:ascii="Courier New" w:cs="Courier New" w:eastAsia="Courier New" w:hAnsi="Courier New"/>
          <w:sz w:val="21"/>
          <w:szCs w:val="21"/>
        </w:rPr>
        <w:t xml:space="preserve">while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cried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'Cause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heard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screaming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name,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name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lay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could </w:t>
      </w:r>
      <w:r>
        <w:rPr>
          <w:rFonts w:ascii="Courier New" w:cs="Courier New" w:eastAsia="Courier New" w:hAnsi="Courier New"/>
          <w:sz w:val="21"/>
          <w:szCs w:val="21"/>
        </w:rPr>
        <w:t xml:space="preserve">stay </w:t>
      </w:r>
      <w:r>
        <w:rPr>
          <w:rFonts w:ascii="Courier New" w:cs="Courier New" w:eastAsia="Courier New" w:hAnsi="Courier New"/>
          <w:sz w:val="21"/>
          <w:szCs w:val="21"/>
        </w:rPr>
        <w:t xml:space="preserve">there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Close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eyes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Feel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here </w:t>
      </w:r>
      <w:r>
        <w:rPr>
          <w:rFonts w:ascii="Courier New" w:cs="Courier New" w:eastAsia="Courier New" w:hAnsi="Courier New"/>
          <w:sz w:val="21"/>
          <w:szCs w:val="21"/>
        </w:rPr>
        <w:t xml:space="preserve">forever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together </w:t>
      </w:r>
      <w:r>
        <w:rPr>
          <w:rFonts w:ascii="Courier New" w:cs="Courier New" w:eastAsia="Courier New" w:hAnsi="Courier New"/>
          <w:sz w:val="21"/>
          <w:szCs w:val="21"/>
        </w:rPr>
        <w:t xml:space="preserve">nothing </w:t>
      </w:r>
      <w:r>
        <w:rPr>
          <w:rFonts w:ascii="Courier New" w:cs="Courier New" w:eastAsia="Courier New" w:hAnsi="Courier New"/>
          <w:sz w:val="21"/>
          <w:szCs w:val="21"/>
        </w:rPr>
        <w:t xml:space="preserve">gets </w:t>
      </w:r>
      <w:r>
        <w:rPr>
          <w:rFonts w:ascii="Courier New" w:cs="Courier New" w:eastAsia="Courier New" w:hAnsi="Courier New"/>
          <w:sz w:val="21"/>
          <w:szCs w:val="21"/>
        </w:rPr>
        <w:t xml:space="preserve">better </w:t>
      </w:r>
      <w:r>
        <w:rPr>
          <w:rFonts w:ascii="Courier New" w:cs="Courier New" w:eastAsia="Courier New" w:hAnsi="Courier New"/>
          <w:sz w:val="21"/>
          <w:szCs w:val="21"/>
        </w:rPr>
        <w:t xml:space="preserve">'Cause </w:t>
      </w:r>
      <w:r>
        <w:rPr>
          <w:rFonts w:ascii="Courier New" w:cs="Courier New" w:eastAsia="Courier New" w:hAnsi="Courier New"/>
          <w:sz w:val="21"/>
          <w:szCs w:val="21"/>
        </w:rPr>
        <w:t xml:space="preserve">there's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side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knew,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knew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things </w:t>
      </w:r>
      <w:r>
        <w:rPr>
          <w:rFonts w:ascii="Courier New" w:cs="Courier New" w:eastAsia="Courier New" w:hAnsi="Courier New"/>
          <w:sz w:val="21"/>
          <w:szCs w:val="21"/>
        </w:rPr>
        <w:t xml:space="preserve">you'd </w:t>
      </w:r>
      <w:r>
        <w:rPr>
          <w:rFonts w:ascii="Courier New" w:cs="Courier New" w:eastAsia="Courier New" w:hAnsi="Courier New"/>
          <w:sz w:val="21"/>
          <w:szCs w:val="21"/>
        </w:rPr>
        <w:t xml:space="preserve">say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They </w:t>
      </w:r>
      <w:r>
        <w:rPr>
          <w:rFonts w:ascii="Courier New" w:cs="Courier New" w:eastAsia="Courier New" w:hAnsi="Courier New"/>
          <w:sz w:val="21"/>
          <w:szCs w:val="21"/>
        </w:rPr>
        <w:t xml:space="preserve">were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true,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true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games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play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would </w:t>
      </w:r>
      <w:r>
        <w:rPr>
          <w:rFonts w:ascii="Courier New" w:cs="Courier New" w:eastAsia="Courier New" w:hAnsi="Courier New"/>
          <w:sz w:val="21"/>
          <w:szCs w:val="21"/>
        </w:rPr>
        <w:t xml:space="preserve">always </w:t>
      </w:r>
      <w:r>
        <w:rPr>
          <w:rFonts w:ascii="Courier New" w:cs="Courier New" w:eastAsia="Courier New" w:hAnsi="Courier New"/>
          <w:sz w:val="21"/>
          <w:szCs w:val="21"/>
        </w:rPr>
        <w:t xml:space="preserve">win, </w:t>
      </w:r>
      <w:r>
        <w:rPr>
          <w:rFonts w:ascii="Courier New" w:cs="Courier New" w:eastAsia="Courier New" w:hAnsi="Courier New"/>
          <w:sz w:val="21"/>
          <w:szCs w:val="21"/>
        </w:rPr>
        <w:t xml:space="preserve">always </w:t>
      </w:r>
      <w:r>
        <w:rPr>
          <w:rFonts w:ascii="Courier New" w:cs="Courier New" w:eastAsia="Courier New" w:hAnsi="Courier New"/>
          <w:sz w:val="21"/>
          <w:szCs w:val="21"/>
        </w:rPr>
        <w:t xml:space="preserve">win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set </w:t>
      </w:r>
      <w:r>
        <w:rPr>
          <w:rFonts w:ascii="Courier New" w:cs="Courier New" w:eastAsia="Courier New" w:hAnsi="Courier New"/>
          <w:sz w:val="21"/>
          <w:szCs w:val="21"/>
        </w:rPr>
        <w:t xml:space="preserve">fire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rain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Watched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pour </w:t>
      </w:r>
      <w:r>
        <w:rPr>
          <w:rFonts w:ascii="Courier New" w:cs="Courier New" w:eastAsia="Courier New" w:hAnsi="Courier New"/>
          <w:sz w:val="21"/>
          <w:szCs w:val="21"/>
        </w:rPr>
        <w:t xml:space="preserve">as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touched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face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Well,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burned </w:t>
      </w:r>
      <w:r>
        <w:rPr>
          <w:rFonts w:ascii="Courier New" w:cs="Courier New" w:eastAsia="Courier New" w:hAnsi="Courier New"/>
          <w:sz w:val="21"/>
          <w:szCs w:val="21"/>
        </w:rPr>
        <w:t xml:space="preserve">while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cried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'Cause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heard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screaming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name,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name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set </w:t>
      </w:r>
      <w:r>
        <w:rPr>
          <w:rFonts w:ascii="Courier New" w:cs="Courier New" w:eastAsia="Courier New" w:hAnsi="Courier New"/>
          <w:sz w:val="21"/>
          <w:szCs w:val="21"/>
        </w:rPr>
        <w:t xml:space="preserve">fire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rain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threw </w:t>
      </w:r>
      <w:r>
        <w:rPr>
          <w:rFonts w:ascii="Courier New" w:cs="Courier New" w:eastAsia="Courier New" w:hAnsi="Courier New"/>
          <w:sz w:val="21"/>
          <w:szCs w:val="21"/>
        </w:rPr>
        <w:t xml:space="preserve">us </w:t>
      </w:r>
      <w:r>
        <w:rPr>
          <w:rFonts w:ascii="Courier New" w:cs="Courier New" w:eastAsia="Courier New" w:hAnsi="Courier New"/>
          <w:sz w:val="21"/>
          <w:szCs w:val="21"/>
        </w:rPr>
        <w:t xml:space="preserve">into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flames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Well,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felt </w:t>
      </w:r>
      <w:r>
        <w:rPr>
          <w:rFonts w:ascii="Courier New" w:cs="Courier New" w:eastAsia="Courier New" w:hAnsi="Courier New"/>
          <w:sz w:val="21"/>
          <w:szCs w:val="21"/>
        </w:rPr>
        <w:t xml:space="preserve">something </w:t>
      </w:r>
      <w:r>
        <w:rPr>
          <w:rFonts w:ascii="Courier New" w:cs="Courier New" w:eastAsia="Courier New" w:hAnsi="Courier New"/>
          <w:sz w:val="21"/>
          <w:szCs w:val="21"/>
        </w:rPr>
        <w:t xml:space="preserve">died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'Cause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knew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last </w:t>
      </w:r>
      <w:r>
        <w:rPr>
          <w:rFonts w:ascii="Courier New" w:cs="Courier New" w:eastAsia="Courier New" w:hAnsi="Courier New"/>
          <w:sz w:val="21"/>
          <w:szCs w:val="21"/>
        </w:rPr>
        <w:t xml:space="preserve">time,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last </w:t>
      </w:r>
      <w:r>
        <w:rPr>
          <w:rFonts w:ascii="Courier New" w:cs="Courier New" w:eastAsia="Courier New" w:hAnsi="Courier New"/>
          <w:sz w:val="21"/>
          <w:szCs w:val="21"/>
        </w:rPr>
        <w:t xml:space="preserve">time </w:t>
      </w:r>
      <w:r>
        <w:rPr>
          <w:rFonts w:ascii="Courier New" w:cs="Courier New" w:eastAsia="Courier New" w:hAnsi="Courier New"/>
          <w:sz w:val="21"/>
          <w:szCs w:val="21"/>
        </w:rPr>
        <w:t xml:space="preserve">Sometimes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wake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by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door,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heart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caught </w:t>
      </w:r>
      <w:r>
        <w:rPr>
          <w:rFonts w:ascii="Courier New" w:cs="Courier New" w:eastAsia="Courier New" w:hAnsi="Courier New"/>
          <w:sz w:val="21"/>
          <w:szCs w:val="21"/>
        </w:rPr>
        <w:t xml:space="preserve">must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waiting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Even </w:t>
      </w:r>
      <w:r>
        <w:rPr>
          <w:rFonts w:ascii="Courier New" w:cs="Courier New" w:eastAsia="Courier New" w:hAnsi="Courier New"/>
          <w:sz w:val="21"/>
          <w:szCs w:val="21"/>
        </w:rPr>
        <w:t xml:space="preserve">now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we're </w:t>
      </w:r>
      <w:r>
        <w:rPr>
          <w:rFonts w:ascii="Courier New" w:cs="Courier New" w:eastAsia="Courier New" w:hAnsi="Courier New"/>
          <w:sz w:val="21"/>
          <w:szCs w:val="21"/>
        </w:rPr>
        <w:t xml:space="preserve">already </w:t>
      </w:r>
      <w:r>
        <w:rPr>
          <w:rFonts w:ascii="Courier New" w:cs="Courier New" w:eastAsia="Courier New" w:hAnsi="Courier New"/>
          <w:sz w:val="21"/>
          <w:szCs w:val="21"/>
        </w:rPr>
        <w:t xml:space="preserve">over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can't </w:t>
      </w:r>
      <w:r>
        <w:rPr>
          <w:rFonts w:ascii="Courier New" w:cs="Courier New" w:eastAsia="Courier New" w:hAnsi="Courier New"/>
          <w:sz w:val="21"/>
          <w:szCs w:val="21"/>
        </w:rPr>
        <w:t xml:space="preserve">help </w:t>
      </w:r>
      <w:r>
        <w:rPr>
          <w:rFonts w:ascii="Courier New" w:cs="Courier New" w:eastAsia="Courier New" w:hAnsi="Courier New"/>
          <w:sz w:val="21"/>
          <w:szCs w:val="21"/>
        </w:rPr>
        <w:t xml:space="preserve">myself </w:t>
      </w:r>
      <w:r>
        <w:rPr>
          <w:rFonts w:ascii="Courier New" w:cs="Courier New" w:eastAsia="Courier New" w:hAnsi="Courier New"/>
          <w:sz w:val="21"/>
          <w:szCs w:val="21"/>
        </w:rPr>
        <w:t xml:space="preserve">from </w:t>
      </w:r>
      <w:r>
        <w:rPr>
          <w:rFonts w:ascii="Courier New" w:cs="Courier New" w:eastAsia="Courier New" w:hAnsi="Courier New"/>
          <w:sz w:val="21"/>
          <w:szCs w:val="21"/>
        </w:rPr>
        <w:t xml:space="preserve">looking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set </w:t>
      </w:r>
      <w:r>
        <w:rPr>
          <w:rFonts w:ascii="Courier New" w:cs="Courier New" w:eastAsia="Courier New" w:hAnsi="Courier New"/>
          <w:sz w:val="21"/>
          <w:szCs w:val="21"/>
        </w:rPr>
        <w:t xml:space="preserve">fire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rain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Watched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pour </w:t>
      </w:r>
      <w:r>
        <w:rPr>
          <w:rFonts w:ascii="Courier New" w:cs="Courier New" w:eastAsia="Courier New" w:hAnsi="Courier New"/>
          <w:sz w:val="21"/>
          <w:szCs w:val="21"/>
        </w:rPr>
        <w:t xml:space="preserve">as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touched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face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Well,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burned </w:t>
      </w:r>
      <w:r>
        <w:rPr>
          <w:rFonts w:ascii="Courier New" w:cs="Courier New" w:eastAsia="Courier New" w:hAnsi="Courier New"/>
          <w:sz w:val="21"/>
          <w:szCs w:val="21"/>
        </w:rPr>
        <w:t xml:space="preserve">while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cried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'Cause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heard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screaming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name,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name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set </w:t>
      </w:r>
      <w:r>
        <w:rPr>
          <w:rFonts w:ascii="Courier New" w:cs="Courier New" w:eastAsia="Courier New" w:hAnsi="Courier New"/>
          <w:sz w:val="21"/>
          <w:szCs w:val="21"/>
        </w:rPr>
        <w:t xml:space="preserve">fire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rain,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threw </w:t>
      </w:r>
      <w:r>
        <w:rPr>
          <w:rFonts w:ascii="Courier New" w:cs="Courier New" w:eastAsia="Courier New" w:hAnsi="Courier New"/>
          <w:sz w:val="21"/>
          <w:szCs w:val="21"/>
        </w:rPr>
        <w:t xml:space="preserve">us </w:t>
      </w:r>
      <w:r>
        <w:rPr>
          <w:rFonts w:ascii="Courier New" w:cs="Courier New" w:eastAsia="Courier New" w:hAnsi="Courier New"/>
          <w:sz w:val="21"/>
          <w:szCs w:val="21"/>
        </w:rPr>
        <w:t xml:space="preserve">into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flames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Well,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felt </w:t>
      </w:r>
      <w:r>
        <w:rPr>
          <w:rFonts w:ascii="Courier New" w:cs="Courier New" w:eastAsia="Courier New" w:hAnsi="Courier New"/>
          <w:sz w:val="21"/>
          <w:szCs w:val="21"/>
        </w:rPr>
        <w:t xml:space="preserve">something </w:t>
      </w:r>
      <w:r>
        <w:rPr>
          <w:rFonts w:ascii="Courier New" w:cs="Courier New" w:eastAsia="Courier New" w:hAnsi="Courier New"/>
          <w:sz w:val="21"/>
          <w:szCs w:val="21"/>
        </w:rPr>
        <w:t xml:space="preserve">died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'Cause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knew </w:t>
      </w:r>
      <w:r>
        <w:rPr>
          <w:rFonts w:ascii="Courier New" w:cs="Courier New" w:eastAsia="Courier New" w:hAnsi="Courier New"/>
          <w:sz w:val="21"/>
          <w:szCs w:val="21"/>
        </w:rPr>
        <w:t xml:space="preserve">that,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last </w:t>
      </w:r>
      <w:r>
        <w:rPr>
          <w:rFonts w:ascii="Courier New" w:cs="Courier New" w:eastAsia="Courier New" w:hAnsi="Courier New"/>
          <w:sz w:val="21"/>
          <w:szCs w:val="21"/>
        </w:rPr>
        <w:t xml:space="preserve">time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last </w:t>
      </w:r>
      <w:r>
        <w:rPr>
          <w:rFonts w:ascii="Courier New" w:cs="Courier New" w:eastAsia="Courier New" w:hAnsi="Courier New"/>
          <w:sz w:val="21"/>
          <w:szCs w:val="21"/>
        </w:rPr>
        <w:t xml:space="preserve">time </w:t>
      </w: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burn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burn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burn </w:t>
      </w:r>
      <w:r>
        <w:rPr>
          <w:rFonts w:ascii="Courier New" w:cs="Courier New" w:eastAsia="Courier New" w:hAnsi="Courier New"/>
          <w:sz w:val="21"/>
          <w:szCs w:val="21"/>
        </w:rPr>
        <w:t xml:space="preserve">Daydreamer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Sitting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sea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Soaking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sun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real </w:t>
      </w:r>
      <w:r>
        <w:rPr>
          <w:rFonts w:ascii="Courier New" w:cs="Courier New" w:eastAsia="Courier New" w:hAnsi="Courier New"/>
          <w:sz w:val="21"/>
          <w:szCs w:val="21"/>
        </w:rPr>
        <w:t xml:space="preserve">lover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making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past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Feeling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his </w:t>
      </w:r>
      <w:r>
        <w:rPr>
          <w:rFonts w:ascii="Courier New" w:cs="Courier New" w:eastAsia="Courier New" w:hAnsi="Courier New"/>
          <w:sz w:val="21"/>
          <w:szCs w:val="21"/>
        </w:rPr>
        <w:t xml:space="preserve">girl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he's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felt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figure </w:t>
      </w:r>
      <w:r>
        <w:rPr>
          <w:rFonts w:ascii="Courier New" w:cs="Courier New" w:eastAsia="Courier New" w:hAnsi="Courier New"/>
          <w:sz w:val="21"/>
          <w:szCs w:val="21"/>
        </w:rPr>
        <w:t xml:space="preserve">before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jaw </w:t>
      </w:r>
      <w:r>
        <w:rPr>
          <w:rFonts w:ascii="Courier New" w:cs="Courier New" w:eastAsia="Courier New" w:hAnsi="Courier New"/>
          <w:sz w:val="21"/>
          <w:szCs w:val="21"/>
        </w:rPr>
        <w:t xml:space="preserve">dropper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Looks </w:t>
      </w:r>
      <w:r>
        <w:rPr>
          <w:rFonts w:ascii="Courier New" w:cs="Courier New" w:eastAsia="Courier New" w:hAnsi="Courier New"/>
          <w:sz w:val="21"/>
          <w:szCs w:val="21"/>
        </w:rPr>
        <w:t xml:space="preserve">good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walks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subject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their </w:t>
      </w:r>
      <w:r>
        <w:rPr>
          <w:rFonts w:ascii="Courier New" w:cs="Courier New" w:eastAsia="Courier New" w:hAnsi="Courier New"/>
          <w:sz w:val="21"/>
          <w:szCs w:val="21"/>
        </w:rPr>
        <w:t xml:space="preserve">talk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would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hard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chase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good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catch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could </w:t>
      </w:r>
      <w:r>
        <w:rPr>
          <w:rFonts w:ascii="Courier New" w:cs="Courier New" w:eastAsia="Courier New" w:hAnsi="Courier New"/>
          <w:sz w:val="21"/>
          <w:szCs w:val="21"/>
        </w:rPr>
        <w:t xml:space="preserve">change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world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his </w:t>
      </w:r>
      <w:r>
        <w:rPr>
          <w:rFonts w:ascii="Courier New" w:cs="Courier New" w:eastAsia="Courier New" w:hAnsi="Courier New"/>
          <w:sz w:val="21"/>
          <w:szCs w:val="21"/>
        </w:rPr>
        <w:t xml:space="preserve">hands </w:t>
      </w:r>
      <w:r>
        <w:rPr>
          <w:rFonts w:ascii="Courier New" w:cs="Courier New" w:eastAsia="Courier New" w:hAnsi="Courier New"/>
          <w:sz w:val="21"/>
          <w:szCs w:val="21"/>
        </w:rPr>
        <w:t xml:space="preserve">behind </w:t>
      </w:r>
      <w:r>
        <w:rPr>
          <w:rFonts w:ascii="Courier New" w:cs="Courier New" w:eastAsia="Courier New" w:hAnsi="Courier New"/>
          <w:sz w:val="21"/>
          <w:szCs w:val="21"/>
        </w:rPr>
        <w:t xml:space="preserve">his </w:t>
      </w:r>
      <w:r>
        <w:rPr>
          <w:rFonts w:ascii="Courier New" w:cs="Courier New" w:eastAsia="Courier New" w:hAnsi="Courier New"/>
          <w:sz w:val="21"/>
          <w:szCs w:val="21"/>
        </w:rPr>
        <w:t xml:space="preserve">back, </w:t>
      </w:r>
      <w:r>
        <w:rPr>
          <w:rFonts w:ascii="Courier New" w:cs="Courier New" w:eastAsia="Courier New" w:hAnsi="Courier New"/>
          <w:sz w:val="21"/>
          <w:szCs w:val="21"/>
        </w:rPr>
        <w:t xml:space="preserve">oh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find </w:t>
      </w:r>
      <w:r>
        <w:rPr>
          <w:rFonts w:ascii="Courier New" w:cs="Courier New" w:eastAsia="Courier New" w:hAnsi="Courier New"/>
          <w:sz w:val="21"/>
          <w:szCs w:val="21"/>
        </w:rPr>
        <w:t xml:space="preserve">him </w:t>
      </w:r>
      <w:r>
        <w:rPr>
          <w:rFonts w:ascii="Courier New" w:cs="Courier New" w:eastAsia="Courier New" w:hAnsi="Courier New"/>
          <w:sz w:val="21"/>
          <w:szCs w:val="21"/>
        </w:rPr>
        <w:t xml:space="preserve">sittin'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doorstep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Waiting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surprise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feel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he's </w:t>
      </w:r>
      <w:r>
        <w:rPr>
          <w:rFonts w:ascii="Courier New" w:cs="Courier New" w:eastAsia="Courier New" w:hAnsi="Courier New"/>
          <w:sz w:val="21"/>
          <w:szCs w:val="21"/>
        </w:rPr>
        <w:t xml:space="preserve">been </w:t>
      </w:r>
      <w:r>
        <w:rPr>
          <w:rFonts w:ascii="Courier New" w:cs="Courier New" w:eastAsia="Courier New" w:hAnsi="Courier New"/>
          <w:sz w:val="21"/>
          <w:szCs w:val="21"/>
        </w:rPr>
        <w:t xml:space="preserve">there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hours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tell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he'll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there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life </w:t>
      </w:r>
      <w:r>
        <w:rPr>
          <w:rFonts w:ascii="Courier New" w:cs="Courier New" w:eastAsia="Courier New" w:hAnsi="Courier New"/>
          <w:sz w:val="21"/>
          <w:szCs w:val="21"/>
        </w:rPr>
        <w:t xml:space="preserve">Daydreamer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eyes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melt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lends </w:t>
      </w:r>
      <w:r>
        <w:rPr>
          <w:rFonts w:ascii="Courier New" w:cs="Courier New" w:eastAsia="Courier New" w:hAnsi="Courier New"/>
          <w:sz w:val="21"/>
          <w:szCs w:val="21"/>
        </w:rPr>
        <w:t xml:space="preserve">his </w:t>
      </w:r>
      <w:r>
        <w:rPr>
          <w:rFonts w:ascii="Courier New" w:cs="Courier New" w:eastAsia="Courier New" w:hAnsi="Courier New"/>
          <w:sz w:val="21"/>
          <w:szCs w:val="21"/>
        </w:rPr>
        <w:t xml:space="preserve">coat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shelter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Plus </w:t>
      </w:r>
      <w:r>
        <w:rPr>
          <w:rFonts w:ascii="Courier New" w:cs="Courier New" w:eastAsia="Courier New" w:hAnsi="Courier New"/>
          <w:sz w:val="21"/>
          <w:szCs w:val="21"/>
        </w:rPr>
        <w:t xml:space="preserve">he's </w:t>
      </w:r>
      <w:r>
        <w:rPr>
          <w:rFonts w:ascii="Courier New" w:cs="Courier New" w:eastAsia="Courier New" w:hAnsi="Courier New"/>
          <w:sz w:val="21"/>
          <w:szCs w:val="21"/>
        </w:rPr>
        <w:t xml:space="preserve">there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shouldn't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stays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same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Waits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Then </w:t>
      </w:r>
      <w:r>
        <w:rPr>
          <w:rFonts w:ascii="Courier New" w:cs="Courier New" w:eastAsia="Courier New" w:hAnsi="Courier New"/>
          <w:sz w:val="21"/>
          <w:szCs w:val="21"/>
        </w:rPr>
        <w:t xml:space="preserve">sees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through </w:t>
      </w:r>
      <w:r>
        <w:rPr>
          <w:rFonts w:ascii="Courier New" w:cs="Courier New" w:eastAsia="Courier New" w:hAnsi="Courier New"/>
          <w:sz w:val="21"/>
          <w:szCs w:val="21"/>
        </w:rPr>
        <w:t xml:space="preserve">There's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way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Could </w:t>
      </w:r>
      <w:r>
        <w:rPr>
          <w:rFonts w:ascii="Courier New" w:cs="Courier New" w:eastAsia="Courier New" w:hAnsi="Courier New"/>
          <w:sz w:val="21"/>
          <w:szCs w:val="21"/>
        </w:rPr>
        <w:t xml:space="preserve">describe </w:t>
      </w:r>
      <w:r>
        <w:rPr>
          <w:rFonts w:ascii="Courier New" w:cs="Courier New" w:eastAsia="Courier New" w:hAnsi="Courier New"/>
          <w:sz w:val="21"/>
          <w:szCs w:val="21"/>
        </w:rPr>
        <w:t xml:space="preserve">him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I'll </w:t>
      </w:r>
      <w:r>
        <w:rPr>
          <w:rFonts w:ascii="Courier New" w:cs="Courier New" w:eastAsia="Courier New" w:hAnsi="Courier New"/>
          <w:sz w:val="21"/>
          <w:szCs w:val="21"/>
        </w:rPr>
        <w:t xml:space="preserve">say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hoping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find </w:t>
      </w:r>
      <w:r>
        <w:rPr>
          <w:rFonts w:ascii="Courier New" w:cs="Courier New" w:eastAsia="Courier New" w:hAnsi="Courier New"/>
          <w:sz w:val="21"/>
          <w:szCs w:val="21"/>
        </w:rPr>
        <w:t xml:space="preserve">him </w:t>
      </w:r>
      <w:r>
        <w:rPr>
          <w:rFonts w:ascii="Courier New" w:cs="Courier New" w:eastAsia="Courier New" w:hAnsi="Courier New"/>
          <w:sz w:val="21"/>
          <w:szCs w:val="21"/>
        </w:rPr>
        <w:t xml:space="preserve">sittin'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doorstep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Waiting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surprise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feel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he's </w:t>
      </w:r>
      <w:r>
        <w:rPr>
          <w:rFonts w:ascii="Courier New" w:cs="Courier New" w:eastAsia="Courier New" w:hAnsi="Courier New"/>
          <w:sz w:val="21"/>
          <w:szCs w:val="21"/>
        </w:rPr>
        <w:t xml:space="preserve">been </w:t>
      </w:r>
      <w:r>
        <w:rPr>
          <w:rFonts w:ascii="Courier New" w:cs="Courier New" w:eastAsia="Courier New" w:hAnsi="Courier New"/>
          <w:sz w:val="21"/>
          <w:szCs w:val="21"/>
        </w:rPr>
        <w:t xml:space="preserve">there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hours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tell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he'll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there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life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tell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he'll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there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life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loving, </w:t>
      </w:r>
      <w:r>
        <w:rPr>
          <w:rFonts w:ascii="Courier New" w:cs="Courier New" w:eastAsia="Courier New" w:hAnsi="Courier New"/>
          <w:sz w:val="21"/>
          <w:szCs w:val="21"/>
        </w:rPr>
        <w:t xml:space="preserve">there </w:t>
      </w:r>
      <w:r>
        <w:rPr>
          <w:rFonts w:ascii="Courier New" w:cs="Courier New" w:eastAsia="Courier New" w:hAnsi="Courier New"/>
          <w:sz w:val="21"/>
          <w:szCs w:val="21"/>
        </w:rPr>
        <w:t xml:space="preserve">ain't </w:t>
      </w:r>
      <w:r>
        <w:rPr>
          <w:rFonts w:ascii="Courier New" w:cs="Courier New" w:eastAsia="Courier New" w:hAnsi="Courier New"/>
          <w:sz w:val="21"/>
          <w:szCs w:val="21"/>
        </w:rPr>
        <w:t xml:space="preserve">nothing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can't </w:t>
      </w:r>
      <w:r>
        <w:rPr>
          <w:rFonts w:ascii="Courier New" w:cs="Courier New" w:eastAsia="Courier New" w:hAnsi="Courier New"/>
          <w:sz w:val="21"/>
          <w:szCs w:val="21"/>
        </w:rPr>
        <w:t xml:space="preserve">adore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way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running,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you, </w:t>
      </w:r>
      <w:r>
        <w:rPr>
          <w:rFonts w:ascii="Courier New" w:cs="Courier New" w:eastAsia="Courier New" w:hAnsi="Courier New"/>
          <w:sz w:val="21"/>
          <w:szCs w:val="21"/>
        </w:rPr>
        <w:t xml:space="preserve">honey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break </w:t>
      </w:r>
      <w:r>
        <w:rPr>
          <w:rFonts w:ascii="Courier New" w:cs="Courier New" w:eastAsia="Courier New" w:hAnsi="Courier New"/>
          <w:sz w:val="21"/>
          <w:szCs w:val="21"/>
        </w:rPr>
        <w:t xml:space="preserve">every </w:t>
      </w:r>
      <w:r>
        <w:rPr>
          <w:rFonts w:ascii="Courier New" w:cs="Courier New" w:eastAsia="Courier New" w:hAnsi="Courier New"/>
          <w:sz w:val="21"/>
          <w:szCs w:val="21"/>
        </w:rPr>
        <w:t xml:space="preserve">low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find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funny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only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One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looked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There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something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loving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tears </w:t>
      </w:r>
      <w:r>
        <w:rPr>
          <w:rFonts w:ascii="Courier New" w:cs="Courier New" w:eastAsia="Courier New" w:hAnsi="Courier New"/>
          <w:sz w:val="21"/>
          <w:szCs w:val="21"/>
        </w:rPr>
        <w:t xml:space="preserve">down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walls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wasn't </w:t>
      </w:r>
      <w:r>
        <w:rPr>
          <w:rFonts w:ascii="Courier New" w:cs="Courier New" w:eastAsia="Courier New" w:hAnsi="Courier New"/>
          <w:sz w:val="21"/>
          <w:szCs w:val="21"/>
        </w:rPr>
        <w:t xml:space="preserve">ready </w:t>
      </w:r>
      <w:r>
        <w:rPr>
          <w:rFonts w:ascii="Courier New" w:cs="Courier New" w:eastAsia="Courier New" w:hAnsi="Courier New"/>
          <w:sz w:val="21"/>
          <w:szCs w:val="21"/>
        </w:rPr>
        <w:t xml:space="preserve">then,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ready </w:t>
      </w:r>
      <w:r>
        <w:rPr>
          <w:rFonts w:ascii="Courier New" w:cs="Courier New" w:eastAsia="Courier New" w:hAnsi="Courier New"/>
          <w:sz w:val="21"/>
          <w:szCs w:val="21"/>
        </w:rPr>
        <w:t xml:space="preserve">now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heading </w:t>
      </w:r>
      <w:r>
        <w:rPr>
          <w:rFonts w:ascii="Courier New" w:cs="Courier New" w:eastAsia="Courier New" w:hAnsi="Courier New"/>
          <w:sz w:val="21"/>
          <w:szCs w:val="21"/>
        </w:rPr>
        <w:t xml:space="preserve">straight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only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eternally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one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belong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sweetest </w:t>
      </w:r>
      <w:r>
        <w:rPr>
          <w:rFonts w:ascii="Courier New" w:cs="Courier New" w:eastAsia="Courier New" w:hAnsi="Courier New"/>
          <w:sz w:val="21"/>
          <w:szCs w:val="21"/>
        </w:rPr>
        <w:t xml:space="preserve">devotion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Hitting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an </w:t>
      </w:r>
      <w:r>
        <w:rPr>
          <w:rFonts w:ascii="Courier New" w:cs="Courier New" w:eastAsia="Courier New" w:hAnsi="Courier New"/>
          <w:sz w:val="21"/>
          <w:szCs w:val="21"/>
        </w:rPr>
        <w:t xml:space="preserve">explosion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life, </w:t>
      </w: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been </w:t>
      </w:r>
      <w:r>
        <w:rPr>
          <w:rFonts w:ascii="Courier New" w:cs="Courier New" w:eastAsia="Courier New" w:hAnsi="Courier New"/>
          <w:sz w:val="21"/>
          <w:szCs w:val="21"/>
        </w:rPr>
        <w:t xml:space="preserve">frozen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sweetest </w:t>
      </w:r>
      <w:r>
        <w:rPr>
          <w:rFonts w:ascii="Courier New" w:cs="Courier New" w:eastAsia="Courier New" w:hAnsi="Courier New"/>
          <w:sz w:val="21"/>
          <w:szCs w:val="21"/>
        </w:rPr>
        <w:t xml:space="preserve">devotion </w:t>
      </w: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known </w:t>
      </w:r>
      <w:r>
        <w:rPr>
          <w:rFonts w:ascii="Courier New" w:cs="Courier New" w:eastAsia="Courier New" w:hAnsi="Courier New"/>
          <w:sz w:val="21"/>
          <w:szCs w:val="21"/>
        </w:rPr>
        <w:t xml:space="preserve">I'll </w:t>
      </w:r>
      <w:r>
        <w:rPr>
          <w:rFonts w:ascii="Courier New" w:cs="Courier New" w:eastAsia="Courier New" w:hAnsi="Courier New"/>
          <w:sz w:val="21"/>
          <w:szCs w:val="21"/>
        </w:rPr>
        <w:t xml:space="preserve">forever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whatever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want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I'll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under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over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clarity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wonder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gonna </w:t>
      </w:r>
      <w:r>
        <w:rPr>
          <w:rFonts w:ascii="Courier New" w:cs="Courier New" w:eastAsia="Courier New" w:hAnsi="Courier New"/>
          <w:sz w:val="21"/>
          <w:szCs w:val="21"/>
        </w:rPr>
        <w:t xml:space="preserve">lose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way </w:t>
      </w:r>
      <w:r>
        <w:rPr>
          <w:rFonts w:ascii="Courier New" w:cs="Courier New" w:eastAsia="Courier New" w:hAnsi="Courier New"/>
          <w:sz w:val="21"/>
          <w:szCs w:val="21"/>
        </w:rPr>
        <w:t xml:space="preserve">home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remember,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come </w:t>
      </w:r>
      <w:r>
        <w:rPr>
          <w:rFonts w:ascii="Courier New" w:cs="Courier New" w:eastAsia="Courier New" w:hAnsi="Courier New"/>
          <w:sz w:val="21"/>
          <w:szCs w:val="21"/>
        </w:rPr>
        <w:t xml:space="preserve">whatever, </w:t>
      </w:r>
      <w:r>
        <w:rPr>
          <w:rFonts w:ascii="Courier New" w:cs="Courier New" w:eastAsia="Courier New" w:hAnsi="Courier New"/>
          <w:sz w:val="21"/>
          <w:szCs w:val="21"/>
        </w:rPr>
        <w:t xml:space="preserve">I'll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yours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alone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wasn't </w:t>
      </w:r>
      <w:r>
        <w:rPr>
          <w:rFonts w:ascii="Courier New" w:cs="Courier New" w:eastAsia="Courier New" w:hAnsi="Courier New"/>
          <w:sz w:val="21"/>
          <w:szCs w:val="21"/>
        </w:rPr>
        <w:t xml:space="preserve">ready </w:t>
      </w:r>
      <w:r>
        <w:rPr>
          <w:rFonts w:ascii="Courier New" w:cs="Courier New" w:eastAsia="Courier New" w:hAnsi="Courier New"/>
          <w:sz w:val="21"/>
          <w:szCs w:val="21"/>
        </w:rPr>
        <w:t xml:space="preserve">then,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ready </w:t>
      </w:r>
      <w:r>
        <w:rPr>
          <w:rFonts w:ascii="Courier New" w:cs="Courier New" w:eastAsia="Courier New" w:hAnsi="Courier New"/>
          <w:sz w:val="21"/>
          <w:szCs w:val="21"/>
        </w:rPr>
        <w:t xml:space="preserve">now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heading </w:t>
      </w:r>
      <w:r>
        <w:rPr>
          <w:rFonts w:ascii="Courier New" w:cs="Courier New" w:eastAsia="Courier New" w:hAnsi="Courier New"/>
          <w:sz w:val="21"/>
          <w:szCs w:val="21"/>
        </w:rPr>
        <w:t xml:space="preserve">straight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only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eternally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one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belong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sweetest </w:t>
      </w:r>
      <w:r>
        <w:rPr>
          <w:rFonts w:ascii="Courier New" w:cs="Courier New" w:eastAsia="Courier New" w:hAnsi="Courier New"/>
          <w:sz w:val="21"/>
          <w:szCs w:val="21"/>
        </w:rPr>
        <w:t xml:space="preserve">devotion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Hitting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an </w:t>
      </w:r>
      <w:r>
        <w:rPr>
          <w:rFonts w:ascii="Courier New" w:cs="Courier New" w:eastAsia="Courier New" w:hAnsi="Courier New"/>
          <w:sz w:val="21"/>
          <w:szCs w:val="21"/>
        </w:rPr>
        <w:t xml:space="preserve">explosion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life, </w:t>
      </w: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been </w:t>
      </w:r>
      <w:r>
        <w:rPr>
          <w:rFonts w:ascii="Courier New" w:cs="Courier New" w:eastAsia="Courier New" w:hAnsi="Courier New"/>
          <w:sz w:val="21"/>
          <w:szCs w:val="21"/>
        </w:rPr>
        <w:t xml:space="preserve">frozen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sweetest </w:t>
      </w:r>
      <w:r>
        <w:rPr>
          <w:rFonts w:ascii="Courier New" w:cs="Courier New" w:eastAsia="Courier New" w:hAnsi="Courier New"/>
          <w:sz w:val="21"/>
          <w:szCs w:val="21"/>
        </w:rPr>
        <w:t xml:space="preserve">devotion </w:t>
      </w: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known </w:t>
      </w: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been </w:t>
      </w:r>
      <w:r>
        <w:rPr>
          <w:rFonts w:ascii="Courier New" w:cs="Courier New" w:eastAsia="Courier New" w:hAnsi="Courier New"/>
          <w:sz w:val="21"/>
          <w:szCs w:val="21"/>
        </w:rPr>
        <w:t xml:space="preserve">looking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you, </w:t>
      </w:r>
      <w:r>
        <w:rPr>
          <w:rFonts w:ascii="Courier New" w:cs="Courier New" w:eastAsia="Courier New" w:hAnsi="Courier New"/>
          <w:sz w:val="21"/>
          <w:szCs w:val="21"/>
        </w:rPr>
        <w:t xml:space="preserve">baby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every </w:t>
      </w:r>
      <w:r>
        <w:rPr>
          <w:rFonts w:ascii="Courier New" w:cs="Courier New" w:eastAsia="Courier New" w:hAnsi="Courier New"/>
          <w:sz w:val="21"/>
          <w:szCs w:val="21"/>
        </w:rPr>
        <w:t xml:space="preserve">face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ever </w:t>
      </w:r>
      <w:r>
        <w:rPr>
          <w:rFonts w:ascii="Courier New" w:cs="Courier New" w:eastAsia="Courier New" w:hAnsi="Courier New"/>
          <w:sz w:val="21"/>
          <w:szCs w:val="21"/>
        </w:rPr>
        <w:t xml:space="preserve">known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there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something </w:t>
      </w:r>
      <w:r>
        <w:rPr>
          <w:rFonts w:ascii="Courier New" w:cs="Courier New" w:eastAsia="Courier New" w:hAnsi="Courier New"/>
          <w:sz w:val="21"/>
          <w:szCs w:val="21"/>
        </w:rPr>
        <w:t xml:space="preserve">'bout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way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finally </w:t>
      </w:r>
      <w:r>
        <w:rPr>
          <w:rFonts w:ascii="Courier New" w:cs="Courier New" w:eastAsia="Courier New" w:hAnsi="Courier New"/>
          <w:sz w:val="21"/>
          <w:szCs w:val="21"/>
        </w:rPr>
        <w:t xml:space="preserve">feels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home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life,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darkness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right </w:t>
      </w:r>
      <w:r>
        <w:rPr>
          <w:rFonts w:ascii="Courier New" w:cs="Courier New" w:eastAsia="Courier New" w:hAnsi="Courier New"/>
          <w:sz w:val="21"/>
          <w:szCs w:val="21"/>
        </w:rPr>
        <w:t xml:space="preserve">kind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madness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hope,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despair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scope, </w:t>
      </w:r>
      <w:r>
        <w:rPr>
          <w:rFonts w:ascii="Courier New" w:cs="Courier New" w:eastAsia="Courier New" w:hAnsi="Courier New"/>
          <w:sz w:val="21"/>
          <w:szCs w:val="21"/>
        </w:rPr>
        <w:t xml:space="preserve">everything, </w:t>
      </w:r>
      <w:r>
        <w:rPr>
          <w:rFonts w:ascii="Courier New" w:cs="Courier New" w:eastAsia="Courier New" w:hAnsi="Courier New"/>
          <w:sz w:val="21"/>
          <w:szCs w:val="21"/>
        </w:rPr>
        <w:t xml:space="preserve">everywhere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sweetest </w:t>
      </w:r>
      <w:r>
        <w:rPr>
          <w:rFonts w:ascii="Courier New" w:cs="Courier New" w:eastAsia="Courier New" w:hAnsi="Courier New"/>
          <w:sz w:val="21"/>
          <w:szCs w:val="21"/>
        </w:rPr>
        <w:t xml:space="preserve">devotion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Hitting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an </w:t>
      </w:r>
      <w:r>
        <w:rPr>
          <w:rFonts w:ascii="Courier New" w:cs="Courier New" w:eastAsia="Courier New" w:hAnsi="Courier New"/>
          <w:sz w:val="21"/>
          <w:szCs w:val="21"/>
        </w:rPr>
        <w:t xml:space="preserve">explosion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life, </w:t>
      </w: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been </w:t>
      </w:r>
      <w:r>
        <w:rPr>
          <w:rFonts w:ascii="Courier New" w:cs="Courier New" w:eastAsia="Courier New" w:hAnsi="Courier New"/>
          <w:sz w:val="21"/>
          <w:szCs w:val="21"/>
        </w:rPr>
        <w:t xml:space="preserve">frozen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sweetest </w:t>
      </w:r>
      <w:r>
        <w:rPr>
          <w:rFonts w:ascii="Courier New" w:cs="Courier New" w:eastAsia="Courier New" w:hAnsi="Courier New"/>
          <w:sz w:val="21"/>
          <w:szCs w:val="21"/>
        </w:rPr>
        <w:t xml:space="preserve">devotion </w:t>
      </w: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known </w:t>
      </w:r>
      <w:r>
        <w:rPr>
          <w:rFonts w:ascii="Courier New" w:cs="Courier New" w:eastAsia="Courier New" w:hAnsi="Courier New"/>
          <w:sz w:val="21"/>
          <w:szCs w:val="21"/>
        </w:rPr>
        <w:t xml:space="preserve">Sweetest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sweetest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Sweetest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sweetest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Sweetest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sweetest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Sweetest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sweetest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Devotion </w:t>
      </w:r>
      <w:r>
        <w:rPr>
          <w:rFonts w:ascii="Courier New" w:cs="Courier New" w:eastAsia="Courier New" w:hAnsi="Courier New"/>
          <w:sz w:val="21"/>
          <w:szCs w:val="21"/>
        </w:rPr>
        <w:t xml:space="preserve">[Verse </w:t>
      </w:r>
      <w:r>
        <w:rPr>
          <w:rFonts w:ascii="Courier New" w:cs="Courier New" w:eastAsia="Courier New" w:hAnsi="Courier New"/>
          <w:sz w:val="21"/>
          <w:szCs w:val="21"/>
        </w:rPr>
        <w:t xml:space="preserve">1]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did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wrong,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have </w:t>
      </w:r>
      <w:r>
        <w:rPr>
          <w:rFonts w:ascii="Courier New" w:cs="Courier New" w:eastAsia="Courier New" w:hAnsi="Courier New"/>
          <w:sz w:val="21"/>
          <w:szCs w:val="21"/>
        </w:rPr>
        <w:t xml:space="preserve">loved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life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How </w:t>
      </w:r>
      <w:r>
        <w:rPr>
          <w:rFonts w:ascii="Courier New" w:cs="Courier New" w:eastAsia="Courier New" w:hAnsi="Courier New"/>
          <w:sz w:val="21"/>
          <w:szCs w:val="21"/>
        </w:rPr>
        <w:t xml:space="preserve">did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slow </w:t>
      </w:r>
      <w:r>
        <w:rPr>
          <w:rFonts w:ascii="Courier New" w:cs="Courier New" w:eastAsia="Courier New" w:hAnsi="Courier New"/>
          <w:sz w:val="21"/>
          <w:szCs w:val="21"/>
        </w:rPr>
        <w:t xml:space="preserve">down,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round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round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Thinking </w:t>
      </w:r>
      <w:r>
        <w:rPr>
          <w:rFonts w:ascii="Courier New" w:cs="Courier New" w:eastAsia="Courier New" w:hAnsi="Courier New"/>
          <w:sz w:val="21"/>
          <w:szCs w:val="21"/>
        </w:rPr>
        <w:t xml:space="preserve">about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time </w:t>
      </w:r>
      <w:r>
        <w:rPr>
          <w:rFonts w:ascii="Courier New" w:cs="Courier New" w:eastAsia="Courier New" w:hAnsi="Courier New"/>
          <w:sz w:val="21"/>
          <w:szCs w:val="21"/>
        </w:rPr>
        <w:t xml:space="preserve">[Pre-Chorus]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gave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heaven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platter </w:t>
      </w:r>
      <w:r>
        <w:rPr>
          <w:rFonts w:ascii="Courier New" w:cs="Courier New" w:eastAsia="Courier New" w:hAnsi="Courier New"/>
          <w:sz w:val="21"/>
          <w:szCs w:val="21"/>
        </w:rPr>
        <w:t xml:space="preserve">baby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gave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everything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gave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lied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faked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Only </w:t>
      </w:r>
      <w:r>
        <w:rPr>
          <w:rFonts w:ascii="Courier New" w:cs="Courier New" w:eastAsia="Courier New" w:hAnsi="Courier New"/>
          <w:sz w:val="21"/>
          <w:szCs w:val="21"/>
        </w:rPr>
        <w:t xml:space="preserve">wanted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save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love,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ain't </w:t>
      </w:r>
      <w:r>
        <w:rPr>
          <w:rFonts w:ascii="Courier New" w:cs="Courier New" w:eastAsia="Courier New" w:hAnsi="Courier New"/>
          <w:sz w:val="21"/>
          <w:szCs w:val="21"/>
        </w:rPr>
        <w:t xml:space="preserve">over </w:t>
      </w:r>
      <w:r>
        <w:rPr>
          <w:rFonts w:ascii="Courier New" w:cs="Courier New" w:eastAsia="Courier New" w:hAnsi="Courier New"/>
          <w:sz w:val="21"/>
          <w:szCs w:val="21"/>
        </w:rPr>
        <w:t xml:space="preserve">yet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There's </w:t>
      </w:r>
      <w:r>
        <w:rPr>
          <w:rFonts w:ascii="Courier New" w:cs="Courier New" w:eastAsia="Courier New" w:hAnsi="Courier New"/>
          <w:sz w:val="21"/>
          <w:szCs w:val="21"/>
        </w:rPr>
        <w:t xml:space="preserve">too </w:t>
      </w:r>
      <w:r>
        <w:rPr>
          <w:rFonts w:ascii="Courier New" w:cs="Courier New" w:eastAsia="Courier New" w:hAnsi="Courier New"/>
          <w:sz w:val="21"/>
          <w:szCs w:val="21"/>
        </w:rPr>
        <w:t xml:space="preserve">much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haven't </w:t>
      </w:r>
      <w:r>
        <w:rPr>
          <w:rFonts w:ascii="Courier New" w:cs="Courier New" w:eastAsia="Courier New" w:hAnsi="Courier New"/>
          <w:sz w:val="21"/>
          <w:szCs w:val="21"/>
        </w:rPr>
        <w:t xml:space="preserve">said </w:t>
      </w:r>
      <w:r>
        <w:rPr>
          <w:rFonts w:ascii="Courier New" w:cs="Courier New" w:eastAsia="Courier New" w:hAnsi="Courier New"/>
          <w:sz w:val="21"/>
          <w:szCs w:val="21"/>
        </w:rPr>
        <w:t xml:space="preserve">[Chorus]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Did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find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note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wrote?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hid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seam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coat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hard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write, </w:t>
      </w:r>
      <w:r>
        <w:rPr>
          <w:rFonts w:ascii="Courier New" w:cs="Courier New" w:eastAsia="Courier New" w:hAnsi="Courier New"/>
          <w:sz w:val="21"/>
          <w:szCs w:val="21"/>
        </w:rPr>
        <w:t xml:space="preserve">had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lump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throat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even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can't </w:t>
      </w: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[Verse </w:t>
      </w:r>
      <w:r>
        <w:rPr>
          <w:rFonts w:ascii="Courier New" w:cs="Courier New" w:eastAsia="Courier New" w:hAnsi="Courier New"/>
          <w:sz w:val="21"/>
          <w:szCs w:val="21"/>
        </w:rPr>
        <w:t xml:space="preserve">2]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Why </w:t>
      </w:r>
      <w:r>
        <w:rPr>
          <w:rFonts w:ascii="Courier New" w:cs="Courier New" w:eastAsia="Courier New" w:hAnsi="Courier New"/>
          <w:sz w:val="21"/>
          <w:szCs w:val="21"/>
        </w:rPr>
        <w:t xml:space="preserve">were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cold, </w:t>
      </w: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truth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told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Tell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thrill?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thinking,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gave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everything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still </w:t>
      </w:r>
      <w:r>
        <w:rPr>
          <w:rFonts w:ascii="Courier New" w:cs="Courier New" w:eastAsia="Courier New" w:hAnsi="Courier New"/>
          <w:sz w:val="21"/>
          <w:szCs w:val="21"/>
        </w:rPr>
        <w:t xml:space="preserve">went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kill </w:t>
      </w:r>
      <w:r>
        <w:rPr>
          <w:rFonts w:ascii="Courier New" w:cs="Courier New" w:eastAsia="Courier New" w:hAnsi="Courier New"/>
          <w:sz w:val="21"/>
          <w:szCs w:val="21"/>
        </w:rPr>
        <w:t xml:space="preserve">[Pre-Chorus]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gave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heaven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platter </w:t>
      </w:r>
      <w:r>
        <w:rPr>
          <w:rFonts w:ascii="Courier New" w:cs="Courier New" w:eastAsia="Courier New" w:hAnsi="Courier New"/>
          <w:sz w:val="21"/>
          <w:szCs w:val="21"/>
        </w:rPr>
        <w:t xml:space="preserve">baby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gave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everything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gave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lied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faked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Only </w:t>
      </w:r>
      <w:r>
        <w:rPr>
          <w:rFonts w:ascii="Courier New" w:cs="Courier New" w:eastAsia="Courier New" w:hAnsi="Courier New"/>
          <w:sz w:val="21"/>
          <w:szCs w:val="21"/>
        </w:rPr>
        <w:t xml:space="preserve">wanted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save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[Chorus]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Did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find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note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wrote?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hid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seam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coat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hard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write, </w:t>
      </w:r>
      <w:r>
        <w:rPr>
          <w:rFonts w:ascii="Courier New" w:cs="Courier New" w:eastAsia="Courier New" w:hAnsi="Courier New"/>
          <w:sz w:val="21"/>
          <w:szCs w:val="21"/>
        </w:rPr>
        <w:t xml:space="preserve">had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lump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throat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even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can't </w:t>
      </w: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[Bridge]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Oooh </w:t>
      </w:r>
      <w:r>
        <w:rPr>
          <w:rFonts w:ascii="Courier New" w:cs="Courier New" w:eastAsia="Courier New" w:hAnsi="Courier New"/>
          <w:sz w:val="21"/>
          <w:szCs w:val="21"/>
        </w:rPr>
        <w:t xml:space="preserve">sometimes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feel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dark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Oooh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thought </w:t>
      </w:r>
      <w:r>
        <w:rPr>
          <w:rFonts w:ascii="Courier New" w:cs="Courier New" w:eastAsia="Courier New" w:hAnsi="Courier New"/>
          <w:sz w:val="21"/>
          <w:szCs w:val="21"/>
        </w:rPr>
        <w:t xml:space="preserve">I'd </w:t>
      </w:r>
      <w:r>
        <w:rPr>
          <w:rFonts w:ascii="Courier New" w:cs="Courier New" w:eastAsia="Courier New" w:hAnsi="Courier New"/>
          <w:sz w:val="21"/>
          <w:szCs w:val="21"/>
        </w:rPr>
        <w:t xml:space="preserve">die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arms </w:t>
      </w:r>
      <w:r>
        <w:rPr>
          <w:rFonts w:ascii="Courier New" w:cs="Courier New" w:eastAsia="Courier New" w:hAnsi="Courier New"/>
          <w:sz w:val="21"/>
          <w:szCs w:val="21"/>
        </w:rPr>
        <w:t xml:space="preserve">[Chorus]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Did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find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note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wrote?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hid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seam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coat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hard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write,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had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lump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throat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even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can't </w:t>
      </w: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[Outro]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Hope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know,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won't </w:t>
      </w: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thought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told </w:t>
      </w:r>
      <w:r>
        <w:rPr>
          <w:rFonts w:ascii="Courier New" w:cs="Courier New" w:eastAsia="Courier New" w:hAnsi="Courier New"/>
          <w:sz w:val="21"/>
          <w:szCs w:val="21"/>
        </w:rPr>
        <w:t xml:space="preserve">you, </w:t>
      </w:r>
      <w:r>
        <w:rPr>
          <w:rFonts w:ascii="Courier New" w:cs="Courier New" w:eastAsia="Courier New" w:hAnsi="Courier New"/>
          <w:sz w:val="21"/>
          <w:szCs w:val="21"/>
        </w:rPr>
        <w:t xml:space="preserve">he'd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home </w:t>
      </w:r>
      <w:r>
        <w:rPr>
          <w:rFonts w:ascii="Courier New" w:cs="Courier New" w:eastAsia="Courier New" w:hAnsi="Courier New"/>
          <w:sz w:val="21"/>
          <w:szCs w:val="21"/>
        </w:rPr>
        <w:t xml:space="preserve">soon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Couldn't </w:t>
      </w:r>
      <w:r>
        <w:rPr>
          <w:rFonts w:ascii="Courier New" w:cs="Courier New" w:eastAsia="Courier New" w:hAnsi="Courier New"/>
          <w:sz w:val="21"/>
          <w:szCs w:val="21"/>
        </w:rPr>
        <w:t xml:space="preserve">help </w:t>
      </w:r>
      <w:r>
        <w:rPr>
          <w:rFonts w:ascii="Courier New" w:cs="Courier New" w:eastAsia="Courier New" w:hAnsi="Courier New"/>
          <w:sz w:val="21"/>
          <w:szCs w:val="21"/>
        </w:rPr>
        <w:t xml:space="preserve">myself,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too </w:t>
      </w:r>
      <w:r>
        <w:rPr>
          <w:rFonts w:ascii="Courier New" w:cs="Courier New" w:eastAsia="Courier New" w:hAnsi="Courier New"/>
          <w:sz w:val="21"/>
          <w:szCs w:val="21"/>
        </w:rPr>
        <w:t xml:space="preserve">good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true.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fall </w:t>
      </w:r>
      <w:r>
        <w:rPr>
          <w:rFonts w:ascii="Courier New" w:cs="Courier New" w:eastAsia="Courier New" w:hAnsi="Courier New"/>
          <w:sz w:val="21"/>
          <w:szCs w:val="21"/>
        </w:rPr>
        <w:t xml:space="preserve">short </w:t>
      </w:r>
      <w:r>
        <w:rPr>
          <w:rFonts w:ascii="Courier New" w:cs="Courier New" w:eastAsia="Courier New" w:hAnsi="Courier New"/>
          <w:sz w:val="21"/>
          <w:szCs w:val="21"/>
        </w:rPr>
        <w:t xml:space="preserve">each </w:t>
      </w:r>
      <w:r>
        <w:rPr>
          <w:rFonts w:ascii="Courier New" w:cs="Courier New" w:eastAsia="Courier New" w:hAnsi="Courier New"/>
          <w:sz w:val="21"/>
          <w:szCs w:val="21"/>
        </w:rPr>
        <w:t xml:space="preserve">time,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Every </w:t>
      </w:r>
      <w:r>
        <w:rPr>
          <w:rFonts w:ascii="Courier New" w:cs="Courier New" w:eastAsia="Courier New" w:hAnsi="Courier New"/>
          <w:sz w:val="21"/>
          <w:szCs w:val="21"/>
        </w:rPr>
        <w:t xml:space="preserve">time </w:t>
      </w:r>
      <w:r>
        <w:rPr>
          <w:rFonts w:ascii="Courier New" w:cs="Courier New" w:eastAsia="Courier New" w:hAnsi="Courier New"/>
          <w:sz w:val="21"/>
          <w:szCs w:val="21"/>
        </w:rPr>
        <w:t xml:space="preserve">he </w:t>
      </w:r>
      <w:r>
        <w:rPr>
          <w:rFonts w:ascii="Courier New" w:cs="Courier New" w:eastAsia="Courier New" w:hAnsi="Courier New"/>
          <w:sz w:val="21"/>
          <w:szCs w:val="21"/>
        </w:rPr>
        <w:t xml:space="preserve">ain't </w:t>
      </w:r>
      <w:r>
        <w:rPr>
          <w:rFonts w:ascii="Courier New" w:cs="Courier New" w:eastAsia="Courier New" w:hAnsi="Courier New"/>
          <w:sz w:val="21"/>
          <w:szCs w:val="21"/>
        </w:rPr>
        <w:t xml:space="preserve">here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charm </w:t>
      </w:r>
      <w:r>
        <w:rPr>
          <w:rFonts w:ascii="Courier New" w:cs="Courier New" w:eastAsia="Courier New" w:hAnsi="Courier New"/>
          <w:sz w:val="21"/>
          <w:szCs w:val="21"/>
        </w:rPr>
        <w:t xml:space="preserve">creep </w:t>
      </w:r>
      <w:r>
        <w:rPr>
          <w:rFonts w:ascii="Courier New" w:cs="Courier New" w:eastAsia="Courier New" w:hAnsi="Courier New"/>
          <w:sz w:val="21"/>
          <w:szCs w:val="21"/>
        </w:rPr>
        <w:t xml:space="preserve">closer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Closer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near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fool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fire,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fall,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pride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all.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bomb </w:t>
      </w:r>
      <w:r>
        <w:rPr>
          <w:rFonts w:ascii="Courier New" w:cs="Courier New" w:eastAsia="Courier New" w:hAnsi="Courier New"/>
          <w:sz w:val="21"/>
          <w:szCs w:val="21"/>
        </w:rPr>
        <w:t xml:space="preserve">before </w:t>
      </w:r>
      <w:r>
        <w:rPr>
          <w:rFonts w:ascii="Courier New" w:cs="Courier New" w:eastAsia="Courier New" w:hAnsi="Courier New"/>
          <w:sz w:val="21"/>
          <w:szCs w:val="21"/>
        </w:rPr>
        <w:t xml:space="preserve">explosion,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Ticking </w:t>
      </w:r>
      <w:r>
        <w:rPr>
          <w:rFonts w:ascii="Courier New" w:cs="Courier New" w:eastAsia="Courier New" w:hAnsi="Courier New"/>
          <w:sz w:val="21"/>
          <w:szCs w:val="21"/>
        </w:rPr>
        <w:t xml:space="preserve">by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call,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wiser </w:t>
      </w:r>
      <w:r>
        <w:rPr>
          <w:rFonts w:ascii="Courier New" w:cs="Courier New" w:eastAsia="Courier New" w:hAnsi="Courier New"/>
          <w:sz w:val="21"/>
          <w:szCs w:val="21"/>
        </w:rPr>
        <w:t xml:space="preserve">one, </w:t>
      </w:r>
      <w:r>
        <w:rPr>
          <w:rFonts w:ascii="Courier New" w:cs="Courier New" w:eastAsia="Courier New" w:hAnsi="Courier New"/>
          <w:sz w:val="21"/>
          <w:szCs w:val="21"/>
        </w:rPr>
        <w:t xml:space="preserve">disguised </w:t>
      </w:r>
      <w:r>
        <w:rPr>
          <w:rFonts w:ascii="Courier New" w:cs="Courier New" w:eastAsia="Courier New" w:hAnsi="Courier New"/>
          <w:sz w:val="21"/>
          <w:szCs w:val="21"/>
        </w:rPr>
        <w:t xml:space="preserve">from </w:t>
      </w:r>
      <w:r>
        <w:rPr>
          <w:rFonts w:ascii="Courier New" w:cs="Courier New" w:eastAsia="Courier New" w:hAnsi="Courier New"/>
          <w:sz w:val="21"/>
          <w:szCs w:val="21"/>
        </w:rPr>
        <w:t xml:space="preserve">greed,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child </w:t>
      </w:r>
      <w:r>
        <w:rPr>
          <w:rFonts w:ascii="Courier New" w:cs="Courier New" w:eastAsia="Courier New" w:hAnsi="Courier New"/>
          <w:sz w:val="21"/>
          <w:szCs w:val="21"/>
        </w:rPr>
        <w:t xml:space="preserve">who </w:t>
      </w:r>
      <w:r>
        <w:rPr>
          <w:rFonts w:ascii="Courier New" w:cs="Courier New" w:eastAsia="Courier New" w:hAnsi="Courier New"/>
          <w:sz w:val="21"/>
          <w:szCs w:val="21"/>
        </w:rPr>
        <w:t xml:space="preserve">belongs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her </w:t>
      </w:r>
      <w:r>
        <w:rPr>
          <w:rFonts w:ascii="Courier New" w:cs="Courier New" w:eastAsia="Courier New" w:hAnsi="Courier New"/>
          <w:sz w:val="21"/>
          <w:szCs w:val="21"/>
        </w:rPr>
        <w:t xml:space="preserve">knees.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found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boy </w:t>
      </w:r>
      <w:r>
        <w:rPr>
          <w:rFonts w:ascii="Courier New" w:cs="Courier New" w:eastAsia="Courier New" w:hAnsi="Courier New"/>
          <w:sz w:val="21"/>
          <w:szCs w:val="21"/>
        </w:rPr>
        <w:t xml:space="preserve">who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more,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Than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ever </w:t>
      </w:r>
      <w:r>
        <w:rPr>
          <w:rFonts w:ascii="Courier New" w:cs="Courier New" w:eastAsia="Courier New" w:hAnsi="Courier New"/>
          <w:sz w:val="21"/>
          <w:szCs w:val="21"/>
        </w:rPr>
        <w:t xml:space="preserve">did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before,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stand </w:t>
      </w:r>
      <w:r>
        <w:rPr>
          <w:rFonts w:ascii="Courier New" w:cs="Courier New" w:eastAsia="Courier New" w:hAnsi="Courier New"/>
          <w:sz w:val="21"/>
          <w:szCs w:val="21"/>
        </w:rPr>
        <w:t xml:space="preserve">beside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river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cried,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lay </w:t>
      </w:r>
      <w:r>
        <w:rPr>
          <w:rFonts w:ascii="Courier New" w:cs="Courier New" w:eastAsia="Courier New" w:hAnsi="Courier New"/>
          <w:sz w:val="21"/>
          <w:szCs w:val="21"/>
        </w:rPr>
        <w:t xml:space="preserve">yourself </w:t>
      </w:r>
      <w:r>
        <w:rPr>
          <w:rFonts w:ascii="Courier New" w:cs="Courier New" w:eastAsia="Courier New" w:hAnsi="Courier New"/>
          <w:sz w:val="21"/>
          <w:szCs w:val="21"/>
        </w:rPr>
        <w:t xml:space="preserve">down.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Look </w:t>
      </w:r>
      <w:r>
        <w:rPr>
          <w:rFonts w:ascii="Courier New" w:cs="Courier New" w:eastAsia="Courier New" w:hAnsi="Courier New"/>
          <w:sz w:val="21"/>
          <w:szCs w:val="21"/>
        </w:rPr>
        <w:t xml:space="preserve">how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want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now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need </w:t>
      </w:r>
      <w:r>
        <w:rPr>
          <w:rFonts w:ascii="Courier New" w:cs="Courier New" w:eastAsia="Courier New" w:hAnsi="Courier New"/>
          <w:sz w:val="21"/>
          <w:szCs w:val="21"/>
        </w:rPr>
        <w:t xml:space="preserve">you. </w:t>
      </w:r>
      <w:r>
        <w:rPr>
          <w:rFonts w:ascii="Courier New" w:cs="Courier New" w:eastAsia="Courier New" w:hAnsi="Courier New"/>
          <w:sz w:val="21"/>
          <w:szCs w:val="21"/>
        </w:rPr>
        <w:t xml:space="preserve">So,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thought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I'd </w:t>
      </w:r>
      <w:r>
        <w:rPr>
          <w:rFonts w:ascii="Courier New" w:cs="Courier New" w:eastAsia="Courier New" w:hAnsi="Courier New"/>
          <w:sz w:val="21"/>
          <w:szCs w:val="21"/>
        </w:rPr>
        <w:t xml:space="preserve">crumble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knees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first </w:t>
      </w:r>
      <w:r>
        <w:rPr>
          <w:rFonts w:ascii="Courier New" w:cs="Courier New" w:eastAsia="Courier New" w:hAnsi="Courier New"/>
          <w:sz w:val="21"/>
          <w:szCs w:val="21"/>
        </w:rPr>
        <w:t xml:space="preserve">sight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crawling </w:t>
      </w:r>
      <w:r>
        <w:rPr>
          <w:rFonts w:ascii="Courier New" w:cs="Courier New" w:eastAsia="Courier New" w:hAnsi="Courier New"/>
          <w:sz w:val="21"/>
          <w:szCs w:val="21"/>
        </w:rPr>
        <w:t xml:space="preserve">back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whisper </w:t>
      </w:r>
      <w:r>
        <w:rPr>
          <w:rFonts w:ascii="Courier New" w:cs="Courier New" w:eastAsia="Courier New" w:hAnsi="Courier New"/>
          <w:sz w:val="21"/>
          <w:szCs w:val="21"/>
        </w:rPr>
        <w:t xml:space="preserve">"will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leave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man? </w:t>
      </w:r>
      <w:r>
        <w:rPr>
          <w:rFonts w:ascii="Courier New" w:cs="Courier New" w:eastAsia="Courier New" w:hAnsi="Courier New"/>
          <w:sz w:val="21"/>
          <w:szCs w:val="21"/>
        </w:rPr>
        <w:t xml:space="preserve">"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Cause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swear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time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stand </w:t>
      </w:r>
      <w:r>
        <w:rPr>
          <w:rFonts w:ascii="Courier New" w:cs="Courier New" w:eastAsia="Courier New" w:hAnsi="Courier New"/>
          <w:sz w:val="21"/>
          <w:szCs w:val="21"/>
        </w:rPr>
        <w:t xml:space="preserve">by </w:t>
      </w:r>
      <w:r>
        <w:rPr>
          <w:rFonts w:ascii="Courier New" w:cs="Courier New" w:eastAsia="Courier New" w:hAnsi="Courier New"/>
          <w:sz w:val="21"/>
          <w:szCs w:val="21"/>
        </w:rPr>
        <w:t xml:space="preserve">me.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won't </w:t>
      </w:r>
      <w:r>
        <w:rPr>
          <w:rFonts w:ascii="Courier New" w:cs="Courier New" w:eastAsia="Courier New" w:hAnsi="Courier New"/>
          <w:sz w:val="21"/>
          <w:szCs w:val="21"/>
        </w:rPr>
        <w:t xml:space="preserve">stand </w:t>
      </w:r>
      <w:r>
        <w:rPr>
          <w:rFonts w:ascii="Courier New" w:cs="Courier New" w:eastAsia="Courier New" w:hAnsi="Courier New"/>
          <w:sz w:val="21"/>
          <w:szCs w:val="21"/>
        </w:rPr>
        <w:t xml:space="preserve">by </w:t>
      </w:r>
      <w:r>
        <w:rPr>
          <w:rFonts w:ascii="Courier New" w:cs="Courier New" w:eastAsia="Courier New" w:hAnsi="Courier New"/>
          <w:sz w:val="21"/>
          <w:szCs w:val="21"/>
        </w:rPr>
        <w:t xml:space="preserve">you. </w:t>
      </w:r>
      <w:r>
        <w:rPr>
          <w:rFonts w:ascii="Courier New" w:cs="Courier New" w:eastAsia="Courier New" w:hAnsi="Courier New"/>
          <w:sz w:val="21"/>
          <w:szCs w:val="21"/>
        </w:rPr>
        <w:t xml:space="preserve">Cause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found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boy </w:t>
      </w:r>
      <w:r>
        <w:rPr>
          <w:rFonts w:ascii="Courier New" w:cs="Courier New" w:eastAsia="Courier New" w:hAnsi="Courier New"/>
          <w:sz w:val="21"/>
          <w:szCs w:val="21"/>
        </w:rPr>
        <w:t xml:space="preserve">who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more,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Than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ever </w:t>
      </w:r>
      <w:r>
        <w:rPr>
          <w:rFonts w:ascii="Courier New" w:cs="Courier New" w:eastAsia="Courier New" w:hAnsi="Courier New"/>
          <w:sz w:val="21"/>
          <w:szCs w:val="21"/>
        </w:rPr>
        <w:t xml:space="preserve">did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before,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stand </w:t>
      </w:r>
      <w:r>
        <w:rPr>
          <w:rFonts w:ascii="Courier New" w:cs="Courier New" w:eastAsia="Courier New" w:hAnsi="Courier New"/>
          <w:sz w:val="21"/>
          <w:szCs w:val="21"/>
        </w:rPr>
        <w:t xml:space="preserve">beside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river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cried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lay </w:t>
      </w:r>
      <w:r>
        <w:rPr>
          <w:rFonts w:ascii="Courier New" w:cs="Courier New" w:eastAsia="Courier New" w:hAnsi="Courier New"/>
          <w:sz w:val="21"/>
          <w:szCs w:val="21"/>
        </w:rPr>
        <w:t xml:space="preserve">yourself </w:t>
      </w:r>
      <w:r>
        <w:rPr>
          <w:rFonts w:ascii="Courier New" w:cs="Courier New" w:eastAsia="Courier New" w:hAnsi="Courier New"/>
          <w:sz w:val="21"/>
          <w:szCs w:val="21"/>
        </w:rPr>
        <w:t xml:space="preserve">down.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Look </w:t>
      </w:r>
      <w:r>
        <w:rPr>
          <w:rFonts w:ascii="Courier New" w:cs="Courier New" w:eastAsia="Courier New" w:hAnsi="Courier New"/>
          <w:sz w:val="21"/>
          <w:szCs w:val="21"/>
        </w:rPr>
        <w:t xml:space="preserve">how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want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now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need </w:t>
      </w:r>
      <w:r>
        <w:rPr>
          <w:rFonts w:ascii="Courier New" w:cs="Courier New" w:eastAsia="Courier New" w:hAnsi="Courier New"/>
          <w:sz w:val="21"/>
          <w:szCs w:val="21"/>
        </w:rPr>
        <w:t xml:space="preserve">you!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ain't </w:t>
      </w:r>
      <w:r>
        <w:rPr>
          <w:rFonts w:ascii="Courier New" w:cs="Courier New" w:eastAsia="Courier New" w:hAnsi="Courier New"/>
          <w:sz w:val="21"/>
          <w:szCs w:val="21"/>
        </w:rPr>
        <w:t xml:space="preserve">yours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taking,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must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mistaken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could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look </w:t>
      </w:r>
      <w:r>
        <w:rPr>
          <w:rFonts w:ascii="Courier New" w:cs="Courier New" w:eastAsia="Courier New" w:hAnsi="Courier New"/>
          <w:sz w:val="21"/>
          <w:szCs w:val="21"/>
        </w:rPr>
        <w:t xml:space="preserve">into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eyes,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settle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wrong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ignore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right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found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boy </w:t>
      </w:r>
      <w:r>
        <w:rPr>
          <w:rFonts w:ascii="Courier New" w:cs="Courier New" w:eastAsia="Courier New" w:hAnsi="Courier New"/>
          <w:sz w:val="21"/>
          <w:szCs w:val="21"/>
        </w:rPr>
        <w:t xml:space="preserve">who </w:t>
      </w:r>
      <w:r>
        <w:rPr>
          <w:rFonts w:ascii="Courier New" w:cs="Courier New" w:eastAsia="Courier New" w:hAnsi="Courier New"/>
          <w:sz w:val="21"/>
          <w:szCs w:val="21"/>
        </w:rPr>
        <w:t xml:space="preserve">loves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more,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Than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ever </w:t>
      </w:r>
      <w:r>
        <w:rPr>
          <w:rFonts w:ascii="Courier New" w:cs="Courier New" w:eastAsia="Courier New" w:hAnsi="Courier New"/>
          <w:sz w:val="21"/>
          <w:szCs w:val="21"/>
        </w:rPr>
        <w:t xml:space="preserve">did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before.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stand </w:t>
      </w:r>
      <w:r>
        <w:rPr>
          <w:rFonts w:ascii="Courier New" w:cs="Courier New" w:eastAsia="Courier New" w:hAnsi="Courier New"/>
          <w:sz w:val="21"/>
          <w:szCs w:val="21"/>
        </w:rPr>
        <w:t xml:space="preserve">beside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river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cried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lay </w:t>
      </w:r>
      <w:r>
        <w:rPr>
          <w:rFonts w:ascii="Courier New" w:cs="Courier New" w:eastAsia="Courier New" w:hAnsi="Courier New"/>
          <w:sz w:val="21"/>
          <w:szCs w:val="21"/>
        </w:rPr>
        <w:t xml:space="preserve">yourself </w:t>
      </w:r>
      <w:r>
        <w:rPr>
          <w:rFonts w:ascii="Courier New" w:cs="Courier New" w:eastAsia="Courier New" w:hAnsi="Courier New"/>
          <w:sz w:val="21"/>
          <w:szCs w:val="21"/>
        </w:rPr>
        <w:t xml:space="preserve">down!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Look </w:t>
      </w:r>
      <w:r>
        <w:rPr>
          <w:rFonts w:ascii="Courier New" w:cs="Courier New" w:eastAsia="Courier New" w:hAnsi="Courier New"/>
          <w:sz w:val="21"/>
          <w:szCs w:val="21"/>
        </w:rPr>
        <w:t xml:space="preserve">how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want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now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need </w:t>
      </w:r>
      <w:r>
        <w:rPr>
          <w:rFonts w:ascii="Courier New" w:cs="Courier New" w:eastAsia="Courier New" w:hAnsi="Courier New"/>
          <w:sz w:val="21"/>
          <w:szCs w:val="21"/>
        </w:rPr>
        <w:t xml:space="preserve">you! </w:t>
      </w:r>
      <w:r>
        <w:rPr>
          <w:rFonts w:ascii="Courier New" w:cs="Courier New" w:eastAsia="Courier New" w:hAnsi="Courier New"/>
          <w:sz w:val="21"/>
          <w:szCs w:val="21"/>
        </w:rPr>
        <w:t xml:space="preserve">Found </w:t>
      </w:r>
      <w:r>
        <w:rPr>
          <w:rFonts w:ascii="Courier New" w:cs="Courier New" w:eastAsia="Courier New" w:hAnsi="Courier New"/>
          <w:sz w:val="21"/>
          <w:szCs w:val="21"/>
        </w:rPr>
        <w:t xml:space="preserve">myself </w:t>
      </w:r>
      <w:r>
        <w:rPr>
          <w:rFonts w:ascii="Courier New" w:cs="Courier New" w:eastAsia="Courier New" w:hAnsi="Courier New"/>
          <w:sz w:val="21"/>
          <w:szCs w:val="21"/>
        </w:rPr>
        <w:t xml:space="preserve">today </w:t>
      </w:r>
      <w:r>
        <w:rPr>
          <w:rFonts w:ascii="Courier New" w:cs="Courier New" w:eastAsia="Courier New" w:hAnsi="Courier New"/>
          <w:sz w:val="21"/>
          <w:szCs w:val="21"/>
        </w:rPr>
        <w:t xml:space="preserve">singing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name,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said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crazy,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am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crazy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you. </w:t>
      </w:r>
      <w:r>
        <w:rPr>
          <w:rFonts w:ascii="Courier New" w:cs="Courier New" w:eastAsia="Courier New" w:hAnsi="Courier New"/>
          <w:sz w:val="21"/>
          <w:szCs w:val="21"/>
        </w:rPr>
        <w:t xml:space="preserve">Sometimes </w:t>
      </w:r>
      <w:r>
        <w:rPr>
          <w:rFonts w:ascii="Courier New" w:cs="Courier New" w:eastAsia="Courier New" w:hAnsi="Courier New"/>
          <w:sz w:val="21"/>
          <w:szCs w:val="21"/>
        </w:rPr>
        <w:t xml:space="preserve">sitting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dark </w:t>
      </w:r>
      <w:r>
        <w:rPr>
          <w:rFonts w:ascii="Courier New" w:cs="Courier New" w:eastAsia="Courier New" w:hAnsi="Courier New"/>
          <w:sz w:val="21"/>
          <w:szCs w:val="21"/>
        </w:rPr>
        <w:t xml:space="preserve">wishing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were </w:t>
      </w:r>
      <w:r>
        <w:rPr>
          <w:rFonts w:ascii="Courier New" w:cs="Courier New" w:eastAsia="Courier New" w:hAnsi="Courier New"/>
          <w:sz w:val="21"/>
          <w:szCs w:val="21"/>
        </w:rPr>
        <w:t xml:space="preserve">here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Turns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crazy,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who </w:t>
      </w:r>
      <w:r>
        <w:rPr>
          <w:rFonts w:ascii="Courier New" w:cs="Courier New" w:eastAsia="Courier New" w:hAnsi="Courier New"/>
          <w:sz w:val="21"/>
          <w:szCs w:val="21"/>
        </w:rPr>
        <w:t xml:space="preserve">makes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lose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head.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every </w:t>
      </w:r>
      <w:r>
        <w:rPr>
          <w:rFonts w:ascii="Courier New" w:cs="Courier New" w:eastAsia="Courier New" w:hAnsi="Courier New"/>
          <w:sz w:val="21"/>
          <w:szCs w:val="21"/>
        </w:rPr>
        <w:t xml:space="preserve">time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meant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acting </w:t>
      </w:r>
      <w:r>
        <w:rPr>
          <w:rFonts w:ascii="Courier New" w:cs="Courier New" w:eastAsia="Courier New" w:hAnsi="Courier New"/>
          <w:sz w:val="21"/>
          <w:szCs w:val="21"/>
        </w:rPr>
        <w:t xml:space="preserve">sensible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drift </w:t>
      </w:r>
      <w:r>
        <w:rPr>
          <w:rFonts w:ascii="Courier New" w:cs="Courier New" w:eastAsia="Courier New" w:hAnsi="Courier New"/>
          <w:sz w:val="21"/>
          <w:szCs w:val="21"/>
        </w:rPr>
        <w:t xml:space="preserve">into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head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turn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into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crumbling </w:t>
      </w:r>
      <w:r>
        <w:rPr>
          <w:rFonts w:ascii="Courier New" w:cs="Courier New" w:eastAsia="Courier New" w:hAnsi="Courier New"/>
          <w:sz w:val="21"/>
          <w:szCs w:val="21"/>
        </w:rPr>
        <w:t xml:space="preserve">fool. </w:t>
      </w:r>
      <w:r>
        <w:rPr>
          <w:rFonts w:ascii="Courier New" w:cs="Courier New" w:eastAsia="Courier New" w:hAnsi="Courier New"/>
          <w:sz w:val="21"/>
          <w:szCs w:val="21"/>
        </w:rPr>
        <w:t xml:space="preserve">Tell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run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I'll </w:t>
      </w:r>
      <w:r>
        <w:rPr>
          <w:rFonts w:ascii="Courier New" w:cs="Courier New" w:eastAsia="Courier New" w:hAnsi="Courier New"/>
          <w:sz w:val="21"/>
          <w:szCs w:val="21"/>
        </w:rPr>
        <w:t xml:space="preserve">race,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want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stop </w:t>
      </w:r>
      <w:r>
        <w:rPr>
          <w:rFonts w:ascii="Courier New" w:cs="Courier New" w:eastAsia="Courier New" w:hAnsi="Courier New"/>
          <w:sz w:val="21"/>
          <w:szCs w:val="21"/>
        </w:rPr>
        <w:t xml:space="preserve">I'll </w:t>
      </w:r>
      <w:r>
        <w:rPr>
          <w:rFonts w:ascii="Courier New" w:cs="Courier New" w:eastAsia="Courier New" w:hAnsi="Courier New"/>
          <w:sz w:val="21"/>
          <w:szCs w:val="21"/>
        </w:rPr>
        <w:t xml:space="preserve">freeze,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want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gone. </w:t>
      </w:r>
      <w:r>
        <w:rPr>
          <w:rFonts w:ascii="Courier New" w:cs="Courier New" w:eastAsia="Courier New" w:hAnsi="Courier New"/>
          <w:sz w:val="21"/>
          <w:szCs w:val="21"/>
        </w:rPr>
        <w:t xml:space="preserve">I'll </w:t>
      </w:r>
      <w:r>
        <w:rPr>
          <w:rFonts w:ascii="Courier New" w:cs="Courier New" w:eastAsia="Courier New" w:hAnsi="Courier New"/>
          <w:sz w:val="21"/>
          <w:szCs w:val="21"/>
        </w:rPr>
        <w:t xml:space="preserve">leave,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hold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closer </w:t>
      </w:r>
      <w:r>
        <w:rPr>
          <w:rFonts w:ascii="Courier New" w:cs="Courier New" w:eastAsia="Courier New" w:hAnsi="Courier New"/>
          <w:sz w:val="21"/>
          <w:szCs w:val="21"/>
        </w:rPr>
        <w:t xml:space="preserve">baby,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crazy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you.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Crazy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you. </w:t>
      </w:r>
      <w:r>
        <w:rPr>
          <w:rFonts w:ascii="Courier New" w:cs="Courier New" w:eastAsia="Courier New" w:hAnsi="Courier New"/>
          <w:sz w:val="21"/>
          <w:szCs w:val="21"/>
        </w:rPr>
        <w:t xml:space="preserve">Lately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state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can't </w:t>
      </w:r>
      <w:r>
        <w:rPr>
          <w:rFonts w:ascii="Courier New" w:cs="Courier New" w:eastAsia="Courier New" w:hAnsi="Courier New"/>
          <w:sz w:val="21"/>
          <w:szCs w:val="21"/>
        </w:rPr>
        <w:t xml:space="preserve">help </w:t>
      </w:r>
      <w:r>
        <w:rPr>
          <w:rFonts w:ascii="Courier New" w:cs="Courier New" w:eastAsia="Courier New" w:hAnsi="Courier New"/>
          <w:sz w:val="21"/>
          <w:szCs w:val="21"/>
        </w:rPr>
        <w:t xml:space="preserve">myself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spin.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wish </w:t>
      </w:r>
      <w:r>
        <w:rPr>
          <w:rFonts w:ascii="Courier New" w:cs="Courier New" w:eastAsia="Courier New" w:hAnsi="Courier New"/>
          <w:sz w:val="21"/>
          <w:szCs w:val="21"/>
        </w:rPr>
        <w:t xml:space="preserve">you'd </w:t>
      </w:r>
      <w:r>
        <w:rPr>
          <w:rFonts w:ascii="Courier New" w:cs="Courier New" w:eastAsia="Courier New" w:hAnsi="Courier New"/>
          <w:sz w:val="21"/>
          <w:szCs w:val="21"/>
        </w:rPr>
        <w:t xml:space="preserve">come </w:t>
      </w:r>
      <w:r>
        <w:rPr>
          <w:rFonts w:ascii="Courier New" w:cs="Courier New" w:eastAsia="Courier New" w:hAnsi="Courier New"/>
          <w:sz w:val="21"/>
          <w:szCs w:val="21"/>
        </w:rPr>
        <w:t xml:space="preserve">over,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Send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spinning </w:t>
      </w:r>
      <w:r>
        <w:rPr>
          <w:rFonts w:ascii="Courier New" w:cs="Courier New" w:eastAsia="Courier New" w:hAnsi="Courier New"/>
          <w:sz w:val="21"/>
          <w:szCs w:val="21"/>
        </w:rPr>
        <w:t xml:space="preserve">closer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you.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oh </w:t>
      </w:r>
      <w:r>
        <w:rPr>
          <w:rFonts w:ascii="Courier New" w:cs="Courier New" w:eastAsia="Courier New" w:hAnsi="Courier New"/>
          <w:sz w:val="21"/>
          <w:szCs w:val="21"/>
        </w:rPr>
        <w:t xml:space="preserve">my, </w:t>
      </w:r>
      <w:r>
        <w:rPr>
          <w:rFonts w:ascii="Courier New" w:cs="Courier New" w:eastAsia="Courier New" w:hAnsi="Courier New"/>
          <w:sz w:val="21"/>
          <w:szCs w:val="21"/>
        </w:rPr>
        <w:t xml:space="preserve">how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blood </w:t>
      </w:r>
      <w:r>
        <w:rPr>
          <w:rFonts w:ascii="Courier New" w:cs="Courier New" w:eastAsia="Courier New" w:hAnsi="Courier New"/>
          <w:sz w:val="21"/>
          <w:szCs w:val="21"/>
        </w:rPr>
        <w:t xml:space="preserve">boils, </w:t>
      </w: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sweet </w:t>
      </w:r>
      <w:r>
        <w:rPr>
          <w:rFonts w:ascii="Courier New" w:cs="Courier New" w:eastAsia="Courier New" w:hAnsi="Courier New"/>
          <w:sz w:val="21"/>
          <w:szCs w:val="21"/>
        </w:rPr>
        <w:t xml:space="preserve">taste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you,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Strips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down </w:t>
      </w:r>
      <w:r>
        <w:rPr>
          <w:rFonts w:ascii="Courier New" w:cs="Courier New" w:eastAsia="Courier New" w:hAnsi="Courier New"/>
          <w:sz w:val="21"/>
          <w:szCs w:val="21"/>
        </w:rPr>
        <w:t xml:space="preserve">bare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gets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into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favorite </w:t>
      </w:r>
      <w:r>
        <w:rPr>
          <w:rFonts w:ascii="Courier New" w:cs="Courier New" w:eastAsia="Courier New" w:hAnsi="Courier New"/>
          <w:sz w:val="21"/>
          <w:szCs w:val="21"/>
        </w:rPr>
        <w:t xml:space="preserve">mood.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keep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trying, </w:t>
      </w:r>
      <w:r>
        <w:rPr>
          <w:rFonts w:ascii="Courier New" w:cs="Courier New" w:eastAsia="Courier New" w:hAnsi="Courier New"/>
          <w:sz w:val="21"/>
          <w:szCs w:val="21"/>
        </w:rPr>
        <w:t xml:space="preserve">fighting </w:t>
      </w:r>
      <w:r>
        <w:rPr>
          <w:rFonts w:ascii="Courier New" w:cs="Courier New" w:eastAsia="Courier New" w:hAnsi="Courier New"/>
          <w:sz w:val="21"/>
          <w:szCs w:val="21"/>
        </w:rPr>
        <w:t xml:space="preserve">these </w:t>
      </w:r>
      <w:r>
        <w:rPr>
          <w:rFonts w:ascii="Courier New" w:cs="Courier New" w:eastAsia="Courier New" w:hAnsi="Courier New"/>
          <w:sz w:val="21"/>
          <w:szCs w:val="21"/>
        </w:rPr>
        <w:t xml:space="preserve">feelings </w:t>
      </w:r>
      <w:r>
        <w:rPr>
          <w:rFonts w:ascii="Courier New" w:cs="Courier New" w:eastAsia="Courier New" w:hAnsi="Courier New"/>
          <w:sz w:val="21"/>
          <w:szCs w:val="21"/>
        </w:rPr>
        <w:t xml:space="preserve">away,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more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do,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crazier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turn </w:t>
      </w:r>
      <w:r>
        <w:rPr>
          <w:rFonts w:ascii="Courier New" w:cs="Courier New" w:eastAsia="Courier New" w:hAnsi="Courier New"/>
          <w:sz w:val="21"/>
          <w:szCs w:val="21"/>
        </w:rPr>
        <w:t xml:space="preserve">into. </w:t>
      </w:r>
      <w:r>
        <w:rPr>
          <w:rFonts w:ascii="Courier New" w:cs="Courier New" w:eastAsia="Courier New" w:hAnsi="Courier New"/>
          <w:sz w:val="21"/>
          <w:szCs w:val="21"/>
        </w:rPr>
        <w:t xml:space="preserve">Pacing </w:t>
      </w:r>
      <w:r>
        <w:rPr>
          <w:rFonts w:ascii="Courier New" w:cs="Courier New" w:eastAsia="Courier New" w:hAnsi="Courier New"/>
          <w:sz w:val="21"/>
          <w:szCs w:val="21"/>
        </w:rPr>
        <w:t xml:space="preserve">floors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opening </w:t>
      </w:r>
      <w:r>
        <w:rPr>
          <w:rFonts w:ascii="Courier New" w:cs="Courier New" w:eastAsia="Courier New" w:hAnsi="Courier New"/>
          <w:sz w:val="21"/>
          <w:szCs w:val="21"/>
        </w:rPr>
        <w:t xml:space="preserve">doors,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Hoping </w:t>
      </w:r>
      <w:r>
        <w:rPr>
          <w:rFonts w:ascii="Courier New" w:cs="Courier New" w:eastAsia="Courier New" w:hAnsi="Courier New"/>
          <w:sz w:val="21"/>
          <w:szCs w:val="21"/>
        </w:rPr>
        <w:t xml:space="preserve">you'll </w:t>
      </w:r>
      <w:r>
        <w:rPr>
          <w:rFonts w:ascii="Courier New" w:cs="Courier New" w:eastAsia="Courier New" w:hAnsi="Courier New"/>
          <w:sz w:val="21"/>
          <w:szCs w:val="21"/>
        </w:rPr>
        <w:t xml:space="preserve">walk </w:t>
      </w:r>
      <w:r>
        <w:rPr>
          <w:rFonts w:ascii="Courier New" w:cs="Courier New" w:eastAsia="Courier New" w:hAnsi="Courier New"/>
          <w:sz w:val="21"/>
          <w:szCs w:val="21"/>
        </w:rPr>
        <w:t xml:space="preserve">through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save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boy,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Because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too </w:t>
      </w:r>
      <w:r>
        <w:rPr>
          <w:rFonts w:ascii="Courier New" w:cs="Courier New" w:eastAsia="Courier New" w:hAnsi="Courier New"/>
          <w:sz w:val="21"/>
          <w:szCs w:val="21"/>
        </w:rPr>
        <w:t xml:space="preserve">crazy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you.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Crazy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Everybody </w:t>
      </w:r>
      <w:r>
        <w:rPr>
          <w:rFonts w:ascii="Courier New" w:cs="Courier New" w:eastAsia="Courier New" w:hAnsi="Courier New"/>
          <w:sz w:val="21"/>
          <w:szCs w:val="21"/>
        </w:rPr>
        <w:t xml:space="preserve">tells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'bout </w:t>
      </w:r>
      <w:r>
        <w:rPr>
          <w:rFonts w:ascii="Courier New" w:cs="Courier New" w:eastAsia="Courier New" w:hAnsi="Courier New"/>
          <w:sz w:val="21"/>
          <w:szCs w:val="21"/>
        </w:rPr>
        <w:t xml:space="preserve">time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moved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need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learn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lighten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learn </w:t>
      </w:r>
      <w:r>
        <w:rPr>
          <w:rFonts w:ascii="Courier New" w:cs="Courier New" w:eastAsia="Courier New" w:hAnsi="Courier New"/>
          <w:sz w:val="21"/>
          <w:szCs w:val="21"/>
        </w:rPr>
        <w:t xml:space="preserve">how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young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heart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valley, </w:t>
      </w: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shallow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man </w:t>
      </w:r>
      <w:r>
        <w:rPr>
          <w:rFonts w:ascii="Courier New" w:cs="Courier New" w:eastAsia="Courier New" w:hAnsi="Courier New"/>
          <w:sz w:val="21"/>
          <w:szCs w:val="21"/>
        </w:rPr>
        <w:t xml:space="preserve">made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scared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death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you'll </w:t>
      </w:r>
      <w:r>
        <w:rPr>
          <w:rFonts w:ascii="Courier New" w:cs="Courier New" w:eastAsia="Courier New" w:hAnsi="Courier New"/>
          <w:sz w:val="21"/>
          <w:szCs w:val="21"/>
        </w:rPr>
        <w:t xml:space="preserve">see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fake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Sometimes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feel </w:t>
      </w:r>
      <w:r>
        <w:rPr>
          <w:rFonts w:ascii="Courier New" w:cs="Courier New" w:eastAsia="Courier New" w:hAnsi="Courier New"/>
          <w:sz w:val="21"/>
          <w:szCs w:val="21"/>
        </w:rPr>
        <w:t xml:space="preserve">lonely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arms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touch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that's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me, </w:t>
      </w:r>
      <w:r>
        <w:rPr>
          <w:rFonts w:ascii="Courier New" w:cs="Courier New" w:eastAsia="Courier New" w:hAnsi="Courier New"/>
          <w:sz w:val="21"/>
          <w:szCs w:val="21"/>
        </w:rPr>
        <w:t xml:space="preserve">'cause </w:t>
      </w:r>
      <w:r>
        <w:rPr>
          <w:rFonts w:ascii="Courier New" w:cs="Courier New" w:eastAsia="Courier New" w:hAnsi="Courier New"/>
          <w:sz w:val="21"/>
          <w:szCs w:val="21"/>
        </w:rPr>
        <w:t xml:space="preserve">nothing </w:t>
      </w:r>
      <w:r>
        <w:rPr>
          <w:rFonts w:ascii="Courier New" w:cs="Courier New" w:eastAsia="Courier New" w:hAnsi="Courier New"/>
          <w:sz w:val="21"/>
          <w:szCs w:val="21"/>
        </w:rPr>
        <w:t xml:space="preserve">ever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enough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child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grew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by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River </w:t>
      </w:r>
      <w:r>
        <w:rPr>
          <w:rFonts w:ascii="Courier New" w:cs="Courier New" w:eastAsia="Courier New" w:hAnsi="Courier New"/>
          <w:sz w:val="21"/>
          <w:szCs w:val="21"/>
        </w:rPr>
        <w:t xml:space="preserve">Lea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There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something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water, </w:t>
      </w:r>
      <w:r>
        <w:rPr>
          <w:rFonts w:ascii="Courier New" w:cs="Courier New" w:eastAsia="Courier New" w:hAnsi="Courier New"/>
          <w:sz w:val="21"/>
          <w:szCs w:val="21"/>
        </w:rPr>
        <w:t xml:space="preserve">now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something's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Oh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can't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back,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reeds </w:t>
      </w: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growing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fingertips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can't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back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river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roots, </w:t>
      </w: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veins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blood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stain </w:t>
      </w:r>
      <w:r>
        <w:rPr>
          <w:rFonts w:ascii="Courier New" w:cs="Courier New" w:eastAsia="Courier New" w:hAnsi="Courier New"/>
          <w:sz w:val="21"/>
          <w:szCs w:val="21"/>
        </w:rPr>
        <w:t xml:space="preserve">every </w:t>
      </w:r>
      <w:r>
        <w:rPr>
          <w:rFonts w:ascii="Courier New" w:cs="Courier New" w:eastAsia="Courier New" w:hAnsi="Courier New"/>
          <w:sz w:val="21"/>
          <w:szCs w:val="21"/>
        </w:rPr>
        <w:t xml:space="preserve">heart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use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heal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pain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roots, </w:t>
      </w: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veins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blood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stain </w:t>
      </w:r>
      <w:r>
        <w:rPr>
          <w:rFonts w:ascii="Courier New" w:cs="Courier New" w:eastAsia="Courier New" w:hAnsi="Courier New"/>
          <w:sz w:val="21"/>
          <w:szCs w:val="21"/>
        </w:rPr>
        <w:t xml:space="preserve">every </w:t>
      </w:r>
      <w:r>
        <w:rPr>
          <w:rFonts w:ascii="Courier New" w:cs="Courier New" w:eastAsia="Courier New" w:hAnsi="Courier New"/>
          <w:sz w:val="21"/>
          <w:szCs w:val="21"/>
        </w:rPr>
        <w:t xml:space="preserve">heart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use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heal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pain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blame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River </w:t>
      </w:r>
      <w:r>
        <w:rPr>
          <w:rFonts w:ascii="Courier New" w:cs="Courier New" w:eastAsia="Courier New" w:hAnsi="Courier New"/>
          <w:sz w:val="21"/>
          <w:szCs w:val="21"/>
        </w:rPr>
        <w:t xml:space="preserve">Lea,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River </w:t>
      </w:r>
      <w:r>
        <w:rPr>
          <w:rFonts w:ascii="Courier New" w:cs="Courier New" w:eastAsia="Courier New" w:hAnsi="Courier New"/>
          <w:sz w:val="21"/>
          <w:szCs w:val="21"/>
        </w:rPr>
        <w:t xml:space="preserve">Lea,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River </w:t>
      </w:r>
      <w:r>
        <w:rPr>
          <w:rFonts w:ascii="Courier New" w:cs="Courier New" w:eastAsia="Courier New" w:hAnsi="Courier New"/>
          <w:sz w:val="21"/>
          <w:szCs w:val="21"/>
        </w:rPr>
        <w:t xml:space="preserve">Lea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Yeah,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blame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River </w:t>
      </w:r>
      <w:r>
        <w:rPr>
          <w:rFonts w:ascii="Courier New" w:cs="Courier New" w:eastAsia="Courier New" w:hAnsi="Courier New"/>
          <w:sz w:val="21"/>
          <w:szCs w:val="21"/>
        </w:rPr>
        <w:t xml:space="preserve">Lea,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River </w:t>
      </w:r>
      <w:r>
        <w:rPr>
          <w:rFonts w:ascii="Courier New" w:cs="Courier New" w:eastAsia="Courier New" w:hAnsi="Courier New"/>
          <w:sz w:val="21"/>
          <w:szCs w:val="21"/>
        </w:rPr>
        <w:t xml:space="preserve">Lea,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River </w:t>
      </w:r>
      <w:r>
        <w:rPr>
          <w:rFonts w:ascii="Courier New" w:cs="Courier New" w:eastAsia="Courier New" w:hAnsi="Courier New"/>
          <w:sz w:val="21"/>
          <w:szCs w:val="21"/>
        </w:rPr>
        <w:t xml:space="preserve">Lea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should </w:t>
      </w:r>
      <w:r>
        <w:rPr>
          <w:rFonts w:ascii="Courier New" w:cs="Courier New" w:eastAsia="Courier New" w:hAnsi="Courier New"/>
          <w:sz w:val="21"/>
          <w:szCs w:val="21"/>
        </w:rPr>
        <w:t xml:space="preserve">probably </w:t>
      </w:r>
      <w:r>
        <w:rPr>
          <w:rFonts w:ascii="Courier New" w:cs="Courier New" w:eastAsia="Courier New" w:hAnsi="Courier New"/>
          <w:sz w:val="21"/>
          <w:szCs w:val="21"/>
        </w:rPr>
        <w:t xml:space="preserve">tell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now </w:t>
      </w:r>
      <w:r>
        <w:rPr>
          <w:rFonts w:ascii="Courier New" w:cs="Courier New" w:eastAsia="Courier New" w:hAnsi="Courier New"/>
          <w:sz w:val="21"/>
          <w:szCs w:val="21"/>
        </w:rPr>
        <w:t xml:space="preserve">before </w:t>
      </w: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way </w:t>
      </w:r>
      <w:r>
        <w:rPr>
          <w:rFonts w:ascii="Courier New" w:cs="Courier New" w:eastAsia="Courier New" w:hAnsi="Courier New"/>
          <w:sz w:val="21"/>
          <w:szCs w:val="21"/>
        </w:rPr>
        <w:t xml:space="preserve">too </w:t>
      </w:r>
      <w:r>
        <w:rPr>
          <w:rFonts w:ascii="Courier New" w:cs="Courier New" w:eastAsia="Courier New" w:hAnsi="Courier New"/>
          <w:sz w:val="21"/>
          <w:szCs w:val="21"/>
        </w:rPr>
        <w:t xml:space="preserve">late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meant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hurt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or </w:t>
      </w:r>
      <w:r>
        <w:rPr>
          <w:rFonts w:ascii="Courier New" w:cs="Courier New" w:eastAsia="Courier New" w:hAnsi="Courier New"/>
          <w:sz w:val="21"/>
          <w:szCs w:val="21"/>
        </w:rPr>
        <w:t xml:space="preserve">lie </w:t>
      </w:r>
      <w:r>
        <w:rPr>
          <w:rFonts w:ascii="Courier New" w:cs="Courier New" w:eastAsia="Courier New" w:hAnsi="Courier New"/>
          <w:sz w:val="21"/>
          <w:szCs w:val="21"/>
        </w:rPr>
        <w:t xml:space="preserve">straight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face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Consider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apology,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years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advance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I'd </w:t>
      </w:r>
      <w:r>
        <w:rPr>
          <w:rFonts w:ascii="Courier New" w:cs="Courier New" w:eastAsia="Courier New" w:hAnsi="Courier New"/>
          <w:sz w:val="21"/>
          <w:szCs w:val="21"/>
        </w:rPr>
        <w:t xml:space="preserve">rather </w:t>
      </w:r>
      <w:r>
        <w:rPr>
          <w:rFonts w:ascii="Courier New" w:cs="Courier New" w:eastAsia="Courier New" w:hAnsi="Courier New"/>
          <w:sz w:val="21"/>
          <w:szCs w:val="21"/>
        </w:rPr>
        <w:t xml:space="preserve">say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now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case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get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chance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can't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back,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reeds </w:t>
      </w: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growing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fingertips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can't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back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river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roots, </w:t>
      </w: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veins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blood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stain </w:t>
      </w:r>
      <w:r>
        <w:rPr>
          <w:rFonts w:ascii="Courier New" w:cs="Courier New" w:eastAsia="Courier New" w:hAnsi="Courier New"/>
          <w:sz w:val="21"/>
          <w:szCs w:val="21"/>
        </w:rPr>
        <w:t xml:space="preserve">every </w:t>
      </w:r>
      <w:r>
        <w:rPr>
          <w:rFonts w:ascii="Courier New" w:cs="Courier New" w:eastAsia="Courier New" w:hAnsi="Courier New"/>
          <w:sz w:val="21"/>
          <w:szCs w:val="21"/>
        </w:rPr>
        <w:t xml:space="preserve">heart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use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heal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pain </w:t>
      </w: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roots, </w:t>
      </w: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veins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blood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stain </w:t>
      </w:r>
      <w:r>
        <w:rPr>
          <w:rFonts w:ascii="Courier New" w:cs="Courier New" w:eastAsia="Courier New" w:hAnsi="Courier New"/>
          <w:sz w:val="21"/>
          <w:szCs w:val="21"/>
        </w:rPr>
        <w:t xml:space="preserve">every </w:t>
      </w:r>
      <w:r>
        <w:rPr>
          <w:rFonts w:ascii="Courier New" w:cs="Courier New" w:eastAsia="Courier New" w:hAnsi="Courier New"/>
          <w:sz w:val="21"/>
          <w:szCs w:val="21"/>
        </w:rPr>
        <w:t xml:space="preserve">heart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use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heal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pain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blame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River </w:t>
      </w:r>
      <w:r>
        <w:rPr>
          <w:rFonts w:ascii="Courier New" w:cs="Courier New" w:eastAsia="Courier New" w:hAnsi="Courier New"/>
          <w:sz w:val="21"/>
          <w:szCs w:val="21"/>
        </w:rPr>
        <w:t xml:space="preserve">Lea,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River </w:t>
      </w:r>
      <w:r>
        <w:rPr>
          <w:rFonts w:ascii="Courier New" w:cs="Courier New" w:eastAsia="Courier New" w:hAnsi="Courier New"/>
          <w:sz w:val="21"/>
          <w:szCs w:val="21"/>
        </w:rPr>
        <w:t xml:space="preserve">Lea,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River </w:t>
      </w:r>
      <w:r>
        <w:rPr>
          <w:rFonts w:ascii="Courier New" w:cs="Courier New" w:eastAsia="Courier New" w:hAnsi="Courier New"/>
          <w:sz w:val="21"/>
          <w:szCs w:val="21"/>
        </w:rPr>
        <w:t xml:space="preserve">Lea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Yeah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blame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River </w:t>
      </w:r>
      <w:r>
        <w:rPr>
          <w:rFonts w:ascii="Courier New" w:cs="Courier New" w:eastAsia="Courier New" w:hAnsi="Courier New"/>
          <w:sz w:val="21"/>
          <w:szCs w:val="21"/>
        </w:rPr>
        <w:t xml:space="preserve">Lea,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River </w:t>
      </w:r>
      <w:r>
        <w:rPr>
          <w:rFonts w:ascii="Courier New" w:cs="Courier New" w:eastAsia="Courier New" w:hAnsi="Courier New"/>
          <w:sz w:val="21"/>
          <w:szCs w:val="21"/>
        </w:rPr>
        <w:t xml:space="preserve">Lea,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River </w:t>
      </w:r>
      <w:r>
        <w:rPr>
          <w:rFonts w:ascii="Courier New" w:cs="Courier New" w:eastAsia="Courier New" w:hAnsi="Courier New"/>
          <w:sz w:val="21"/>
          <w:szCs w:val="21"/>
        </w:rPr>
        <w:t xml:space="preserve">Lea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blame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River </w:t>
      </w:r>
      <w:r>
        <w:rPr>
          <w:rFonts w:ascii="Courier New" w:cs="Courier New" w:eastAsia="Courier New" w:hAnsi="Courier New"/>
          <w:sz w:val="21"/>
          <w:szCs w:val="21"/>
        </w:rPr>
        <w:t xml:space="preserve">Lea,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River </w:t>
      </w:r>
      <w:r>
        <w:rPr>
          <w:rFonts w:ascii="Courier New" w:cs="Courier New" w:eastAsia="Courier New" w:hAnsi="Courier New"/>
          <w:sz w:val="21"/>
          <w:szCs w:val="21"/>
        </w:rPr>
        <w:t xml:space="preserve">Lea,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River </w:t>
      </w:r>
      <w:r>
        <w:rPr>
          <w:rFonts w:ascii="Courier New" w:cs="Courier New" w:eastAsia="Courier New" w:hAnsi="Courier New"/>
          <w:sz w:val="21"/>
          <w:szCs w:val="21"/>
        </w:rPr>
        <w:t xml:space="preserve">Lea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Yeah,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blame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River </w:t>
      </w:r>
      <w:r>
        <w:rPr>
          <w:rFonts w:ascii="Courier New" w:cs="Courier New" w:eastAsia="Courier New" w:hAnsi="Courier New"/>
          <w:sz w:val="21"/>
          <w:szCs w:val="21"/>
        </w:rPr>
        <w:t xml:space="preserve">Lea,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River </w:t>
      </w:r>
      <w:r>
        <w:rPr>
          <w:rFonts w:ascii="Courier New" w:cs="Courier New" w:eastAsia="Courier New" w:hAnsi="Courier New"/>
          <w:sz w:val="21"/>
          <w:szCs w:val="21"/>
        </w:rPr>
        <w:t xml:space="preserve">Lea,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River </w:t>
      </w:r>
      <w:r>
        <w:rPr>
          <w:rFonts w:ascii="Courier New" w:cs="Courier New" w:eastAsia="Courier New" w:hAnsi="Courier New"/>
          <w:sz w:val="21"/>
          <w:szCs w:val="21"/>
        </w:rPr>
        <w:t xml:space="preserve">Lea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woulda </w:t>
      </w:r>
      <w:r>
        <w:rPr>
          <w:rFonts w:ascii="Courier New" w:cs="Courier New" w:eastAsia="Courier New" w:hAnsi="Courier New"/>
          <w:sz w:val="21"/>
          <w:szCs w:val="21"/>
        </w:rPr>
        <w:t xml:space="preserve">hitch-hiked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Birmingham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hadn't </w:t>
      </w:r>
      <w:r>
        <w:rPr>
          <w:rFonts w:ascii="Courier New" w:cs="Courier New" w:eastAsia="Courier New" w:hAnsi="Courier New"/>
          <w:sz w:val="21"/>
          <w:szCs w:val="21"/>
        </w:rPr>
        <w:t xml:space="preserve">been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woulda </w:t>
      </w:r>
      <w:r>
        <w:rPr>
          <w:rFonts w:ascii="Courier New" w:cs="Courier New" w:eastAsia="Courier New" w:hAnsi="Courier New"/>
          <w:sz w:val="21"/>
          <w:szCs w:val="21"/>
        </w:rPr>
        <w:t xml:space="preserve">caught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train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Louisiana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hadn't </w:t>
      </w:r>
      <w:r>
        <w:rPr>
          <w:rFonts w:ascii="Courier New" w:cs="Courier New" w:eastAsia="Courier New" w:hAnsi="Courier New"/>
          <w:sz w:val="21"/>
          <w:szCs w:val="21"/>
        </w:rPr>
        <w:t xml:space="preserve">been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woulda </w:t>
      </w:r>
      <w:r>
        <w:rPr>
          <w:rFonts w:ascii="Courier New" w:cs="Courier New" w:eastAsia="Courier New" w:hAnsi="Courier New"/>
          <w:sz w:val="21"/>
          <w:szCs w:val="21"/>
        </w:rPr>
        <w:t xml:space="preserve">run </w:t>
      </w:r>
      <w:r>
        <w:rPr>
          <w:rFonts w:ascii="Courier New" w:cs="Courier New" w:eastAsia="Courier New" w:hAnsi="Courier New"/>
          <w:sz w:val="21"/>
          <w:szCs w:val="21"/>
        </w:rPr>
        <w:t xml:space="preserve">through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blindin' </w:t>
      </w:r>
      <w:r>
        <w:rPr>
          <w:rFonts w:ascii="Courier New" w:cs="Courier New" w:eastAsia="Courier New" w:hAnsi="Courier New"/>
          <w:sz w:val="21"/>
          <w:szCs w:val="21"/>
        </w:rPr>
        <w:t xml:space="preserve">rain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Without </w:t>
      </w:r>
      <w:r>
        <w:rPr>
          <w:rFonts w:ascii="Courier New" w:cs="Courier New" w:eastAsia="Courier New" w:hAnsi="Courier New"/>
          <w:sz w:val="21"/>
          <w:szCs w:val="21"/>
        </w:rPr>
        <w:t xml:space="preserve">one </w:t>
      </w:r>
      <w:r>
        <w:rPr>
          <w:rFonts w:ascii="Courier New" w:cs="Courier New" w:eastAsia="Courier New" w:hAnsi="Courier New"/>
          <w:sz w:val="21"/>
          <w:szCs w:val="21"/>
        </w:rPr>
        <w:t xml:space="preserve">dollar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name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hadn't </w:t>
      </w:r>
      <w:r>
        <w:rPr>
          <w:rFonts w:ascii="Courier New" w:cs="Courier New" w:eastAsia="Courier New" w:hAnsi="Courier New"/>
          <w:sz w:val="21"/>
          <w:szCs w:val="21"/>
        </w:rPr>
        <w:t xml:space="preserve">been,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hadn't </w:t>
      </w:r>
      <w:r>
        <w:rPr>
          <w:rFonts w:ascii="Courier New" w:cs="Courier New" w:eastAsia="Courier New" w:hAnsi="Courier New"/>
          <w:sz w:val="21"/>
          <w:szCs w:val="21"/>
        </w:rPr>
        <w:t xml:space="preserve">been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woulda </w:t>
      </w:r>
      <w:r>
        <w:rPr>
          <w:rFonts w:ascii="Courier New" w:cs="Courier New" w:eastAsia="Courier New" w:hAnsi="Courier New"/>
          <w:sz w:val="21"/>
          <w:szCs w:val="21"/>
        </w:rPr>
        <w:t xml:space="preserve">seen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trouble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hadn't </w:t>
      </w:r>
      <w:r>
        <w:rPr>
          <w:rFonts w:ascii="Courier New" w:cs="Courier New" w:eastAsia="Courier New" w:hAnsi="Courier New"/>
          <w:sz w:val="21"/>
          <w:szCs w:val="21"/>
        </w:rPr>
        <w:t xml:space="preserve">been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Woulda </w:t>
      </w:r>
      <w:r>
        <w:rPr>
          <w:rFonts w:ascii="Courier New" w:cs="Courier New" w:eastAsia="Courier New" w:hAnsi="Courier New"/>
          <w:sz w:val="21"/>
          <w:szCs w:val="21"/>
        </w:rPr>
        <w:t xml:space="preserve">been </w:t>
      </w:r>
      <w:r>
        <w:rPr>
          <w:rFonts w:ascii="Courier New" w:cs="Courier New" w:eastAsia="Courier New" w:hAnsi="Courier New"/>
          <w:sz w:val="21"/>
          <w:szCs w:val="21"/>
        </w:rPr>
        <w:t xml:space="preserve">gone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wayward </w:t>
      </w:r>
      <w:r>
        <w:rPr>
          <w:rFonts w:ascii="Courier New" w:cs="Courier New" w:eastAsia="Courier New" w:hAnsi="Courier New"/>
          <w:sz w:val="21"/>
          <w:szCs w:val="21"/>
        </w:rPr>
        <w:t xml:space="preserve">wind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hadn't </w:t>
      </w:r>
      <w:r>
        <w:rPr>
          <w:rFonts w:ascii="Courier New" w:cs="Courier New" w:eastAsia="Courier New" w:hAnsi="Courier New"/>
          <w:sz w:val="21"/>
          <w:szCs w:val="21"/>
        </w:rPr>
        <w:t xml:space="preserve">been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Nobody </w:t>
      </w:r>
      <w:r>
        <w:rPr>
          <w:rFonts w:ascii="Courier New" w:cs="Courier New" w:eastAsia="Courier New" w:hAnsi="Courier New"/>
          <w:sz w:val="21"/>
          <w:szCs w:val="21"/>
        </w:rPr>
        <w:t xml:space="preserve">knows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better </w:t>
      </w:r>
      <w:r>
        <w:rPr>
          <w:rFonts w:ascii="Courier New" w:cs="Courier New" w:eastAsia="Courier New" w:hAnsi="Courier New"/>
          <w:sz w:val="21"/>
          <w:szCs w:val="21"/>
        </w:rPr>
        <w:t xml:space="preserve">than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wouldn't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wishing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free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hadn't </w:t>
      </w:r>
      <w:r>
        <w:rPr>
          <w:rFonts w:ascii="Courier New" w:cs="Courier New" w:eastAsia="Courier New" w:hAnsi="Courier New"/>
          <w:sz w:val="21"/>
          <w:szCs w:val="21"/>
        </w:rPr>
        <w:t xml:space="preserve">been,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hadn't </w:t>
      </w:r>
      <w:r>
        <w:rPr>
          <w:rFonts w:ascii="Courier New" w:cs="Courier New" w:eastAsia="Courier New" w:hAnsi="Courier New"/>
          <w:sz w:val="21"/>
          <w:szCs w:val="21"/>
        </w:rPr>
        <w:t xml:space="preserve">been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Four </w:t>
      </w:r>
      <w:r>
        <w:rPr>
          <w:rFonts w:ascii="Courier New" w:cs="Courier New" w:eastAsia="Courier New" w:hAnsi="Courier New"/>
          <w:sz w:val="21"/>
          <w:szCs w:val="21"/>
        </w:rPr>
        <w:t xml:space="preserve">cold </w:t>
      </w:r>
      <w:r>
        <w:rPr>
          <w:rFonts w:ascii="Courier New" w:cs="Courier New" w:eastAsia="Courier New" w:hAnsi="Courier New"/>
          <w:sz w:val="21"/>
          <w:szCs w:val="21"/>
        </w:rPr>
        <w:t xml:space="preserve">walls </w:t>
      </w:r>
      <w:r>
        <w:rPr>
          <w:rFonts w:ascii="Courier New" w:cs="Courier New" w:eastAsia="Courier New" w:hAnsi="Courier New"/>
          <w:sz w:val="21"/>
          <w:szCs w:val="21"/>
        </w:rPr>
        <w:t xml:space="preserve">against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At </w:t>
      </w:r>
      <w:r>
        <w:rPr>
          <w:rFonts w:ascii="Courier New" w:cs="Courier New" w:eastAsia="Courier New" w:hAnsi="Courier New"/>
          <w:sz w:val="21"/>
          <w:szCs w:val="21"/>
        </w:rPr>
        <w:t xml:space="preserve">least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he's </w:t>
      </w:r>
      <w:r>
        <w:rPr>
          <w:rFonts w:ascii="Courier New" w:cs="Courier New" w:eastAsia="Courier New" w:hAnsi="Courier New"/>
          <w:sz w:val="21"/>
          <w:szCs w:val="21"/>
        </w:rPr>
        <w:t xml:space="preserve">lying </w:t>
      </w:r>
      <w:r>
        <w:rPr>
          <w:rFonts w:ascii="Courier New" w:cs="Courier New" w:eastAsia="Courier New" w:hAnsi="Courier New"/>
          <w:sz w:val="21"/>
          <w:szCs w:val="21"/>
        </w:rPr>
        <w:t xml:space="preserve">still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Four </w:t>
      </w:r>
      <w:r>
        <w:rPr>
          <w:rFonts w:ascii="Courier New" w:cs="Courier New" w:eastAsia="Courier New" w:hAnsi="Courier New"/>
          <w:sz w:val="21"/>
          <w:szCs w:val="21"/>
        </w:rPr>
        <w:t xml:space="preserve">cold </w:t>
      </w:r>
      <w:r>
        <w:rPr>
          <w:rFonts w:ascii="Courier New" w:cs="Courier New" w:eastAsia="Courier New" w:hAnsi="Courier New"/>
          <w:sz w:val="21"/>
          <w:szCs w:val="21"/>
        </w:rPr>
        <w:t xml:space="preserve">walls </w:t>
      </w:r>
      <w:r>
        <w:rPr>
          <w:rFonts w:ascii="Courier New" w:cs="Courier New" w:eastAsia="Courier New" w:hAnsi="Courier New"/>
          <w:sz w:val="21"/>
          <w:szCs w:val="21"/>
        </w:rPr>
        <w:t xml:space="preserve">without </w:t>
      </w:r>
      <w:r>
        <w:rPr>
          <w:rFonts w:ascii="Courier New" w:cs="Courier New" w:eastAsia="Courier New" w:hAnsi="Courier New"/>
          <w:sz w:val="21"/>
          <w:szCs w:val="21"/>
        </w:rPr>
        <w:t xml:space="preserve">parole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Lord </w:t>
      </w:r>
      <w:r>
        <w:rPr>
          <w:rFonts w:ascii="Courier New" w:cs="Courier New" w:eastAsia="Courier New" w:hAnsi="Courier New"/>
          <w:sz w:val="21"/>
          <w:szCs w:val="21"/>
        </w:rPr>
        <w:t xml:space="preserve">have </w:t>
      </w:r>
      <w:r>
        <w:rPr>
          <w:rFonts w:ascii="Courier New" w:cs="Courier New" w:eastAsia="Courier New" w:hAnsi="Courier New"/>
          <w:sz w:val="21"/>
          <w:szCs w:val="21"/>
        </w:rPr>
        <w:t xml:space="preserve">mercy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soul </w:t>
      </w:r>
      <w:r>
        <w:rPr>
          <w:rFonts w:ascii="Courier New" w:cs="Courier New" w:eastAsia="Courier New" w:hAnsi="Courier New"/>
          <w:sz w:val="21"/>
          <w:szCs w:val="21"/>
        </w:rPr>
        <w:t xml:space="preserve">Four </w:t>
      </w:r>
      <w:r>
        <w:rPr>
          <w:rFonts w:ascii="Courier New" w:cs="Courier New" w:eastAsia="Courier New" w:hAnsi="Courier New"/>
          <w:sz w:val="21"/>
          <w:szCs w:val="21"/>
        </w:rPr>
        <w:t xml:space="preserve">cold </w:t>
      </w:r>
      <w:r>
        <w:rPr>
          <w:rFonts w:ascii="Courier New" w:cs="Courier New" w:eastAsia="Courier New" w:hAnsi="Courier New"/>
          <w:sz w:val="21"/>
          <w:szCs w:val="21"/>
        </w:rPr>
        <w:t xml:space="preserve">walls </w:t>
      </w:r>
      <w:r>
        <w:rPr>
          <w:rFonts w:ascii="Courier New" w:cs="Courier New" w:eastAsia="Courier New" w:hAnsi="Courier New"/>
          <w:sz w:val="21"/>
          <w:szCs w:val="21"/>
        </w:rPr>
        <w:t xml:space="preserve">against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At </w:t>
      </w:r>
      <w:r>
        <w:rPr>
          <w:rFonts w:ascii="Courier New" w:cs="Courier New" w:eastAsia="Courier New" w:hAnsi="Courier New"/>
          <w:sz w:val="21"/>
          <w:szCs w:val="21"/>
        </w:rPr>
        <w:t xml:space="preserve">least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he's </w:t>
      </w:r>
      <w:r>
        <w:rPr>
          <w:rFonts w:ascii="Courier New" w:cs="Courier New" w:eastAsia="Courier New" w:hAnsi="Courier New"/>
          <w:sz w:val="21"/>
          <w:szCs w:val="21"/>
        </w:rPr>
        <w:t xml:space="preserve">lying </w:t>
      </w:r>
      <w:r>
        <w:rPr>
          <w:rFonts w:ascii="Courier New" w:cs="Courier New" w:eastAsia="Courier New" w:hAnsi="Courier New"/>
          <w:sz w:val="21"/>
          <w:szCs w:val="21"/>
        </w:rPr>
        <w:t xml:space="preserve">still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Four </w:t>
      </w:r>
      <w:r>
        <w:rPr>
          <w:rFonts w:ascii="Courier New" w:cs="Courier New" w:eastAsia="Courier New" w:hAnsi="Courier New"/>
          <w:sz w:val="21"/>
          <w:szCs w:val="21"/>
        </w:rPr>
        <w:t xml:space="preserve">cold </w:t>
      </w:r>
      <w:r>
        <w:rPr>
          <w:rFonts w:ascii="Courier New" w:cs="Courier New" w:eastAsia="Courier New" w:hAnsi="Courier New"/>
          <w:sz w:val="21"/>
          <w:szCs w:val="21"/>
        </w:rPr>
        <w:t xml:space="preserve">walls </w:t>
      </w:r>
      <w:r>
        <w:rPr>
          <w:rFonts w:ascii="Courier New" w:cs="Courier New" w:eastAsia="Courier New" w:hAnsi="Courier New"/>
          <w:sz w:val="21"/>
          <w:szCs w:val="21"/>
        </w:rPr>
        <w:t xml:space="preserve">without </w:t>
      </w:r>
      <w:r>
        <w:rPr>
          <w:rFonts w:ascii="Courier New" w:cs="Courier New" w:eastAsia="Courier New" w:hAnsi="Courier New"/>
          <w:sz w:val="21"/>
          <w:szCs w:val="21"/>
        </w:rPr>
        <w:t xml:space="preserve">parole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Lord </w:t>
      </w:r>
      <w:r>
        <w:rPr>
          <w:rFonts w:ascii="Courier New" w:cs="Courier New" w:eastAsia="Courier New" w:hAnsi="Courier New"/>
          <w:sz w:val="21"/>
          <w:szCs w:val="21"/>
        </w:rPr>
        <w:t xml:space="preserve">have </w:t>
      </w:r>
      <w:r>
        <w:rPr>
          <w:rFonts w:ascii="Courier New" w:cs="Courier New" w:eastAsia="Courier New" w:hAnsi="Courier New"/>
          <w:sz w:val="21"/>
          <w:szCs w:val="21"/>
        </w:rPr>
        <w:t xml:space="preserve">mercy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soul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woulda </w:t>
      </w:r>
      <w:r>
        <w:rPr>
          <w:rFonts w:ascii="Courier New" w:cs="Courier New" w:eastAsia="Courier New" w:hAnsi="Courier New"/>
          <w:sz w:val="21"/>
          <w:szCs w:val="21"/>
        </w:rPr>
        <w:t xml:space="preserve">hitch-hiked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Birmingham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hadn't </w:t>
      </w:r>
      <w:r>
        <w:rPr>
          <w:rFonts w:ascii="Courier New" w:cs="Courier New" w:eastAsia="Courier New" w:hAnsi="Courier New"/>
          <w:sz w:val="21"/>
          <w:szCs w:val="21"/>
        </w:rPr>
        <w:t xml:space="preserve">been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woulda </w:t>
      </w:r>
      <w:r>
        <w:rPr>
          <w:rFonts w:ascii="Courier New" w:cs="Courier New" w:eastAsia="Courier New" w:hAnsi="Courier New"/>
          <w:sz w:val="21"/>
          <w:szCs w:val="21"/>
        </w:rPr>
        <w:t xml:space="preserve">caught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train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Louisiana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hadn't </w:t>
      </w:r>
      <w:r>
        <w:rPr>
          <w:rFonts w:ascii="Courier New" w:cs="Courier New" w:eastAsia="Courier New" w:hAnsi="Courier New"/>
          <w:sz w:val="21"/>
          <w:szCs w:val="21"/>
        </w:rPr>
        <w:t xml:space="preserve">been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woulda </w:t>
      </w:r>
      <w:r>
        <w:rPr>
          <w:rFonts w:ascii="Courier New" w:cs="Courier New" w:eastAsia="Courier New" w:hAnsi="Courier New"/>
          <w:sz w:val="21"/>
          <w:szCs w:val="21"/>
        </w:rPr>
        <w:t xml:space="preserve">loaded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forty-four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Put </w:t>
      </w:r>
      <w:r>
        <w:rPr>
          <w:rFonts w:ascii="Courier New" w:cs="Courier New" w:eastAsia="Courier New" w:hAnsi="Courier New"/>
          <w:sz w:val="21"/>
          <w:szCs w:val="21"/>
        </w:rPr>
        <w:t xml:space="preserve">myself </w:t>
      </w:r>
      <w:r>
        <w:rPr>
          <w:rFonts w:ascii="Courier New" w:cs="Courier New" w:eastAsia="Courier New" w:hAnsi="Courier New"/>
          <w:sz w:val="21"/>
          <w:szCs w:val="21"/>
        </w:rPr>
        <w:t xml:space="preserve">behind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jailhouse </w:t>
      </w:r>
      <w:r>
        <w:rPr>
          <w:rFonts w:ascii="Courier New" w:cs="Courier New" w:eastAsia="Courier New" w:hAnsi="Courier New"/>
          <w:sz w:val="21"/>
          <w:szCs w:val="21"/>
        </w:rPr>
        <w:t xml:space="preserve">door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hadn't </w:t>
      </w:r>
      <w:r>
        <w:rPr>
          <w:rFonts w:ascii="Courier New" w:cs="Courier New" w:eastAsia="Courier New" w:hAnsi="Courier New"/>
          <w:sz w:val="21"/>
          <w:szCs w:val="21"/>
        </w:rPr>
        <w:t xml:space="preserve">been,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hadn't </w:t>
      </w:r>
      <w:r>
        <w:rPr>
          <w:rFonts w:ascii="Courier New" w:cs="Courier New" w:eastAsia="Courier New" w:hAnsi="Courier New"/>
          <w:sz w:val="21"/>
          <w:szCs w:val="21"/>
        </w:rPr>
        <w:t xml:space="preserve">been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hadn't </w:t>
      </w:r>
      <w:r>
        <w:rPr>
          <w:rFonts w:ascii="Courier New" w:cs="Courier New" w:eastAsia="Courier New" w:hAnsi="Courier New"/>
          <w:sz w:val="21"/>
          <w:szCs w:val="21"/>
        </w:rPr>
        <w:t xml:space="preserve">been,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hadn't </w:t>
      </w:r>
      <w:r>
        <w:rPr>
          <w:rFonts w:ascii="Courier New" w:cs="Courier New" w:eastAsia="Courier New" w:hAnsi="Courier New"/>
          <w:sz w:val="21"/>
          <w:szCs w:val="21"/>
        </w:rPr>
        <w:t xml:space="preserve">been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love, </w:t>
      </w:r>
      <w:r>
        <w:rPr>
          <w:rFonts w:ascii="Courier New" w:cs="Courier New" w:eastAsia="Courier New" w:hAnsi="Courier New"/>
          <w:sz w:val="21"/>
          <w:szCs w:val="21"/>
        </w:rPr>
        <w:t xml:space="preserve">yes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hadn't </w:t>
      </w:r>
      <w:r>
        <w:rPr>
          <w:rFonts w:ascii="Courier New" w:cs="Courier New" w:eastAsia="Courier New" w:hAnsi="Courier New"/>
          <w:sz w:val="21"/>
          <w:szCs w:val="21"/>
        </w:rPr>
        <w:t xml:space="preserve">been,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hadn't </w:t>
      </w:r>
      <w:r>
        <w:rPr>
          <w:rFonts w:ascii="Courier New" w:cs="Courier New" w:eastAsia="Courier New" w:hAnsi="Courier New"/>
          <w:sz w:val="21"/>
          <w:szCs w:val="21"/>
        </w:rPr>
        <w:t xml:space="preserve">been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love, </w:t>
      </w:r>
      <w:r>
        <w:rPr>
          <w:rFonts w:ascii="Courier New" w:cs="Courier New" w:eastAsia="Courier New" w:hAnsi="Courier New"/>
          <w:sz w:val="21"/>
          <w:szCs w:val="21"/>
        </w:rPr>
        <w:t xml:space="preserve">yes </w:t>
      </w:r>
      <w:r>
        <w:rPr>
          <w:rFonts w:ascii="Courier New" w:cs="Courier New" w:eastAsia="Courier New" w:hAnsi="Courier New"/>
          <w:sz w:val="21"/>
          <w:szCs w:val="21"/>
        </w:rPr>
        <w:t xml:space="preserve">Hold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hand </w:t>
      </w:r>
      <w:r>
        <w:rPr>
          <w:rFonts w:ascii="Courier New" w:cs="Courier New" w:eastAsia="Courier New" w:hAnsi="Courier New"/>
          <w:sz w:val="21"/>
          <w:szCs w:val="21"/>
        </w:rPr>
        <w:t xml:space="preserve">while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cut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down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had </w:t>
      </w:r>
      <w:r>
        <w:rPr>
          <w:rFonts w:ascii="Courier New" w:cs="Courier New" w:eastAsia="Courier New" w:hAnsi="Courier New"/>
          <w:sz w:val="21"/>
          <w:szCs w:val="21"/>
        </w:rPr>
        <w:t xml:space="preserve">only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begun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now </w:t>
      </w: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over </w:t>
      </w:r>
      <w:r>
        <w:rPr>
          <w:rFonts w:ascii="Courier New" w:cs="Courier New" w:eastAsia="Courier New" w:hAnsi="Courier New"/>
          <w:sz w:val="21"/>
          <w:szCs w:val="21"/>
        </w:rPr>
        <w:t xml:space="preserve">now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heat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moments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heart </w:t>
      </w:r>
      <w:r>
        <w:rPr>
          <w:rFonts w:ascii="Courier New" w:cs="Courier New" w:eastAsia="Courier New" w:hAnsi="Courier New"/>
          <w:sz w:val="21"/>
          <w:szCs w:val="21"/>
        </w:rPr>
        <w:t xml:space="preserve">playing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cold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between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middle </w:t>
      </w:r>
      <w:r>
        <w:rPr>
          <w:rFonts w:ascii="Courier New" w:cs="Courier New" w:eastAsia="Courier New" w:hAnsi="Courier New"/>
          <w:sz w:val="21"/>
          <w:szCs w:val="21"/>
        </w:rPr>
        <w:t xml:space="preserve">watching </w:t>
      </w:r>
      <w:r>
        <w:rPr>
          <w:rFonts w:ascii="Courier New" w:cs="Courier New" w:eastAsia="Courier New" w:hAnsi="Courier New"/>
          <w:sz w:val="21"/>
          <w:szCs w:val="21"/>
        </w:rPr>
        <w:t xml:space="preserve">hastiness </w:t>
      </w:r>
      <w:r>
        <w:rPr>
          <w:rFonts w:ascii="Courier New" w:cs="Courier New" w:eastAsia="Courier New" w:hAnsi="Courier New"/>
          <w:sz w:val="21"/>
          <w:szCs w:val="21"/>
        </w:rPr>
        <w:t xml:space="preserve">unfold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eyes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were </w:t>
      </w:r>
      <w:r>
        <w:rPr>
          <w:rFonts w:ascii="Courier New" w:cs="Courier New" w:eastAsia="Courier New" w:hAnsi="Courier New"/>
          <w:sz w:val="21"/>
          <w:szCs w:val="21"/>
        </w:rPr>
        <w:t xml:space="preserve">smiling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spotlight </w:t>
      </w:r>
      <w:r>
        <w:rPr>
          <w:rFonts w:ascii="Courier New" w:cs="Courier New" w:eastAsia="Courier New" w:hAnsi="Courier New"/>
          <w:sz w:val="21"/>
          <w:szCs w:val="21"/>
        </w:rPr>
        <w:t xml:space="preserve">dancing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night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night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fell </w:t>
      </w:r>
      <w:r>
        <w:rPr>
          <w:rFonts w:ascii="Courier New" w:cs="Courier New" w:eastAsia="Courier New" w:hAnsi="Courier New"/>
          <w:sz w:val="21"/>
          <w:szCs w:val="21"/>
        </w:rPr>
        <w:t xml:space="preserve">off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mind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tired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trying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teasing </w:t>
      </w:r>
      <w:r>
        <w:rPr>
          <w:rFonts w:ascii="Courier New" w:cs="Courier New" w:eastAsia="Courier New" w:hAnsi="Courier New"/>
          <w:sz w:val="21"/>
          <w:szCs w:val="21"/>
        </w:rPr>
        <w:t xml:space="preserve">ain't </w:t>
      </w:r>
      <w:r>
        <w:rPr>
          <w:rFonts w:ascii="Courier New" w:cs="Courier New" w:eastAsia="Courier New" w:hAnsi="Courier New"/>
          <w:sz w:val="21"/>
          <w:szCs w:val="21"/>
        </w:rPr>
        <w:t xml:space="preserve">enough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Fed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biding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time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get </w:t>
      </w:r>
      <w:r>
        <w:rPr>
          <w:rFonts w:ascii="Courier New" w:cs="Courier New" w:eastAsia="Courier New" w:hAnsi="Courier New"/>
          <w:sz w:val="21"/>
          <w:szCs w:val="21"/>
        </w:rPr>
        <w:t xml:space="preserve">nothing </w:t>
      </w:r>
      <w:r>
        <w:rPr>
          <w:rFonts w:ascii="Courier New" w:cs="Courier New" w:eastAsia="Courier New" w:hAnsi="Courier New"/>
          <w:sz w:val="21"/>
          <w:szCs w:val="21"/>
        </w:rPr>
        <w:t xml:space="preserve">back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what,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what,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get </w:t>
      </w:r>
      <w:r>
        <w:rPr>
          <w:rFonts w:ascii="Courier New" w:cs="Courier New" w:eastAsia="Courier New" w:hAnsi="Courier New"/>
          <w:sz w:val="21"/>
          <w:szCs w:val="21"/>
        </w:rPr>
        <w:t xml:space="preserve">nothing </w:t>
      </w:r>
      <w:r>
        <w:rPr>
          <w:rFonts w:ascii="Courier New" w:cs="Courier New" w:eastAsia="Courier New" w:hAnsi="Courier New"/>
          <w:sz w:val="21"/>
          <w:szCs w:val="21"/>
        </w:rPr>
        <w:t xml:space="preserve">back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Oy,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tired </w:t>
      </w:r>
      <w:r>
        <w:rPr>
          <w:rFonts w:ascii="Courier New" w:cs="Courier New" w:eastAsia="Courier New" w:hAnsi="Courier New"/>
          <w:sz w:val="21"/>
          <w:szCs w:val="21"/>
        </w:rPr>
        <w:t xml:space="preserve">Where'd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stayed </w:t>
      </w:r>
      <w:r>
        <w:rPr>
          <w:rFonts w:ascii="Courier New" w:cs="Courier New" w:eastAsia="Courier New" w:hAnsi="Courier New"/>
          <w:sz w:val="21"/>
          <w:szCs w:val="21"/>
        </w:rPr>
        <w:t xml:space="preserve">behind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looked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inside </w:t>
      </w:r>
      <w:r>
        <w:rPr>
          <w:rFonts w:ascii="Courier New" w:cs="Courier New" w:eastAsia="Courier New" w:hAnsi="Courier New"/>
          <w:sz w:val="21"/>
          <w:szCs w:val="21"/>
        </w:rPr>
        <w:t xml:space="preserve">down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outside </w:t>
      </w:r>
      <w:r>
        <w:rPr>
          <w:rFonts w:ascii="Courier New" w:cs="Courier New" w:eastAsia="Courier New" w:hAnsi="Courier New"/>
          <w:sz w:val="21"/>
          <w:szCs w:val="21"/>
        </w:rPr>
        <w:t xml:space="preserve">only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find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double </w:t>
      </w:r>
      <w:r>
        <w:rPr>
          <w:rFonts w:ascii="Courier New" w:cs="Courier New" w:eastAsia="Courier New" w:hAnsi="Courier New"/>
          <w:sz w:val="21"/>
          <w:szCs w:val="21"/>
        </w:rPr>
        <w:t xml:space="preserve">taking </w:t>
      </w:r>
      <w:r>
        <w:rPr>
          <w:rFonts w:ascii="Courier New" w:cs="Courier New" w:eastAsia="Courier New" w:hAnsi="Courier New"/>
          <w:sz w:val="21"/>
          <w:szCs w:val="21"/>
        </w:rPr>
        <w:t xml:space="preserve">punching </w:t>
      </w:r>
      <w:r>
        <w:rPr>
          <w:rFonts w:ascii="Courier New" w:cs="Courier New" w:eastAsia="Courier New" w:hAnsi="Courier New"/>
          <w:sz w:val="21"/>
          <w:szCs w:val="21"/>
        </w:rPr>
        <w:t xml:space="preserve">hard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laughing </w:t>
      </w:r>
      <w:r>
        <w:rPr>
          <w:rFonts w:ascii="Courier New" w:cs="Courier New" w:eastAsia="Courier New" w:hAnsi="Courier New"/>
          <w:sz w:val="21"/>
          <w:szCs w:val="21"/>
        </w:rPr>
        <w:t xml:space="preserve">at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smile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get </w:t>
      </w:r>
      <w:r>
        <w:rPr>
          <w:rFonts w:ascii="Courier New" w:cs="Courier New" w:eastAsia="Courier New" w:hAnsi="Courier New"/>
          <w:sz w:val="21"/>
          <w:szCs w:val="21"/>
        </w:rPr>
        <w:t xml:space="preserve">closer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obviously </w:t>
      </w:r>
      <w:r>
        <w:rPr>
          <w:rFonts w:ascii="Courier New" w:cs="Courier New" w:eastAsia="Courier New" w:hAnsi="Courier New"/>
          <w:sz w:val="21"/>
          <w:szCs w:val="21"/>
        </w:rPr>
        <w:t xml:space="preserve">prefer </w:t>
      </w:r>
      <w:r>
        <w:rPr>
          <w:rFonts w:ascii="Courier New" w:cs="Courier New" w:eastAsia="Courier New" w:hAnsi="Courier New"/>
          <w:sz w:val="21"/>
          <w:szCs w:val="21"/>
        </w:rPr>
        <w:t xml:space="preserve">her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tired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trying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teasing </w:t>
      </w:r>
      <w:r>
        <w:rPr>
          <w:rFonts w:ascii="Courier New" w:cs="Courier New" w:eastAsia="Courier New" w:hAnsi="Courier New"/>
          <w:sz w:val="21"/>
          <w:szCs w:val="21"/>
        </w:rPr>
        <w:t xml:space="preserve">ain't </w:t>
      </w:r>
      <w:r>
        <w:rPr>
          <w:rFonts w:ascii="Courier New" w:cs="Courier New" w:eastAsia="Courier New" w:hAnsi="Courier New"/>
          <w:sz w:val="21"/>
          <w:szCs w:val="21"/>
        </w:rPr>
        <w:t xml:space="preserve">enough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Fed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biding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time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get </w:t>
      </w:r>
      <w:r>
        <w:rPr>
          <w:rFonts w:ascii="Courier New" w:cs="Courier New" w:eastAsia="Courier New" w:hAnsi="Courier New"/>
          <w:sz w:val="21"/>
          <w:szCs w:val="21"/>
        </w:rPr>
        <w:t xml:space="preserve">nothing </w:t>
      </w:r>
      <w:r>
        <w:rPr>
          <w:rFonts w:ascii="Courier New" w:cs="Courier New" w:eastAsia="Courier New" w:hAnsi="Courier New"/>
          <w:sz w:val="21"/>
          <w:szCs w:val="21"/>
        </w:rPr>
        <w:t xml:space="preserve">back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what,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what,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get </w:t>
      </w:r>
      <w:r>
        <w:rPr>
          <w:rFonts w:ascii="Courier New" w:cs="Courier New" w:eastAsia="Courier New" w:hAnsi="Courier New"/>
          <w:sz w:val="21"/>
          <w:szCs w:val="21"/>
        </w:rPr>
        <w:t xml:space="preserve">nothing </w:t>
      </w:r>
      <w:r>
        <w:rPr>
          <w:rFonts w:ascii="Courier New" w:cs="Courier New" w:eastAsia="Courier New" w:hAnsi="Courier New"/>
          <w:sz w:val="21"/>
          <w:szCs w:val="21"/>
        </w:rPr>
        <w:t xml:space="preserve">back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Boy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tired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trying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teasing </w:t>
      </w:r>
      <w:r>
        <w:rPr>
          <w:rFonts w:ascii="Courier New" w:cs="Courier New" w:eastAsia="Courier New" w:hAnsi="Courier New"/>
          <w:sz w:val="21"/>
          <w:szCs w:val="21"/>
        </w:rPr>
        <w:t xml:space="preserve">ain't </w:t>
      </w:r>
      <w:r>
        <w:rPr>
          <w:rFonts w:ascii="Courier New" w:cs="Courier New" w:eastAsia="Courier New" w:hAnsi="Courier New"/>
          <w:sz w:val="21"/>
          <w:szCs w:val="21"/>
        </w:rPr>
        <w:t xml:space="preserve">enough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Fed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biding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time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get </w:t>
      </w:r>
      <w:r>
        <w:rPr>
          <w:rFonts w:ascii="Courier New" w:cs="Courier New" w:eastAsia="Courier New" w:hAnsi="Courier New"/>
          <w:sz w:val="21"/>
          <w:szCs w:val="21"/>
        </w:rPr>
        <w:t xml:space="preserve">nothing </w:t>
      </w:r>
      <w:r>
        <w:rPr>
          <w:rFonts w:ascii="Courier New" w:cs="Courier New" w:eastAsia="Courier New" w:hAnsi="Courier New"/>
          <w:sz w:val="21"/>
          <w:szCs w:val="21"/>
        </w:rPr>
        <w:t xml:space="preserve">back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what,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what,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get </w:t>
      </w:r>
      <w:r>
        <w:rPr>
          <w:rFonts w:ascii="Courier New" w:cs="Courier New" w:eastAsia="Courier New" w:hAnsi="Courier New"/>
          <w:sz w:val="21"/>
          <w:szCs w:val="21"/>
        </w:rPr>
        <w:t xml:space="preserve">nothing </w:t>
      </w:r>
      <w:r>
        <w:rPr>
          <w:rFonts w:ascii="Courier New" w:cs="Courier New" w:eastAsia="Courier New" w:hAnsi="Courier New"/>
          <w:sz w:val="21"/>
          <w:szCs w:val="21"/>
        </w:rPr>
        <w:t xml:space="preserve">back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Oy,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tired </w:t>
      </w:r>
      <w:r>
        <w:rPr>
          <w:rFonts w:ascii="Courier New" w:cs="Courier New" w:eastAsia="Courier New" w:hAnsi="Courier New"/>
          <w:sz w:val="21"/>
          <w:szCs w:val="21"/>
        </w:rPr>
        <w:t xml:space="preserve">(I </w:t>
      </w:r>
      <w:r>
        <w:rPr>
          <w:rFonts w:ascii="Courier New" w:cs="Courier New" w:eastAsia="Courier New" w:hAnsi="Courier New"/>
          <w:sz w:val="21"/>
          <w:szCs w:val="21"/>
        </w:rPr>
        <w:t xml:space="preserve">should </w:t>
      </w:r>
      <w:r>
        <w:rPr>
          <w:rFonts w:ascii="Courier New" w:cs="Courier New" w:eastAsia="Courier New" w:hAnsi="Courier New"/>
          <w:sz w:val="21"/>
          <w:szCs w:val="21"/>
        </w:rPr>
        <w:t xml:space="preserve">have </w:t>
      </w:r>
      <w:r>
        <w:rPr>
          <w:rFonts w:ascii="Courier New" w:cs="Courier New" w:eastAsia="Courier New" w:hAnsi="Courier New"/>
          <w:sz w:val="21"/>
          <w:szCs w:val="21"/>
        </w:rPr>
        <w:t xml:space="preserve">known)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mind </w:t>
      </w:r>
      <w:r>
        <w:rPr>
          <w:rFonts w:ascii="Courier New" w:cs="Courier New" w:eastAsia="Courier New" w:hAnsi="Courier New"/>
          <w:sz w:val="21"/>
          <w:szCs w:val="21"/>
        </w:rPr>
        <w:t xml:space="preserve">said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open </w:t>
      </w:r>
      <w:r>
        <w:rPr>
          <w:rFonts w:ascii="Courier New" w:cs="Courier New" w:eastAsia="Courier New" w:hAnsi="Courier New"/>
          <w:sz w:val="21"/>
          <w:szCs w:val="21"/>
        </w:rPr>
        <w:t xml:space="preserve">arms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couldn't </w:t>
      </w:r>
      <w:r>
        <w:rPr>
          <w:rFonts w:ascii="Courier New" w:cs="Courier New" w:eastAsia="Courier New" w:hAnsi="Courier New"/>
          <w:sz w:val="21"/>
          <w:szCs w:val="21"/>
        </w:rPr>
        <w:t xml:space="preserve">help </w:t>
      </w:r>
      <w:r>
        <w:rPr>
          <w:rFonts w:ascii="Courier New" w:cs="Courier New" w:eastAsia="Courier New" w:hAnsi="Courier New"/>
          <w:sz w:val="21"/>
          <w:szCs w:val="21"/>
        </w:rPr>
        <w:t xml:space="preserve">believe </w:t>
      </w:r>
      <w:r>
        <w:rPr>
          <w:rFonts w:ascii="Courier New" w:cs="Courier New" w:eastAsia="Courier New" w:hAnsi="Courier New"/>
          <w:sz w:val="21"/>
          <w:szCs w:val="21"/>
        </w:rPr>
        <w:t xml:space="preserve">they </w:t>
      </w:r>
      <w:r>
        <w:rPr>
          <w:rFonts w:ascii="Courier New" w:cs="Courier New" w:eastAsia="Courier New" w:hAnsi="Courier New"/>
          <w:sz w:val="21"/>
          <w:szCs w:val="21"/>
        </w:rPr>
        <w:t xml:space="preserve">tricked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back </w:t>
      </w:r>
      <w:r>
        <w:rPr>
          <w:rFonts w:ascii="Courier New" w:cs="Courier New" w:eastAsia="Courier New" w:hAnsi="Courier New"/>
          <w:sz w:val="21"/>
          <w:szCs w:val="21"/>
        </w:rPr>
        <w:t xml:space="preserve">into </w:t>
      </w:r>
      <w:r>
        <w:rPr>
          <w:rFonts w:ascii="Courier New" w:cs="Courier New" w:eastAsia="Courier New" w:hAnsi="Courier New"/>
          <w:sz w:val="21"/>
          <w:szCs w:val="21"/>
        </w:rPr>
        <w:t xml:space="preserve">them, </w:t>
      </w:r>
      <w:r>
        <w:rPr>
          <w:rFonts w:ascii="Courier New" w:cs="Courier New" w:eastAsia="Courier New" w:hAnsi="Courier New"/>
          <w:sz w:val="21"/>
          <w:szCs w:val="21"/>
        </w:rPr>
        <w:t xml:space="preserve">even </w:t>
      </w:r>
      <w:r>
        <w:rPr>
          <w:rFonts w:ascii="Courier New" w:cs="Courier New" w:eastAsia="Courier New" w:hAnsi="Courier New"/>
          <w:sz w:val="21"/>
          <w:szCs w:val="21"/>
        </w:rPr>
        <w:t xml:space="preserve">though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tired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trying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teasing </w:t>
      </w:r>
      <w:r>
        <w:rPr>
          <w:rFonts w:ascii="Courier New" w:cs="Courier New" w:eastAsia="Courier New" w:hAnsi="Courier New"/>
          <w:sz w:val="21"/>
          <w:szCs w:val="21"/>
        </w:rPr>
        <w:t xml:space="preserve">ain't </w:t>
      </w:r>
      <w:r>
        <w:rPr>
          <w:rFonts w:ascii="Courier New" w:cs="Courier New" w:eastAsia="Courier New" w:hAnsi="Courier New"/>
          <w:sz w:val="21"/>
          <w:szCs w:val="21"/>
        </w:rPr>
        <w:t xml:space="preserve">enough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Fed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biding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time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get </w:t>
      </w:r>
      <w:r>
        <w:rPr>
          <w:rFonts w:ascii="Courier New" w:cs="Courier New" w:eastAsia="Courier New" w:hAnsi="Courier New"/>
          <w:sz w:val="21"/>
          <w:szCs w:val="21"/>
        </w:rPr>
        <w:t xml:space="preserve">nothing </w:t>
      </w:r>
      <w:r>
        <w:rPr>
          <w:rFonts w:ascii="Courier New" w:cs="Courier New" w:eastAsia="Courier New" w:hAnsi="Courier New"/>
          <w:sz w:val="21"/>
          <w:szCs w:val="21"/>
        </w:rPr>
        <w:t xml:space="preserve">back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what,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what,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get </w:t>
      </w:r>
      <w:r>
        <w:rPr>
          <w:rFonts w:ascii="Courier New" w:cs="Courier New" w:eastAsia="Courier New" w:hAnsi="Courier New"/>
          <w:sz w:val="21"/>
          <w:szCs w:val="21"/>
        </w:rPr>
        <w:t xml:space="preserve">nothing </w:t>
      </w:r>
      <w:r>
        <w:rPr>
          <w:rFonts w:ascii="Courier New" w:cs="Courier New" w:eastAsia="Courier New" w:hAnsi="Courier New"/>
          <w:sz w:val="21"/>
          <w:szCs w:val="21"/>
        </w:rPr>
        <w:t xml:space="preserve">back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Boy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tired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trying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teasing </w:t>
      </w:r>
      <w:r>
        <w:rPr>
          <w:rFonts w:ascii="Courier New" w:cs="Courier New" w:eastAsia="Courier New" w:hAnsi="Courier New"/>
          <w:sz w:val="21"/>
          <w:szCs w:val="21"/>
        </w:rPr>
        <w:t xml:space="preserve">ain't </w:t>
      </w:r>
      <w:r>
        <w:rPr>
          <w:rFonts w:ascii="Courier New" w:cs="Courier New" w:eastAsia="Courier New" w:hAnsi="Courier New"/>
          <w:sz w:val="21"/>
          <w:szCs w:val="21"/>
        </w:rPr>
        <w:t xml:space="preserve">enough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Fed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biding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time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get </w:t>
      </w:r>
      <w:r>
        <w:rPr>
          <w:rFonts w:ascii="Courier New" w:cs="Courier New" w:eastAsia="Courier New" w:hAnsi="Courier New"/>
          <w:sz w:val="21"/>
          <w:szCs w:val="21"/>
        </w:rPr>
        <w:t xml:space="preserve">nothing </w:t>
      </w:r>
      <w:r>
        <w:rPr>
          <w:rFonts w:ascii="Courier New" w:cs="Courier New" w:eastAsia="Courier New" w:hAnsi="Courier New"/>
          <w:sz w:val="21"/>
          <w:szCs w:val="21"/>
        </w:rPr>
        <w:t xml:space="preserve">back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what,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what,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get </w:t>
      </w:r>
      <w:r>
        <w:rPr>
          <w:rFonts w:ascii="Courier New" w:cs="Courier New" w:eastAsia="Courier New" w:hAnsi="Courier New"/>
          <w:sz w:val="21"/>
          <w:szCs w:val="21"/>
        </w:rPr>
        <w:t xml:space="preserve">nothing </w:t>
      </w:r>
      <w:r>
        <w:rPr>
          <w:rFonts w:ascii="Courier New" w:cs="Courier New" w:eastAsia="Courier New" w:hAnsi="Courier New"/>
          <w:sz w:val="21"/>
          <w:szCs w:val="21"/>
        </w:rPr>
        <w:t xml:space="preserve">back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Oy,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tired </w:t>
      </w:r>
      <w:r>
        <w:rPr>
          <w:rFonts w:ascii="Courier New" w:cs="Courier New" w:eastAsia="Courier New" w:hAnsi="Courier New"/>
          <w:sz w:val="21"/>
          <w:szCs w:val="21"/>
        </w:rPr>
        <w:t xml:space="preserve">Who </w:t>
      </w:r>
      <w:r>
        <w:rPr>
          <w:rFonts w:ascii="Courier New" w:cs="Courier New" w:eastAsia="Courier New" w:hAnsi="Courier New"/>
          <w:sz w:val="21"/>
          <w:szCs w:val="21"/>
        </w:rPr>
        <w:t xml:space="preserve">wants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right </w:t>
      </w:r>
      <w:r>
        <w:rPr>
          <w:rFonts w:ascii="Courier New" w:cs="Courier New" w:eastAsia="Courier New" w:hAnsi="Courier New"/>
          <w:sz w:val="21"/>
          <w:szCs w:val="21"/>
        </w:rPr>
        <w:t xml:space="preserve">as </w:t>
      </w:r>
      <w:r>
        <w:rPr>
          <w:rFonts w:ascii="Courier New" w:cs="Courier New" w:eastAsia="Courier New" w:hAnsi="Courier New"/>
          <w:sz w:val="21"/>
          <w:szCs w:val="21"/>
        </w:rPr>
        <w:t xml:space="preserve">rain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better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something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wrong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get </w:t>
      </w:r>
      <w:r>
        <w:rPr>
          <w:rFonts w:ascii="Courier New" w:cs="Courier New" w:eastAsia="Courier New" w:hAnsi="Courier New"/>
          <w:sz w:val="21"/>
          <w:szCs w:val="21"/>
        </w:rPr>
        <w:t xml:space="preserve">excitement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bones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everything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do's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game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night </w:t>
      </w:r>
      <w:r>
        <w:rPr>
          <w:rFonts w:ascii="Courier New" w:cs="Courier New" w:eastAsia="Courier New" w:hAnsi="Courier New"/>
          <w:sz w:val="21"/>
          <w:szCs w:val="21"/>
        </w:rPr>
        <w:t xml:space="preserve">comes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own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say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chose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alone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Who </w:t>
      </w:r>
      <w:r>
        <w:rPr>
          <w:rFonts w:ascii="Courier New" w:cs="Courier New" w:eastAsia="Courier New" w:hAnsi="Courier New"/>
          <w:sz w:val="21"/>
          <w:szCs w:val="21"/>
        </w:rPr>
        <w:t xml:space="preserve">wants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right </w:t>
      </w:r>
      <w:r>
        <w:rPr>
          <w:rFonts w:ascii="Courier New" w:cs="Courier New" w:eastAsia="Courier New" w:hAnsi="Courier New"/>
          <w:sz w:val="21"/>
          <w:szCs w:val="21"/>
        </w:rPr>
        <w:t xml:space="preserve">as </w:t>
      </w:r>
      <w:r>
        <w:rPr>
          <w:rFonts w:ascii="Courier New" w:cs="Courier New" w:eastAsia="Courier New" w:hAnsi="Courier New"/>
          <w:sz w:val="21"/>
          <w:szCs w:val="21"/>
        </w:rPr>
        <w:t xml:space="preserve">rain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harder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top </w:t>
      </w:r>
      <w:r>
        <w:rPr>
          <w:rFonts w:ascii="Courier New" w:cs="Courier New" w:eastAsia="Courier New" w:hAnsi="Courier New"/>
          <w:sz w:val="21"/>
          <w:szCs w:val="21"/>
        </w:rPr>
        <w:t xml:space="preserve">'Cause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hard </w:t>
      </w:r>
      <w:r>
        <w:rPr>
          <w:rFonts w:ascii="Courier New" w:cs="Courier New" w:eastAsia="Courier New" w:hAnsi="Courier New"/>
          <w:sz w:val="21"/>
          <w:szCs w:val="21"/>
        </w:rPr>
        <w:t xml:space="preserve">work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pay </w:t>
      </w:r>
      <w:r>
        <w:rPr>
          <w:rFonts w:ascii="Courier New" w:cs="Courier New" w:eastAsia="Courier New" w:hAnsi="Courier New"/>
          <w:sz w:val="21"/>
          <w:szCs w:val="21"/>
        </w:rPr>
        <w:t xml:space="preserve">off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tired </w:t>
      </w:r>
      <w:r>
        <w:rPr>
          <w:rFonts w:ascii="Courier New" w:cs="Courier New" w:eastAsia="Courier New" w:hAnsi="Courier New"/>
          <w:sz w:val="21"/>
          <w:szCs w:val="21"/>
        </w:rPr>
        <w:t xml:space="preserve">there </w:t>
      </w:r>
      <w:r>
        <w:rPr>
          <w:rFonts w:ascii="Courier New" w:cs="Courier New" w:eastAsia="Courier New" w:hAnsi="Courier New"/>
          <w:sz w:val="21"/>
          <w:szCs w:val="21"/>
        </w:rPr>
        <w:t xml:space="preserve">ain't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room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bed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As </w:t>
      </w:r>
      <w:r>
        <w:rPr>
          <w:rFonts w:ascii="Courier New" w:cs="Courier New" w:eastAsia="Courier New" w:hAnsi="Courier New"/>
          <w:sz w:val="21"/>
          <w:szCs w:val="21"/>
        </w:rPr>
        <w:t xml:space="preserve">far </w:t>
      </w:r>
      <w:r>
        <w:rPr>
          <w:rFonts w:ascii="Courier New" w:cs="Courier New" w:eastAsia="Courier New" w:hAnsi="Courier New"/>
          <w:sz w:val="21"/>
          <w:szCs w:val="21"/>
        </w:rPr>
        <w:t xml:space="preserve">as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concerned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wipe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dirty </w:t>
      </w:r>
      <w:r>
        <w:rPr>
          <w:rFonts w:ascii="Courier New" w:cs="Courier New" w:eastAsia="Courier New" w:hAnsi="Courier New"/>
          <w:sz w:val="21"/>
          <w:szCs w:val="21"/>
        </w:rPr>
        <w:t xml:space="preserve">smile </w:t>
      </w:r>
      <w:r>
        <w:rPr>
          <w:rFonts w:ascii="Courier New" w:cs="Courier New" w:eastAsia="Courier New" w:hAnsi="Courier New"/>
          <w:sz w:val="21"/>
          <w:szCs w:val="21"/>
        </w:rPr>
        <w:t xml:space="preserve">off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won't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making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cried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heart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now </w:t>
      </w: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had </w:t>
      </w:r>
      <w:r>
        <w:rPr>
          <w:rFonts w:ascii="Courier New" w:cs="Courier New" w:eastAsia="Courier New" w:hAnsi="Courier New"/>
          <w:sz w:val="21"/>
          <w:szCs w:val="21"/>
        </w:rPr>
        <w:t xml:space="preserve">enough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Who </w:t>
      </w:r>
      <w:r>
        <w:rPr>
          <w:rFonts w:ascii="Courier New" w:cs="Courier New" w:eastAsia="Courier New" w:hAnsi="Courier New"/>
          <w:sz w:val="21"/>
          <w:szCs w:val="21"/>
        </w:rPr>
        <w:t xml:space="preserve">wants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riding </w:t>
      </w:r>
      <w:r>
        <w:rPr>
          <w:rFonts w:ascii="Courier New" w:cs="Courier New" w:eastAsia="Courier New" w:hAnsi="Courier New"/>
          <w:sz w:val="21"/>
          <w:szCs w:val="21"/>
        </w:rPr>
        <w:t xml:space="preserve">high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you'll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crumble </w:t>
      </w:r>
      <w:r>
        <w:rPr>
          <w:rFonts w:ascii="Courier New" w:cs="Courier New" w:eastAsia="Courier New" w:hAnsi="Courier New"/>
          <w:sz w:val="21"/>
          <w:szCs w:val="21"/>
        </w:rPr>
        <w:t xml:space="preserve">back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down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give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everything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even </w:t>
      </w:r>
      <w:r>
        <w:rPr>
          <w:rFonts w:ascii="Courier New" w:cs="Courier New" w:eastAsia="Courier New" w:hAnsi="Courier New"/>
          <w:sz w:val="21"/>
          <w:szCs w:val="21"/>
        </w:rPr>
        <w:t xml:space="preserve">then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get </w:t>
      </w:r>
      <w:r>
        <w:rPr>
          <w:rFonts w:ascii="Courier New" w:cs="Courier New" w:eastAsia="Courier New" w:hAnsi="Courier New"/>
          <w:sz w:val="21"/>
          <w:szCs w:val="21"/>
        </w:rPr>
        <w:t xml:space="preserve">far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They </w:t>
      </w: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believe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everything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exactly </w:t>
      </w: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seems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at </w:t>
      </w:r>
      <w:r>
        <w:rPr>
          <w:rFonts w:ascii="Courier New" w:cs="Courier New" w:eastAsia="Courier New" w:hAnsi="Courier New"/>
          <w:sz w:val="21"/>
          <w:szCs w:val="21"/>
        </w:rPr>
        <w:t xml:space="preserve">least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at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worst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how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feel </w:t>
      </w:r>
      <w:r>
        <w:rPr>
          <w:rFonts w:ascii="Courier New" w:cs="Courier New" w:eastAsia="Courier New" w:hAnsi="Courier New"/>
          <w:sz w:val="21"/>
          <w:szCs w:val="21"/>
        </w:rPr>
        <w:t xml:space="preserve">things </w:t>
      </w:r>
      <w:r>
        <w:rPr>
          <w:rFonts w:ascii="Courier New" w:cs="Courier New" w:eastAsia="Courier New" w:hAnsi="Courier New"/>
          <w:sz w:val="21"/>
          <w:szCs w:val="21"/>
        </w:rPr>
        <w:t xml:space="preserve">'Cause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hard </w:t>
      </w:r>
      <w:r>
        <w:rPr>
          <w:rFonts w:ascii="Courier New" w:cs="Courier New" w:eastAsia="Courier New" w:hAnsi="Courier New"/>
          <w:sz w:val="21"/>
          <w:szCs w:val="21"/>
        </w:rPr>
        <w:t xml:space="preserve">work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pay </w:t>
      </w:r>
      <w:r>
        <w:rPr>
          <w:rFonts w:ascii="Courier New" w:cs="Courier New" w:eastAsia="Courier New" w:hAnsi="Courier New"/>
          <w:sz w:val="21"/>
          <w:szCs w:val="21"/>
        </w:rPr>
        <w:t xml:space="preserve">off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tired </w:t>
      </w:r>
      <w:r>
        <w:rPr>
          <w:rFonts w:ascii="Courier New" w:cs="Courier New" w:eastAsia="Courier New" w:hAnsi="Courier New"/>
          <w:sz w:val="21"/>
          <w:szCs w:val="21"/>
        </w:rPr>
        <w:t xml:space="preserve">there </w:t>
      </w:r>
      <w:r>
        <w:rPr>
          <w:rFonts w:ascii="Courier New" w:cs="Courier New" w:eastAsia="Courier New" w:hAnsi="Courier New"/>
          <w:sz w:val="21"/>
          <w:szCs w:val="21"/>
        </w:rPr>
        <w:t xml:space="preserve">ain't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room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bed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As </w:t>
      </w:r>
      <w:r>
        <w:rPr>
          <w:rFonts w:ascii="Courier New" w:cs="Courier New" w:eastAsia="Courier New" w:hAnsi="Courier New"/>
          <w:sz w:val="21"/>
          <w:szCs w:val="21"/>
        </w:rPr>
        <w:t xml:space="preserve">far </w:t>
      </w:r>
      <w:r>
        <w:rPr>
          <w:rFonts w:ascii="Courier New" w:cs="Courier New" w:eastAsia="Courier New" w:hAnsi="Courier New"/>
          <w:sz w:val="21"/>
          <w:szCs w:val="21"/>
        </w:rPr>
        <w:t xml:space="preserve">as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concerned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wipe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dirty </w:t>
      </w:r>
      <w:r>
        <w:rPr>
          <w:rFonts w:ascii="Courier New" w:cs="Courier New" w:eastAsia="Courier New" w:hAnsi="Courier New"/>
          <w:sz w:val="21"/>
          <w:szCs w:val="21"/>
        </w:rPr>
        <w:t xml:space="preserve">smile </w:t>
      </w:r>
      <w:r>
        <w:rPr>
          <w:rFonts w:ascii="Courier New" w:cs="Courier New" w:eastAsia="Courier New" w:hAnsi="Courier New"/>
          <w:sz w:val="21"/>
          <w:szCs w:val="21"/>
        </w:rPr>
        <w:t xml:space="preserve">off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won't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making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cried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heart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now </w:t>
      </w: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had </w:t>
      </w:r>
      <w:r>
        <w:rPr>
          <w:rFonts w:ascii="Courier New" w:cs="Courier New" w:eastAsia="Courier New" w:hAnsi="Courier New"/>
          <w:sz w:val="21"/>
          <w:szCs w:val="21"/>
        </w:rPr>
        <w:t xml:space="preserve">enough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ahead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still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heart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cry </w:t>
      </w:r>
      <w:r>
        <w:rPr>
          <w:rFonts w:ascii="Courier New" w:cs="Courier New" w:eastAsia="Courier New" w:hAnsi="Courier New"/>
          <w:sz w:val="21"/>
          <w:szCs w:val="21"/>
        </w:rPr>
        <w:t xml:space="preserve">again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'Cause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hurt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As </w:t>
      </w:r>
      <w:r>
        <w:rPr>
          <w:rFonts w:ascii="Courier New" w:cs="Courier New" w:eastAsia="Courier New" w:hAnsi="Courier New"/>
          <w:sz w:val="21"/>
          <w:szCs w:val="21"/>
        </w:rPr>
        <w:t xml:space="preserve">much </w:t>
      </w:r>
      <w:r>
        <w:rPr>
          <w:rFonts w:ascii="Courier New" w:cs="Courier New" w:eastAsia="Courier New" w:hAnsi="Courier New"/>
          <w:sz w:val="21"/>
          <w:szCs w:val="21"/>
        </w:rPr>
        <w:t xml:space="preserve">as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did </w:t>
      </w:r>
      <w:r>
        <w:rPr>
          <w:rFonts w:ascii="Courier New" w:cs="Courier New" w:eastAsia="Courier New" w:hAnsi="Courier New"/>
          <w:sz w:val="21"/>
          <w:szCs w:val="21"/>
        </w:rPr>
        <w:t xml:space="preserve">then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were </w:t>
      </w:r>
      <w:r>
        <w:rPr>
          <w:rFonts w:ascii="Courier New" w:cs="Courier New" w:eastAsia="Courier New" w:hAnsi="Courier New"/>
          <w:sz w:val="21"/>
          <w:szCs w:val="21"/>
        </w:rPr>
        <w:t xml:space="preserve">both </w:t>
      </w:r>
      <w:r>
        <w:rPr>
          <w:rFonts w:ascii="Courier New" w:cs="Courier New" w:eastAsia="Courier New" w:hAnsi="Courier New"/>
          <w:sz w:val="21"/>
          <w:szCs w:val="21"/>
        </w:rPr>
        <w:t xml:space="preserve">right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one </w:t>
      </w:r>
      <w:r>
        <w:rPr>
          <w:rFonts w:ascii="Courier New" w:cs="Courier New" w:eastAsia="Courier New" w:hAnsi="Courier New"/>
          <w:sz w:val="21"/>
          <w:szCs w:val="21"/>
        </w:rPr>
        <w:t xml:space="preserve">had </w:t>
      </w:r>
      <w:r>
        <w:rPr>
          <w:rFonts w:ascii="Courier New" w:cs="Courier New" w:eastAsia="Courier New" w:hAnsi="Courier New"/>
          <w:sz w:val="21"/>
          <w:szCs w:val="21"/>
        </w:rPr>
        <w:t xml:space="preserve">blame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now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give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endless </w:t>
      </w:r>
      <w:r>
        <w:rPr>
          <w:rFonts w:ascii="Courier New" w:cs="Courier New" w:eastAsia="Courier New" w:hAnsi="Courier New"/>
          <w:sz w:val="21"/>
          <w:szCs w:val="21"/>
        </w:rPr>
        <w:t xml:space="preserve">game </w:t>
      </w:r>
      <w:r>
        <w:rPr>
          <w:rFonts w:ascii="Courier New" w:cs="Courier New" w:eastAsia="Courier New" w:hAnsi="Courier New"/>
          <w:sz w:val="21"/>
          <w:szCs w:val="21"/>
        </w:rPr>
        <w:t xml:space="preserve">'Cause </w:t>
      </w:r>
      <w:r>
        <w:rPr>
          <w:rFonts w:ascii="Courier New" w:cs="Courier New" w:eastAsia="Courier New" w:hAnsi="Courier New"/>
          <w:sz w:val="21"/>
          <w:szCs w:val="21"/>
        </w:rPr>
        <w:t xml:space="preserve">who </w:t>
      </w:r>
      <w:r>
        <w:rPr>
          <w:rFonts w:ascii="Courier New" w:cs="Courier New" w:eastAsia="Courier New" w:hAnsi="Courier New"/>
          <w:sz w:val="21"/>
          <w:szCs w:val="21"/>
        </w:rPr>
        <w:t xml:space="preserve">wants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right </w:t>
      </w:r>
      <w:r>
        <w:rPr>
          <w:rFonts w:ascii="Courier New" w:cs="Courier New" w:eastAsia="Courier New" w:hAnsi="Courier New"/>
          <w:sz w:val="21"/>
          <w:szCs w:val="21"/>
        </w:rPr>
        <w:t xml:space="preserve">as </w:t>
      </w:r>
      <w:r>
        <w:rPr>
          <w:rFonts w:ascii="Courier New" w:cs="Courier New" w:eastAsia="Courier New" w:hAnsi="Courier New"/>
          <w:sz w:val="21"/>
          <w:szCs w:val="21"/>
        </w:rPr>
        <w:t xml:space="preserve">rain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better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something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wrong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get </w:t>
      </w:r>
      <w:r>
        <w:rPr>
          <w:rFonts w:ascii="Courier New" w:cs="Courier New" w:eastAsia="Courier New" w:hAnsi="Courier New"/>
          <w:sz w:val="21"/>
          <w:szCs w:val="21"/>
        </w:rPr>
        <w:t xml:space="preserve">excitement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bones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Even </w:t>
      </w:r>
      <w:r>
        <w:rPr>
          <w:rFonts w:ascii="Courier New" w:cs="Courier New" w:eastAsia="Courier New" w:hAnsi="Courier New"/>
          <w:sz w:val="21"/>
          <w:szCs w:val="21"/>
        </w:rPr>
        <w:t xml:space="preserve">though </w:t>
      </w:r>
      <w:r>
        <w:rPr>
          <w:rFonts w:ascii="Courier New" w:cs="Courier New" w:eastAsia="Courier New" w:hAnsi="Courier New"/>
          <w:sz w:val="21"/>
          <w:szCs w:val="21"/>
        </w:rPr>
        <w:t xml:space="preserve">everything's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strain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night </w:t>
      </w:r>
      <w:r>
        <w:rPr>
          <w:rFonts w:ascii="Courier New" w:cs="Courier New" w:eastAsia="Courier New" w:hAnsi="Courier New"/>
          <w:sz w:val="21"/>
          <w:szCs w:val="21"/>
        </w:rPr>
        <w:t xml:space="preserve">comes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own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should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chose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alone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Who </w:t>
      </w:r>
      <w:r>
        <w:rPr>
          <w:rFonts w:ascii="Courier New" w:cs="Courier New" w:eastAsia="Courier New" w:hAnsi="Courier New"/>
          <w:sz w:val="21"/>
          <w:szCs w:val="21"/>
        </w:rPr>
        <w:t xml:space="preserve">wants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right </w:t>
      </w:r>
      <w:r>
        <w:rPr>
          <w:rFonts w:ascii="Courier New" w:cs="Courier New" w:eastAsia="Courier New" w:hAnsi="Courier New"/>
          <w:sz w:val="21"/>
          <w:szCs w:val="21"/>
        </w:rPr>
        <w:t xml:space="preserve">as </w:t>
      </w:r>
      <w:r>
        <w:rPr>
          <w:rFonts w:ascii="Courier New" w:cs="Courier New" w:eastAsia="Courier New" w:hAnsi="Courier New"/>
          <w:sz w:val="21"/>
          <w:szCs w:val="21"/>
        </w:rPr>
        <w:t xml:space="preserve">rain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harder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top </w:t>
      </w:r>
      <w:r>
        <w:rPr>
          <w:rFonts w:ascii="Courier New" w:cs="Courier New" w:eastAsia="Courier New" w:hAnsi="Courier New"/>
          <w:sz w:val="21"/>
          <w:szCs w:val="21"/>
        </w:rPr>
        <w:t xml:space="preserve">'Cause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hard </w:t>
      </w:r>
      <w:r>
        <w:rPr>
          <w:rFonts w:ascii="Courier New" w:cs="Courier New" w:eastAsia="Courier New" w:hAnsi="Courier New"/>
          <w:sz w:val="21"/>
          <w:szCs w:val="21"/>
        </w:rPr>
        <w:t xml:space="preserve">work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pay </w:t>
      </w:r>
      <w:r>
        <w:rPr>
          <w:rFonts w:ascii="Courier New" w:cs="Courier New" w:eastAsia="Courier New" w:hAnsi="Courier New"/>
          <w:sz w:val="21"/>
          <w:szCs w:val="21"/>
        </w:rPr>
        <w:t xml:space="preserve">off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tired </w:t>
      </w:r>
      <w:r>
        <w:rPr>
          <w:rFonts w:ascii="Courier New" w:cs="Courier New" w:eastAsia="Courier New" w:hAnsi="Courier New"/>
          <w:sz w:val="21"/>
          <w:szCs w:val="21"/>
        </w:rPr>
        <w:t xml:space="preserve">there </w:t>
      </w:r>
      <w:r>
        <w:rPr>
          <w:rFonts w:ascii="Courier New" w:cs="Courier New" w:eastAsia="Courier New" w:hAnsi="Courier New"/>
          <w:sz w:val="21"/>
          <w:szCs w:val="21"/>
        </w:rPr>
        <w:t xml:space="preserve">ain't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room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bed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As </w:t>
      </w:r>
      <w:r>
        <w:rPr>
          <w:rFonts w:ascii="Courier New" w:cs="Courier New" w:eastAsia="Courier New" w:hAnsi="Courier New"/>
          <w:sz w:val="21"/>
          <w:szCs w:val="21"/>
        </w:rPr>
        <w:t xml:space="preserve">far </w:t>
      </w:r>
      <w:r>
        <w:rPr>
          <w:rFonts w:ascii="Courier New" w:cs="Courier New" w:eastAsia="Courier New" w:hAnsi="Courier New"/>
          <w:sz w:val="21"/>
          <w:szCs w:val="21"/>
        </w:rPr>
        <w:t xml:space="preserve">as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concerned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wipe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dirty </w:t>
      </w:r>
      <w:r>
        <w:rPr>
          <w:rFonts w:ascii="Courier New" w:cs="Courier New" w:eastAsia="Courier New" w:hAnsi="Courier New"/>
          <w:sz w:val="21"/>
          <w:szCs w:val="21"/>
        </w:rPr>
        <w:t xml:space="preserve">smile </w:t>
      </w:r>
      <w:r>
        <w:rPr>
          <w:rFonts w:ascii="Courier New" w:cs="Courier New" w:eastAsia="Courier New" w:hAnsi="Courier New"/>
          <w:sz w:val="21"/>
          <w:szCs w:val="21"/>
        </w:rPr>
        <w:t xml:space="preserve">off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won't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making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cried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heart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now </w:t>
      </w: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had </w:t>
      </w:r>
      <w:r>
        <w:rPr>
          <w:rFonts w:ascii="Courier New" w:cs="Courier New" w:eastAsia="Courier New" w:hAnsi="Courier New"/>
          <w:sz w:val="21"/>
          <w:szCs w:val="21"/>
        </w:rPr>
        <w:t xml:space="preserve">enough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room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bed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As </w:t>
      </w:r>
      <w:r>
        <w:rPr>
          <w:rFonts w:ascii="Courier New" w:cs="Courier New" w:eastAsia="Courier New" w:hAnsi="Courier New"/>
          <w:sz w:val="21"/>
          <w:szCs w:val="21"/>
        </w:rPr>
        <w:t xml:space="preserve">far </w:t>
      </w:r>
      <w:r>
        <w:rPr>
          <w:rFonts w:ascii="Courier New" w:cs="Courier New" w:eastAsia="Courier New" w:hAnsi="Courier New"/>
          <w:sz w:val="21"/>
          <w:szCs w:val="21"/>
        </w:rPr>
        <w:t xml:space="preserve">as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concerned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wipe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dirty </w:t>
      </w:r>
      <w:r>
        <w:rPr>
          <w:rFonts w:ascii="Courier New" w:cs="Courier New" w:eastAsia="Courier New" w:hAnsi="Courier New"/>
          <w:sz w:val="21"/>
          <w:szCs w:val="21"/>
        </w:rPr>
        <w:t xml:space="preserve">smile </w:t>
      </w:r>
      <w:r>
        <w:rPr>
          <w:rFonts w:ascii="Courier New" w:cs="Courier New" w:eastAsia="Courier New" w:hAnsi="Courier New"/>
          <w:sz w:val="21"/>
          <w:szCs w:val="21"/>
        </w:rPr>
        <w:t xml:space="preserve">off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won't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making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cried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heart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now </w:t>
      </w: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had </w:t>
      </w:r>
      <w:r>
        <w:rPr>
          <w:rFonts w:ascii="Courier New" w:cs="Courier New" w:eastAsia="Courier New" w:hAnsi="Courier New"/>
          <w:sz w:val="21"/>
          <w:szCs w:val="21"/>
        </w:rPr>
        <w:t xml:space="preserve">enough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little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say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much </w:t>
      </w:r>
      <w:r>
        <w:rPr>
          <w:rFonts w:ascii="Courier New" w:cs="Courier New" w:eastAsia="Courier New" w:hAnsi="Courier New"/>
          <w:sz w:val="21"/>
          <w:szCs w:val="21"/>
        </w:rPr>
        <w:t xml:space="preserve">time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Despite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empty </w:t>
      </w:r>
      <w:r>
        <w:rPr>
          <w:rFonts w:ascii="Courier New" w:cs="Courier New" w:eastAsia="Courier New" w:hAnsi="Courier New"/>
          <w:sz w:val="21"/>
          <w:szCs w:val="21"/>
        </w:rPr>
        <w:t xml:space="preserve">mouth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words </w:t>
      </w: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mind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Please </w:t>
      </w:r>
      <w:r>
        <w:rPr>
          <w:rFonts w:ascii="Courier New" w:cs="Courier New" w:eastAsia="Courier New" w:hAnsi="Courier New"/>
          <w:sz w:val="21"/>
          <w:szCs w:val="21"/>
        </w:rPr>
        <w:t xml:space="preserve">wear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face,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one </w:t>
      </w:r>
      <w:r>
        <w:rPr>
          <w:rFonts w:ascii="Courier New" w:cs="Courier New" w:eastAsia="Courier New" w:hAnsi="Courier New"/>
          <w:sz w:val="21"/>
          <w:szCs w:val="21"/>
        </w:rPr>
        <w:t xml:space="preserve">where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smile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Because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lighten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heart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start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cry </w:t>
      </w:r>
      <w:r>
        <w:rPr>
          <w:rFonts w:ascii="Courier New" w:cs="Courier New" w:eastAsia="Courier New" w:hAnsi="Courier New"/>
          <w:sz w:val="21"/>
          <w:szCs w:val="21"/>
        </w:rPr>
        <w:t xml:space="preserve">Forgive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first </w:t>
      </w:r>
      <w:r>
        <w:rPr>
          <w:rFonts w:ascii="Courier New" w:cs="Courier New" w:eastAsia="Courier New" w:hAnsi="Courier New"/>
          <w:sz w:val="21"/>
          <w:szCs w:val="21"/>
        </w:rPr>
        <w:t xml:space="preserve">love,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tired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need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get </w:t>
      </w:r>
      <w:r>
        <w:rPr>
          <w:rFonts w:ascii="Courier New" w:cs="Courier New" w:eastAsia="Courier New" w:hAnsi="Courier New"/>
          <w:sz w:val="21"/>
          <w:szCs w:val="21"/>
        </w:rPr>
        <w:t xml:space="preserve">away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feel </w:t>
      </w:r>
      <w:r>
        <w:rPr>
          <w:rFonts w:ascii="Courier New" w:cs="Courier New" w:eastAsia="Courier New" w:hAnsi="Courier New"/>
          <w:sz w:val="21"/>
          <w:szCs w:val="21"/>
        </w:rPr>
        <w:t xml:space="preserve">again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Try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understand </w:t>
      </w:r>
      <w:r>
        <w:rPr>
          <w:rFonts w:ascii="Courier New" w:cs="Courier New" w:eastAsia="Courier New" w:hAnsi="Courier New"/>
          <w:sz w:val="21"/>
          <w:szCs w:val="21"/>
        </w:rPr>
        <w:t xml:space="preserve">why,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get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close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change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mind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Please </w:t>
      </w:r>
      <w:r>
        <w:rPr>
          <w:rFonts w:ascii="Courier New" w:cs="Courier New" w:eastAsia="Courier New" w:hAnsi="Courier New"/>
          <w:sz w:val="21"/>
          <w:szCs w:val="21"/>
        </w:rPr>
        <w:t xml:space="preserve">wipe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look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eyes, </w:t>
      </w: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bribing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doubt </w:t>
      </w:r>
      <w:r>
        <w:rPr>
          <w:rFonts w:ascii="Courier New" w:cs="Courier New" w:eastAsia="Courier New" w:hAnsi="Courier New"/>
          <w:sz w:val="21"/>
          <w:szCs w:val="21"/>
        </w:rPr>
        <w:t xml:space="preserve">myself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Simply, </w:t>
      </w: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tiring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has </w:t>
      </w:r>
      <w:r>
        <w:rPr>
          <w:rFonts w:ascii="Courier New" w:cs="Courier New" w:eastAsia="Courier New" w:hAnsi="Courier New"/>
          <w:sz w:val="21"/>
          <w:szCs w:val="21"/>
        </w:rPr>
        <w:t xml:space="preserve">dried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stayed </w:t>
      </w:r>
      <w:r>
        <w:rPr>
          <w:rFonts w:ascii="Courier New" w:cs="Courier New" w:eastAsia="Courier New" w:hAnsi="Courier New"/>
          <w:sz w:val="21"/>
          <w:szCs w:val="21"/>
        </w:rPr>
        <w:t xml:space="preserve">behind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stay </w:t>
      </w:r>
      <w:r>
        <w:rPr>
          <w:rFonts w:ascii="Courier New" w:cs="Courier New" w:eastAsia="Courier New" w:hAnsi="Courier New"/>
          <w:sz w:val="21"/>
          <w:szCs w:val="21"/>
        </w:rPr>
        <w:t xml:space="preserve">I'll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alive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Then </w:t>
      </w:r>
      <w:r>
        <w:rPr>
          <w:rFonts w:ascii="Courier New" w:cs="Courier New" w:eastAsia="Courier New" w:hAnsi="Courier New"/>
          <w:sz w:val="21"/>
          <w:szCs w:val="21"/>
        </w:rPr>
        <w:t xml:space="preserve">choke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words </w:t>
      </w:r>
      <w:r>
        <w:rPr>
          <w:rFonts w:ascii="Courier New" w:cs="Courier New" w:eastAsia="Courier New" w:hAnsi="Courier New"/>
          <w:sz w:val="21"/>
          <w:szCs w:val="21"/>
        </w:rPr>
        <w:t xml:space="preserve">I'd </w:t>
      </w:r>
      <w:r>
        <w:rPr>
          <w:rFonts w:ascii="Courier New" w:cs="Courier New" w:eastAsia="Courier New" w:hAnsi="Courier New"/>
          <w:sz w:val="21"/>
          <w:szCs w:val="21"/>
        </w:rPr>
        <w:t xml:space="preserve">always </w:t>
      </w:r>
      <w:r>
        <w:rPr>
          <w:rFonts w:ascii="Courier New" w:cs="Courier New" w:eastAsia="Courier New" w:hAnsi="Courier New"/>
          <w:sz w:val="21"/>
          <w:szCs w:val="21"/>
        </w:rPr>
        <w:t xml:space="preserve">hide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Excuse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first </w:t>
      </w:r>
      <w:r>
        <w:rPr>
          <w:rFonts w:ascii="Courier New" w:cs="Courier New" w:eastAsia="Courier New" w:hAnsi="Courier New"/>
          <w:sz w:val="21"/>
          <w:szCs w:val="21"/>
        </w:rPr>
        <w:t xml:space="preserve">love,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we're </w:t>
      </w:r>
      <w:r>
        <w:rPr>
          <w:rFonts w:ascii="Courier New" w:cs="Courier New" w:eastAsia="Courier New" w:hAnsi="Courier New"/>
          <w:sz w:val="21"/>
          <w:szCs w:val="21"/>
        </w:rPr>
        <w:t xml:space="preserve">through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need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taste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kiss </w:t>
      </w:r>
      <w:r>
        <w:rPr>
          <w:rFonts w:ascii="Courier New" w:cs="Courier New" w:eastAsia="Courier New" w:hAnsi="Courier New"/>
          <w:sz w:val="21"/>
          <w:szCs w:val="21"/>
        </w:rPr>
        <w:t xml:space="preserve">from </w:t>
      </w:r>
      <w:r>
        <w:rPr>
          <w:rFonts w:ascii="Courier New" w:cs="Courier New" w:eastAsia="Courier New" w:hAnsi="Courier New"/>
          <w:sz w:val="21"/>
          <w:szCs w:val="21"/>
        </w:rPr>
        <w:t xml:space="preserve">someone </w:t>
      </w:r>
      <w:r>
        <w:rPr>
          <w:rFonts w:ascii="Courier New" w:cs="Courier New" w:eastAsia="Courier New" w:hAnsi="Courier New"/>
          <w:sz w:val="21"/>
          <w:szCs w:val="21"/>
        </w:rPr>
        <w:t xml:space="preserve">new </w:t>
      </w:r>
      <w:r>
        <w:rPr>
          <w:rFonts w:ascii="Courier New" w:cs="Courier New" w:eastAsia="Courier New" w:hAnsi="Courier New"/>
          <w:sz w:val="21"/>
          <w:szCs w:val="21"/>
        </w:rPr>
        <w:t xml:space="preserve">Forgive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first </w:t>
      </w:r>
      <w:r>
        <w:rPr>
          <w:rFonts w:ascii="Courier New" w:cs="Courier New" w:eastAsia="Courier New" w:hAnsi="Courier New"/>
          <w:sz w:val="21"/>
          <w:szCs w:val="21"/>
        </w:rPr>
        <w:t xml:space="preserve">love,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too </w:t>
      </w:r>
      <w:r>
        <w:rPr>
          <w:rFonts w:ascii="Courier New" w:cs="Courier New" w:eastAsia="Courier New" w:hAnsi="Courier New"/>
          <w:sz w:val="21"/>
          <w:szCs w:val="21"/>
        </w:rPr>
        <w:t xml:space="preserve">tired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bored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say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least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lack </w:t>
      </w:r>
      <w:r>
        <w:rPr>
          <w:rFonts w:ascii="Courier New" w:cs="Courier New" w:eastAsia="Courier New" w:hAnsi="Courier New"/>
          <w:sz w:val="21"/>
          <w:szCs w:val="21"/>
        </w:rPr>
        <w:t xml:space="preserve">desire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Forgive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first </w:t>
      </w:r>
      <w:r>
        <w:rPr>
          <w:rFonts w:ascii="Courier New" w:cs="Courier New" w:eastAsia="Courier New" w:hAnsi="Courier New"/>
          <w:sz w:val="21"/>
          <w:szCs w:val="21"/>
        </w:rPr>
        <w:t xml:space="preserve">love, </w:t>
      </w:r>
      <w:r>
        <w:rPr>
          <w:rFonts w:ascii="Courier New" w:cs="Courier New" w:eastAsia="Courier New" w:hAnsi="Courier New"/>
          <w:sz w:val="21"/>
          <w:szCs w:val="21"/>
        </w:rPr>
        <w:t xml:space="preserve">forgive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first </w:t>
      </w:r>
      <w:r>
        <w:rPr>
          <w:rFonts w:ascii="Courier New" w:cs="Courier New" w:eastAsia="Courier New" w:hAnsi="Courier New"/>
          <w:sz w:val="21"/>
          <w:szCs w:val="21"/>
        </w:rPr>
        <w:t xml:space="preserve">love, </w:t>
      </w:r>
      <w:r>
        <w:rPr>
          <w:rFonts w:ascii="Courier New" w:cs="Courier New" w:eastAsia="Courier New" w:hAnsi="Courier New"/>
          <w:sz w:val="21"/>
          <w:szCs w:val="21"/>
        </w:rPr>
        <w:t xml:space="preserve">forgive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first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Forgive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first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forgive </w:t>
      </w:r>
      <w:r>
        <w:rPr>
          <w:rFonts w:ascii="Courier New" w:cs="Courier New" w:eastAsia="Courier New" w:hAnsi="Courier New"/>
          <w:sz w:val="21"/>
          <w:szCs w:val="21"/>
        </w:rPr>
        <w:t xml:space="preserve">me, </w:t>
      </w:r>
      <w:r>
        <w:rPr>
          <w:rFonts w:ascii="Courier New" w:cs="Courier New" w:eastAsia="Courier New" w:hAnsi="Courier New"/>
          <w:sz w:val="21"/>
          <w:szCs w:val="21"/>
        </w:rPr>
        <w:t xml:space="preserve">forgive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first </w:t>
      </w:r>
      <w:r>
        <w:rPr>
          <w:rFonts w:ascii="Courier New" w:cs="Courier New" w:eastAsia="Courier New" w:hAnsi="Courier New"/>
          <w:sz w:val="21"/>
          <w:szCs w:val="21"/>
        </w:rPr>
        <w:t xml:space="preserve">love, </w:t>
      </w:r>
      <w:r>
        <w:rPr>
          <w:rFonts w:ascii="Courier New" w:cs="Courier New" w:eastAsia="Courier New" w:hAnsi="Courier New"/>
          <w:sz w:val="21"/>
          <w:szCs w:val="21"/>
        </w:rPr>
        <w:t xml:space="preserve">forgive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first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end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Hold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breath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count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ten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Feel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earth </w:t>
      </w:r>
      <w:r>
        <w:rPr>
          <w:rFonts w:ascii="Courier New" w:cs="Courier New" w:eastAsia="Courier New" w:hAnsi="Courier New"/>
          <w:sz w:val="21"/>
          <w:szCs w:val="21"/>
        </w:rPr>
        <w:t xml:space="preserve">move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then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Hear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heart </w:t>
      </w:r>
      <w:r>
        <w:rPr>
          <w:rFonts w:ascii="Courier New" w:cs="Courier New" w:eastAsia="Courier New" w:hAnsi="Courier New"/>
          <w:sz w:val="21"/>
          <w:szCs w:val="21"/>
        </w:rPr>
        <w:t xml:space="preserve">burst </w:t>
      </w:r>
      <w:r>
        <w:rPr>
          <w:rFonts w:ascii="Courier New" w:cs="Courier New" w:eastAsia="Courier New" w:hAnsi="Courier New"/>
          <w:sz w:val="21"/>
          <w:szCs w:val="21"/>
        </w:rPr>
        <w:t xml:space="preserve">again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end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drowned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dreamt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moment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overdue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owe </w:t>
      </w:r>
      <w:r>
        <w:rPr>
          <w:rFonts w:ascii="Courier New" w:cs="Courier New" w:eastAsia="Courier New" w:hAnsi="Courier New"/>
          <w:sz w:val="21"/>
          <w:szCs w:val="21"/>
        </w:rPr>
        <w:t xml:space="preserve">them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Swept </w:t>
      </w:r>
      <w:r>
        <w:rPr>
          <w:rFonts w:ascii="Courier New" w:cs="Courier New" w:eastAsia="Courier New" w:hAnsi="Courier New"/>
          <w:sz w:val="21"/>
          <w:szCs w:val="21"/>
        </w:rPr>
        <w:t xml:space="preserve">away,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stolen </w:t>
      </w: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skyfall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crumbles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stand </w:t>
      </w:r>
      <w:r>
        <w:rPr>
          <w:rFonts w:ascii="Courier New" w:cs="Courier New" w:eastAsia="Courier New" w:hAnsi="Courier New"/>
          <w:sz w:val="21"/>
          <w:szCs w:val="21"/>
        </w:rPr>
        <w:t xml:space="preserve">tall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Face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together </w:t>
      </w: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skyfall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crumbles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stand </w:t>
      </w:r>
      <w:r>
        <w:rPr>
          <w:rFonts w:ascii="Courier New" w:cs="Courier New" w:eastAsia="Courier New" w:hAnsi="Courier New"/>
          <w:sz w:val="21"/>
          <w:szCs w:val="21"/>
        </w:rPr>
        <w:t xml:space="preserve">tall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Face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together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At </w:t>
      </w:r>
      <w:r>
        <w:rPr>
          <w:rFonts w:ascii="Courier New" w:cs="Courier New" w:eastAsia="Courier New" w:hAnsi="Courier New"/>
          <w:sz w:val="21"/>
          <w:szCs w:val="21"/>
        </w:rPr>
        <w:t xml:space="preserve">skyfall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At </w:t>
      </w:r>
      <w:r>
        <w:rPr>
          <w:rFonts w:ascii="Courier New" w:cs="Courier New" w:eastAsia="Courier New" w:hAnsi="Courier New"/>
          <w:sz w:val="21"/>
          <w:szCs w:val="21"/>
        </w:rPr>
        <w:t xml:space="preserve">skyfall </w:t>
      </w:r>
      <w:r>
        <w:rPr>
          <w:rFonts w:ascii="Courier New" w:cs="Courier New" w:eastAsia="Courier New" w:hAnsi="Courier New"/>
          <w:sz w:val="21"/>
          <w:szCs w:val="21"/>
        </w:rPr>
        <w:t xml:space="preserve">Skyfall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where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start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thousand </w:t>
      </w:r>
      <w:r>
        <w:rPr>
          <w:rFonts w:ascii="Courier New" w:cs="Courier New" w:eastAsia="Courier New" w:hAnsi="Courier New"/>
          <w:sz w:val="21"/>
          <w:szCs w:val="21"/>
        </w:rPr>
        <w:t xml:space="preserve">miles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poles </w:t>
      </w:r>
      <w:r>
        <w:rPr>
          <w:rFonts w:ascii="Courier New" w:cs="Courier New" w:eastAsia="Courier New" w:hAnsi="Courier New"/>
          <w:sz w:val="21"/>
          <w:szCs w:val="21"/>
        </w:rPr>
        <w:t xml:space="preserve">apart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Where </w:t>
      </w:r>
      <w:r>
        <w:rPr>
          <w:rFonts w:ascii="Courier New" w:cs="Courier New" w:eastAsia="Courier New" w:hAnsi="Courier New"/>
          <w:sz w:val="21"/>
          <w:szCs w:val="21"/>
        </w:rPr>
        <w:t xml:space="preserve">worlds </w:t>
      </w:r>
      <w:r>
        <w:rPr>
          <w:rFonts w:ascii="Courier New" w:cs="Courier New" w:eastAsia="Courier New" w:hAnsi="Courier New"/>
          <w:sz w:val="21"/>
          <w:szCs w:val="21"/>
        </w:rPr>
        <w:t xml:space="preserve">collide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days </w:t>
      </w: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dark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may </w:t>
      </w:r>
      <w:r>
        <w:rPr>
          <w:rFonts w:ascii="Courier New" w:cs="Courier New" w:eastAsia="Courier New" w:hAnsi="Courier New"/>
          <w:sz w:val="21"/>
          <w:szCs w:val="21"/>
        </w:rPr>
        <w:t xml:space="preserve">have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number,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take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name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you'll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have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heart </w:t>
      </w: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skyfall </w:t>
      </w:r>
      <w:r>
        <w:rPr>
          <w:rFonts w:ascii="Courier New" w:cs="Courier New" w:eastAsia="Courier New" w:hAnsi="Courier New"/>
          <w:sz w:val="21"/>
          <w:szCs w:val="21"/>
        </w:rPr>
        <w:t xml:space="preserve">(let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sky </w:t>
      </w:r>
      <w:r>
        <w:rPr>
          <w:rFonts w:ascii="Courier New" w:cs="Courier New" w:eastAsia="Courier New" w:hAnsi="Courier New"/>
          <w:sz w:val="21"/>
          <w:szCs w:val="21"/>
        </w:rPr>
        <w:t xml:space="preserve">fall)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crumbles </w:t>
      </w:r>
      <w:r>
        <w:rPr>
          <w:rFonts w:ascii="Courier New" w:cs="Courier New" w:eastAsia="Courier New" w:hAnsi="Courier New"/>
          <w:sz w:val="21"/>
          <w:szCs w:val="21"/>
        </w:rPr>
        <w:t xml:space="preserve">(when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crumbles)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stand </w:t>
      </w:r>
      <w:r>
        <w:rPr>
          <w:rFonts w:ascii="Courier New" w:cs="Courier New" w:eastAsia="Courier New" w:hAnsi="Courier New"/>
          <w:sz w:val="21"/>
          <w:szCs w:val="21"/>
        </w:rPr>
        <w:t xml:space="preserve">tall </w:t>
      </w:r>
      <w:r>
        <w:rPr>
          <w:rFonts w:ascii="Courier New" w:cs="Courier New" w:eastAsia="Courier New" w:hAnsi="Courier New"/>
          <w:sz w:val="21"/>
          <w:szCs w:val="21"/>
        </w:rPr>
        <w:t xml:space="preserve">(we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stand </w:t>
      </w:r>
      <w:r>
        <w:rPr>
          <w:rFonts w:ascii="Courier New" w:cs="Courier New" w:eastAsia="Courier New" w:hAnsi="Courier New"/>
          <w:sz w:val="21"/>
          <w:szCs w:val="21"/>
        </w:rPr>
        <w:t xml:space="preserve">tall)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Face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together </w:t>
      </w: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skyfall </w:t>
      </w:r>
      <w:r>
        <w:rPr>
          <w:rFonts w:ascii="Courier New" w:cs="Courier New" w:eastAsia="Courier New" w:hAnsi="Courier New"/>
          <w:sz w:val="21"/>
          <w:szCs w:val="21"/>
        </w:rPr>
        <w:t xml:space="preserve">(let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sky </w:t>
      </w:r>
      <w:r>
        <w:rPr>
          <w:rFonts w:ascii="Courier New" w:cs="Courier New" w:eastAsia="Courier New" w:hAnsi="Courier New"/>
          <w:sz w:val="21"/>
          <w:szCs w:val="21"/>
        </w:rPr>
        <w:t xml:space="preserve">fall)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crumbles </w:t>
      </w:r>
      <w:r>
        <w:rPr>
          <w:rFonts w:ascii="Courier New" w:cs="Courier New" w:eastAsia="Courier New" w:hAnsi="Courier New"/>
          <w:sz w:val="21"/>
          <w:szCs w:val="21"/>
        </w:rPr>
        <w:t xml:space="preserve">(when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crumbles)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stand </w:t>
      </w:r>
      <w:r>
        <w:rPr>
          <w:rFonts w:ascii="Courier New" w:cs="Courier New" w:eastAsia="Courier New" w:hAnsi="Courier New"/>
          <w:sz w:val="21"/>
          <w:szCs w:val="21"/>
        </w:rPr>
        <w:t xml:space="preserve">tall </w:t>
      </w:r>
      <w:r>
        <w:rPr>
          <w:rFonts w:ascii="Courier New" w:cs="Courier New" w:eastAsia="Courier New" w:hAnsi="Courier New"/>
          <w:sz w:val="21"/>
          <w:szCs w:val="21"/>
        </w:rPr>
        <w:t xml:space="preserve">(we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stand </w:t>
      </w:r>
      <w:r>
        <w:rPr>
          <w:rFonts w:ascii="Courier New" w:cs="Courier New" w:eastAsia="Courier New" w:hAnsi="Courier New"/>
          <w:sz w:val="21"/>
          <w:szCs w:val="21"/>
        </w:rPr>
        <w:t xml:space="preserve">tall)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Face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together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At </w:t>
      </w:r>
      <w:r>
        <w:rPr>
          <w:rFonts w:ascii="Courier New" w:cs="Courier New" w:eastAsia="Courier New" w:hAnsi="Courier New"/>
          <w:sz w:val="21"/>
          <w:szCs w:val="21"/>
        </w:rPr>
        <w:t xml:space="preserve">skyfall </w:t>
      </w:r>
      <w:r>
        <w:rPr>
          <w:rFonts w:ascii="Courier New" w:cs="Courier New" w:eastAsia="Courier New" w:hAnsi="Courier New"/>
          <w:sz w:val="21"/>
          <w:szCs w:val="21"/>
        </w:rPr>
        <w:t xml:space="preserve">[x2:]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(Let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sky </w:t>
      </w:r>
      <w:r>
        <w:rPr>
          <w:rFonts w:ascii="Courier New" w:cs="Courier New" w:eastAsia="Courier New" w:hAnsi="Courier New"/>
          <w:sz w:val="21"/>
          <w:szCs w:val="21"/>
        </w:rPr>
        <w:t xml:space="preserve">fall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crumbles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stand </w:t>
      </w:r>
      <w:r>
        <w:rPr>
          <w:rFonts w:ascii="Courier New" w:cs="Courier New" w:eastAsia="Courier New" w:hAnsi="Courier New"/>
          <w:sz w:val="21"/>
          <w:szCs w:val="21"/>
        </w:rPr>
        <w:t xml:space="preserve">tall) </w:t>
      </w:r>
      <w:r>
        <w:rPr>
          <w:rFonts w:ascii="Courier New" w:cs="Courier New" w:eastAsia="Courier New" w:hAnsi="Courier New"/>
          <w:sz w:val="21"/>
          <w:szCs w:val="21"/>
        </w:rPr>
        <w:t xml:space="preserve">Where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see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see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I'd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Without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security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loving </w:t>
      </w:r>
      <w:r>
        <w:rPr>
          <w:rFonts w:ascii="Courier New" w:cs="Courier New" w:eastAsia="Courier New" w:hAnsi="Courier New"/>
          <w:sz w:val="21"/>
          <w:szCs w:val="21"/>
        </w:rPr>
        <w:t xml:space="preserve">arms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Keeping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from </w:t>
      </w:r>
      <w:r>
        <w:rPr>
          <w:rFonts w:ascii="Courier New" w:cs="Courier New" w:eastAsia="Courier New" w:hAnsi="Courier New"/>
          <w:sz w:val="21"/>
          <w:szCs w:val="21"/>
        </w:rPr>
        <w:t xml:space="preserve">harm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Put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hand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hand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we'll </w:t>
      </w:r>
      <w:r>
        <w:rPr>
          <w:rFonts w:ascii="Courier New" w:cs="Courier New" w:eastAsia="Courier New" w:hAnsi="Courier New"/>
          <w:sz w:val="21"/>
          <w:szCs w:val="21"/>
        </w:rPr>
        <w:t xml:space="preserve">stand </w:t>
      </w: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skyfall </w:t>
      </w:r>
      <w:r>
        <w:rPr>
          <w:rFonts w:ascii="Courier New" w:cs="Courier New" w:eastAsia="Courier New" w:hAnsi="Courier New"/>
          <w:sz w:val="21"/>
          <w:szCs w:val="21"/>
        </w:rPr>
        <w:t xml:space="preserve">(let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sky </w:t>
      </w:r>
      <w:r>
        <w:rPr>
          <w:rFonts w:ascii="Courier New" w:cs="Courier New" w:eastAsia="Courier New" w:hAnsi="Courier New"/>
          <w:sz w:val="21"/>
          <w:szCs w:val="21"/>
        </w:rPr>
        <w:t xml:space="preserve">fall)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crumbles </w:t>
      </w:r>
      <w:r>
        <w:rPr>
          <w:rFonts w:ascii="Courier New" w:cs="Courier New" w:eastAsia="Courier New" w:hAnsi="Courier New"/>
          <w:sz w:val="21"/>
          <w:szCs w:val="21"/>
        </w:rPr>
        <w:t xml:space="preserve">(when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crumbles)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stand </w:t>
      </w:r>
      <w:r>
        <w:rPr>
          <w:rFonts w:ascii="Courier New" w:cs="Courier New" w:eastAsia="Courier New" w:hAnsi="Courier New"/>
          <w:sz w:val="21"/>
          <w:szCs w:val="21"/>
        </w:rPr>
        <w:t xml:space="preserve">tall </w:t>
      </w:r>
      <w:r>
        <w:rPr>
          <w:rFonts w:ascii="Courier New" w:cs="Courier New" w:eastAsia="Courier New" w:hAnsi="Courier New"/>
          <w:sz w:val="21"/>
          <w:szCs w:val="21"/>
        </w:rPr>
        <w:t xml:space="preserve">(we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stand </w:t>
      </w:r>
      <w:r>
        <w:rPr>
          <w:rFonts w:ascii="Courier New" w:cs="Courier New" w:eastAsia="Courier New" w:hAnsi="Courier New"/>
          <w:sz w:val="21"/>
          <w:szCs w:val="21"/>
        </w:rPr>
        <w:t xml:space="preserve">tall)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Face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together </w:t>
      </w: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skyfall </w:t>
      </w:r>
      <w:r>
        <w:rPr>
          <w:rFonts w:ascii="Courier New" w:cs="Courier New" w:eastAsia="Courier New" w:hAnsi="Courier New"/>
          <w:sz w:val="21"/>
          <w:szCs w:val="21"/>
        </w:rPr>
        <w:t xml:space="preserve">(let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sky </w:t>
      </w:r>
      <w:r>
        <w:rPr>
          <w:rFonts w:ascii="Courier New" w:cs="Courier New" w:eastAsia="Courier New" w:hAnsi="Courier New"/>
          <w:sz w:val="21"/>
          <w:szCs w:val="21"/>
        </w:rPr>
        <w:t xml:space="preserve">fall)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crumbles </w:t>
      </w:r>
      <w:r>
        <w:rPr>
          <w:rFonts w:ascii="Courier New" w:cs="Courier New" w:eastAsia="Courier New" w:hAnsi="Courier New"/>
          <w:sz w:val="21"/>
          <w:szCs w:val="21"/>
        </w:rPr>
        <w:t xml:space="preserve">(when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crumbles)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stand </w:t>
      </w:r>
      <w:r>
        <w:rPr>
          <w:rFonts w:ascii="Courier New" w:cs="Courier New" w:eastAsia="Courier New" w:hAnsi="Courier New"/>
          <w:sz w:val="21"/>
          <w:szCs w:val="21"/>
        </w:rPr>
        <w:t xml:space="preserve">tall </w:t>
      </w:r>
      <w:r>
        <w:rPr>
          <w:rFonts w:ascii="Courier New" w:cs="Courier New" w:eastAsia="Courier New" w:hAnsi="Courier New"/>
          <w:sz w:val="21"/>
          <w:szCs w:val="21"/>
        </w:rPr>
        <w:t xml:space="preserve">(we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stand </w:t>
      </w:r>
      <w:r>
        <w:rPr>
          <w:rFonts w:ascii="Courier New" w:cs="Courier New" w:eastAsia="Courier New" w:hAnsi="Courier New"/>
          <w:sz w:val="21"/>
          <w:szCs w:val="21"/>
        </w:rPr>
        <w:t xml:space="preserve">tall)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Face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together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At </w:t>
      </w:r>
      <w:r>
        <w:rPr>
          <w:rFonts w:ascii="Courier New" w:cs="Courier New" w:eastAsia="Courier New" w:hAnsi="Courier New"/>
          <w:sz w:val="21"/>
          <w:szCs w:val="21"/>
        </w:rPr>
        <w:t xml:space="preserve">skyfall </w:t>
      </w: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sky </w:t>
      </w:r>
      <w:r>
        <w:rPr>
          <w:rFonts w:ascii="Courier New" w:cs="Courier New" w:eastAsia="Courier New" w:hAnsi="Courier New"/>
          <w:sz w:val="21"/>
          <w:szCs w:val="21"/>
        </w:rPr>
        <w:t xml:space="preserve">fall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stand </w:t>
      </w:r>
      <w:r>
        <w:rPr>
          <w:rFonts w:ascii="Courier New" w:cs="Courier New" w:eastAsia="Courier New" w:hAnsi="Courier New"/>
          <w:sz w:val="21"/>
          <w:szCs w:val="21"/>
        </w:rPr>
        <w:t xml:space="preserve">tall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At </w:t>
      </w:r>
      <w:r>
        <w:rPr>
          <w:rFonts w:ascii="Courier New" w:cs="Courier New" w:eastAsia="Courier New" w:hAnsi="Courier New"/>
          <w:sz w:val="21"/>
          <w:szCs w:val="21"/>
        </w:rPr>
        <w:t xml:space="preserve">skyfall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how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story </w:t>
      </w:r>
      <w:r>
        <w:rPr>
          <w:rFonts w:ascii="Courier New" w:cs="Courier New" w:eastAsia="Courier New" w:hAnsi="Courier New"/>
          <w:sz w:val="21"/>
          <w:szCs w:val="21"/>
        </w:rPr>
        <w:t xml:space="preserve">went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met </w:t>
      </w:r>
      <w:r>
        <w:rPr>
          <w:rFonts w:ascii="Courier New" w:cs="Courier New" w:eastAsia="Courier New" w:hAnsi="Courier New"/>
          <w:sz w:val="21"/>
          <w:szCs w:val="21"/>
        </w:rPr>
        <w:t xml:space="preserve">someone </w:t>
      </w:r>
      <w:r>
        <w:rPr>
          <w:rFonts w:ascii="Courier New" w:cs="Courier New" w:eastAsia="Courier New" w:hAnsi="Courier New"/>
          <w:sz w:val="21"/>
          <w:szCs w:val="21"/>
        </w:rPr>
        <w:t xml:space="preserve">by </w:t>
      </w:r>
      <w:r>
        <w:rPr>
          <w:rFonts w:ascii="Courier New" w:cs="Courier New" w:eastAsia="Courier New" w:hAnsi="Courier New"/>
          <w:sz w:val="21"/>
          <w:szCs w:val="21"/>
        </w:rPr>
        <w:t xml:space="preserve">accident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blew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away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Blew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away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darkest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days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took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sorrow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took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pain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buried </w:t>
      </w:r>
      <w:r>
        <w:rPr>
          <w:rFonts w:ascii="Courier New" w:cs="Courier New" w:eastAsia="Courier New" w:hAnsi="Courier New"/>
          <w:sz w:val="21"/>
          <w:szCs w:val="21"/>
        </w:rPr>
        <w:t xml:space="preserve">them </w:t>
      </w:r>
      <w:r>
        <w:rPr>
          <w:rFonts w:ascii="Courier New" w:cs="Courier New" w:eastAsia="Courier New" w:hAnsi="Courier New"/>
          <w:sz w:val="21"/>
          <w:szCs w:val="21"/>
        </w:rPr>
        <w:t xml:space="preserve">away,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buried </w:t>
      </w:r>
      <w:r>
        <w:rPr>
          <w:rFonts w:ascii="Courier New" w:cs="Courier New" w:eastAsia="Courier New" w:hAnsi="Courier New"/>
          <w:sz w:val="21"/>
          <w:szCs w:val="21"/>
        </w:rPr>
        <w:t xml:space="preserve">them </w:t>
      </w:r>
      <w:r>
        <w:rPr>
          <w:rFonts w:ascii="Courier New" w:cs="Courier New" w:eastAsia="Courier New" w:hAnsi="Courier New"/>
          <w:sz w:val="21"/>
          <w:szCs w:val="21"/>
        </w:rPr>
        <w:t xml:space="preserve">away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wish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could </w:t>
      </w:r>
      <w:r>
        <w:rPr>
          <w:rFonts w:ascii="Courier New" w:cs="Courier New" w:eastAsia="Courier New" w:hAnsi="Courier New"/>
          <w:sz w:val="21"/>
          <w:szCs w:val="21"/>
        </w:rPr>
        <w:t xml:space="preserve">lay </w:t>
      </w:r>
      <w:r>
        <w:rPr>
          <w:rFonts w:ascii="Courier New" w:cs="Courier New" w:eastAsia="Courier New" w:hAnsi="Courier New"/>
          <w:sz w:val="21"/>
          <w:szCs w:val="21"/>
        </w:rPr>
        <w:t xml:space="preserve">down </w:t>
      </w:r>
      <w:r>
        <w:rPr>
          <w:rFonts w:ascii="Courier New" w:cs="Courier New" w:eastAsia="Courier New" w:hAnsi="Courier New"/>
          <w:sz w:val="21"/>
          <w:szCs w:val="21"/>
        </w:rPr>
        <w:t xml:space="preserve">beside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day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done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wake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face </w:t>
      </w:r>
      <w:r>
        <w:rPr>
          <w:rFonts w:ascii="Courier New" w:cs="Courier New" w:eastAsia="Courier New" w:hAnsi="Courier New"/>
          <w:sz w:val="21"/>
          <w:szCs w:val="21"/>
        </w:rPr>
        <w:t xml:space="preserve">against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morning </w:t>
      </w:r>
      <w:r>
        <w:rPr>
          <w:rFonts w:ascii="Courier New" w:cs="Courier New" w:eastAsia="Courier New" w:hAnsi="Courier New"/>
          <w:sz w:val="21"/>
          <w:szCs w:val="21"/>
        </w:rPr>
        <w:t xml:space="preserve">sun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everything </w:t>
      </w: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ever </w:t>
      </w:r>
      <w:r>
        <w:rPr>
          <w:rFonts w:ascii="Courier New" w:cs="Courier New" w:eastAsia="Courier New" w:hAnsi="Courier New"/>
          <w:sz w:val="21"/>
          <w:szCs w:val="21"/>
        </w:rPr>
        <w:t xml:space="preserve">known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disappear </w:t>
      </w:r>
      <w:r>
        <w:rPr>
          <w:rFonts w:ascii="Courier New" w:cs="Courier New" w:eastAsia="Courier New" w:hAnsi="Courier New"/>
          <w:sz w:val="21"/>
          <w:szCs w:val="21"/>
        </w:rPr>
        <w:t xml:space="preserve">one </w:t>
      </w:r>
      <w:r>
        <w:rPr>
          <w:rFonts w:ascii="Courier New" w:cs="Courier New" w:eastAsia="Courier New" w:hAnsi="Courier New"/>
          <w:sz w:val="21"/>
          <w:szCs w:val="21"/>
        </w:rPr>
        <w:t xml:space="preserve">day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spend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whole </w:t>
      </w:r>
      <w:r>
        <w:rPr>
          <w:rFonts w:ascii="Courier New" w:cs="Courier New" w:eastAsia="Courier New" w:hAnsi="Courier New"/>
          <w:sz w:val="21"/>
          <w:szCs w:val="21"/>
        </w:rPr>
        <w:t xml:space="preserve">life </w:t>
      </w:r>
      <w:r>
        <w:rPr>
          <w:rFonts w:ascii="Courier New" w:cs="Courier New" w:eastAsia="Courier New" w:hAnsi="Courier New"/>
          <w:sz w:val="21"/>
          <w:szCs w:val="21"/>
        </w:rPr>
        <w:t xml:space="preserve">hiding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heart </w:t>
      </w:r>
      <w:r>
        <w:rPr>
          <w:rFonts w:ascii="Courier New" w:cs="Courier New" w:eastAsia="Courier New" w:hAnsi="Courier New"/>
          <w:sz w:val="21"/>
          <w:szCs w:val="21"/>
        </w:rPr>
        <w:t xml:space="preserve">away </w:t>
      </w:r>
      <w:r>
        <w:rPr>
          <w:rFonts w:ascii="Courier New" w:cs="Courier New" w:eastAsia="Courier New" w:hAnsi="Courier New"/>
          <w:sz w:val="21"/>
          <w:szCs w:val="21"/>
        </w:rPr>
        <w:t xml:space="preserve">Dropped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off </w:t>
      </w:r>
      <w:r>
        <w:rPr>
          <w:rFonts w:ascii="Courier New" w:cs="Courier New" w:eastAsia="Courier New" w:hAnsi="Courier New"/>
          <w:sz w:val="21"/>
          <w:szCs w:val="21"/>
        </w:rPr>
        <w:t xml:space="preserve">at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train </w:t>
      </w:r>
      <w:r>
        <w:rPr>
          <w:rFonts w:ascii="Courier New" w:cs="Courier New" w:eastAsia="Courier New" w:hAnsi="Courier New"/>
          <w:sz w:val="21"/>
          <w:szCs w:val="21"/>
        </w:rPr>
        <w:t xml:space="preserve">station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Put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kiss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top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head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Watch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wave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watched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wave </w:t>
      </w:r>
      <w:r>
        <w:rPr>
          <w:rFonts w:ascii="Courier New" w:cs="Courier New" w:eastAsia="Courier New" w:hAnsi="Courier New"/>
          <w:sz w:val="21"/>
          <w:szCs w:val="21"/>
        </w:rPr>
        <w:t xml:space="preserve">Then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went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home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skyscrapers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neon </w:t>
      </w:r>
      <w:r>
        <w:rPr>
          <w:rFonts w:ascii="Courier New" w:cs="Courier New" w:eastAsia="Courier New" w:hAnsi="Courier New"/>
          <w:sz w:val="21"/>
          <w:szCs w:val="21"/>
        </w:rPr>
        <w:t xml:space="preserve">lights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waiting </w:t>
      </w:r>
      <w:r>
        <w:rPr>
          <w:rFonts w:ascii="Courier New" w:cs="Courier New" w:eastAsia="Courier New" w:hAnsi="Courier New"/>
          <w:sz w:val="21"/>
          <w:szCs w:val="21"/>
        </w:rPr>
        <w:t xml:space="preserve">papers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call </w:t>
      </w:r>
      <w:r>
        <w:rPr>
          <w:rFonts w:ascii="Courier New" w:cs="Courier New" w:eastAsia="Courier New" w:hAnsi="Courier New"/>
          <w:sz w:val="21"/>
          <w:szCs w:val="21"/>
        </w:rPr>
        <w:t xml:space="preserve">home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call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home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wish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could </w:t>
      </w:r>
      <w:r>
        <w:rPr>
          <w:rFonts w:ascii="Courier New" w:cs="Courier New" w:eastAsia="Courier New" w:hAnsi="Courier New"/>
          <w:sz w:val="21"/>
          <w:szCs w:val="21"/>
        </w:rPr>
        <w:t xml:space="preserve">lay </w:t>
      </w:r>
      <w:r>
        <w:rPr>
          <w:rFonts w:ascii="Courier New" w:cs="Courier New" w:eastAsia="Courier New" w:hAnsi="Courier New"/>
          <w:sz w:val="21"/>
          <w:szCs w:val="21"/>
        </w:rPr>
        <w:t xml:space="preserve">down </w:t>
      </w:r>
      <w:r>
        <w:rPr>
          <w:rFonts w:ascii="Courier New" w:cs="Courier New" w:eastAsia="Courier New" w:hAnsi="Courier New"/>
          <w:sz w:val="21"/>
          <w:szCs w:val="21"/>
        </w:rPr>
        <w:t xml:space="preserve">beside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day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done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wake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face </w:t>
      </w:r>
      <w:r>
        <w:rPr>
          <w:rFonts w:ascii="Courier New" w:cs="Courier New" w:eastAsia="Courier New" w:hAnsi="Courier New"/>
          <w:sz w:val="21"/>
          <w:szCs w:val="21"/>
        </w:rPr>
        <w:t xml:space="preserve">against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morning </w:t>
      </w:r>
      <w:r>
        <w:rPr>
          <w:rFonts w:ascii="Courier New" w:cs="Courier New" w:eastAsia="Courier New" w:hAnsi="Courier New"/>
          <w:sz w:val="21"/>
          <w:szCs w:val="21"/>
        </w:rPr>
        <w:t xml:space="preserve">sun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everything </w:t>
      </w: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ever </w:t>
      </w:r>
      <w:r>
        <w:rPr>
          <w:rFonts w:ascii="Courier New" w:cs="Courier New" w:eastAsia="Courier New" w:hAnsi="Courier New"/>
          <w:sz w:val="21"/>
          <w:szCs w:val="21"/>
        </w:rPr>
        <w:t xml:space="preserve">known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disappear </w:t>
      </w:r>
      <w:r>
        <w:rPr>
          <w:rFonts w:ascii="Courier New" w:cs="Courier New" w:eastAsia="Courier New" w:hAnsi="Courier New"/>
          <w:sz w:val="21"/>
          <w:szCs w:val="21"/>
        </w:rPr>
        <w:t xml:space="preserve">one </w:t>
      </w:r>
      <w:r>
        <w:rPr>
          <w:rFonts w:ascii="Courier New" w:cs="Courier New" w:eastAsia="Courier New" w:hAnsi="Courier New"/>
          <w:sz w:val="21"/>
          <w:szCs w:val="21"/>
        </w:rPr>
        <w:t xml:space="preserve">day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spend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whole </w:t>
      </w:r>
      <w:r>
        <w:rPr>
          <w:rFonts w:ascii="Courier New" w:cs="Courier New" w:eastAsia="Courier New" w:hAnsi="Courier New"/>
          <w:sz w:val="21"/>
          <w:szCs w:val="21"/>
        </w:rPr>
        <w:t xml:space="preserve">life </w:t>
      </w:r>
      <w:r>
        <w:rPr>
          <w:rFonts w:ascii="Courier New" w:cs="Courier New" w:eastAsia="Courier New" w:hAnsi="Courier New"/>
          <w:sz w:val="21"/>
          <w:szCs w:val="21"/>
        </w:rPr>
        <w:t xml:space="preserve">hiding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heart </w:t>
      </w:r>
      <w:r>
        <w:rPr>
          <w:rFonts w:ascii="Courier New" w:cs="Courier New" w:eastAsia="Courier New" w:hAnsi="Courier New"/>
          <w:sz w:val="21"/>
          <w:szCs w:val="21"/>
        </w:rPr>
        <w:t xml:space="preserve">away, </w:t>
      </w:r>
      <w:r>
        <w:rPr>
          <w:rFonts w:ascii="Courier New" w:cs="Courier New" w:eastAsia="Courier New" w:hAnsi="Courier New"/>
          <w:sz w:val="21"/>
          <w:szCs w:val="21"/>
        </w:rPr>
        <w:t xml:space="preserve">away </w:t>
      </w:r>
      <w:r>
        <w:rPr>
          <w:rFonts w:ascii="Courier New" w:cs="Courier New" w:eastAsia="Courier New" w:hAnsi="Courier New"/>
          <w:sz w:val="21"/>
          <w:szCs w:val="21"/>
        </w:rPr>
        <w:t xml:space="preserve">Woke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feeling </w:t>
      </w:r>
      <w:r>
        <w:rPr>
          <w:rFonts w:ascii="Courier New" w:cs="Courier New" w:eastAsia="Courier New" w:hAnsi="Courier New"/>
          <w:sz w:val="21"/>
          <w:szCs w:val="21"/>
        </w:rPr>
        <w:t xml:space="preserve">heavy-hearted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going </w:t>
      </w:r>
      <w:r>
        <w:rPr>
          <w:rFonts w:ascii="Courier New" w:cs="Courier New" w:eastAsia="Courier New" w:hAnsi="Courier New"/>
          <w:sz w:val="21"/>
          <w:szCs w:val="21"/>
        </w:rPr>
        <w:t xml:space="preserve">back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where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started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morning </w:t>
      </w:r>
      <w:r>
        <w:rPr>
          <w:rFonts w:ascii="Courier New" w:cs="Courier New" w:eastAsia="Courier New" w:hAnsi="Courier New"/>
          <w:sz w:val="21"/>
          <w:szCs w:val="21"/>
        </w:rPr>
        <w:t xml:space="preserve">rain,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morning </w:t>
      </w:r>
      <w:r>
        <w:rPr>
          <w:rFonts w:ascii="Courier New" w:cs="Courier New" w:eastAsia="Courier New" w:hAnsi="Courier New"/>
          <w:sz w:val="21"/>
          <w:szCs w:val="21"/>
        </w:rPr>
        <w:t xml:space="preserve">rain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though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wish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were </w:t>
      </w:r>
      <w:r>
        <w:rPr>
          <w:rFonts w:ascii="Courier New" w:cs="Courier New" w:eastAsia="Courier New" w:hAnsi="Courier New"/>
          <w:sz w:val="21"/>
          <w:szCs w:val="21"/>
        </w:rPr>
        <w:t xml:space="preserve">here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same </w:t>
      </w:r>
      <w:r>
        <w:rPr>
          <w:rFonts w:ascii="Courier New" w:cs="Courier New" w:eastAsia="Courier New" w:hAnsi="Courier New"/>
          <w:sz w:val="21"/>
          <w:szCs w:val="21"/>
        </w:rPr>
        <w:t xml:space="preserve">old </w:t>
      </w:r>
      <w:r>
        <w:rPr>
          <w:rFonts w:ascii="Courier New" w:cs="Courier New" w:eastAsia="Courier New" w:hAnsi="Courier New"/>
          <w:sz w:val="21"/>
          <w:szCs w:val="21"/>
        </w:rPr>
        <w:t xml:space="preserve">road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brought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here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calling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home, </w:t>
      </w: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calling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home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wish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could </w:t>
      </w:r>
      <w:r>
        <w:rPr>
          <w:rFonts w:ascii="Courier New" w:cs="Courier New" w:eastAsia="Courier New" w:hAnsi="Courier New"/>
          <w:sz w:val="21"/>
          <w:szCs w:val="21"/>
        </w:rPr>
        <w:t xml:space="preserve">lay </w:t>
      </w:r>
      <w:r>
        <w:rPr>
          <w:rFonts w:ascii="Courier New" w:cs="Courier New" w:eastAsia="Courier New" w:hAnsi="Courier New"/>
          <w:sz w:val="21"/>
          <w:szCs w:val="21"/>
        </w:rPr>
        <w:t xml:space="preserve">down </w:t>
      </w:r>
      <w:r>
        <w:rPr>
          <w:rFonts w:ascii="Courier New" w:cs="Courier New" w:eastAsia="Courier New" w:hAnsi="Courier New"/>
          <w:sz w:val="21"/>
          <w:szCs w:val="21"/>
        </w:rPr>
        <w:t xml:space="preserve">beside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day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done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wake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face </w:t>
      </w:r>
      <w:r>
        <w:rPr>
          <w:rFonts w:ascii="Courier New" w:cs="Courier New" w:eastAsia="Courier New" w:hAnsi="Courier New"/>
          <w:sz w:val="21"/>
          <w:szCs w:val="21"/>
        </w:rPr>
        <w:t xml:space="preserve">against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morning </w:t>
      </w:r>
      <w:r>
        <w:rPr>
          <w:rFonts w:ascii="Courier New" w:cs="Courier New" w:eastAsia="Courier New" w:hAnsi="Courier New"/>
          <w:sz w:val="21"/>
          <w:szCs w:val="21"/>
        </w:rPr>
        <w:t xml:space="preserve">sun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everything </w:t>
      </w: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ever </w:t>
      </w:r>
      <w:r>
        <w:rPr>
          <w:rFonts w:ascii="Courier New" w:cs="Courier New" w:eastAsia="Courier New" w:hAnsi="Courier New"/>
          <w:sz w:val="21"/>
          <w:szCs w:val="21"/>
        </w:rPr>
        <w:t xml:space="preserve">known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disappear </w:t>
      </w:r>
      <w:r>
        <w:rPr>
          <w:rFonts w:ascii="Courier New" w:cs="Courier New" w:eastAsia="Courier New" w:hAnsi="Courier New"/>
          <w:sz w:val="21"/>
          <w:szCs w:val="21"/>
        </w:rPr>
        <w:t xml:space="preserve">one </w:t>
      </w:r>
      <w:r>
        <w:rPr>
          <w:rFonts w:ascii="Courier New" w:cs="Courier New" w:eastAsia="Courier New" w:hAnsi="Courier New"/>
          <w:sz w:val="21"/>
          <w:szCs w:val="21"/>
        </w:rPr>
        <w:t xml:space="preserve">day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spend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whole </w:t>
      </w:r>
      <w:r>
        <w:rPr>
          <w:rFonts w:ascii="Courier New" w:cs="Courier New" w:eastAsia="Courier New" w:hAnsi="Courier New"/>
          <w:sz w:val="21"/>
          <w:szCs w:val="21"/>
        </w:rPr>
        <w:t xml:space="preserve">life </w:t>
      </w:r>
      <w:r>
        <w:rPr>
          <w:rFonts w:ascii="Courier New" w:cs="Courier New" w:eastAsia="Courier New" w:hAnsi="Courier New"/>
          <w:sz w:val="21"/>
          <w:szCs w:val="21"/>
        </w:rPr>
        <w:t xml:space="preserve">hiding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heart </w:t>
      </w:r>
      <w:r>
        <w:rPr>
          <w:rFonts w:ascii="Courier New" w:cs="Courier New" w:eastAsia="Courier New" w:hAnsi="Courier New"/>
          <w:sz w:val="21"/>
          <w:szCs w:val="21"/>
        </w:rPr>
        <w:t xml:space="preserve">away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can't </w:t>
      </w:r>
      <w:r>
        <w:rPr>
          <w:rFonts w:ascii="Courier New" w:cs="Courier New" w:eastAsia="Courier New" w:hAnsi="Courier New"/>
          <w:sz w:val="21"/>
          <w:szCs w:val="21"/>
        </w:rPr>
        <w:t xml:space="preserve">spend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whole </w:t>
      </w:r>
      <w:r>
        <w:rPr>
          <w:rFonts w:ascii="Courier New" w:cs="Courier New" w:eastAsia="Courier New" w:hAnsi="Courier New"/>
          <w:sz w:val="21"/>
          <w:szCs w:val="21"/>
        </w:rPr>
        <w:t xml:space="preserve">life </w:t>
      </w:r>
      <w:r>
        <w:rPr>
          <w:rFonts w:ascii="Courier New" w:cs="Courier New" w:eastAsia="Courier New" w:hAnsi="Courier New"/>
          <w:sz w:val="21"/>
          <w:szCs w:val="21"/>
        </w:rPr>
        <w:t xml:space="preserve">hiding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heart </w:t>
      </w:r>
      <w:r>
        <w:rPr>
          <w:rFonts w:ascii="Courier New" w:cs="Courier New" w:eastAsia="Courier New" w:hAnsi="Courier New"/>
          <w:sz w:val="21"/>
          <w:szCs w:val="21"/>
        </w:rPr>
        <w:t xml:space="preserve">away </w:t>
      </w:r>
      <w:r>
        <w:rPr>
          <w:rFonts w:ascii="Courier New" w:cs="Courier New" w:eastAsia="Courier New" w:hAnsi="Courier New"/>
          <w:sz w:val="21"/>
          <w:szCs w:val="21"/>
        </w:rPr>
        <w:t xml:space="preserve">Right </w:t>
      </w:r>
      <w:r>
        <w:rPr>
          <w:rFonts w:ascii="Courier New" w:cs="Courier New" w:eastAsia="Courier New" w:hAnsi="Courier New"/>
          <w:sz w:val="21"/>
          <w:szCs w:val="21"/>
        </w:rPr>
        <w:t xml:space="preserve">under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feet </w:t>
      </w:r>
      <w:r>
        <w:rPr>
          <w:rFonts w:ascii="Courier New" w:cs="Courier New" w:eastAsia="Courier New" w:hAnsi="Courier New"/>
          <w:sz w:val="21"/>
          <w:szCs w:val="21"/>
        </w:rPr>
        <w:t xml:space="preserve">there's </w:t>
      </w:r>
      <w:r>
        <w:rPr>
          <w:rFonts w:ascii="Courier New" w:cs="Courier New" w:eastAsia="Courier New" w:hAnsi="Courier New"/>
          <w:sz w:val="21"/>
          <w:szCs w:val="21"/>
        </w:rPr>
        <w:t xml:space="preserve">air </w:t>
      </w:r>
      <w:r>
        <w:rPr>
          <w:rFonts w:ascii="Courier New" w:cs="Courier New" w:eastAsia="Courier New" w:hAnsi="Courier New"/>
          <w:sz w:val="21"/>
          <w:szCs w:val="21"/>
        </w:rPr>
        <w:t xml:space="preserve">made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bricks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Pulls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down </w:t>
      </w:r>
      <w:r>
        <w:rPr>
          <w:rFonts w:ascii="Courier New" w:cs="Courier New" w:eastAsia="Courier New" w:hAnsi="Courier New"/>
          <w:sz w:val="21"/>
          <w:szCs w:val="21"/>
        </w:rPr>
        <w:t xml:space="preserve">turns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weak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find </w:t>
      </w:r>
      <w:r>
        <w:rPr>
          <w:rFonts w:ascii="Courier New" w:cs="Courier New" w:eastAsia="Courier New" w:hAnsi="Courier New"/>
          <w:sz w:val="21"/>
          <w:szCs w:val="21"/>
        </w:rPr>
        <w:t xml:space="preserve">myself </w:t>
      </w:r>
      <w:r>
        <w:rPr>
          <w:rFonts w:ascii="Courier New" w:cs="Courier New" w:eastAsia="Courier New" w:hAnsi="Courier New"/>
          <w:sz w:val="21"/>
          <w:szCs w:val="21"/>
        </w:rPr>
        <w:t xml:space="preserve">repeating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broken </w:t>
      </w:r>
      <w:r>
        <w:rPr>
          <w:rFonts w:ascii="Courier New" w:cs="Courier New" w:eastAsia="Courier New" w:hAnsi="Courier New"/>
          <w:sz w:val="21"/>
          <w:szCs w:val="21"/>
        </w:rPr>
        <w:t xml:space="preserve">tune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forever </w:t>
      </w:r>
      <w:r>
        <w:rPr>
          <w:rFonts w:ascii="Courier New" w:cs="Courier New" w:eastAsia="Courier New" w:hAnsi="Courier New"/>
          <w:sz w:val="21"/>
          <w:szCs w:val="21"/>
        </w:rPr>
        <w:t xml:space="preserve">excusing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intentions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give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pretendings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Which </w:t>
      </w:r>
      <w:r>
        <w:rPr>
          <w:rFonts w:ascii="Courier New" w:cs="Courier New" w:eastAsia="Courier New" w:hAnsi="Courier New"/>
          <w:sz w:val="21"/>
          <w:szCs w:val="21"/>
        </w:rPr>
        <w:t xml:space="preserve">forgive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each </w:t>
      </w:r>
      <w:r>
        <w:rPr>
          <w:rFonts w:ascii="Courier New" w:cs="Courier New" w:eastAsia="Courier New" w:hAnsi="Courier New"/>
          <w:sz w:val="21"/>
          <w:szCs w:val="21"/>
        </w:rPr>
        <w:t xml:space="preserve">time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Without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knowing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They </w:t>
      </w:r>
      <w:r>
        <w:rPr>
          <w:rFonts w:ascii="Courier New" w:cs="Courier New" w:eastAsia="Courier New" w:hAnsi="Courier New"/>
          <w:sz w:val="21"/>
          <w:szCs w:val="21"/>
        </w:rPr>
        <w:t xml:space="preserve">melt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heart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stone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hear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words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made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say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name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there </w:t>
      </w:r>
      <w:r>
        <w:rPr>
          <w:rFonts w:ascii="Courier New" w:cs="Courier New" w:eastAsia="Courier New" w:hAnsi="Courier New"/>
          <w:sz w:val="21"/>
          <w:szCs w:val="21"/>
        </w:rPr>
        <w:t xml:space="preserve">could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an </w:t>
      </w:r>
      <w:r>
        <w:rPr>
          <w:rFonts w:ascii="Courier New" w:cs="Courier New" w:eastAsia="Courier New" w:hAnsi="Courier New"/>
          <w:sz w:val="21"/>
          <w:szCs w:val="21"/>
        </w:rPr>
        <w:t xml:space="preserve">us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best </w:t>
      </w:r>
      <w:r>
        <w:rPr>
          <w:rFonts w:ascii="Courier New" w:cs="Courier New" w:eastAsia="Courier New" w:hAnsi="Courier New"/>
          <w:sz w:val="21"/>
          <w:szCs w:val="21"/>
        </w:rPr>
        <w:t xml:space="preserve">tidy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head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only </w:t>
      </w:r>
      <w:r>
        <w:rPr>
          <w:rFonts w:ascii="Courier New" w:cs="Courier New" w:eastAsia="Courier New" w:hAnsi="Courier New"/>
          <w:sz w:val="21"/>
          <w:szCs w:val="21"/>
        </w:rPr>
        <w:t xml:space="preserve">one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only </w:t>
      </w:r>
      <w:r>
        <w:rPr>
          <w:rFonts w:ascii="Courier New" w:cs="Courier New" w:eastAsia="Courier New" w:hAnsi="Courier New"/>
          <w:sz w:val="21"/>
          <w:szCs w:val="21"/>
        </w:rPr>
        <w:t xml:space="preserve">one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Each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every </w:t>
      </w:r>
      <w:r>
        <w:rPr>
          <w:rFonts w:ascii="Courier New" w:cs="Courier New" w:eastAsia="Courier New" w:hAnsi="Courier New"/>
          <w:sz w:val="21"/>
          <w:szCs w:val="21"/>
        </w:rPr>
        <w:t xml:space="preserve">time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turn </w:t>
      </w:r>
      <w:r>
        <w:rPr>
          <w:rFonts w:ascii="Courier New" w:cs="Courier New" w:eastAsia="Courier New" w:hAnsi="Courier New"/>
          <w:sz w:val="21"/>
          <w:szCs w:val="21"/>
        </w:rPr>
        <w:t xml:space="preserve">around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leave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feel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heart </w:t>
      </w:r>
      <w:r>
        <w:rPr>
          <w:rFonts w:ascii="Courier New" w:cs="Courier New" w:eastAsia="Courier New" w:hAnsi="Courier New"/>
          <w:sz w:val="21"/>
          <w:szCs w:val="21"/>
        </w:rPr>
        <w:t xml:space="preserve">begin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burst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bleed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desperately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try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link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head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instead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fall </w:t>
      </w:r>
      <w:r>
        <w:rPr>
          <w:rFonts w:ascii="Courier New" w:cs="Courier New" w:eastAsia="Courier New" w:hAnsi="Courier New"/>
          <w:sz w:val="21"/>
          <w:szCs w:val="21"/>
        </w:rPr>
        <w:t xml:space="preserve">back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knees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As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tear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way </w:t>
      </w:r>
      <w:r>
        <w:rPr>
          <w:rFonts w:ascii="Courier New" w:cs="Courier New" w:eastAsia="Courier New" w:hAnsi="Courier New"/>
          <w:sz w:val="21"/>
          <w:szCs w:val="21"/>
        </w:rPr>
        <w:t xml:space="preserve">right </w:t>
      </w:r>
      <w:r>
        <w:rPr>
          <w:rFonts w:ascii="Courier New" w:cs="Courier New" w:eastAsia="Courier New" w:hAnsi="Courier New"/>
          <w:sz w:val="21"/>
          <w:szCs w:val="21"/>
        </w:rPr>
        <w:t xml:space="preserve">through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forgive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once </w:t>
      </w:r>
      <w:r>
        <w:rPr>
          <w:rFonts w:ascii="Courier New" w:cs="Courier New" w:eastAsia="Courier New" w:hAnsi="Courier New"/>
          <w:sz w:val="21"/>
          <w:szCs w:val="21"/>
        </w:rPr>
        <w:t xml:space="preserve">again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Without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knowing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You've </w:t>
      </w:r>
      <w:r>
        <w:rPr>
          <w:rFonts w:ascii="Courier New" w:cs="Courier New" w:eastAsia="Courier New" w:hAnsi="Courier New"/>
          <w:sz w:val="21"/>
          <w:szCs w:val="21"/>
        </w:rPr>
        <w:t xml:space="preserve">burnt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heart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stone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hear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words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made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say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name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there </w:t>
      </w:r>
      <w:r>
        <w:rPr>
          <w:rFonts w:ascii="Courier New" w:cs="Courier New" w:eastAsia="Courier New" w:hAnsi="Courier New"/>
          <w:sz w:val="21"/>
          <w:szCs w:val="21"/>
        </w:rPr>
        <w:t xml:space="preserve">could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an </w:t>
      </w:r>
      <w:r>
        <w:rPr>
          <w:rFonts w:ascii="Courier New" w:cs="Courier New" w:eastAsia="Courier New" w:hAnsi="Courier New"/>
          <w:sz w:val="21"/>
          <w:szCs w:val="21"/>
        </w:rPr>
        <w:t xml:space="preserve">us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best </w:t>
      </w:r>
      <w:r>
        <w:rPr>
          <w:rFonts w:ascii="Courier New" w:cs="Courier New" w:eastAsia="Courier New" w:hAnsi="Courier New"/>
          <w:sz w:val="21"/>
          <w:szCs w:val="21"/>
        </w:rPr>
        <w:t xml:space="preserve">tidy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head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only </w:t>
      </w:r>
      <w:r>
        <w:rPr>
          <w:rFonts w:ascii="Courier New" w:cs="Courier New" w:eastAsia="Courier New" w:hAnsi="Courier New"/>
          <w:sz w:val="21"/>
          <w:szCs w:val="21"/>
        </w:rPr>
        <w:t xml:space="preserve">one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only </w:t>
      </w:r>
      <w:r>
        <w:rPr>
          <w:rFonts w:ascii="Courier New" w:cs="Courier New" w:eastAsia="Courier New" w:hAnsi="Courier New"/>
          <w:sz w:val="21"/>
          <w:szCs w:val="21"/>
        </w:rPr>
        <w:t xml:space="preserve">one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Why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steal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hand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Whenever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standing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own </w:t>
      </w:r>
      <w:r>
        <w:rPr>
          <w:rFonts w:ascii="Courier New" w:cs="Courier New" w:eastAsia="Courier New" w:hAnsi="Courier New"/>
          <w:sz w:val="21"/>
          <w:szCs w:val="21"/>
        </w:rPr>
        <w:t xml:space="preserve">ground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build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up, </w:t>
      </w:r>
      <w:r>
        <w:rPr>
          <w:rFonts w:ascii="Courier New" w:cs="Courier New" w:eastAsia="Courier New" w:hAnsi="Courier New"/>
          <w:sz w:val="21"/>
          <w:szCs w:val="21"/>
        </w:rPr>
        <w:t xml:space="preserve">then </w:t>
      </w:r>
      <w:r>
        <w:rPr>
          <w:rFonts w:ascii="Courier New" w:cs="Courier New" w:eastAsia="Courier New" w:hAnsi="Courier New"/>
          <w:sz w:val="21"/>
          <w:szCs w:val="21"/>
        </w:rPr>
        <w:t xml:space="preserve">leave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dead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hear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words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made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say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name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there </w:t>
      </w:r>
      <w:r>
        <w:rPr>
          <w:rFonts w:ascii="Courier New" w:cs="Courier New" w:eastAsia="Courier New" w:hAnsi="Courier New"/>
          <w:sz w:val="21"/>
          <w:szCs w:val="21"/>
        </w:rPr>
        <w:t xml:space="preserve">should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an </w:t>
      </w:r>
      <w:r>
        <w:rPr>
          <w:rFonts w:ascii="Courier New" w:cs="Courier New" w:eastAsia="Courier New" w:hAnsi="Courier New"/>
          <w:sz w:val="21"/>
          <w:szCs w:val="21"/>
        </w:rPr>
        <w:t xml:space="preserve">us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best </w:t>
      </w:r>
      <w:r>
        <w:rPr>
          <w:rFonts w:ascii="Courier New" w:cs="Courier New" w:eastAsia="Courier New" w:hAnsi="Courier New"/>
          <w:sz w:val="21"/>
          <w:szCs w:val="21"/>
        </w:rPr>
        <w:t xml:space="preserve">tidy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head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only </w:t>
      </w:r>
      <w:r>
        <w:rPr>
          <w:rFonts w:ascii="Courier New" w:cs="Courier New" w:eastAsia="Courier New" w:hAnsi="Courier New"/>
          <w:sz w:val="21"/>
          <w:szCs w:val="21"/>
        </w:rPr>
        <w:t xml:space="preserve">one,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only </w:t>
      </w:r>
      <w:r>
        <w:rPr>
          <w:rFonts w:ascii="Courier New" w:cs="Courier New" w:eastAsia="Courier New" w:hAnsi="Courier New"/>
          <w:sz w:val="21"/>
          <w:szCs w:val="21"/>
        </w:rPr>
        <w:t xml:space="preserve">one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Fool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am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falling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fool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am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thinking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loved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too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took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heart </w:t>
      </w:r>
      <w:r>
        <w:rPr>
          <w:rFonts w:ascii="Courier New" w:cs="Courier New" w:eastAsia="Courier New" w:hAnsi="Courier New"/>
          <w:sz w:val="21"/>
          <w:szCs w:val="21"/>
        </w:rPr>
        <w:t xml:space="preserve">then </w:t>
      </w:r>
      <w:r>
        <w:rPr>
          <w:rFonts w:ascii="Courier New" w:cs="Courier New" w:eastAsia="Courier New" w:hAnsi="Courier New"/>
          <w:sz w:val="21"/>
          <w:szCs w:val="21"/>
        </w:rPr>
        <w:t xml:space="preserve">played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part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little </w:t>
      </w:r>
      <w:r>
        <w:rPr>
          <w:rFonts w:ascii="Courier New" w:cs="Courier New" w:eastAsia="Courier New" w:hAnsi="Courier New"/>
          <w:sz w:val="21"/>
          <w:szCs w:val="21"/>
        </w:rPr>
        <w:t xml:space="preserve">coquette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dreams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disappeared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smoke </w:t>
      </w:r>
      <w:r>
        <w:rPr>
          <w:rFonts w:ascii="Courier New" w:cs="Courier New" w:eastAsia="Courier New" w:hAnsi="Courier New"/>
          <w:sz w:val="21"/>
          <w:szCs w:val="21"/>
        </w:rPr>
        <w:t xml:space="preserve">from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cigarette </w:t>
      </w:r>
      <w:r>
        <w:rPr>
          <w:rFonts w:ascii="Courier New" w:cs="Courier New" w:eastAsia="Courier New" w:hAnsi="Courier New"/>
          <w:sz w:val="21"/>
          <w:szCs w:val="21"/>
        </w:rPr>
        <w:t xml:space="preserve">Fool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am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hoping </w:t>
      </w:r>
      <w:r>
        <w:rPr>
          <w:rFonts w:ascii="Courier New" w:cs="Courier New" w:eastAsia="Courier New" w:hAnsi="Courier New"/>
          <w:sz w:val="21"/>
          <w:szCs w:val="21"/>
        </w:rPr>
        <w:t xml:space="preserve">you'd </w:t>
      </w:r>
      <w:r>
        <w:rPr>
          <w:rFonts w:ascii="Courier New" w:cs="Courier New" w:eastAsia="Courier New" w:hAnsi="Courier New"/>
          <w:sz w:val="21"/>
          <w:szCs w:val="21"/>
        </w:rPr>
        <w:t xml:space="preserve">understand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thinking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would </w:t>
      </w:r>
      <w:r>
        <w:rPr>
          <w:rFonts w:ascii="Courier New" w:cs="Courier New" w:eastAsia="Courier New" w:hAnsi="Courier New"/>
          <w:sz w:val="21"/>
          <w:szCs w:val="21"/>
        </w:rPr>
        <w:t xml:space="preserve">listen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things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things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had </w:t>
      </w:r>
      <w:r>
        <w:rPr>
          <w:rFonts w:ascii="Courier New" w:cs="Courier New" w:eastAsia="Courier New" w:hAnsi="Courier New"/>
          <w:sz w:val="21"/>
          <w:szCs w:val="21"/>
        </w:rPr>
        <w:t xml:space="preserve">planned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couldn't </w:t>
      </w:r>
      <w:r>
        <w:rPr>
          <w:rFonts w:ascii="Courier New" w:cs="Courier New" w:eastAsia="Courier New" w:hAnsi="Courier New"/>
          <w:sz w:val="21"/>
          <w:szCs w:val="21"/>
        </w:rPr>
        <w:t xml:space="preserve">see </w:t>
      </w:r>
      <w:r>
        <w:rPr>
          <w:rFonts w:ascii="Courier New" w:cs="Courier New" w:eastAsia="Courier New" w:hAnsi="Courier New"/>
          <w:sz w:val="21"/>
          <w:szCs w:val="21"/>
        </w:rPr>
        <w:t xml:space="preserve">eye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eye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darling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Darling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Darling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goodbye </w:t>
      </w:r>
      <w:r>
        <w:rPr>
          <w:rFonts w:ascii="Courier New" w:cs="Courier New" w:eastAsia="Courier New" w:hAnsi="Courier New"/>
          <w:sz w:val="21"/>
          <w:szCs w:val="21"/>
        </w:rPr>
        <w:t xml:space="preserve">Oh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still </w:t>
      </w:r>
      <w:r>
        <w:rPr>
          <w:rFonts w:ascii="Courier New" w:cs="Courier New" w:eastAsia="Courier New" w:hAnsi="Courier New"/>
          <w:sz w:val="21"/>
          <w:szCs w:val="21"/>
        </w:rPr>
        <w:t xml:space="preserve">care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Fool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am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Ooh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still </w:t>
      </w:r>
      <w:r>
        <w:rPr>
          <w:rFonts w:ascii="Courier New" w:cs="Courier New" w:eastAsia="Courier New" w:hAnsi="Courier New"/>
          <w:sz w:val="21"/>
          <w:szCs w:val="21"/>
        </w:rPr>
        <w:t xml:space="preserve">care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Fool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am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say </w:t>
      </w: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head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things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think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sense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where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been </w:t>
      </w:r>
      <w:r>
        <w:rPr>
          <w:rFonts w:ascii="Courier New" w:cs="Courier New" w:eastAsia="Courier New" w:hAnsi="Courier New"/>
          <w:sz w:val="21"/>
          <w:szCs w:val="21"/>
        </w:rPr>
        <w:t xml:space="preserve">then?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coy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turn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round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fault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See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see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look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eyes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one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shoots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each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every </w:t>
      </w:r>
      <w:r>
        <w:rPr>
          <w:rFonts w:ascii="Courier New" w:cs="Courier New" w:eastAsia="Courier New" w:hAnsi="Courier New"/>
          <w:sz w:val="21"/>
          <w:szCs w:val="21"/>
        </w:rPr>
        <w:t xml:space="preserve">time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grace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cold </w:t>
      </w:r>
      <w:r>
        <w:rPr>
          <w:rFonts w:ascii="Courier New" w:cs="Courier New" w:eastAsia="Courier New" w:hAnsi="Courier New"/>
          <w:sz w:val="21"/>
          <w:szCs w:val="21"/>
        </w:rPr>
        <w:t xml:space="preserve">shoulder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Whenever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look </w:t>
      </w:r>
      <w:r>
        <w:rPr>
          <w:rFonts w:ascii="Courier New" w:cs="Courier New" w:eastAsia="Courier New" w:hAnsi="Courier New"/>
          <w:sz w:val="21"/>
          <w:szCs w:val="21"/>
        </w:rPr>
        <w:t xml:space="preserve">at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wish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her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shower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words </w:t>
      </w:r>
      <w:r>
        <w:rPr>
          <w:rFonts w:ascii="Courier New" w:cs="Courier New" w:eastAsia="Courier New" w:hAnsi="Courier New"/>
          <w:sz w:val="21"/>
          <w:szCs w:val="21"/>
        </w:rPr>
        <w:t xml:space="preserve">made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knives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Whenever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look </w:t>
      </w:r>
      <w:r>
        <w:rPr>
          <w:rFonts w:ascii="Courier New" w:cs="Courier New" w:eastAsia="Courier New" w:hAnsi="Courier New"/>
          <w:sz w:val="21"/>
          <w:szCs w:val="21"/>
        </w:rPr>
        <w:t xml:space="preserve">at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wish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her </w:t>
      </w:r>
      <w:r>
        <w:rPr>
          <w:rFonts w:ascii="Courier New" w:cs="Courier New" w:eastAsia="Courier New" w:hAnsi="Courier New"/>
          <w:sz w:val="21"/>
          <w:szCs w:val="21"/>
        </w:rPr>
        <w:t xml:space="preserve">These </w:t>
      </w:r>
      <w:r>
        <w:rPr>
          <w:rFonts w:ascii="Courier New" w:cs="Courier New" w:eastAsia="Courier New" w:hAnsi="Courier New"/>
          <w:sz w:val="21"/>
          <w:szCs w:val="21"/>
        </w:rPr>
        <w:t xml:space="preserve">days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see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look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see-through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tell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why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waste </w:t>
      </w:r>
      <w:r>
        <w:rPr>
          <w:rFonts w:ascii="Courier New" w:cs="Courier New" w:eastAsia="Courier New" w:hAnsi="Courier New"/>
          <w:sz w:val="21"/>
          <w:szCs w:val="21"/>
        </w:rPr>
        <w:t xml:space="preserve">our </w:t>
      </w:r>
      <w:r>
        <w:rPr>
          <w:rFonts w:ascii="Courier New" w:cs="Courier New" w:eastAsia="Courier New" w:hAnsi="Courier New"/>
          <w:sz w:val="21"/>
          <w:szCs w:val="21"/>
        </w:rPr>
        <w:t xml:space="preserve">time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heart </w:t>
      </w:r>
      <w:r>
        <w:rPr>
          <w:rFonts w:ascii="Courier New" w:cs="Courier New" w:eastAsia="Courier New" w:hAnsi="Courier New"/>
          <w:sz w:val="21"/>
          <w:szCs w:val="21"/>
        </w:rPr>
        <w:t xml:space="preserve">ain't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it,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not </w:t>
      </w:r>
      <w:r>
        <w:rPr>
          <w:rFonts w:ascii="Courier New" w:cs="Courier New" w:eastAsia="Courier New" w:hAnsi="Courier New"/>
          <w:sz w:val="21"/>
          <w:szCs w:val="21"/>
        </w:rPr>
        <w:t xml:space="preserve">satisfied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how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feel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starting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find </w:t>
      </w:r>
      <w:r>
        <w:rPr>
          <w:rFonts w:ascii="Courier New" w:cs="Courier New" w:eastAsia="Courier New" w:hAnsi="Courier New"/>
          <w:sz w:val="21"/>
          <w:szCs w:val="21"/>
        </w:rPr>
        <w:t xml:space="preserve">myself </w:t>
      </w:r>
      <w:r>
        <w:rPr>
          <w:rFonts w:ascii="Courier New" w:cs="Courier New" w:eastAsia="Courier New" w:hAnsi="Courier New"/>
          <w:sz w:val="21"/>
          <w:szCs w:val="21"/>
        </w:rPr>
        <w:t xml:space="preserve">feeling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way </w:t>
      </w:r>
      <w:r>
        <w:rPr>
          <w:rFonts w:ascii="Courier New" w:cs="Courier New" w:eastAsia="Courier New" w:hAnsi="Courier New"/>
          <w:sz w:val="21"/>
          <w:szCs w:val="21"/>
        </w:rPr>
        <w:t xml:space="preserve">too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grace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cold </w:t>
      </w:r>
      <w:r>
        <w:rPr>
          <w:rFonts w:ascii="Courier New" w:cs="Courier New" w:eastAsia="Courier New" w:hAnsi="Courier New"/>
          <w:sz w:val="21"/>
          <w:szCs w:val="21"/>
        </w:rPr>
        <w:t xml:space="preserve">shoulder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Whenever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look </w:t>
      </w:r>
      <w:r>
        <w:rPr>
          <w:rFonts w:ascii="Courier New" w:cs="Courier New" w:eastAsia="Courier New" w:hAnsi="Courier New"/>
          <w:sz w:val="21"/>
          <w:szCs w:val="21"/>
        </w:rPr>
        <w:t xml:space="preserve">at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wish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her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shower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words </w:t>
      </w:r>
      <w:r>
        <w:rPr>
          <w:rFonts w:ascii="Courier New" w:cs="Courier New" w:eastAsia="Courier New" w:hAnsi="Courier New"/>
          <w:sz w:val="21"/>
          <w:szCs w:val="21"/>
        </w:rPr>
        <w:t xml:space="preserve">made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knives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Whenever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look </w:t>
      </w:r>
      <w:r>
        <w:rPr>
          <w:rFonts w:ascii="Courier New" w:cs="Courier New" w:eastAsia="Courier New" w:hAnsi="Courier New"/>
          <w:sz w:val="21"/>
          <w:szCs w:val="21"/>
        </w:rPr>
        <w:t xml:space="preserve">at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wish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her </w:t>
      </w:r>
      <w:r>
        <w:rPr>
          <w:rFonts w:ascii="Courier New" w:cs="Courier New" w:eastAsia="Courier New" w:hAnsi="Courier New"/>
          <w:sz w:val="21"/>
          <w:szCs w:val="21"/>
        </w:rPr>
        <w:t xml:space="preserve">Time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time </w:t>
      </w:r>
      <w:r>
        <w:rPr>
          <w:rFonts w:ascii="Courier New" w:cs="Courier New" w:eastAsia="Courier New" w:hAnsi="Courier New"/>
          <w:sz w:val="21"/>
          <w:szCs w:val="21"/>
        </w:rPr>
        <w:t xml:space="preserve">again,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play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role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fool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(Just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you)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Even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daylight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think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(I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see </w:t>
      </w:r>
      <w:r>
        <w:rPr>
          <w:rFonts w:ascii="Courier New" w:cs="Courier New" w:eastAsia="Courier New" w:hAnsi="Courier New"/>
          <w:sz w:val="21"/>
          <w:szCs w:val="21"/>
        </w:rPr>
        <w:t xml:space="preserve">you)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Try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look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things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hear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our </w:t>
      </w:r>
      <w:r>
        <w:rPr>
          <w:rFonts w:ascii="Courier New" w:cs="Courier New" w:eastAsia="Courier New" w:hAnsi="Courier New"/>
          <w:sz w:val="21"/>
          <w:szCs w:val="21"/>
        </w:rPr>
        <w:t xml:space="preserve">eyes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find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Though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how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play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grace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cold </w:t>
      </w:r>
      <w:r>
        <w:rPr>
          <w:rFonts w:ascii="Courier New" w:cs="Courier New" w:eastAsia="Courier New" w:hAnsi="Courier New"/>
          <w:sz w:val="21"/>
          <w:szCs w:val="21"/>
        </w:rPr>
        <w:t xml:space="preserve">shoulder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Whenever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look </w:t>
      </w:r>
      <w:r>
        <w:rPr>
          <w:rFonts w:ascii="Courier New" w:cs="Courier New" w:eastAsia="Courier New" w:hAnsi="Courier New"/>
          <w:sz w:val="21"/>
          <w:szCs w:val="21"/>
        </w:rPr>
        <w:t xml:space="preserve">at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wish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her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shower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words </w:t>
      </w:r>
      <w:r>
        <w:rPr>
          <w:rFonts w:ascii="Courier New" w:cs="Courier New" w:eastAsia="Courier New" w:hAnsi="Courier New"/>
          <w:sz w:val="21"/>
          <w:szCs w:val="21"/>
        </w:rPr>
        <w:t xml:space="preserve">made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knives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Whenever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look </w:t>
      </w:r>
      <w:r>
        <w:rPr>
          <w:rFonts w:ascii="Courier New" w:cs="Courier New" w:eastAsia="Courier New" w:hAnsi="Courier New"/>
          <w:sz w:val="21"/>
          <w:szCs w:val="21"/>
        </w:rPr>
        <w:t xml:space="preserve">at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wish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her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grace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cold </w:t>
      </w:r>
      <w:r>
        <w:rPr>
          <w:rFonts w:ascii="Courier New" w:cs="Courier New" w:eastAsia="Courier New" w:hAnsi="Courier New"/>
          <w:sz w:val="21"/>
          <w:szCs w:val="21"/>
        </w:rPr>
        <w:t xml:space="preserve">shoulder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Whenever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look </w:t>
      </w:r>
      <w:r>
        <w:rPr>
          <w:rFonts w:ascii="Courier New" w:cs="Courier New" w:eastAsia="Courier New" w:hAnsi="Courier New"/>
          <w:sz w:val="21"/>
          <w:szCs w:val="21"/>
        </w:rPr>
        <w:t xml:space="preserve">at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wish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her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shower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words </w:t>
      </w:r>
      <w:r>
        <w:rPr>
          <w:rFonts w:ascii="Courier New" w:cs="Courier New" w:eastAsia="Courier New" w:hAnsi="Courier New"/>
          <w:sz w:val="21"/>
          <w:szCs w:val="21"/>
        </w:rPr>
        <w:t xml:space="preserve">made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knives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Whenever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look </w:t>
      </w:r>
      <w:r>
        <w:rPr>
          <w:rFonts w:ascii="Courier New" w:cs="Courier New" w:eastAsia="Courier New" w:hAnsi="Courier New"/>
          <w:sz w:val="21"/>
          <w:szCs w:val="21"/>
        </w:rPr>
        <w:t xml:space="preserve">at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wish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her </w:t>
      </w:r>
      <w:r>
        <w:rPr>
          <w:rFonts w:ascii="Courier New" w:cs="Courier New" w:eastAsia="Courier New" w:hAnsi="Courier New"/>
          <w:sz w:val="21"/>
          <w:szCs w:val="21"/>
        </w:rPr>
        <w:t xml:space="preserve">[Adele]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Why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me...?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Why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me?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Why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me? </w:t>
      </w:r>
      <w:r>
        <w:rPr>
          <w:rFonts w:ascii="Courier New" w:cs="Courier New" w:eastAsia="Courier New" w:hAnsi="Courier New"/>
          <w:sz w:val="21"/>
          <w:szCs w:val="21"/>
        </w:rPr>
        <w:t xml:space="preserve">Why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me...? </w:t>
      </w:r>
      <w:r>
        <w:rPr>
          <w:rFonts w:ascii="Courier New" w:cs="Courier New" w:eastAsia="Courier New" w:hAnsi="Courier New"/>
          <w:sz w:val="21"/>
          <w:szCs w:val="21"/>
        </w:rPr>
        <w:t xml:space="preserve">Why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me,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me?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Why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me,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me?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Why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me,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me?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Why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me? </w:t>
      </w:r>
      <w:r>
        <w:rPr>
          <w:rFonts w:ascii="Courier New" w:cs="Courier New" w:eastAsia="Courier New" w:hAnsi="Courier New"/>
          <w:sz w:val="21"/>
          <w:szCs w:val="21"/>
        </w:rPr>
        <w:t xml:space="preserve">Why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me?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There </w:t>
      </w:r>
      <w:r>
        <w:rPr>
          <w:rFonts w:ascii="Courier New" w:cs="Courier New" w:eastAsia="Courier New" w:hAnsi="Courier New"/>
          <w:sz w:val="21"/>
          <w:szCs w:val="21"/>
        </w:rPr>
        <w:t xml:space="preserve">must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something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water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Cause </w:t>
      </w:r>
      <w:r>
        <w:rPr>
          <w:rFonts w:ascii="Courier New" w:cs="Courier New" w:eastAsia="Courier New" w:hAnsi="Courier New"/>
          <w:sz w:val="21"/>
          <w:szCs w:val="21"/>
        </w:rPr>
        <w:t xml:space="preserve">baby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deeper </w:t>
      </w:r>
      <w:r>
        <w:rPr>
          <w:rFonts w:ascii="Courier New" w:cs="Courier New" w:eastAsia="Courier New" w:hAnsi="Courier New"/>
          <w:sz w:val="21"/>
          <w:szCs w:val="21"/>
        </w:rPr>
        <w:t xml:space="preserve">than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knew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How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keep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coming </w:t>
      </w:r>
      <w:r>
        <w:rPr>
          <w:rFonts w:ascii="Courier New" w:cs="Courier New" w:eastAsia="Courier New" w:hAnsi="Courier New"/>
          <w:sz w:val="21"/>
          <w:szCs w:val="21"/>
        </w:rPr>
        <w:t xml:space="preserve">back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more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After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we've </w:t>
      </w:r>
      <w:r>
        <w:rPr>
          <w:rFonts w:ascii="Courier New" w:cs="Courier New" w:eastAsia="Courier New" w:hAnsi="Courier New"/>
          <w:sz w:val="21"/>
          <w:szCs w:val="21"/>
        </w:rPr>
        <w:t xml:space="preserve">been </w:t>
      </w:r>
      <w:r>
        <w:rPr>
          <w:rFonts w:ascii="Courier New" w:cs="Courier New" w:eastAsia="Courier New" w:hAnsi="Courier New"/>
          <w:sz w:val="21"/>
          <w:szCs w:val="21"/>
        </w:rPr>
        <w:t xml:space="preserve">through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can't </w:t>
      </w:r>
      <w:r>
        <w:rPr>
          <w:rFonts w:ascii="Courier New" w:cs="Courier New" w:eastAsia="Courier New" w:hAnsi="Courier New"/>
          <w:sz w:val="21"/>
          <w:szCs w:val="21"/>
        </w:rPr>
        <w:t xml:space="preserve">decide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should </w:t>
      </w:r>
      <w:r>
        <w:rPr>
          <w:rFonts w:ascii="Courier New" w:cs="Courier New" w:eastAsia="Courier New" w:hAnsi="Courier New"/>
          <w:sz w:val="21"/>
          <w:szCs w:val="21"/>
        </w:rPr>
        <w:t xml:space="preserve">run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hide </w:t>
      </w: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above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beyond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hands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drives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crazy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hard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understand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why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want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want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want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want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me... </w:t>
      </w:r>
      <w:r>
        <w:rPr>
          <w:rFonts w:ascii="Courier New" w:cs="Courier New" w:eastAsia="Courier New" w:hAnsi="Courier New"/>
          <w:sz w:val="21"/>
          <w:szCs w:val="21"/>
        </w:rPr>
        <w:t xml:space="preserve">Who </w:t>
      </w:r>
      <w:r>
        <w:rPr>
          <w:rFonts w:ascii="Courier New" w:cs="Courier New" w:eastAsia="Courier New" w:hAnsi="Courier New"/>
          <w:sz w:val="21"/>
          <w:szCs w:val="21"/>
        </w:rPr>
        <w:t xml:space="preserve">knows </w:t>
      </w:r>
      <w:r>
        <w:rPr>
          <w:rFonts w:ascii="Courier New" w:cs="Courier New" w:eastAsia="Courier New" w:hAnsi="Courier New"/>
          <w:sz w:val="21"/>
          <w:szCs w:val="21"/>
        </w:rPr>
        <w:t xml:space="preserve">why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could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something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air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breath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Whatever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is,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depend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Where </w:t>
      </w:r>
      <w:r>
        <w:rPr>
          <w:rFonts w:ascii="Courier New" w:cs="Courier New" w:eastAsia="Courier New" w:hAnsi="Courier New"/>
          <w:sz w:val="21"/>
          <w:szCs w:val="21"/>
        </w:rPr>
        <w:t xml:space="preserve">does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time </w:t>
      </w:r>
      <w:r>
        <w:rPr>
          <w:rFonts w:ascii="Courier New" w:cs="Courier New" w:eastAsia="Courier New" w:hAnsi="Courier New"/>
          <w:sz w:val="21"/>
          <w:szCs w:val="21"/>
        </w:rPr>
        <w:t xml:space="preserve">go?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spend </w:t>
      </w:r>
      <w:r>
        <w:rPr>
          <w:rFonts w:ascii="Courier New" w:cs="Courier New" w:eastAsia="Courier New" w:hAnsi="Courier New"/>
          <w:sz w:val="21"/>
          <w:szCs w:val="21"/>
        </w:rPr>
        <w:t xml:space="preserve">every </w:t>
      </w:r>
      <w:r>
        <w:rPr>
          <w:rFonts w:ascii="Courier New" w:cs="Courier New" w:eastAsia="Courier New" w:hAnsi="Courier New"/>
          <w:sz w:val="21"/>
          <w:szCs w:val="21"/>
        </w:rPr>
        <w:t xml:space="preserve">single </w:t>
      </w:r>
      <w:r>
        <w:rPr>
          <w:rFonts w:ascii="Courier New" w:cs="Courier New" w:eastAsia="Courier New" w:hAnsi="Courier New"/>
          <w:sz w:val="21"/>
          <w:szCs w:val="21"/>
        </w:rPr>
        <w:t xml:space="preserve">moment </w:t>
      </w:r>
      <w:r>
        <w:rPr>
          <w:rFonts w:ascii="Courier New" w:cs="Courier New" w:eastAsia="Courier New" w:hAnsi="Courier New"/>
          <w:sz w:val="21"/>
          <w:szCs w:val="21"/>
        </w:rPr>
        <w:t xml:space="preserve">daydreaming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can't </w:t>
      </w:r>
      <w:r>
        <w:rPr>
          <w:rFonts w:ascii="Courier New" w:cs="Courier New" w:eastAsia="Courier New" w:hAnsi="Courier New"/>
          <w:sz w:val="21"/>
          <w:szCs w:val="21"/>
        </w:rPr>
        <w:t xml:space="preserve">describe </w:t>
      </w:r>
      <w:r>
        <w:rPr>
          <w:rFonts w:ascii="Courier New" w:cs="Courier New" w:eastAsia="Courier New" w:hAnsi="Courier New"/>
          <w:sz w:val="21"/>
          <w:szCs w:val="21"/>
        </w:rPr>
        <w:t xml:space="preserve">how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feel,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feels </w:t>
      </w:r>
      <w:r>
        <w:rPr>
          <w:rFonts w:ascii="Courier New" w:cs="Courier New" w:eastAsia="Courier New" w:hAnsi="Courier New"/>
          <w:sz w:val="21"/>
          <w:szCs w:val="21"/>
        </w:rPr>
        <w:t xml:space="preserve">right </w:t>
      </w: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above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beyond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hands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drives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crazy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hard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understand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why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want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want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want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want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were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shock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dark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blew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away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left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mark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fade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ignited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spark, </w:t>
      </w: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fires </w:t>
      </w:r>
      <w:r>
        <w:rPr>
          <w:rFonts w:ascii="Courier New" w:cs="Courier New" w:eastAsia="Courier New" w:hAnsi="Courier New"/>
          <w:sz w:val="21"/>
          <w:szCs w:val="21"/>
        </w:rPr>
        <w:t xml:space="preserve">away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ready, </w:t>
      </w:r>
      <w:r>
        <w:rPr>
          <w:rFonts w:ascii="Courier New" w:cs="Courier New" w:eastAsia="Courier New" w:hAnsi="Courier New"/>
          <w:sz w:val="21"/>
          <w:szCs w:val="21"/>
        </w:rPr>
        <w:t xml:space="preserve">ready?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have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place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heart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always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yours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peak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art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universe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Every </w:t>
      </w:r>
      <w:r>
        <w:rPr>
          <w:rFonts w:ascii="Courier New" w:cs="Courier New" w:eastAsia="Courier New" w:hAnsi="Courier New"/>
          <w:sz w:val="21"/>
          <w:szCs w:val="21"/>
        </w:rPr>
        <w:t xml:space="preserve">piece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part,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were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first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am </w:t>
      </w:r>
      <w:r>
        <w:rPr>
          <w:rFonts w:ascii="Courier New" w:cs="Courier New" w:eastAsia="Courier New" w:hAnsi="Courier New"/>
          <w:sz w:val="21"/>
          <w:szCs w:val="21"/>
        </w:rPr>
        <w:t xml:space="preserve">ready, </w:t>
      </w:r>
      <w:r>
        <w:rPr>
          <w:rFonts w:ascii="Courier New" w:cs="Courier New" w:eastAsia="Courier New" w:hAnsi="Courier New"/>
          <w:sz w:val="21"/>
          <w:szCs w:val="21"/>
        </w:rPr>
        <w:t xml:space="preserve">ready </w:t>
      </w: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above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beyond </w:t>
      </w:r>
      <w:r>
        <w:rPr>
          <w:rFonts w:ascii="Courier New" w:cs="Courier New" w:eastAsia="Courier New" w:hAnsi="Courier New"/>
          <w:sz w:val="21"/>
          <w:szCs w:val="21"/>
        </w:rPr>
        <w:t xml:space="preserve">me,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hands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drives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crazy, </w:t>
      </w: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hard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understand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why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want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want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want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want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above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beyond </w:t>
      </w:r>
      <w:r>
        <w:rPr>
          <w:rFonts w:ascii="Courier New" w:cs="Courier New" w:eastAsia="Courier New" w:hAnsi="Courier New"/>
          <w:sz w:val="21"/>
          <w:szCs w:val="21"/>
        </w:rPr>
        <w:t xml:space="preserve">me,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hands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drives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crazy, </w:t>
      </w: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hard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understand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why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want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want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want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want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me... </w:t>
      </w:r>
      <w:r>
        <w:rPr>
          <w:rFonts w:ascii="Courier New" w:cs="Courier New" w:eastAsia="Courier New" w:hAnsi="Courier New"/>
          <w:sz w:val="21"/>
          <w:szCs w:val="21"/>
        </w:rPr>
        <w:t xml:space="preserve">Why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me,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me?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Why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me,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me?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Why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me,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me?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Why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me,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me?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said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stubborn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give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think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stubborn </w:t>
      </w:r>
      <w:r>
        <w:rPr>
          <w:rFonts w:ascii="Courier New" w:cs="Courier New" w:eastAsia="Courier New" w:hAnsi="Courier New"/>
          <w:sz w:val="21"/>
          <w:szCs w:val="21"/>
        </w:rPr>
        <w:t xml:space="preserve">'cept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always </w:t>
      </w:r>
      <w:r>
        <w:rPr>
          <w:rFonts w:ascii="Courier New" w:cs="Courier New" w:eastAsia="Courier New" w:hAnsi="Courier New"/>
          <w:sz w:val="21"/>
          <w:szCs w:val="21"/>
        </w:rPr>
        <w:t xml:space="preserve">softening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say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selfish,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agree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think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giving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way </w:t>
      </w:r>
      <w:r>
        <w:rPr>
          <w:rFonts w:ascii="Courier New" w:cs="Courier New" w:eastAsia="Courier New" w:hAnsi="Courier New"/>
          <w:sz w:val="21"/>
          <w:szCs w:val="21"/>
        </w:rPr>
        <w:t xml:space="preserve">too </w:t>
      </w:r>
      <w:r>
        <w:rPr>
          <w:rFonts w:ascii="Courier New" w:cs="Courier New" w:eastAsia="Courier New" w:hAnsi="Courier New"/>
          <w:sz w:val="21"/>
          <w:szCs w:val="21"/>
        </w:rPr>
        <w:t xml:space="preserve">much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fact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say </w:t>
      </w:r>
      <w:r>
        <w:rPr>
          <w:rFonts w:ascii="Courier New" w:cs="Courier New" w:eastAsia="Courier New" w:hAnsi="Courier New"/>
          <w:sz w:val="21"/>
          <w:szCs w:val="21"/>
        </w:rPr>
        <w:t xml:space="preserve">we've </w:t>
      </w:r>
      <w:r>
        <w:rPr>
          <w:rFonts w:ascii="Courier New" w:cs="Courier New" w:eastAsia="Courier New" w:hAnsi="Courier New"/>
          <w:sz w:val="21"/>
          <w:szCs w:val="21"/>
        </w:rPr>
        <w:t xml:space="preserve">only </w:t>
      </w:r>
      <w:r>
        <w:rPr>
          <w:rFonts w:ascii="Courier New" w:cs="Courier New" w:eastAsia="Courier New" w:hAnsi="Courier New"/>
          <w:sz w:val="21"/>
          <w:szCs w:val="21"/>
        </w:rPr>
        <w:t xml:space="preserve">known </w:t>
      </w:r>
      <w:r>
        <w:rPr>
          <w:rFonts w:ascii="Courier New" w:cs="Courier New" w:eastAsia="Courier New" w:hAnsi="Courier New"/>
          <w:sz w:val="21"/>
          <w:szCs w:val="21"/>
        </w:rPr>
        <w:t xml:space="preserve">each </w:t>
      </w:r>
      <w:r>
        <w:rPr>
          <w:rFonts w:ascii="Courier New" w:cs="Courier New" w:eastAsia="Courier New" w:hAnsi="Courier New"/>
          <w:sz w:val="21"/>
          <w:szCs w:val="21"/>
        </w:rPr>
        <w:t xml:space="preserve">other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year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say </w:t>
      </w: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known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longer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dear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close,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alone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sit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chairs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prefer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floor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Walking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each </w:t>
      </w:r>
      <w:r>
        <w:rPr>
          <w:rFonts w:ascii="Courier New" w:cs="Courier New" w:eastAsia="Courier New" w:hAnsi="Courier New"/>
          <w:sz w:val="21"/>
          <w:szCs w:val="21"/>
        </w:rPr>
        <w:t xml:space="preserve">other,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Think </w:t>
      </w:r>
      <w:r>
        <w:rPr>
          <w:rFonts w:ascii="Courier New" w:cs="Courier New" w:eastAsia="Courier New" w:hAnsi="Courier New"/>
          <w:sz w:val="21"/>
          <w:szCs w:val="21"/>
        </w:rPr>
        <w:t xml:space="preserve">we'll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match </w:t>
      </w:r>
      <w:r>
        <w:rPr>
          <w:rFonts w:ascii="Courier New" w:cs="Courier New" w:eastAsia="Courier New" w:hAnsi="Courier New"/>
          <w:sz w:val="21"/>
          <w:szCs w:val="21"/>
        </w:rPr>
        <w:t xml:space="preserve">at </w:t>
      </w:r>
      <w:r>
        <w:rPr>
          <w:rFonts w:ascii="Courier New" w:cs="Courier New" w:eastAsia="Courier New" w:hAnsi="Courier New"/>
          <w:sz w:val="21"/>
          <w:szCs w:val="21"/>
        </w:rPr>
        <w:t xml:space="preserve">all,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do,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do,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thought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knew </w:t>
      </w:r>
      <w:r>
        <w:rPr>
          <w:rFonts w:ascii="Courier New" w:cs="Courier New" w:eastAsia="Courier New" w:hAnsi="Courier New"/>
          <w:sz w:val="21"/>
          <w:szCs w:val="21"/>
        </w:rPr>
        <w:t xml:space="preserve">myself, </w:t>
      </w:r>
      <w:r>
        <w:rPr>
          <w:rFonts w:ascii="Courier New" w:cs="Courier New" w:eastAsia="Courier New" w:hAnsi="Courier New"/>
          <w:sz w:val="21"/>
          <w:szCs w:val="21"/>
        </w:rPr>
        <w:t xml:space="preserve">somehow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more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known </w:t>
      </w:r>
      <w:r>
        <w:rPr>
          <w:rFonts w:ascii="Courier New" w:cs="Courier New" w:eastAsia="Courier New" w:hAnsi="Courier New"/>
          <w:sz w:val="21"/>
          <w:szCs w:val="21"/>
        </w:rPr>
        <w:t xml:space="preserve">this,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before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first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whenever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argue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who </w:t>
      </w:r>
      <w:r>
        <w:rPr>
          <w:rFonts w:ascii="Courier New" w:cs="Courier New" w:eastAsia="Courier New" w:hAnsi="Courier New"/>
          <w:sz w:val="21"/>
          <w:szCs w:val="21"/>
        </w:rPr>
        <w:t xml:space="preserve">I'd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didn't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provocative,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conservative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adventurous,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very </w:t>
      </w:r>
      <w:r>
        <w:rPr>
          <w:rFonts w:ascii="Courier New" w:cs="Courier New" w:eastAsia="Courier New" w:hAnsi="Courier New"/>
          <w:sz w:val="21"/>
          <w:szCs w:val="21"/>
        </w:rPr>
        <w:t xml:space="preserve">cautious, </w:t>
      </w:r>
      <w:r>
        <w:rPr>
          <w:rFonts w:ascii="Courier New" w:cs="Courier New" w:eastAsia="Courier New" w:hAnsi="Courier New"/>
          <w:sz w:val="21"/>
          <w:szCs w:val="21"/>
        </w:rPr>
        <w:t xml:space="preserve">combining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think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would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do,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do,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do,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Favoritism </w:t>
      </w:r>
      <w:r>
        <w:rPr>
          <w:rFonts w:ascii="Courier New" w:cs="Courier New" w:eastAsia="Courier New" w:hAnsi="Courier New"/>
          <w:sz w:val="21"/>
          <w:szCs w:val="21"/>
        </w:rPr>
        <w:t xml:space="preserve">ain't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thing </w:t>
      </w:r>
      <w:r>
        <w:rPr>
          <w:rFonts w:ascii="Courier New" w:cs="Courier New" w:eastAsia="Courier New" w:hAnsi="Courier New"/>
          <w:sz w:val="21"/>
          <w:szCs w:val="21"/>
        </w:rPr>
        <w:t xml:space="preserve">but,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situation </w:t>
      </w:r>
      <w:r>
        <w:rPr>
          <w:rFonts w:ascii="Courier New" w:cs="Courier New" w:eastAsia="Courier New" w:hAnsi="Courier New"/>
          <w:sz w:val="21"/>
          <w:szCs w:val="21"/>
        </w:rPr>
        <w:t xml:space="preserve">I'll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glad </w:t>
      </w:r>
      <w:r>
        <w:rPr>
          <w:rFonts w:ascii="Courier New" w:cs="Courier New" w:eastAsia="Courier New" w:hAnsi="Courier New"/>
          <w:sz w:val="21"/>
          <w:szCs w:val="21"/>
        </w:rPr>
        <w:t xml:space="preserve">Favoritism </w:t>
      </w:r>
      <w:r>
        <w:rPr>
          <w:rFonts w:ascii="Courier New" w:cs="Courier New" w:eastAsia="Courier New" w:hAnsi="Courier New"/>
          <w:sz w:val="21"/>
          <w:szCs w:val="21"/>
        </w:rPr>
        <w:t xml:space="preserve">ain't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thing </w:t>
      </w:r>
      <w:r>
        <w:rPr>
          <w:rFonts w:ascii="Courier New" w:cs="Courier New" w:eastAsia="Courier New" w:hAnsi="Courier New"/>
          <w:sz w:val="21"/>
          <w:szCs w:val="21"/>
        </w:rPr>
        <w:t xml:space="preserve">but,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situation </w:t>
      </w:r>
      <w:r>
        <w:rPr>
          <w:rFonts w:ascii="Courier New" w:cs="Courier New" w:eastAsia="Courier New" w:hAnsi="Courier New"/>
          <w:sz w:val="21"/>
          <w:szCs w:val="21"/>
        </w:rPr>
        <w:t xml:space="preserve">I'll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glad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an </w:t>
      </w:r>
      <w:r>
        <w:rPr>
          <w:rFonts w:ascii="Courier New" w:cs="Courier New" w:eastAsia="Courier New" w:hAnsi="Courier New"/>
          <w:sz w:val="21"/>
          <w:szCs w:val="21"/>
        </w:rPr>
        <w:t xml:space="preserve">exception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said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stubborn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give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think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stubborn </w:t>
      </w:r>
      <w:r>
        <w:rPr>
          <w:rFonts w:ascii="Courier New" w:cs="Courier New" w:eastAsia="Courier New" w:hAnsi="Courier New"/>
          <w:sz w:val="21"/>
          <w:szCs w:val="21"/>
        </w:rPr>
        <w:t xml:space="preserve">'cept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always </w:t>
      </w:r>
      <w:r>
        <w:rPr>
          <w:rFonts w:ascii="Courier New" w:cs="Courier New" w:eastAsia="Courier New" w:hAnsi="Courier New"/>
          <w:sz w:val="21"/>
          <w:szCs w:val="21"/>
        </w:rPr>
        <w:t xml:space="preserve">softening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say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selfish,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agree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think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giving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way </w:t>
      </w:r>
      <w:r>
        <w:rPr>
          <w:rFonts w:ascii="Courier New" w:cs="Courier New" w:eastAsia="Courier New" w:hAnsi="Courier New"/>
          <w:sz w:val="21"/>
          <w:szCs w:val="21"/>
        </w:rPr>
        <w:t xml:space="preserve">too </w:t>
      </w:r>
      <w:r>
        <w:rPr>
          <w:rFonts w:ascii="Courier New" w:cs="Courier New" w:eastAsia="Courier New" w:hAnsi="Courier New"/>
          <w:sz w:val="21"/>
          <w:szCs w:val="21"/>
        </w:rPr>
        <w:t xml:space="preserve">much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fact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say </w:t>
      </w:r>
      <w:r>
        <w:rPr>
          <w:rFonts w:ascii="Courier New" w:cs="Courier New" w:eastAsia="Courier New" w:hAnsi="Courier New"/>
          <w:sz w:val="21"/>
          <w:szCs w:val="21"/>
        </w:rPr>
        <w:t xml:space="preserve">we've </w:t>
      </w:r>
      <w:r>
        <w:rPr>
          <w:rFonts w:ascii="Courier New" w:cs="Courier New" w:eastAsia="Courier New" w:hAnsi="Courier New"/>
          <w:sz w:val="21"/>
          <w:szCs w:val="21"/>
        </w:rPr>
        <w:t xml:space="preserve">only </w:t>
      </w:r>
      <w:r>
        <w:rPr>
          <w:rFonts w:ascii="Courier New" w:cs="Courier New" w:eastAsia="Courier New" w:hAnsi="Courier New"/>
          <w:sz w:val="21"/>
          <w:szCs w:val="21"/>
        </w:rPr>
        <w:t xml:space="preserve">known </w:t>
      </w:r>
      <w:r>
        <w:rPr>
          <w:rFonts w:ascii="Courier New" w:cs="Courier New" w:eastAsia="Courier New" w:hAnsi="Courier New"/>
          <w:sz w:val="21"/>
          <w:szCs w:val="21"/>
        </w:rPr>
        <w:t xml:space="preserve">each </w:t>
      </w:r>
      <w:r>
        <w:rPr>
          <w:rFonts w:ascii="Courier New" w:cs="Courier New" w:eastAsia="Courier New" w:hAnsi="Courier New"/>
          <w:sz w:val="21"/>
          <w:szCs w:val="21"/>
        </w:rPr>
        <w:t xml:space="preserve">other </w:t>
      </w:r>
      <w:r>
        <w:rPr>
          <w:rFonts w:ascii="Courier New" w:cs="Courier New" w:eastAsia="Courier New" w:hAnsi="Courier New"/>
          <w:sz w:val="21"/>
          <w:szCs w:val="21"/>
        </w:rPr>
        <w:t xml:space="preserve">one </w:t>
      </w:r>
      <w:r>
        <w:rPr>
          <w:rFonts w:ascii="Courier New" w:cs="Courier New" w:eastAsia="Courier New" w:hAnsi="Courier New"/>
          <w:sz w:val="21"/>
          <w:szCs w:val="21"/>
        </w:rPr>
        <w:t xml:space="preserve">year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say </w:t>
      </w: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known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longer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dear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close,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alone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sit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chairs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prefer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floor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Walking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each </w:t>
      </w:r>
      <w:r>
        <w:rPr>
          <w:rFonts w:ascii="Courier New" w:cs="Courier New" w:eastAsia="Courier New" w:hAnsi="Courier New"/>
          <w:sz w:val="21"/>
          <w:szCs w:val="21"/>
        </w:rPr>
        <w:t xml:space="preserve">other,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Think </w:t>
      </w:r>
      <w:r>
        <w:rPr>
          <w:rFonts w:ascii="Courier New" w:cs="Courier New" w:eastAsia="Courier New" w:hAnsi="Courier New"/>
          <w:sz w:val="21"/>
          <w:szCs w:val="21"/>
        </w:rPr>
        <w:t xml:space="preserve">we'll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match </w:t>
      </w:r>
      <w:r>
        <w:rPr>
          <w:rFonts w:ascii="Courier New" w:cs="Courier New" w:eastAsia="Courier New" w:hAnsi="Courier New"/>
          <w:sz w:val="21"/>
          <w:szCs w:val="21"/>
        </w:rPr>
        <w:t xml:space="preserve">at </w:t>
      </w:r>
      <w:r>
        <w:rPr>
          <w:rFonts w:ascii="Courier New" w:cs="Courier New" w:eastAsia="Courier New" w:hAnsi="Courier New"/>
          <w:sz w:val="21"/>
          <w:szCs w:val="21"/>
        </w:rPr>
        <w:t xml:space="preserve">all,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darkness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heart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shadow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face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From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deepest </w:t>
      </w:r>
      <w:r>
        <w:rPr>
          <w:rFonts w:ascii="Courier New" w:cs="Courier New" w:eastAsia="Courier New" w:hAnsi="Courier New"/>
          <w:sz w:val="21"/>
          <w:szCs w:val="21"/>
        </w:rPr>
        <w:t xml:space="preserve">part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regret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hear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words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wish </w:t>
      </w:r>
      <w:r>
        <w:rPr>
          <w:rFonts w:ascii="Courier New" w:cs="Courier New" w:eastAsia="Courier New" w:hAnsi="Courier New"/>
          <w:sz w:val="21"/>
          <w:szCs w:val="21"/>
        </w:rPr>
        <w:t xml:space="preserve">I'd </w:t>
      </w:r>
      <w:r>
        <w:rPr>
          <w:rFonts w:ascii="Courier New" w:cs="Courier New" w:eastAsia="Courier New" w:hAnsi="Courier New"/>
          <w:sz w:val="21"/>
          <w:szCs w:val="21"/>
        </w:rPr>
        <w:t xml:space="preserve">said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dawning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day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can't </w:t>
      </w:r>
      <w:r>
        <w:rPr>
          <w:rFonts w:ascii="Courier New" w:cs="Courier New" w:eastAsia="Courier New" w:hAnsi="Courier New"/>
          <w:sz w:val="21"/>
          <w:szCs w:val="21"/>
        </w:rPr>
        <w:t xml:space="preserve">wait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see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light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memories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head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They </w:t>
      </w:r>
      <w:r>
        <w:rPr>
          <w:rFonts w:ascii="Courier New" w:cs="Courier New" w:eastAsia="Courier New" w:hAnsi="Courier New"/>
          <w:sz w:val="21"/>
          <w:szCs w:val="21"/>
        </w:rPr>
        <w:t xml:space="preserve">help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fill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emptiness </w:t>
      </w:r>
      <w:r>
        <w:rPr>
          <w:rFonts w:ascii="Courier New" w:cs="Courier New" w:eastAsia="Courier New" w:hAnsi="Courier New"/>
          <w:sz w:val="21"/>
          <w:szCs w:val="21"/>
        </w:rPr>
        <w:t xml:space="preserve">you've </w:t>
      </w:r>
      <w:r>
        <w:rPr>
          <w:rFonts w:ascii="Courier New" w:cs="Courier New" w:eastAsia="Courier New" w:hAnsi="Courier New"/>
          <w:sz w:val="21"/>
          <w:szCs w:val="21"/>
        </w:rPr>
        <w:t xml:space="preserve">left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can't </w:t>
      </w:r>
      <w:r>
        <w:rPr>
          <w:rFonts w:ascii="Courier New" w:cs="Courier New" w:eastAsia="Courier New" w:hAnsi="Courier New"/>
          <w:sz w:val="21"/>
          <w:szCs w:val="21"/>
        </w:rPr>
        <w:t xml:space="preserve">drown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tears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won't </w:t>
      </w:r>
      <w:r>
        <w:rPr>
          <w:rFonts w:ascii="Courier New" w:cs="Courier New" w:eastAsia="Courier New" w:hAnsi="Courier New"/>
          <w:sz w:val="21"/>
          <w:szCs w:val="21"/>
        </w:rPr>
        <w:t xml:space="preserve">face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fears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need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fight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own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You'll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see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again </w:t>
      </w:r>
      <w:r>
        <w:rPr>
          <w:rFonts w:ascii="Courier New" w:cs="Courier New" w:eastAsia="Courier New" w:hAnsi="Courier New"/>
          <w:sz w:val="21"/>
          <w:szCs w:val="21"/>
        </w:rPr>
        <w:t xml:space="preserve">oh </w:t>
      </w:r>
      <w:r>
        <w:rPr>
          <w:rFonts w:ascii="Courier New" w:cs="Courier New" w:eastAsia="Courier New" w:hAnsi="Courier New"/>
          <w:sz w:val="21"/>
          <w:szCs w:val="21"/>
        </w:rPr>
        <w:t xml:space="preserve">baby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time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weight </w:t>
      </w:r>
      <w:r>
        <w:rPr>
          <w:rFonts w:ascii="Courier New" w:cs="Courier New" w:eastAsia="Courier New" w:hAnsi="Courier New"/>
          <w:sz w:val="21"/>
          <w:szCs w:val="21"/>
        </w:rPr>
        <w:t xml:space="preserve">take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under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I'll </w:t>
      </w:r>
      <w:r>
        <w:rPr>
          <w:rFonts w:ascii="Courier New" w:cs="Courier New" w:eastAsia="Courier New" w:hAnsi="Courier New"/>
          <w:sz w:val="21"/>
          <w:szCs w:val="21"/>
        </w:rPr>
        <w:t xml:space="preserve">survive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You'll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see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again </w:t>
      </w:r>
      <w:r>
        <w:rPr>
          <w:rFonts w:ascii="Courier New" w:cs="Courier New" w:eastAsia="Courier New" w:hAnsi="Courier New"/>
          <w:sz w:val="21"/>
          <w:szCs w:val="21"/>
        </w:rPr>
        <w:t xml:space="preserve">At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dawning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day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can't </w:t>
      </w:r>
      <w:r>
        <w:rPr>
          <w:rFonts w:ascii="Courier New" w:cs="Courier New" w:eastAsia="Courier New" w:hAnsi="Courier New"/>
          <w:sz w:val="21"/>
          <w:szCs w:val="21"/>
        </w:rPr>
        <w:t xml:space="preserve">bare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see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light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memories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head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They </w:t>
      </w:r>
      <w:r>
        <w:rPr>
          <w:rFonts w:ascii="Courier New" w:cs="Courier New" w:eastAsia="Courier New" w:hAnsi="Courier New"/>
          <w:sz w:val="21"/>
          <w:szCs w:val="21"/>
        </w:rPr>
        <w:t xml:space="preserve">help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fill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emptiness </w:t>
      </w:r>
      <w:r>
        <w:rPr>
          <w:rFonts w:ascii="Courier New" w:cs="Courier New" w:eastAsia="Courier New" w:hAnsi="Courier New"/>
          <w:sz w:val="21"/>
          <w:szCs w:val="21"/>
        </w:rPr>
        <w:t xml:space="preserve">you've </w:t>
      </w:r>
      <w:r>
        <w:rPr>
          <w:rFonts w:ascii="Courier New" w:cs="Courier New" w:eastAsia="Courier New" w:hAnsi="Courier New"/>
          <w:sz w:val="21"/>
          <w:szCs w:val="21"/>
        </w:rPr>
        <w:t xml:space="preserve">left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can't </w:t>
      </w:r>
      <w:r>
        <w:rPr>
          <w:rFonts w:ascii="Courier New" w:cs="Courier New" w:eastAsia="Courier New" w:hAnsi="Courier New"/>
          <w:sz w:val="21"/>
          <w:szCs w:val="21"/>
        </w:rPr>
        <w:t xml:space="preserve">drown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tears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won't </w:t>
      </w:r>
      <w:r>
        <w:rPr>
          <w:rFonts w:ascii="Courier New" w:cs="Courier New" w:eastAsia="Courier New" w:hAnsi="Courier New"/>
          <w:sz w:val="21"/>
          <w:szCs w:val="21"/>
        </w:rPr>
        <w:t xml:space="preserve">face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fears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need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fight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own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You'll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see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again </w:t>
      </w:r>
      <w:r>
        <w:rPr>
          <w:rFonts w:ascii="Courier New" w:cs="Courier New" w:eastAsia="Courier New" w:hAnsi="Courier New"/>
          <w:sz w:val="21"/>
          <w:szCs w:val="21"/>
        </w:rPr>
        <w:t xml:space="preserve">oh </w:t>
      </w:r>
      <w:r>
        <w:rPr>
          <w:rFonts w:ascii="Courier New" w:cs="Courier New" w:eastAsia="Courier New" w:hAnsi="Courier New"/>
          <w:sz w:val="21"/>
          <w:szCs w:val="21"/>
        </w:rPr>
        <w:t xml:space="preserve">baby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time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weight </w:t>
      </w:r>
      <w:r>
        <w:rPr>
          <w:rFonts w:ascii="Courier New" w:cs="Courier New" w:eastAsia="Courier New" w:hAnsi="Courier New"/>
          <w:sz w:val="21"/>
          <w:szCs w:val="21"/>
        </w:rPr>
        <w:t xml:space="preserve">take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under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I'll </w:t>
      </w:r>
      <w:r>
        <w:rPr>
          <w:rFonts w:ascii="Courier New" w:cs="Courier New" w:eastAsia="Courier New" w:hAnsi="Courier New"/>
          <w:sz w:val="21"/>
          <w:szCs w:val="21"/>
        </w:rPr>
        <w:t xml:space="preserve">survive </w:t>
      </w: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floor </w:t>
      </w:r>
      <w:r>
        <w:rPr>
          <w:rFonts w:ascii="Courier New" w:cs="Courier New" w:eastAsia="Courier New" w:hAnsi="Courier New"/>
          <w:sz w:val="21"/>
          <w:szCs w:val="21"/>
        </w:rPr>
        <w:t xml:space="preserve">beneath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fall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sky </w:t>
      </w:r>
      <w:r>
        <w:rPr>
          <w:rFonts w:ascii="Courier New" w:cs="Courier New" w:eastAsia="Courier New" w:hAnsi="Courier New"/>
          <w:sz w:val="21"/>
          <w:szCs w:val="21"/>
        </w:rPr>
        <w:t xml:space="preserve">come </w:t>
      </w:r>
      <w:r>
        <w:rPr>
          <w:rFonts w:ascii="Courier New" w:cs="Courier New" w:eastAsia="Courier New" w:hAnsi="Courier New"/>
          <w:sz w:val="21"/>
          <w:szCs w:val="21"/>
        </w:rPr>
        <w:t xml:space="preserve">crashing </w:t>
      </w:r>
      <w:r>
        <w:rPr>
          <w:rFonts w:ascii="Courier New" w:cs="Courier New" w:eastAsia="Courier New" w:hAnsi="Courier New"/>
          <w:sz w:val="21"/>
          <w:szCs w:val="21"/>
        </w:rPr>
        <w:t xml:space="preserve">down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Turn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right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wrong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after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goes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You'll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see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again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been </w:t>
      </w:r>
      <w:r>
        <w:rPr>
          <w:rFonts w:ascii="Courier New" w:cs="Courier New" w:eastAsia="Courier New" w:hAnsi="Courier New"/>
          <w:sz w:val="21"/>
          <w:szCs w:val="21"/>
        </w:rPr>
        <w:t xml:space="preserve">learning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live </w:t>
      </w:r>
      <w:r>
        <w:rPr>
          <w:rFonts w:ascii="Courier New" w:cs="Courier New" w:eastAsia="Courier New" w:hAnsi="Courier New"/>
          <w:sz w:val="21"/>
          <w:szCs w:val="21"/>
        </w:rPr>
        <w:t xml:space="preserve">without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taken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stake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stronger </w:t>
      </w:r>
      <w:r>
        <w:rPr>
          <w:rFonts w:ascii="Courier New" w:cs="Courier New" w:eastAsia="Courier New" w:hAnsi="Courier New"/>
          <w:sz w:val="21"/>
          <w:szCs w:val="21"/>
        </w:rPr>
        <w:t xml:space="preserve">now </w:t>
      </w:r>
      <w:r>
        <w:rPr>
          <w:rFonts w:ascii="Courier New" w:cs="Courier New" w:eastAsia="Courier New" w:hAnsi="Courier New"/>
          <w:sz w:val="21"/>
          <w:szCs w:val="21"/>
        </w:rPr>
        <w:t xml:space="preserve">You'll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see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again </w:t>
      </w:r>
      <w:r>
        <w:rPr>
          <w:rFonts w:ascii="Courier New" w:cs="Courier New" w:eastAsia="Courier New" w:hAnsi="Courier New"/>
          <w:sz w:val="21"/>
          <w:szCs w:val="21"/>
        </w:rPr>
        <w:t xml:space="preserve">oh </w:t>
      </w:r>
      <w:r>
        <w:rPr>
          <w:rFonts w:ascii="Courier New" w:cs="Courier New" w:eastAsia="Courier New" w:hAnsi="Courier New"/>
          <w:sz w:val="21"/>
          <w:szCs w:val="21"/>
        </w:rPr>
        <w:t xml:space="preserve">baby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time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weight </w:t>
      </w:r>
      <w:r>
        <w:rPr>
          <w:rFonts w:ascii="Courier New" w:cs="Courier New" w:eastAsia="Courier New" w:hAnsi="Courier New"/>
          <w:sz w:val="21"/>
          <w:szCs w:val="21"/>
        </w:rPr>
        <w:t xml:space="preserve">take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under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I'll </w:t>
      </w:r>
      <w:r>
        <w:rPr>
          <w:rFonts w:ascii="Courier New" w:cs="Courier New" w:eastAsia="Courier New" w:hAnsi="Courier New"/>
          <w:sz w:val="21"/>
          <w:szCs w:val="21"/>
        </w:rPr>
        <w:t xml:space="preserve">survive </w:t>
      </w: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floor </w:t>
      </w:r>
      <w:r>
        <w:rPr>
          <w:rFonts w:ascii="Courier New" w:cs="Courier New" w:eastAsia="Courier New" w:hAnsi="Courier New"/>
          <w:sz w:val="21"/>
          <w:szCs w:val="21"/>
        </w:rPr>
        <w:t xml:space="preserve">beneath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fall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sky </w:t>
      </w:r>
      <w:r>
        <w:rPr>
          <w:rFonts w:ascii="Courier New" w:cs="Courier New" w:eastAsia="Courier New" w:hAnsi="Courier New"/>
          <w:sz w:val="21"/>
          <w:szCs w:val="21"/>
        </w:rPr>
        <w:t xml:space="preserve">come </w:t>
      </w:r>
      <w:r>
        <w:rPr>
          <w:rFonts w:ascii="Courier New" w:cs="Courier New" w:eastAsia="Courier New" w:hAnsi="Courier New"/>
          <w:sz w:val="21"/>
          <w:szCs w:val="21"/>
        </w:rPr>
        <w:t xml:space="preserve">crashing </w:t>
      </w:r>
      <w:r>
        <w:rPr>
          <w:rFonts w:ascii="Courier New" w:cs="Courier New" w:eastAsia="Courier New" w:hAnsi="Courier New"/>
          <w:sz w:val="21"/>
          <w:szCs w:val="21"/>
        </w:rPr>
        <w:t xml:space="preserve">down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Turn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right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wrong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after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goes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You'll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see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again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You'll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see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again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You'll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see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again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want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see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face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every </w:t>
      </w:r>
      <w:r>
        <w:rPr>
          <w:rFonts w:ascii="Courier New" w:cs="Courier New" w:eastAsia="Courier New" w:hAnsi="Courier New"/>
          <w:sz w:val="21"/>
          <w:szCs w:val="21"/>
        </w:rPr>
        <w:t xml:space="preserve">kind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light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fields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dawn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forests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night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stand </w:t>
      </w:r>
      <w:r>
        <w:rPr>
          <w:rFonts w:ascii="Courier New" w:cs="Courier New" w:eastAsia="Courier New" w:hAnsi="Courier New"/>
          <w:sz w:val="21"/>
          <w:szCs w:val="21"/>
        </w:rPr>
        <w:t xml:space="preserve">before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candles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cake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Oh, </w:t>
      </w: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one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hear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silent </w:t>
      </w:r>
      <w:r>
        <w:rPr>
          <w:rFonts w:ascii="Courier New" w:cs="Courier New" w:eastAsia="Courier New" w:hAnsi="Courier New"/>
          <w:sz w:val="21"/>
          <w:szCs w:val="21"/>
        </w:rPr>
        <w:t xml:space="preserve">wish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doing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rest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life?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North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South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East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West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life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have </w:t>
      </w:r>
      <w:r>
        <w:rPr>
          <w:rFonts w:ascii="Courier New" w:cs="Courier New" w:eastAsia="Courier New" w:hAnsi="Courier New"/>
          <w:sz w:val="21"/>
          <w:szCs w:val="21"/>
        </w:rPr>
        <w:t xml:space="preserve">only </w:t>
      </w:r>
      <w:r>
        <w:rPr>
          <w:rFonts w:ascii="Courier New" w:cs="Courier New" w:eastAsia="Courier New" w:hAnsi="Courier New"/>
          <w:sz w:val="21"/>
          <w:szCs w:val="21"/>
        </w:rPr>
        <w:t xml:space="preserve">one </w:t>
      </w:r>
      <w:r>
        <w:rPr>
          <w:rFonts w:ascii="Courier New" w:cs="Courier New" w:eastAsia="Courier New" w:hAnsi="Courier New"/>
          <w:sz w:val="21"/>
          <w:szCs w:val="21"/>
        </w:rPr>
        <w:t xml:space="preserve">request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life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spend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seasons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times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days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nickels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dimes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days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reasons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rhymes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days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begin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end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want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see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face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every </w:t>
      </w:r>
      <w:r>
        <w:rPr>
          <w:rFonts w:ascii="Courier New" w:cs="Courier New" w:eastAsia="Courier New" w:hAnsi="Courier New"/>
          <w:sz w:val="21"/>
          <w:szCs w:val="21"/>
        </w:rPr>
        <w:t xml:space="preserve">kind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light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fields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dawn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forests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night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stand </w:t>
      </w:r>
      <w:r>
        <w:rPr>
          <w:rFonts w:ascii="Courier New" w:cs="Courier New" w:eastAsia="Courier New" w:hAnsi="Courier New"/>
          <w:sz w:val="21"/>
          <w:szCs w:val="21"/>
        </w:rPr>
        <w:t xml:space="preserve">before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candles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cake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Oh, </w:t>
      </w: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one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hear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silent </w:t>
      </w:r>
      <w:r>
        <w:rPr>
          <w:rFonts w:ascii="Courier New" w:cs="Courier New" w:eastAsia="Courier New" w:hAnsi="Courier New"/>
          <w:sz w:val="21"/>
          <w:szCs w:val="21"/>
        </w:rPr>
        <w:t xml:space="preserve">wish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Those </w:t>
      </w:r>
      <w:r>
        <w:rPr>
          <w:rFonts w:ascii="Courier New" w:cs="Courier New" w:eastAsia="Courier New" w:hAnsi="Courier New"/>
          <w:sz w:val="21"/>
          <w:szCs w:val="21"/>
        </w:rPr>
        <w:t xml:space="preserve">tomorrows </w:t>
      </w:r>
      <w:r>
        <w:rPr>
          <w:rFonts w:ascii="Courier New" w:cs="Courier New" w:eastAsia="Courier New" w:hAnsi="Courier New"/>
          <w:sz w:val="21"/>
          <w:szCs w:val="21"/>
        </w:rPr>
        <w:t xml:space="preserve">waiting </w:t>
      </w:r>
      <w:r>
        <w:rPr>
          <w:rFonts w:ascii="Courier New" w:cs="Courier New" w:eastAsia="Courier New" w:hAnsi="Courier New"/>
          <w:sz w:val="21"/>
          <w:szCs w:val="21"/>
        </w:rPr>
        <w:t xml:space="preserve">deep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eyes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world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keep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eyes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I'll </w:t>
      </w:r>
      <w:r>
        <w:rPr>
          <w:rFonts w:ascii="Courier New" w:cs="Courier New" w:eastAsia="Courier New" w:hAnsi="Courier New"/>
          <w:sz w:val="21"/>
          <w:szCs w:val="21"/>
        </w:rPr>
        <w:t xml:space="preserve">awaken </w:t>
      </w:r>
      <w:r>
        <w:rPr>
          <w:rFonts w:ascii="Courier New" w:cs="Courier New" w:eastAsia="Courier New" w:hAnsi="Courier New"/>
          <w:sz w:val="21"/>
          <w:szCs w:val="21"/>
        </w:rPr>
        <w:t xml:space="preserve">what's </w:t>
      </w:r>
      <w:r>
        <w:rPr>
          <w:rFonts w:ascii="Courier New" w:cs="Courier New" w:eastAsia="Courier New" w:hAnsi="Courier New"/>
          <w:sz w:val="21"/>
          <w:szCs w:val="21"/>
        </w:rPr>
        <w:t xml:space="preserve">asleep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eyes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may </w:t>
      </w:r>
      <w:r>
        <w:rPr>
          <w:rFonts w:ascii="Courier New" w:cs="Courier New" w:eastAsia="Courier New" w:hAnsi="Courier New"/>
          <w:sz w:val="21"/>
          <w:szCs w:val="21"/>
        </w:rPr>
        <w:t xml:space="preserve">take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kiss </w:t>
      </w:r>
      <w:r>
        <w:rPr>
          <w:rFonts w:ascii="Courier New" w:cs="Courier New" w:eastAsia="Courier New" w:hAnsi="Courier New"/>
          <w:sz w:val="21"/>
          <w:szCs w:val="21"/>
        </w:rPr>
        <w:t xml:space="preserve">or </w:t>
      </w:r>
      <w:r>
        <w:rPr>
          <w:rFonts w:ascii="Courier New" w:cs="Courier New" w:eastAsia="Courier New" w:hAnsi="Courier New"/>
          <w:sz w:val="21"/>
          <w:szCs w:val="21"/>
        </w:rPr>
        <w:t xml:space="preserve">two </w:t>
      </w:r>
      <w:r>
        <w:rPr>
          <w:rFonts w:ascii="Courier New" w:cs="Courier New" w:eastAsia="Courier New" w:hAnsi="Courier New"/>
          <w:sz w:val="21"/>
          <w:szCs w:val="21"/>
        </w:rPr>
        <w:t xml:space="preserve">Through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life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Summer, </w:t>
      </w:r>
      <w:r>
        <w:rPr>
          <w:rFonts w:ascii="Courier New" w:cs="Courier New" w:eastAsia="Courier New" w:hAnsi="Courier New"/>
          <w:sz w:val="21"/>
          <w:szCs w:val="21"/>
        </w:rPr>
        <w:t xml:space="preserve">Winter, </w:t>
      </w:r>
      <w:r>
        <w:rPr>
          <w:rFonts w:ascii="Courier New" w:cs="Courier New" w:eastAsia="Courier New" w:hAnsi="Courier New"/>
          <w:sz w:val="21"/>
          <w:szCs w:val="21"/>
        </w:rPr>
        <w:t xml:space="preserve">Spring,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Fall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life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ever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recall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life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life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Wait,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see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heart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sleeve?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been </w:t>
      </w:r>
      <w:r>
        <w:rPr>
          <w:rFonts w:ascii="Courier New" w:cs="Courier New" w:eastAsia="Courier New" w:hAnsi="Courier New"/>
          <w:sz w:val="21"/>
          <w:szCs w:val="21"/>
        </w:rPr>
        <w:t xml:space="preserve">there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days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end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been </w:t>
      </w:r>
      <w:r>
        <w:rPr>
          <w:rFonts w:ascii="Courier New" w:cs="Courier New" w:eastAsia="Courier New" w:hAnsi="Courier New"/>
          <w:sz w:val="21"/>
          <w:szCs w:val="21"/>
        </w:rPr>
        <w:t xml:space="preserve">waiting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open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Yours </w:t>
      </w:r>
      <w:r>
        <w:rPr>
          <w:rFonts w:ascii="Courier New" w:cs="Courier New" w:eastAsia="Courier New" w:hAnsi="Courier New"/>
          <w:sz w:val="21"/>
          <w:szCs w:val="21"/>
        </w:rPr>
        <w:t xml:space="preserve">too </w:t>
      </w:r>
      <w:r>
        <w:rPr>
          <w:rFonts w:ascii="Courier New" w:cs="Courier New" w:eastAsia="Courier New" w:hAnsi="Courier New"/>
          <w:sz w:val="21"/>
          <w:szCs w:val="21"/>
        </w:rPr>
        <w:t xml:space="preserve">baby, </w:t>
      </w:r>
      <w:r>
        <w:rPr>
          <w:rFonts w:ascii="Courier New" w:cs="Courier New" w:eastAsia="Courier New" w:hAnsi="Courier New"/>
          <w:sz w:val="21"/>
          <w:szCs w:val="21"/>
        </w:rPr>
        <w:t xml:space="preserve">come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now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trying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tell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how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I'd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hear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words </w:t>
      </w:r>
      <w:r>
        <w:rPr>
          <w:rFonts w:ascii="Courier New" w:cs="Courier New" w:eastAsia="Courier New" w:hAnsi="Courier New"/>
          <w:sz w:val="21"/>
          <w:szCs w:val="21"/>
        </w:rPr>
        <w:t xml:space="preserve">roll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mouth </w:t>
      </w:r>
      <w:r>
        <w:rPr>
          <w:rFonts w:ascii="Courier New" w:cs="Courier New" w:eastAsia="Courier New" w:hAnsi="Courier New"/>
          <w:sz w:val="21"/>
          <w:szCs w:val="21"/>
        </w:rPr>
        <w:t xml:space="preserve">finally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Say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always </w:t>
      </w:r>
      <w:r>
        <w:rPr>
          <w:rFonts w:ascii="Courier New" w:cs="Courier New" w:eastAsia="Courier New" w:hAnsi="Courier New"/>
          <w:sz w:val="21"/>
          <w:szCs w:val="21"/>
        </w:rPr>
        <w:t xml:space="preserve">been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That's </w:t>
      </w:r>
      <w:r>
        <w:rPr>
          <w:rFonts w:ascii="Courier New" w:cs="Courier New" w:eastAsia="Courier New" w:hAnsi="Courier New"/>
          <w:sz w:val="21"/>
          <w:szCs w:val="21"/>
        </w:rPr>
        <w:t xml:space="preserve">made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feel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way </w:t>
      </w:r>
      <w:r>
        <w:rPr>
          <w:rFonts w:ascii="Courier New" w:cs="Courier New" w:eastAsia="Courier New" w:hAnsi="Courier New"/>
          <w:sz w:val="21"/>
          <w:szCs w:val="21"/>
        </w:rPr>
        <w:t xml:space="preserve">you've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felt </w:t>
      </w:r>
      <w:r>
        <w:rPr>
          <w:rFonts w:ascii="Courier New" w:cs="Courier New" w:eastAsia="Courier New" w:hAnsi="Courier New"/>
          <w:sz w:val="21"/>
          <w:szCs w:val="21"/>
        </w:rPr>
        <w:t xml:space="preserve">before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need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want </w:t>
      </w:r>
      <w:r>
        <w:rPr>
          <w:rFonts w:ascii="Courier New" w:cs="Courier New" w:eastAsia="Courier New" w:hAnsi="Courier New"/>
          <w:sz w:val="21"/>
          <w:szCs w:val="21"/>
        </w:rPr>
        <w:t xml:space="preserve">more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Then </w:t>
      </w:r>
      <w:r>
        <w:rPr>
          <w:rFonts w:ascii="Courier New" w:cs="Courier New" w:eastAsia="Courier New" w:hAnsi="Courier New"/>
          <w:sz w:val="21"/>
          <w:szCs w:val="21"/>
        </w:rPr>
        <w:t xml:space="preserve">you'd </w:t>
      </w:r>
      <w:r>
        <w:rPr>
          <w:rFonts w:ascii="Courier New" w:cs="Courier New" w:eastAsia="Courier New" w:hAnsi="Courier New"/>
          <w:sz w:val="21"/>
          <w:szCs w:val="21"/>
        </w:rPr>
        <w:t xml:space="preserve">say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right </w:t>
      </w:r>
      <w:r>
        <w:rPr>
          <w:rFonts w:ascii="Courier New" w:cs="Courier New" w:eastAsia="Courier New" w:hAnsi="Courier New"/>
          <w:sz w:val="21"/>
          <w:szCs w:val="21"/>
        </w:rPr>
        <w:t xml:space="preserve">things </w:t>
      </w:r>
      <w:r>
        <w:rPr>
          <w:rFonts w:ascii="Courier New" w:cs="Courier New" w:eastAsia="Courier New" w:hAnsi="Courier New"/>
          <w:sz w:val="21"/>
          <w:szCs w:val="21"/>
        </w:rPr>
        <w:t xml:space="preserve">without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clue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you'd </w:t>
      </w:r>
      <w:r>
        <w:rPr>
          <w:rFonts w:ascii="Courier New" w:cs="Courier New" w:eastAsia="Courier New" w:hAnsi="Courier New"/>
          <w:sz w:val="21"/>
          <w:szCs w:val="21"/>
        </w:rPr>
        <w:t xml:space="preserve">save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best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last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one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should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temporary </w:t>
      </w:r>
      <w:r>
        <w:rPr>
          <w:rFonts w:ascii="Courier New" w:cs="Courier New" w:eastAsia="Courier New" w:hAnsi="Courier New"/>
          <w:sz w:val="21"/>
          <w:szCs w:val="21"/>
        </w:rPr>
        <w:t xml:space="preserve">fix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not </w:t>
      </w:r>
      <w:r>
        <w:rPr>
          <w:rFonts w:ascii="Courier New" w:cs="Courier New" w:eastAsia="Courier New" w:hAnsi="Courier New"/>
          <w:sz w:val="21"/>
          <w:szCs w:val="21"/>
        </w:rPr>
        <w:t xml:space="preserve">rooted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mean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much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Oh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filler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space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happened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free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How </w:t>
      </w:r>
      <w:r>
        <w:rPr>
          <w:rFonts w:ascii="Courier New" w:cs="Courier New" w:eastAsia="Courier New" w:hAnsi="Courier New"/>
          <w:sz w:val="21"/>
          <w:szCs w:val="21"/>
        </w:rPr>
        <w:t xml:space="preserve">dare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think </w:t>
      </w:r>
      <w:r>
        <w:rPr>
          <w:rFonts w:ascii="Courier New" w:cs="Courier New" w:eastAsia="Courier New" w:hAnsi="Courier New"/>
          <w:sz w:val="21"/>
          <w:szCs w:val="21"/>
        </w:rPr>
        <w:t xml:space="preserve">you'd </w:t>
      </w:r>
      <w:r>
        <w:rPr>
          <w:rFonts w:ascii="Courier New" w:cs="Courier New" w:eastAsia="Courier New" w:hAnsi="Courier New"/>
          <w:sz w:val="21"/>
          <w:szCs w:val="21"/>
        </w:rPr>
        <w:t xml:space="preserve">get </w:t>
      </w:r>
      <w:r>
        <w:rPr>
          <w:rFonts w:ascii="Courier New" w:cs="Courier New" w:eastAsia="Courier New" w:hAnsi="Courier New"/>
          <w:sz w:val="21"/>
          <w:szCs w:val="21"/>
        </w:rPr>
        <w:t xml:space="preserve">away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trying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play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Why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every </w:t>
      </w:r>
      <w:r>
        <w:rPr>
          <w:rFonts w:ascii="Courier New" w:cs="Courier New" w:eastAsia="Courier New" w:hAnsi="Courier New"/>
          <w:sz w:val="21"/>
          <w:szCs w:val="21"/>
        </w:rPr>
        <w:t xml:space="preserve">time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think </w:t>
      </w: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tried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hardest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turns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ain't </w:t>
      </w:r>
      <w:r>
        <w:rPr>
          <w:rFonts w:ascii="Courier New" w:cs="Courier New" w:eastAsia="Courier New" w:hAnsi="Courier New"/>
          <w:sz w:val="21"/>
          <w:szCs w:val="21"/>
        </w:rPr>
        <w:t xml:space="preserve">enough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still </w:t>
      </w:r>
      <w:r>
        <w:rPr>
          <w:rFonts w:ascii="Courier New" w:cs="Courier New" w:eastAsia="Courier New" w:hAnsi="Courier New"/>
          <w:sz w:val="21"/>
          <w:szCs w:val="21"/>
        </w:rPr>
        <w:t xml:space="preserve">not </w:t>
      </w:r>
      <w:r>
        <w:rPr>
          <w:rFonts w:ascii="Courier New" w:cs="Courier New" w:eastAsia="Courier New" w:hAnsi="Courier New"/>
          <w:sz w:val="21"/>
          <w:szCs w:val="21"/>
        </w:rPr>
        <w:t xml:space="preserve">mentioning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am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supposed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want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properly?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taking </w:t>
      </w:r>
      <w:r>
        <w:rPr>
          <w:rFonts w:ascii="Courier New" w:cs="Courier New" w:eastAsia="Courier New" w:hAnsi="Courier New"/>
          <w:sz w:val="21"/>
          <w:szCs w:val="21"/>
        </w:rPr>
        <w:t xml:space="preserve">these </w:t>
      </w:r>
      <w:r>
        <w:rPr>
          <w:rFonts w:ascii="Courier New" w:cs="Courier New" w:eastAsia="Courier New" w:hAnsi="Courier New"/>
          <w:sz w:val="21"/>
          <w:szCs w:val="21"/>
        </w:rPr>
        <w:t xml:space="preserve">chances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getting </w:t>
      </w:r>
      <w:r>
        <w:rPr>
          <w:rFonts w:ascii="Courier New" w:cs="Courier New" w:eastAsia="Courier New" w:hAnsi="Courier New"/>
          <w:sz w:val="21"/>
          <w:szCs w:val="21"/>
        </w:rPr>
        <w:t xml:space="preserve">nowhere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though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trying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hardest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back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her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think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things </w:t>
      </w:r>
      <w:r>
        <w:rPr>
          <w:rFonts w:ascii="Courier New" w:cs="Courier New" w:eastAsia="Courier New" w:hAnsi="Courier New"/>
          <w:sz w:val="21"/>
          <w:szCs w:val="21"/>
        </w:rPr>
        <w:t xml:space="preserve">may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change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still </w:t>
      </w:r>
      <w:r>
        <w:rPr>
          <w:rFonts w:ascii="Courier New" w:cs="Courier New" w:eastAsia="Courier New" w:hAnsi="Courier New"/>
          <w:sz w:val="21"/>
          <w:szCs w:val="21"/>
        </w:rPr>
        <w:t xml:space="preserve">hoping </w:t>
      </w:r>
      <w:r>
        <w:rPr>
          <w:rFonts w:ascii="Courier New" w:cs="Courier New" w:eastAsia="Courier New" w:hAnsi="Courier New"/>
          <w:sz w:val="21"/>
          <w:szCs w:val="21"/>
        </w:rPr>
        <w:t xml:space="preserve">one </w:t>
      </w:r>
      <w:r>
        <w:rPr>
          <w:rFonts w:ascii="Courier New" w:cs="Courier New" w:eastAsia="Courier New" w:hAnsi="Courier New"/>
          <w:sz w:val="21"/>
          <w:szCs w:val="21"/>
        </w:rPr>
        <w:t xml:space="preserve">day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might </w:t>
      </w:r>
      <w:r>
        <w:rPr>
          <w:rFonts w:ascii="Courier New" w:cs="Courier New" w:eastAsia="Courier New" w:hAnsi="Courier New"/>
          <w:sz w:val="21"/>
          <w:szCs w:val="21"/>
        </w:rPr>
        <w:t xml:space="preserve">hear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say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feel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way </w:t>
      </w:r>
      <w:r>
        <w:rPr>
          <w:rFonts w:ascii="Courier New" w:cs="Courier New" w:eastAsia="Courier New" w:hAnsi="Courier New"/>
          <w:sz w:val="21"/>
          <w:szCs w:val="21"/>
        </w:rPr>
        <w:t xml:space="preserve">you've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felt </w:t>
      </w:r>
      <w:r>
        <w:rPr>
          <w:rFonts w:ascii="Courier New" w:cs="Courier New" w:eastAsia="Courier New" w:hAnsi="Courier New"/>
          <w:sz w:val="21"/>
          <w:szCs w:val="21"/>
        </w:rPr>
        <w:t xml:space="preserve">before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need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want </w:t>
      </w:r>
      <w:r>
        <w:rPr>
          <w:rFonts w:ascii="Courier New" w:cs="Courier New" w:eastAsia="Courier New" w:hAnsi="Courier New"/>
          <w:sz w:val="21"/>
          <w:szCs w:val="21"/>
        </w:rPr>
        <w:t xml:space="preserve">more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Then </w:t>
      </w:r>
      <w:r>
        <w:rPr>
          <w:rFonts w:ascii="Courier New" w:cs="Courier New" w:eastAsia="Courier New" w:hAnsi="Courier New"/>
          <w:sz w:val="21"/>
          <w:szCs w:val="21"/>
        </w:rPr>
        <w:t xml:space="preserve">you'd </w:t>
      </w:r>
      <w:r>
        <w:rPr>
          <w:rFonts w:ascii="Courier New" w:cs="Courier New" w:eastAsia="Courier New" w:hAnsi="Courier New"/>
          <w:sz w:val="21"/>
          <w:szCs w:val="21"/>
        </w:rPr>
        <w:t xml:space="preserve">say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right </w:t>
      </w:r>
      <w:r>
        <w:rPr>
          <w:rFonts w:ascii="Courier New" w:cs="Courier New" w:eastAsia="Courier New" w:hAnsi="Courier New"/>
          <w:sz w:val="21"/>
          <w:szCs w:val="21"/>
        </w:rPr>
        <w:t xml:space="preserve">things </w:t>
      </w:r>
      <w:r>
        <w:rPr>
          <w:rFonts w:ascii="Courier New" w:cs="Courier New" w:eastAsia="Courier New" w:hAnsi="Courier New"/>
          <w:sz w:val="21"/>
          <w:szCs w:val="21"/>
        </w:rPr>
        <w:t xml:space="preserve">without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clue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you'd </w:t>
      </w:r>
      <w:r>
        <w:rPr>
          <w:rFonts w:ascii="Courier New" w:cs="Courier New" w:eastAsia="Courier New" w:hAnsi="Courier New"/>
          <w:sz w:val="21"/>
          <w:szCs w:val="21"/>
        </w:rPr>
        <w:t xml:space="preserve">save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best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last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one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should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temporary </w:t>
      </w:r>
      <w:r>
        <w:rPr>
          <w:rFonts w:ascii="Courier New" w:cs="Courier New" w:eastAsia="Courier New" w:hAnsi="Courier New"/>
          <w:sz w:val="21"/>
          <w:szCs w:val="21"/>
        </w:rPr>
        <w:t xml:space="preserve">fix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not </w:t>
      </w:r>
      <w:r>
        <w:rPr>
          <w:rFonts w:ascii="Courier New" w:cs="Courier New" w:eastAsia="Courier New" w:hAnsi="Courier New"/>
          <w:sz w:val="21"/>
          <w:szCs w:val="21"/>
        </w:rPr>
        <w:t xml:space="preserve">rooted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mean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much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Oh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filler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space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happened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free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How </w:t>
      </w:r>
      <w:r>
        <w:rPr>
          <w:rFonts w:ascii="Courier New" w:cs="Courier New" w:eastAsia="Courier New" w:hAnsi="Courier New"/>
          <w:sz w:val="21"/>
          <w:szCs w:val="21"/>
        </w:rPr>
        <w:t xml:space="preserve">dare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think </w:t>
      </w:r>
      <w:r>
        <w:rPr>
          <w:rFonts w:ascii="Courier New" w:cs="Courier New" w:eastAsia="Courier New" w:hAnsi="Courier New"/>
          <w:sz w:val="21"/>
          <w:szCs w:val="21"/>
        </w:rPr>
        <w:t xml:space="preserve">you'd </w:t>
      </w:r>
      <w:r>
        <w:rPr>
          <w:rFonts w:ascii="Courier New" w:cs="Courier New" w:eastAsia="Courier New" w:hAnsi="Courier New"/>
          <w:sz w:val="21"/>
          <w:szCs w:val="21"/>
        </w:rPr>
        <w:t xml:space="preserve">get </w:t>
      </w:r>
      <w:r>
        <w:rPr>
          <w:rFonts w:ascii="Courier New" w:cs="Courier New" w:eastAsia="Courier New" w:hAnsi="Courier New"/>
          <w:sz w:val="21"/>
          <w:szCs w:val="21"/>
        </w:rPr>
        <w:t xml:space="preserve">away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trying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play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But, </w:t>
      </w:r>
      <w:r>
        <w:rPr>
          <w:rFonts w:ascii="Courier New" w:cs="Courier New" w:eastAsia="Courier New" w:hAnsi="Courier New"/>
          <w:sz w:val="21"/>
          <w:szCs w:val="21"/>
        </w:rPr>
        <w:t xml:space="preserve">despite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truth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find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hard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give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Seems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things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meaner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treat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more </w:t>
      </w:r>
      <w:r>
        <w:rPr>
          <w:rFonts w:ascii="Courier New" w:cs="Courier New" w:eastAsia="Courier New" w:hAnsi="Courier New"/>
          <w:sz w:val="21"/>
          <w:szCs w:val="21"/>
        </w:rPr>
        <w:t xml:space="preserve">eager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am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persist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heartbreak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running </w:t>
      </w:r>
      <w:r>
        <w:rPr>
          <w:rFonts w:ascii="Courier New" w:cs="Courier New" w:eastAsia="Courier New" w:hAnsi="Courier New"/>
          <w:sz w:val="21"/>
          <w:szCs w:val="21"/>
        </w:rPr>
        <w:t xml:space="preserve">around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until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finding </w:t>
      </w:r>
      <w:r>
        <w:rPr>
          <w:rFonts w:ascii="Courier New" w:cs="Courier New" w:eastAsia="Courier New" w:hAnsi="Courier New"/>
          <w:sz w:val="21"/>
          <w:szCs w:val="21"/>
        </w:rPr>
        <w:t xml:space="preserve">myself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feel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way </w:t>
      </w:r>
      <w:r>
        <w:rPr>
          <w:rFonts w:ascii="Courier New" w:cs="Courier New" w:eastAsia="Courier New" w:hAnsi="Courier New"/>
          <w:sz w:val="21"/>
          <w:szCs w:val="21"/>
        </w:rPr>
        <w:t xml:space="preserve">you've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felt </w:t>
      </w:r>
      <w:r>
        <w:rPr>
          <w:rFonts w:ascii="Courier New" w:cs="Courier New" w:eastAsia="Courier New" w:hAnsi="Courier New"/>
          <w:sz w:val="21"/>
          <w:szCs w:val="21"/>
        </w:rPr>
        <w:t xml:space="preserve">before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need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want </w:t>
      </w:r>
      <w:r>
        <w:rPr>
          <w:rFonts w:ascii="Courier New" w:cs="Courier New" w:eastAsia="Courier New" w:hAnsi="Courier New"/>
          <w:sz w:val="21"/>
          <w:szCs w:val="21"/>
        </w:rPr>
        <w:t xml:space="preserve">more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you'll </w:t>
      </w:r>
      <w:r>
        <w:rPr>
          <w:rFonts w:ascii="Courier New" w:cs="Courier New" w:eastAsia="Courier New" w:hAnsi="Courier New"/>
          <w:sz w:val="21"/>
          <w:szCs w:val="21"/>
        </w:rPr>
        <w:t xml:space="preserve">say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right </w:t>
      </w:r>
      <w:r>
        <w:rPr>
          <w:rFonts w:ascii="Courier New" w:cs="Courier New" w:eastAsia="Courier New" w:hAnsi="Courier New"/>
          <w:sz w:val="21"/>
          <w:szCs w:val="21"/>
        </w:rPr>
        <w:t xml:space="preserve">things </w:t>
      </w:r>
      <w:r>
        <w:rPr>
          <w:rFonts w:ascii="Courier New" w:cs="Courier New" w:eastAsia="Courier New" w:hAnsi="Courier New"/>
          <w:sz w:val="21"/>
          <w:szCs w:val="21"/>
        </w:rPr>
        <w:t xml:space="preserve">without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clue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you'll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one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one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fall,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heart,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as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fell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rose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claim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dark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over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Until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kissed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lips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saved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hands, </w:t>
      </w:r>
      <w:r>
        <w:rPr>
          <w:rFonts w:ascii="Courier New" w:cs="Courier New" w:eastAsia="Courier New" w:hAnsi="Courier New"/>
          <w:sz w:val="21"/>
          <w:szCs w:val="21"/>
        </w:rPr>
        <w:t xml:space="preserve">they're </w:t>
      </w:r>
      <w:r>
        <w:rPr>
          <w:rFonts w:ascii="Courier New" w:cs="Courier New" w:eastAsia="Courier New" w:hAnsi="Courier New"/>
          <w:sz w:val="21"/>
          <w:szCs w:val="21"/>
        </w:rPr>
        <w:t xml:space="preserve">strong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knees </w:t>
      </w:r>
      <w:r>
        <w:rPr>
          <w:rFonts w:ascii="Courier New" w:cs="Courier New" w:eastAsia="Courier New" w:hAnsi="Courier New"/>
          <w:sz w:val="21"/>
          <w:szCs w:val="21"/>
        </w:rPr>
        <w:t xml:space="preserve">were </w:t>
      </w:r>
      <w:r>
        <w:rPr>
          <w:rFonts w:ascii="Courier New" w:cs="Courier New" w:eastAsia="Courier New" w:hAnsi="Courier New"/>
          <w:sz w:val="21"/>
          <w:szCs w:val="21"/>
        </w:rPr>
        <w:t xml:space="preserve">far </w:t>
      </w:r>
      <w:r>
        <w:rPr>
          <w:rFonts w:ascii="Courier New" w:cs="Courier New" w:eastAsia="Courier New" w:hAnsi="Courier New"/>
          <w:sz w:val="21"/>
          <w:szCs w:val="21"/>
        </w:rPr>
        <w:t xml:space="preserve">too </w:t>
      </w:r>
      <w:r>
        <w:rPr>
          <w:rFonts w:ascii="Courier New" w:cs="Courier New" w:eastAsia="Courier New" w:hAnsi="Courier New"/>
          <w:sz w:val="21"/>
          <w:szCs w:val="21"/>
        </w:rPr>
        <w:t xml:space="preserve">weak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stand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arms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Without </w:t>
      </w:r>
      <w:r>
        <w:rPr>
          <w:rFonts w:ascii="Courier New" w:cs="Courier New" w:eastAsia="Courier New" w:hAnsi="Courier New"/>
          <w:sz w:val="21"/>
          <w:szCs w:val="21"/>
        </w:rPr>
        <w:t xml:space="preserve">falling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feet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there's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side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knew,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knew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things </w:t>
      </w:r>
      <w:r>
        <w:rPr>
          <w:rFonts w:ascii="Courier New" w:cs="Courier New" w:eastAsia="Courier New" w:hAnsi="Courier New"/>
          <w:sz w:val="21"/>
          <w:szCs w:val="21"/>
        </w:rPr>
        <w:t xml:space="preserve">you'd </w:t>
      </w:r>
      <w:r>
        <w:rPr>
          <w:rFonts w:ascii="Courier New" w:cs="Courier New" w:eastAsia="Courier New" w:hAnsi="Courier New"/>
          <w:sz w:val="21"/>
          <w:szCs w:val="21"/>
        </w:rPr>
        <w:t xml:space="preserve">say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They </w:t>
      </w:r>
      <w:r>
        <w:rPr>
          <w:rFonts w:ascii="Courier New" w:cs="Courier New" w:eastAsia="Courier New" w:hAnsi="Courier New"/>
          <w:sz w:val="21"/>
          <w:szCs w:val="21"/>
        </w:rPr>
        <w:t xml:space="preserve">were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true,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true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games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play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would </w:t>
      </w:r>
      <w:r>
        <w:rPr>
          <w:rFonts w:ascii="Courier New" w:cs="Courier New" w:eastAsia="Courier New" w:hAnsi="Courier New"/>
          <w:sz w:val="21"/>
          <w:szCs w:val="21"/>
        </w:rPr>
        <w:t xml:space="preserve">always </w:t>
      </w:r>
      <w:r>
        <w:rPr>
          <w:rFonts w:ascii="Courier New" w:cs="Courier New" w:eastAsia="Courier New" w:hAnsi="Courier New"/>
          <w:sz w:val="21"/>
          <w:szCs w:val="21"/>
        </w:rPr>
        <w:t xml:space="preserve">win, </w:t>
      </w:r>
      <w:r>
        <w:rPr>
          <w:rFonts w:ascii="Courier New" w:cs="Courier New" w:eastAsia="Courier New" w:hAnsi="Courier New"/>
          <w:sz w:val="21"/>
          <w:szCs w:val="21"/>
        </w:rPr>
        <w:t xml:space="preserve">always </w:t>
      </w:r>
      <w:r>
        <w:rPr>
          <w:rFonts w:ascii="Courier New" w:cs="Courier New" w:eastAsia="Courier New" w:hAnsi="Courier New"/>
          <w:sz w:val="21"/>
          <w:szCs w:val="21"/>
        </w:rPr>
        <w:t xml:space="preserve">win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set </w:t>
      </w:r>
      <w:r>
        <w:rPr>
          <w:rFonts w:ascii="Courier New" w:cs="Courier New" w:eastAsia="Courier New" w:hAnsi="Courier New"/>
          <w:sz w:val="21"/>
          <w:szCs w:val="21"/>
        </w:rPr>
        <w:t xml:space="preserve">fire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rain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Watched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pour </w:t>
      </w:r>
      <w:r>
        <w:rPr>
          <w:rFonts w:ascii="Courier New" w:cs="Courier New" w:eastAsia="Courier New" w:hAnsi="Courier New"/>
          <w:sz w:val="21"/>
          <w:szCs w:val="21"/>
        </w:rPr>
        <w:t xml:space="preserve">as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touched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face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Well,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burned </w:t>
      </w:r>
      <w:r>
        <w:rPr>
          <w:rFonts w:ascii="Courier New" w:cs="Courier New" w:eastAsia="Courier New" w:hAnsi="Courier New"/>
          <w:sz w:val="21"/>
          <w:szCs w:val="21"/>
        </w:rPr>
        <w:t xml:space="preserve">while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cried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'Cause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heard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screaming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name,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name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lay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could </w:t>
      </w:r>
      <w:r>
        <w:rPr>
          <w:rFonts w:ascii="Courier New" w:cs="Courier New" w:eastAsia="Courier New" w:hAnsi="Courier New"/>
          <w:sz w:val="21"/>
          <w:szCs w:val="21"/>
        </w:rPr>
        <w:t xml:space="preserve">stay </w:t>
      </w:r>
      <w:r>
        <w:rPr>
          <w:rFonts w:ascii="Courier New" w:cs="Courier New" w:eastAsia="Courier New" w:hAnsi="Courier New"/>
          <w:sz w:val="21"/>
          <w:szCs w:val="21"/>
        </w:rPr>
        <w:t xml:space="preserve">there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Close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eyes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Feel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here </w:t>
      </w:r>
      <w:r>
        <w:rPr>
          <w:rFonts w:ascii="Courier New" w:cs="Courier New" w:eastAsia="Courier New" w:hAnsi="Courier New"/>
          <w:sz w:val="21"/>
          <w:szCs w:val="21"/>
        </w:rPr>
        <w:t xml:space="preserve">forever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together </w:t>
      </w:r>
      <w:r>
        <w:rPr>
          <w:rFonts w:ascii="Courier New" w:cs="Courier New" w:eastAsia="Courier New" w:hAnsi="Courier New"/>
          <w:sz w:val="21"/>
          <w:szCs w:val="21"/>
        </w:rPr>
        <w:t xml:space="preserve">nothing </w:t>
      </w:r>
      <w:r>
        <w:rPr>
          <w:rFonts w:ascii="Courier New" w:cs="Courier New" w:eastAsia="Courier New" w:hAnsi="Courier New"/>
          <w:sz w:val="21"/>
          <w:szCs w:val="21"/>
        </w:rPr>
        <w:t xml:space="preserve">gets </w:t>
      </w:r>
      <w:r>
        <w:rPr>
          <w:rFonts w:ascii="Courier New" w:cs="Courier New" w:eastAsia="Courier New" w:hAnsi="Courier New"/>
          <w:sz w:val="21"/>
          <w:szCs w:val="21"/>
        </w:rPr>
        <w:t xml:space="preserve">better </w:t>
      </w:r>
      <w:r>
        <w:rPr>
          <w:rFonts w:ascii="Courier New" w:cs="Courier New" w:eastAsia="Courier New" w:hAnsi="Courier New"/>
          <w:sz w:val="21"/>
          <w:szCs w:val="21"/>
        </w:rPr>
        <w:t xml:space="preserve">'Cause </w:t>
      </w:r>
      <w:r>
        <w:rPr>
          <w:rFonts w:ascii="Courier New" w:cs="Courier New" w:eastAsia="Courier New" w:hAnsi="Courier New"/>
          <w:sz w:val="21"/>
          <w:szCs w:val="21"/>
        </w:rPr>
        <w:t xml:space="preserve">there's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side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knew,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knew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things </w:t>
      </w:r>
      <w:r>
        <w:rPr>
          <w:rFonts w:ascii="Courier New" w:cs="Courier New" w:eastAsia="Courier New" w:hAnsi="Courier New"/>
          <w:sz w:val="21"/>
          <w:szCs w:val="21"/>
        </w:rPr>
        <w:t xml:space="preserve">you'd </w:t>
      </w:r>
      <w:r>
        <w:rPr>
          <w:rFonts w:ascii="Courier New" w:cs="Courier New" w:eastAsia="Courier New" w:hAnsi="Courier New"/>
          <w:sz w:val="21"/>
          <w:szCs w:val="21"/>
        </w:rPr>
        <w:t xml:space="preserve">say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They </w:t>
      </w:r>
      <w:r>
        <w:rPr>
          <w:rFonts w:ascii="Courier New" w:cs="Courier New" w:eastAsia="Courier New" w:hAnsi="Courier New"/>
          <w:sz w:val="21"/>
          <w:szCs w:val="21"/>
        </w:rPr>
        <w:t xml:space="preserve">were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true,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true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games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play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would </w:t>
      </w:r>
      <w:r>
        <w:rPr>
          <w:rFonts w:ascii="Courier New" w:cs="Courier New" w:eastAsia="Courier New" w:hAnsi="Courier New"/>
          <w:sz w:val="21"/>
          <w:szCs w:val="21"/>
        </w:rPr>
        <w:t xml:space="preserve">always </w:t>
      </w:r>
      <w:r>
        <w:rPr>
          <w:rFonts w:ascii="Courier New" w:cs="Courier New" w:eastAsia="Courier New" w:hAnsi="Courier New"/>
          <w:sz w:val="21"/>
          <w:szCs w:val="21"/>
        </w:rPr>
        <w:t xml:space="preserve">win, </w:t>
      </w:r>
      <w:r>
        <w:rPr>
          <w:rFonts w:ascii="Courier New" w:cs="Courier New" w:eastAsia="Courier New" w:hAnsi="Courier New"/>
          <w:sz w:val="21"/>
          <w:szCs w:val="21"/>
        </w:rPr>
        <w:t xml:space="preserve">always </w:t>
      </w:r>
      <w:r>
        <w:rPr>
          <w:rFonts w:ascii="Courier New" w:cs="Courier New" w:eastAsia="Courier New" w:hAnsi="Courier New"/>
          <w:sz w:val="21"/>
          <w:szCs w:val="21"/>
        </w:rPr>
        <w:t xml:space="preserve">win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set </w:t>
      </w:r>
      <w:r>
        <w:rPr>
          <w:rFonts w:ascii="Courier New" w:cs="Courier New" w:eastAsia="Courier New" w:hAnsi="Courier New"/>
          <w:sz w:val="21"/>
          <w:szCs w:val="21"/>
        </w:rPr>
        <w:t xml:space="preserve">fire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rain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Watched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pour </w:t>
      </w:r>
      <w:r>
        <w:rPr>
          <w:rFonts w:ascii="Courier New" w:cs="Courier New" w:eastAsia="Courier New" w:hAnsi="Courier New"/>
          <w:sz w:val="21"/>
          <w:szCs w:val="21"/>
        </w:rPr>
        <w:t xml:space="preserve">as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touched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face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Well,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burned </w:t>
      </w:r>
      <w:r>
        <w:rPr>
          <w:rFonts w:ascii="Courier New" w:cs="Courier New" w:eastAsia="Courier New" w:hAnsi="Courier New"/>
          <w:sz w:val="21"/>
          <w:szCs w:val="21"/>
        </w:rPr>
        <w:t xml:space="preserve">while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cried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'Cause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heard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screaming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name,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name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set </w:t>
      </w:r>
      <w:r>
        <w:rPr>
          <w:rFonts w:ascii="Courier New" w:cs="Courier New" w:eastAsia="Courier New" w:hAnsi="Courier New"/>
          <w:sz w:val="21"/>
          <w:szCs w:val="21"/>
        </w:rPr>
        <w:t xml:space="preserve">fire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rain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threw </w:t>
      </w:r>
      <w:r>
        <w:rPr>
          <w:rFonts w:ascii="Courier New" w:cs="Courier New" w:eastAsia="Courier New" w:hAnsi="Courier New"/>
          <w:sz w:val="21"/>
          <w:szCs w:val="21"/>
        </w:rPr>
        <w:t xml:space="preserve">us </w:t>
      </w:r>
      <w:r>
        <w:rPr>
          <w:rFonts w:ascii="Courier New" w:cs="Courier New" w:eastAsia="Courier New" w:hAnsi="Courier New"/>
          <w:sz w:val="21"/>
          <w:szCs w:val="21"/>
        </w:rPr>
        <w:t xml:space="preserve">into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flames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Well,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felt </w:t>
      </w:r>
      <w:r>
        <w:rPr>
          <w:rFonts w:ascii="Courier New" w:cs="Courier New" w:eastAsia="Courier New" w:hAnsi="Courier New"/>
          <w:sz w:val="21"/>
          <w:szCs w:val="21"/>
        </w:rPr>
        <w:t xml:space="preserve">something </w:t>
      </w:r>
      <w:r>
        <w:rPr>
          <w:rFonts w:ascii="Courier New" w:cs="Courier New" w:eastAsia="Courier New" w:hAnsi="Courier New"/>
          <w:sz w:val="21"/>
          <w:szCs w:val="21"/>
        </w:rPr>
        <w:t xml:space="preserve">died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'Cause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knew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last </w:t>
      </w:r>
      <w:r>
        <w:rPr>
          <w:rFonts w:ascii="Courier New" w:cs="Courier New" w:eastAsia="Courier New" w:hAnsi="Courier New"/>
          <w:sz w:val="21"/>
          <w:szCs w:val="21"/>
        </w:rPr>
        <w:t xml:space="preserve">time,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last </w:t>
      </w:r>
      <w:r>
        <w:rPr>
          <w:rFonts w:ascii="Courier New" w:cs="Courier New" w:eastAsia="Courier New" w:hAnsi="Courier New"/>
          <w:sz w:val="21"/>
          <w:szCs w:val="21"/>
        </w:rPr>
        <w:t xml:space="preserve">time </w:t>
      </w:r>
      <w:r>
        <w:rPr>
          <w:rFonts w:ascii="Courier New" w:cs="Courier New" w:eastAsia="Courier New" w:hAnsi="Courier New"/>
          <w:sz w:val="21"/>
          <w:szCs w:val="21"/>
        </w:rPr>
        <w:t xml:space="preserve">Sometimes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wake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by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door,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heart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caught </w:t>
      </w:r>
      <w:r>
        <w:rPr>
          <w:rFonts w:ascii="Courier New" w:cs="Courier New" w:eastAsia="Courier New" w:hAnsi="Courier New"/>
          <w:sz w:val="21"/>
          <w:szCs w:val="21"/>
        </w:rPr>
        <w:t xml:space="preserve">must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waiting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Even </w:t>
      </w:r>
      <w:r>
        <w:rPr>
          <w:rFonts w:ascii="Courier New" w:cs="Courier New" w:eastAsia="Courier New" w:hAnsi="Courier New"/>
          <w:sz w:val="21"/>
          <w:szCs w:val="21"/>
        </w:rPr>
        <w:t xml:space="preserve">now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we're </w:t>
      </w:r>
      <w:r>
        <w:rPr>
          <w:rFonts w:ascii="Courier New" w:cs="Courier New" w:eastAsia="Courier New" w:hAnsi="Courier New"/>
          <w:sz w:val="21"/>
          <w:szCs w:val="21"/>
        </w:rPr>
        <w:t xml:space="preserve">already </w:t>
      </w:r>
      <w:r>
        <w:rPr>
          <w:rFonts w:ascii="Courier New" w:cs="Courier New" w:eastAsia="Courier New" w:hAnsi="Courier New"/>
          <w:sz w:val="21"/>
          <w:szCs w:val="21"/>
        </w:rPr>
        <w:t xml:space="preserve">over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can't </w:t>
      </w:r>
      <w:r>
        <w:rPr>
          <w:rFonts w:ascii="Courier New" w:cs="Courier New" w:eastAsia="Courier New" w:hAnsi="Courier New"/>
          <w:sz w:val="21"/>
          <w:szCs w:val="21"/>
        </w:rPr>
        <w:t xml:space="preserve">help </w:t>
      </w:r>
      <w:r>
        <w:rPr>
          <w:rFonts w:ascii="Courier New" w:cs="Courier New" w:eastAsia="Courier New" w:hAnsi="Courier New"/>
          <w:sz w:val="21"/>
          <w:szCs w:val="21"/>
        </w:rPr>
        <w:t xml:space="preserve">myself </w:t>
      </w:r>
      <w:r>
        <w:rPr>
          <w:rFonts w:ascii="Courier New" w:cs="Courier New" w:eastAsia="Courier New" w:hAnsi="Courier New"/>
          <w:sz w:val="21"/>
          <w:szCs w:val="21"/>
        </w:rPr>
        <w:t xml:space="preserve">from </w:t>
      </w:r>
      <w:r>
        <w:rPr>
          <w:rFonts w:ascii="Courier New" w:cs="Courier New" w:eastAsia="Courier New" w:hAnsi="Courier New"/>
          <w:sz w:val="21"/>
          <w:szCs w:val="21"/>
        </w:rPr>
        <w:t xml:space="preserve">looking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set </w:t>
      </w:r>
      <w:r>
        <w:rPr>
          <w:rFonts w:ascii="Courier New" w:cs="Courier New" w:eastAsia="Courier New" w:hAnsi="Courier New"/>
          <w:sz w:val="21"/>
          <w:szCs w:val="21"/>
        </w:rPr>
        <w:t xml:space="preserve">fire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rain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Watched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pour </w:t>
      </w:r>
      <w:r>
        <w:rPr>
          <w:rFonts w:ascii="Courier New" w:cs="Courier New" w:eastAsia="Courier New" w:hAnsi="Courier New"/>
          <w:sz w:val="21"/>
          <w:szCs w:val="21"/>
        </w:rPr>
        <w:t xml:space="preserve">as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touched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face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Well,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burned </w:t>
      </w:r>
      <w:r>
        <w:rPr>
          <w:rFonts w:ascii="Courier New" w:cs="Courier New" w:eastAsia="Courier New" w:hAnsi="Courier New"/>
          <w:sz w:val="21"/>
          <w:szCs w:val="21"/>
        </w:rPr>
        <w:t xml:space="preserve">while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cried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'Cause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heard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screaming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name,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name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set </w:t>
      </w:r>
      <w:r>
        <w:rPr>
          <w:rFonts w:ascii="Courier New" w:cs="Courier New" w:eastAsia="Courier New" w:hAnsi="Courier New"/>
          <w:sz w:val="21"/>
          <w:szCs w:val="21"/>
        </w:rPr>
        <w:t xml:space="preserve">fire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rain,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threw </w:t>
      </w:r>
      <w:r>
        <w:rPr>
          <w:rFonts w:ascii="Courier New" w:cs="Courier New" w:eastAsia="Courier New" w:hAnsi="Courier New"/>
          <w:sz w:val="21"/>
          <w:szCs w:val="21"/>
        </w:rPr>
        <w:t xml:space="preserve">us </w:t>
      </w:r>
      <w:r>
        <w:rPr>
          <w:rFonts w:ascii="Courier New" w:cs="Courier New" w:eastAsia="Courier New" w:hAnsi="Courier New"/>
          <w:sz w:val="21"/>
          <w:szCs w:val="21"/>
        </w:rPr>
        <w:t xml:space="preserve">into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flames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Well,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felt </w:t>
      </w:r>
      <w:r>
        <w:rPr>
          <w:rFonts w:ascii="Courier New" w:cs="Courier New" w:eastAsia="Courier New" w:hAnsi="Courier New"/>
          <w:sz w:val="21"/>
          <w:szCs w:val="21"/>
        </w:rPr>
        <w:t xml:space="preserve">something </w:t>
      </w:r>
      <w:r>
        <w:rPr>
          <w:rFonts w:ascii="Courier New" w:cs="Courier New" w:eastAsia="Courier New" w:hAnsi="Courier New"/>
          <w:sz w:val="21"/>
          <w:szCs w:val="21"/>
        </w:rPr>
        <w:t xml:space="preserve">died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'Cause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knew </w:t>
      </w:r>
      <w:r>
        <w:rPr>
          <w:rFonts w:ascii="Courier New" w:cs="Courier New" w:eastAsia="Courier New" w:hAnsi="Courier New"/>
          <w:sz w:val="21"/>
          <w:szCs w:val="21"/>
        </w:rPr>
        <w:t xml:space="preserve">that,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last </w:t>
      </w:r>
      <w:r>
        <w:rPr>
          <w:rFonts w:ascii="Courier New" w:cs="Courier New" w:eastAsia="Courier New" w:hAnsi="Courier New"/>
          <w:sz w:val="21"/>
          <w:szCs w:val="21"/>
        </w:rPr>
        <w:t xml:space="preserve">time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last </w:t>
      </w:r>
      <w:r>
        <w:rPr>
          <w:rFonts w:ascii="Courier New" w:cs="Courier New" w:eastAsia="Courier New" w:hAnsi="Courier New"/>
          <w:sz w:val="21"/>
          <w:szCs w:val="21"/>
        </w:rPr>
        <w:t xml:space="preserve">time </w:t>
      </w: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burn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burn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burn </w:t>
      </w:r>
      <w:r>
        <w:rPr>
          <w:rFonts w:ascii="Courier New" w:cs="Courier New" w:eastAsia="Courier New" w:hAnsi="Courier New"/>
          <w:sz w:val="21"/>
          <w:szCs w:val="21"/>
        </w:rPr>
        <w:t xml:space="preserve">[Adele]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would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lie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unless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tell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to...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Every </w:t>
      </w:r>
      <w:r>
        <w:rPr>
          <w:rFonts w:ascii="Courier New" w:cs="Courier New" w:eastAsia="Courier New" w:hAnsi="Courier New"/>
          <w:sz w:val="21"/>
          <w:szCs w:val="21"/>
        </w:rPr>
        <w:t xml:space="preserve">part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words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hold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hold </w:t>
      </w:r>
      <w:r>
        <w:rPr>
          <w:rFonts w:ascii="Courier New" w:cs="Courier New" w:eastAsia="Courier New" w:hAnsi="Courier New"/>
          <w:sz w:val="21"/>
          <w:szCs w:val="21"/>
        </w:rPr>
        <w:t xml:space="preserve">against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Why </w:t>
      </w:r>
      <w:r>
        <w:rPr>
          <w:rFonts w:ascii="Courier New" w:cs="Courier New" w:eastAsia="Courier New" w:hAnsi="Courier New"/>
          <w:sz w:val="21"/>
          <w:szCs w:val="21"/>
        </w:rPr>
        <w:t xml:space="preserve">won't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be?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ever </w:t>
      </w:r>
      <w:r>
        <w:rPr>
          <w:rFonts w:ascii="Courier New" w:cs="Courier New" w:eastAsia="Courier New" w:hAnsi="Courier New"/>
          <w:sz w:val="21"/>
          <w:szCs w:val="21"/>
        </w:rPr>
        <w:t xml:space="preserve">say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opened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heart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not </w:t>
      </w:r>
      <w:r>
        <w:rPr>
          <w:rFonts w:ascii="Courier New" w:cs="Courier New" w:eastAsia="Courier New" w:hAnsi="Courier New"/>
          <w:sz w:val="21"/>
          <w:szCs w:val="21"/>
        </w:rPr>
        <w:t xml:space="preserve">gonna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standing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words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come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  <w:r>
        <w:rPr>
          <w:rFonts w:ascii="Courier New" w:cs="Courier New" w:eastAsia="Courier New" w:hAnsi="Courier New"/>
          <w:sz w:val="21"/>
          <w:szCs w:val="21"/>
        </w:rPr>
        <w:t xml:space="preserve">right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right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front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Help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baby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Won't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turn </w:t>
      </w:r>
      <w:r>
        <w:rPr>
          <w:rFonts w:ascii="Courier New" w:cs="Courier New" w:eastAsia="Courier New" w:hAnsi="Courier New"/>
          <w:sz w:val="21"/>
          <w:szCs w:val="21"/>
        </w:rPr>
        <w:t xml:space="preserve">off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lights </w:t>
      </w:r>
      <w:r>
        <w:rPr>
          <w:rFonts w:ascii="Courier New" w:cs="Courier New" w:eastAsia="Courier New" w:hAnsi="Courier New"/>
          <w:sz w:val="21"/>
          <w:szCs w:val="21"/>
        </w:rPr>
        <w:t xml:space="preserve">Lay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down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'til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morning!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Lay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down </w:t>
      </w:r>
      <w:r>
        <w:rPr>
          <w:rFonts w:ascii="Courier New" w:cs="Courier New" w:eastAsia="Courier New" w:hAnsi="Courier New"/>
          <w:sz w:val="21"/>
          <w:szCs w:val="21"/>
        </w:rPr>
        <w:t xml:space="preserve">(through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night)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Lay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down </w:t>
      </w:r>
      <w:r>
        <w:rPr>
          <w:rFonts w:ascii="Courier New" w:cs="Courier New" w:eastAsia="Courier New" w:hAnsi="Courier New"/>
          <w:sz w:val="21"/>
          <w:szCs w:val="21"/>
        </w:rPr>
        <w:t xml:space="preserve">(I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fall </w:t>
      </w:r>
      <w:r>
        <w:rPr>
          <w:rFonts w:ascii="Courier New" w:cs="Courier New" w:eastAsia="Courier New" w:hAnsi="Courier New"/>
          <w:sz w:val="21"/>
          <w:szCs w:val="21"/>
        </w:rPr>
        <w:t xml:space="preserve">in)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Lay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down </w:t>
      </w:r>
      <w:r>
        <w:rPr>
          <w:rFonts w:ascii="Courier New" w:cs="Courier New" w:eastAsia="Courier New" w:hAnsi="Courier New"/>
          <w:sz w:val="21"/>
          <w:szCs w:val="21"/>
        </w:rPr>
        <w:t xml:space="preserve">(Won't </w:t>
      </w:r>
      <w:r>
        <w:rPr>
          <w:rFonts w:ascii="Courier New" w:cs="Courier New" w:eastAsia="Courier New" w:hAnsi="Courier New"/>
          <w:sz w:val="21"/>
          <w:szCs w:val="21"/>
        </w:rPr>
        <w:t xml:space="preserve">you)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Lay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down </w:t>
      </w:r>
      <w:r>
        <w:rPr>
          <w:rFonts w:ascii="Courier New" w:cs="Courier New" w:eastAsia="Courier New" w:hAnsi="Courier New"/>
          <w:sz w:val="21"/>
          <w:szCs w:val="21"/>
        </w:rPr>
        <w:t xml:space="preserve">(I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baby)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Lay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down </w:t>
      </w:r>
      <w:r>
        <w:rPr>
          <w:rFonts w:ascii="Courier New" w:cs="Courier New" w:eastAsia="Courier New" w:hAnsi="Courier New"/>
          <w:sz w:val="21"/>
          <w:szCs w:val="21"/>
        </w:rPr>
        <w:t xml:space="preserve">(Someone </w:t>
      </w:r>
      <w:r>
        <w:rPr>
          <w:rFonts w:ascii="Courier New" w:cs="Courier New" w:eastAsia="Courier New" w:hAnsi="Courier New"/>
          <w:sz w:val="21"/>
          <w:szCs w:val="21"/>
        </w:rPr>
        <w:t xml:space="preserve">believe </w:t>
      </w:r>
      <w:r>
        <w:rPr>
          <w:rFonts w:ascii="Courier New" w:cs="Courier New" w:eastAsia="Courier New" w:hAnsi="Courier New"/>
          <w:sz w:val="21"/>
          <w:szCs w:val="21"/>
        </w:rPr>
        <w:t xml:space="preserve">me)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would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break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rules </w:t>
      </w:r>
      <w:r>
        <w:rPr>
          <w:rFonts w:ascii="Courier New" w:cs="Courier New" w:eastAsia="Courier New" w:hAnsi="Courier New"/>
          <w:sz w:val="21"/>
          <w:szCs w:val="21"/>
        </w:rPr>
        <w:t xml:space="preserve">unless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tell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read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mind,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truth </w:t>
      </w:r>
      <w:r>
        <w:rPr>
          <w:rFonts w:ascii="Courier New" w:cs="Courier New" w:eastAsia="Courier New" w:hAnsi="Courier New"/>
          <w:sz w:val="21"/>
          <w:szCs w:val="21"/>
        </w:rPr>
        <w:t xml:space="preserve">or </w:t>
      </w:r>
      <w:r>
        <w:rPr>
          <w:rFonts w:ascii="Courier New" w:cs="Courier New" w:eastAsia="Courier New" w:hAnsi="Courier New"/>
          <w:sz w:val="21"/>
          <w:szCs w:val="21"/>
        </w:rPr>
        <w:t xml:space="preserve">lies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Lie </w:t>
      </w:r>
      <w:r>
        <w:rPr>
          <w:rFonts w:ascii="Courier New" w:cs="Courier New" w:eastAsia="Courier New" w:hAnsi="Courier New"/>
          <w:sz w:val="21"/>
          <w:szCs w:val="21"/>
        </w:rPr>
        <w:t xml:space="preserve">down </w:t>
      </w:r>
      <w:r>
        <w:rPr>
          <w:rFonts w:ascii="Courier New" w:cs="Courier New" w:eastAsia="Courier New" w:hAnsi="Courier New"/>
          <w:sz w:val="21"/>
          <w:szCs w:val="21"/>
        </w:rPr>
        <w:t xml:space="preserve">beside </w:t>
      </w:r>
      <w:r>
        <w:rPr>
          <w:rFonts w:ascii="Courier New" w:cs="Courier New" w:eastAsia="Courier New" w:hAnsi="Courier New"/>
          <w:sz w:val="21"/>
          <w:szCs w:val="21"/>
        </w:rPr>
        <w:t xml:space="preserve">me, </w:t>
      </w:r>
      <w:r>
        <w:rPr>
          <w:rFonts w:ascii="Courier New" w:cs="Courier New" w:eastAsia="Courier New" w:hAnsi="Courier New"/>
          <w:sz w:val="21"/>
          <w:szCs w:val="21"/>
        </w:rPr>
        <w:t xml:space="preserve">why </w:t>
      </w:r>
      <w:r>
        <w:rPr>
          <w:rFonts w:ascii="Courier New" w:cs="Courier New" w:eastAsia="Courier New" w:hAnsi="Courier New"/>
          <w:sz w:val="21"/>
          <w:szCs w:val="21"/>
        </w:rPr>
        <w:t xml:space="preserve">won't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be?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ever </w:t>
      </w:r>
      <w:r>
        <w:rPr>
          <w:rFonts w:ascii="Courier New" w:cs="Courier New" w:eastAsia="Courier New" w:hAnsi="Courier New"/>
          <w:sz w:val="21"/>
          <w:szCs w:val="21"/>
        </w:rPr>
        <w:t xml:space="preserve">say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opened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heart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not </w:t>
      </w:r>
      <w:r>
        <w:rPr>
          <w:rFonts w:ascii="Courier New" w:cs="Courier New" w:eastAsia="Courier New" w:hAnsi="Courier New"/>
          <w:sz w:val="21"/>
          <w:szCs w:val="21"/>
        </w:rPr>
        <w:t xml:space="preserve">gonna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standing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words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come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  <w:r>
        <w:rPr>
          <w:rFonts w:ascii="Courier New" w:cs="Courier New" w:eastAsia="Courier New" w:hAnsi="Courier New"/>
          <w:sz w:val="21"/>
          <w:szCs w:val="21"/>
        </w:rPr>
        <w:t xml:space="preserve">right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right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front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Help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baby, </w:t>
      </w:r>
      <w:r>
        <w:rPr>
          <w:rFonts w:ascii="Courier New" w:cs="Courier New" w:eastAsia="Courier New" w:hAnsi="Courier New"/>
          <w:sz w:val="21"/>
          <w:szCs w:val="21"/>
        </w:rPr>
        <w:t xml:space="preserve">won't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turn </w:t>
      </w:r>
      <w:r>
        <w:rPr>
          <w:rFonts w:ascii="Courier New" w:cs="Courier New" w:eastAsia="Courier New" w:hAnsi="Courier New"/>
          <w:sz w:val="21"/>
          <w:szCs w:val="21"/>
        </w:rPr>
        <w:t xml:space="preserve">off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lights </w:t>
      </w:r>
      <w:r>
        <w:rPr>
          <w:rFonts w:ascii="Courier New" w:cs="Courier New" w:eastAsia="Courier New" w:hAnsi="Courier New"/>
          <w:sz w:val="21"/>
          <w:szCs w:val="21"/>
        </w:rPr>
        <w:t xml:space="preserve">Lay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down </w:t>
      </w:r>
      <w:r>
        <w:rPr>
          <w:rFonts w:ascii="Courier New" w:cs="Courier New" w:eastAsia="Courier New" w:hAnsi="Courier New"/>
          <w:sz w:val="21"/>
          <w:szCs w:val="21"/>
        </w:rPr>
        <w:t xml:space="preserve">('til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morning)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Lay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down </w:t>
      </w:r>
      <w:r>
        <w:rPr>
          <w:rFonts w:ascii="Courier New" w:cs="Courier New" w:eastAsia="Courier New" w:hAnsi="Courier New"/>
          <w:sz w:val="21"/>
          <w:szCs w:val="21"/>
        </w:rPr>
        <w:t xml:space="preserve">(through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night)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Lay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down </w:t>
      </w:r>
      <w:r>
        <w:rPr>
          <w:rFonts w:ascii="Courier New" w:cs="Courier New" w:eastAsia="Courier New" w:hAnsi="Courier New"/>
          <w:sz w:val="21"/>
          <w:szCs w:val="21"/>
        </w:rPr>
        <w:t xml:space="preserve">(I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fall </w:t>
      </w:r>
      <w:r>
        <w:rPr>
          <w:rFonts w:ascii="Courier New" w:cs="Courier New" w:eastAsia="Courier New" w:hAnsi="Courier New"/>
          <w:sz w:val="21"/>
          <w:szCs w:val="21"/>
        </w:rPr>
        <w:t xml:space="preserve">in)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Lay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down </w:t>
      </w:r>
      <w:r>
        <w:rPr>
          <w:rFonts w:ascii="Courier New" w:cs="Courier New" w:eastAsia="Courier New" w:hAnsi="Courier New"/>
          <w:sz w:val="21"/>
          <w:szCs w:val="21"/>
        </w:rPr>
        <w:t xml:space="preserve">(Won't </w:t>
      </w:r>
      <w:r>
        <w:rPr>
          <w:rFonts w:ascii="Courier New" w:cs="Courier New" w:eastAsia="Courier New" w:hAnsi="Courier New"/>
          <w:sz w:val="21"/>
          <w:szCs w:val="21"/>
        </w:rPr>
        <w:t xml:space="preserve">you)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Lay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down </w:t>
      </w:r>
      <w:r>
        <w:rPr>
          <w:rFonts w:ascii="Courier New" w:cs="Courier New" w:eastAsia="Courier New" w:hAnsi="Courier New"/>
          <w:sz w:val="21"/>
          <w:szCs w:val="21"/>
        </w:rPr>
        <w:t xml:space="preserve">(I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baby)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Lay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down </w:t>
      </w:r>
      <w:r>
        <w:rPr>
          <w:rFonts w:ascii="Courier New" w:cs="Courier New" w:eastAsia="Courier New" w:hAnsi="Courier New"/>
          <w:sz w:val="21"/>
          <w:szCs w:val="21"/>
        </w:rPr>
        <w:t xml:space="preserve">(Someone </w:t>
      </w:r>
      <w:r>
        <w:rPr>
          <w:rFonts w:ascii="Courier New" w:cs="Courier New" w:eastAsia="Courier New" w:hAnsi="Courier New"/>
          <w:sz w:val="21"/>
          <w:szCs w:val="21"/>
        </w:rPr>
        <w:t xml:space="preserve">believe </w:t>
      </w:r>
      <w:r>
        <w:rPr>
          <w:rFonts w:ascii="Courier New" w:cs="Courier New" w:eastAsia="Courier New" w:hAnsi="Courier New"/>
          <w:sz w:val="21"/>
          <w:szCs w:val="21"/>
        </w:rPr>
        <w:t xml:space="preserve">me) </w:t>
      </w:r>
      <w:r>
        <w:rPr>
          <w:rFonts w:ascii="Courier New" w:cs="Courier New" w:eastAsia="Courier New" w:hAnsi="Courier New"/>
          <w:sz w:val="21"/>
          <w:szCs w:val="21"/>
        </w:rPr>
        <w:t xml:space="preserve">Lay </w:t>
      </w:r>
      <w:r>
        <w:rPr>
          <w:rFonts w:ascii="Courier New" w:cs="Courier New" w:eastAsia="Courier New" w:hAnsi="Courier New"/>
          <w:sz w:val="21"/>
          <w:szCs w:val="21"/>
        </w:rPr>
        <w:t xml:space="preserve">down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Lay </w:t>
      </w:r>
      <w:r>
        <w:rPr>
          <w:rFonts w:ascii="Courier New" w:cs="Courier New" w:eastAsia="Courier New" w:hAnsi="Courier New"/>
          <w:sz w:val="21"/>
          <w:szCs w:val="21"/>
        </w:rPr>
        <w:t xml:space="preserve">down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Lay </w:t>
      </w:r>
      <w:r>
        <w:rPr>
          <w:rFonts w:ascii="Courier New" w:cs="Courier New" w:eastAsia="Courier New" w:hAnsi="Courier New"/>
          <w:sz w:val="21"/>
          <w:szCs w:val="21"/>
        </w:rPr>
        <w:t xml:space="preserve">down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Lay </w:t>
      </w:r>
      <w:r>
        <w:rPr>
          <w:rFonts w:ascii="Courier New" w:cs="Courier New" w:eastAsia="Courier New" w:hAnsi="Courier New"/>
          <w:sz w:val="21"/>
          <w:szCs w:val="21"/>
        </w:rPr>
        <w:t xml:space="preserve">down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Words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come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  <w:r>
        <w:rPr>
          <w:rFonts w:ascii="Courier New" w:cs="Courier New" w:eastAsia="Courier New" w:hAnsi="Courier New"/>
          <w:sz w:val="21"/>
          <w:szCs w:val="21"/>
        </w:rPr>
        <w:t xml:space="preserve">right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right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front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Help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baby, </w:t>
      </w:r>
      <w:r>
        <w:rPr>
          <w:rFonts w:ascii="Courier New" w:cs="Courier New" w:eastAsia="Courier New" w:hAnsi="Courier New"/>
          <w:sz w:val="21"/>
          <w:szCs w:val="21"/>
        </w:rPr>
        <w:t xml:space="preserve">won't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turn </w:t>
      </w:r>
      <w:r>
        <w:rPr>
          <w:rFonts w:ascii="Courier New" w:cs="Courier New" w:eastAsia="Courier New" w:hAnsi="Courier New"/>
          <w:sz w:val="21"/>
          <w:szCs w:val="21"/>
        </w:rPr>
        <w:t xml:space="preserve">off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lights </w:t>
      </w:r>
      <w:r>
        <w:rPr>
          <w:rFonts w:ascii="Courier New" w:cs="Courier New" w:eastAsia="Courier New" w:hAnsi="Courier New"/>
          <w:sz w:val="21"/>
          <w:szCs w:val="21"/>
        </w:rPr>
        <w:t xml:space="preserve">Lay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down </w:t>
      </w:r>
      <w:r>
        <w:rPr>
          <w:rFonts w:ascii="Courier New" w:cs="Courier New" w:eastAsia="Courier New" w:hAnsi="Courier New"/>
          <w:sz w:val="21"/>
          <w:szCs w:val="21"/>
        </w:rPr>
        <w:t xml:space="preserve">('til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morning)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Lay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down </w:t>
      </w:r>
      <w:r>
        <w:rPr>
          <w:rFonts w:ascii="Courier New" w:cs="Courier New" w:eastAsia="Courier New" w:hAnsi="Courier New"/>
          <w:sz w:val="21"/>
          <w:szCs w:val="21"/>
        </w:rPr>
        <w:t xml:space="preserve">(through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night)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Lay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down </w:t>
      </w:r>
      <w:r>
        <w:rPr>
          <w:rFonts w:ascii="Courier New" w:cs="Courier New" w:eastAsia="Courier New" w:hAnsi="Courier New"/>
          <w:sz w:val="21"/>
          <w:szCs w:val="21"/>
        </w:rPr>
        <w:t xml:space="preserve">(I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fall </w:t>
      </w:r>
      <w:r>
        <w:rPr>
          <w:rFonts w:ascii="Courier New" w:cs="Courier New" w:eastAsia="Courier New" w:hAnsi="Courier New"/>
          <w:sz w:val="21"/>
          <w:szCs w:val="21"/>
        </w:rPr>
        <w:t xml:space="preserve">in)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Lay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down </w:t>
      </w:r>
      <w:r>
        <w:rPr>
          <w:rFonts w:ascii="Courier New" w:cs="Courier New" w:eastAsia="Courier New" w:hAnsi="Courier New"/>
          <w:sz w:val="21"/>
          <w:szCs w:val="21"/>
        </w:rPr>
        <w:t xml:space="preserve">(Won't </w:t>
      </w:r>
      <w:r>
        <w:rPr>
          <w:rFonts w:ascii="Courier New" w:cs="Courier New" w:eastAsia="Courier New" w:hAnsi="Courier New"/>
          <w:sz w:val="21"/>
          <w:szCs w:val="21"/>
        </w:rPr>
        <w:t xml:space="preserve">you)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Lay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down </w:t>
      </w:r>
      <w:r>
        <w:rPr>
          <w:rFonts w:ascii="Courier New" w:cs="Courier New" w:eastAsia="Courier New" w:hAnsi="Courier New"/>
          <w:sz w:val="21"/>
          <w:szCs w:val="21"/>
        </w:rPr>
        <w:t xml:space="preserve">(I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baby)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Lay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down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Someone </w:t>
      </w:r>
      <w:r>
        <w:rPr>
          <w:rFonts w:ascii="Courier New" w:cs="Courier New" w:eastAsia="Courier New" w:hAnsi="Courier New"/>
          <w:sz w:val="21"/>
          <w:szCs w:val="21"/>
        </w:rPr>
        <w:t xml:space="preserve">believe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been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girl </w:t>
      </w:r>
      <w:r>
        <w:rPr>
          <w:rFonts w:ascii="Courier New" w:cs="Courier New" w:eastAsia="Courier New" w:hAnsi="Courier New"/>
          <w:sz w:val="21"/>
          <w:szCs w:val="21"/>
        </w:rPr>
        <w:t xml:space="preserve">who </w:t>
      </w:r>
      <w:r>
        <w:rPr>
          <w:rFonts w:ascii="Courier New" w:cs="Courier New" w:eastAsia="Courier New" w:hAnsi="Courier New"/>
          <w:sz w:val="21"/>
          <w:szCs w:val="21"/>
        </w:rPr>
        <w:t xml:space="preserve">used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cry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Didn`t </w:t>
      </w:r>
      <w:r>
        <w:rPr>
          <w:rFonts w:ascii="Courier New" w:cs="Courier New" w:eastAsia="Courier New" w:hAnsi="Courier New"/>
          <w:sz w:val="21"/>
          <w:szCs w:val="21"/>
        </w:rPr>
        <w:t xml:space="preserve">show </w:t>
      </w:r>
      <w:r>
        <w:rPr>
          <w:rFonts w:ascii="Courier New" w:cs="Courier New" w:eastAsia="Courier New" w:hAnsi="Courier New"/>
          <w:sz w:val="21"/>
          <w:szCs w:val="21"/>
        </w:rPr>
        <w:t xml:space="preserve">emotions, </w:t>
      </w:r>
      <w:r>
        <w:rPr>
          <w:rFonts w:ascii="Courier New" w:cs="Courier New" w:eastAsia="Courier New" w:hAnsi="Courier New"/>
          <w:sz w:val="21"/>
          <w:szCs w:val="21"/>
        </w:rPr>
        <w:t xml:space="preserve">don`t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why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Didn`t </w:t>
      </w:r>
      <w:r>
        <w:rPr>
          <w:rFonts w:ascii="Courier New" w:cs="Courier New" w:eastAsia="Courier New" w:hAnsi="Courier New"/>
          <w:sz w:val="21"/>
          <w:szCs w:val="21"/>
        </w:rPr>
        <w:t xml:space="preserve">wanna </w:t>
      </w:r>
      <w:r>
        <w:rPr>
          <w:rFonts w:ascii="Courier New" w:cs="Courier New" w:eastAsia="Courier New" w:hAnsi="Courier New"/>
          <w:sz w:val="21"/>
          <w:szCs w:val="21"/>
        </w:rPr>
        <w:t xml:space="preserve">feel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pain </w:t>
      </w:r>
      <w:r>
        <w:rPr>
          <w:rFonts w:ascii="Courier New" w:cs="Courier New" w:eastAsia="Courier New" w:hAnsi="Courier New"/>
          <w:sz w:val="21"/>
          <w:szCs w:val="21"/>
        </w:rPr>
        <w:t xml:space="preserve">inside,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guess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as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years </w:t>
      </w:r>
      <w:r>
        <w:rPr>
          <w:rFonts w:ascii="Courier New" w:cs="Courier New" w:eastAsia="Courier New" w:hAnsi="Courier New"/>
          <w:sz w:val="21"/>
          <w:szCs w:val="21"/>
        </w:rPr>
        <w:t xml:space="preserve">keep </w:t>
      </w:r>
      <w:r>
        <w:rPr>
          <w:rFonts w:ascii="Courier New" w:cs="Courier New" w:eastAsia="Courier New" w:hAnsi="Courier New"/>
          <w:sz w:val="21"/>
          <w:szCs w:val="21"/>
        </w:rPr>
        <w:t xml:space="preserve">going </w:t>
      </w:r>
      <w:r>
        <w:rPr>
          <w:rFonts w:ascii="Courier New" w:cs="Courier New" w:eastAsia="Courier New" w:hAnsi="Courier New"/>
          <w:sz w:val="21"/>
          <w:szCs w:val="21"/>
        </w:rPr>
        <w:t xml:space="preserve">by,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came </w:t>
      </w:r>
      <w:r>
        <w:rPr>
          <w:rFonts w:ascii="Courier New" w:cs="Courier New" w:eastAsia="Courier New" w:hAnsi="Courier New"/>
          <w:sz w:val="21"/>
          <w:szCs w:val="21"/>
        </w:rPr>
        <w:t xml:space="preserve">along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changed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mind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should </w:t>
      </w:r>
      <w:r>
        <w:rPr>
          <w:rFonts w:ascii="Courier New" w:cs="Courier New" w:eastAsia="Courier New" w:hAnsi="Courier New"/>
          <w:sz w:val="21"/>
          <w:szCs w:val="21"/>
        </w:rPr>
        <w:t xml:space="preserve">leave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past </w:t>
      </w:r>
      <w:r>
        <w:rPr>
          <w:rFonts w:ascii="Courier New" w:cs="Courier New" w:eastAsia="Courier New" w:hAnsi="Courier New"/>
          <w:sz w:val="21"/>
          <w:szCs w:val="21"/>
        </w:rPr>
        <w:t xml:space="preserve">behind </w:t>
      </w:r>
      <w:r>
        <w:rPr>
          <w:rFonts w:ascii="Courier New" w:cs="Courier New" w:eastAsia="Courier New" w:hAnsi="Courier New"/>
          <w:sz w:val="21"/>
          <w:szCs w:val="21"/>
        </w:rPr>
        <w:t xml:space="preserve">me,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should </w:t>
      </w: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find </w:t>
      </w:r>
      <w:r>
        <w:rPr>
          <w:rFonts w:ascii="Courier New" w:cs="Courier New" w:eastAsia="Courier New" w:hAnsi="Courier New"/>
          <w:sz w:val="21"/>
          <w:szCs w:val="21"/>
        </w:rPr>
        <w:t xml:space="preserve">me,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supposed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stay </w:t>
      </w:r>
      <w:r>
        <w:rPr>
          <w:rFonts w:ascii="Courier New" w:cs="Courier New" w:eastAsia="Courier New" w:hAnsi="Courier New"/>
          <w:sz w:val="21"/>
          <w:szCs w:val="21"/>
        </w:rPr>
        <w:t xml:space="preserve">beside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were </w:t>
      </w:r>
      <w:r>
        <w:rPr>
          <w:rFonts w:ascii="Courier New" w:cs="Courier New" w:eastAsia="Courier New" w:hAnsi="Courier New"/>
          <w:sz w:val="21"/>
          <w:szCs w:val="21"/>
        </w:rPr>
        <w:t xml:space="preserve">supposed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guide </w:t>
      </w:r>
      <w:r>
        <w:rPr>
          <w:rFonts w:ascii="Courier New" w:cs="Courier New" w:eastAsia="Courier New" w:hAnsi="Courier New"/>
          <w:sz w:val="21"/>
          <w:szCs w:val="21"/>
        </w:rPr>
        <w:t xml:space="preserve">me,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through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ups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downs,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were </w:t>
      </w:r>
      <w:r>
        <w:rPr>
          <w:rFonts w:ascii="Courier New" w:cs="Courier New" w:eastAsia="Courier New" w:hAnsi="Courier New"/>
          <w:sz w:val="21"/>
          <w:szCs w:val="21"/>
        </w:rPr>
        <w:t xml:space="preserve">always </w:t>
      </w:r>
      <w:r>
        <w:rPr>
          <w:rFonts w:ascii="Courier New" w:cs="Courier New" w:eastAsia="Courier New" w:hAnsi="Courier New"/>
          <w:sz w:val="21"/>
          <w:szCs w:val="21"/>
        </w:rPr>
        <w:t xml:space="preserve">gonna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around </w:t>
      </w:r>
      <w:r>
        <w:rPr>
          <w:rFonts w:ascii="Courier New" w:cs="Courier New" w:eastAsia="Courier New" w:hAnsi="Courier New"/>
          <w:sz w:val="21"/>
          <w:szCs w:val="21"/>
        </w:rPr>
        <w:t xml:space="preserve">until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end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still </w:t>
      </w:r>
      <w:r>
        <w:rPr>
          <w:rFonts w:ascii="Courier New" w:cs="Courier New" w:eastAsia="Courier New" w:hAnsi="Courier New"/>
          <w:sz w:val="21"/>
          <w:szCs w:val="21"/>
        </w:rPr>
        <w:t xml:space="preserve">think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could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`cause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me, </w:t>
      </w:r>
      <w:r>
        <w:rPr>
          <w:rFonts w:ascii="Courier New" w:cs="Courier New" w:eastAsia="Courier New" w:hAnsi="Courier New"/>
          <w:sz w:val="21"/>
          <w:szCs w:val="21"/>
        </w:rPr>
        <w:t xml:space="preserve">we`re </w:t>
      </w:r>
      <w:r>
        <w:rPr>
          <w:rFonts w:ascii="Courier New" w:cs="Courier New" w:eastAsia="Courier New" w:hAnsi="Courier New"/>
          <w:sz w:val="21"/>
          <w:szCs w:val="21"/>
        </w:rPr>
        <w:t xml:space="preserve">good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I`ll </w:t>
      </w:r>
      <w:r>
        <w:rPr>
          <w:rFonts w:ascii="Courier New" w:cs="Courier New" w:eastAsia="Courier New" w:hAnsi="Courier New"/>
          <w:sz w:val="21"/>
          <w:szCs w:val="21"/>
        </w:rPr>
        <w:t xml:space="preserve">tell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why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hurts, </w:t>
      </w:r>
      <w:r>
        <w:rPr>
          <w:rFonts w:ascii="Courier New" w:cs="Courier New" w:eastAsia="Courier New" w:hAnsi="Courier New"/>
          <w:sz w:val="21"/>
          <w:szCs w:val="21"/>
        </w:rPr>
        <w:t xml:space="preserve">'cause </w:t>
      </w:r>
      <w:r>
        <w:rPr>
          <w:rFonts w:ascii="Courier New" w:cs="Courier New" w:eastAsia="Courier New" w:hAnsi="Courier New"/>
          <w:sz w:val="21"/>
          <w:szCs w:val="21"/>
        </w:rPr>
        <w:t xml:space="preserve">I`m </w:t>
      </w:r>
      <w:r>
        <w:rPr>
          <w:rFonts w:ascii="Courier New" w:cs="Courier New" w:eastAsia="Courier New" w:hAnsi="Courier New"/>
          <w:sz w:val="21"/>
          <w:szCs w:val="21"/>
        </w:rPr>
        <w:t xml:space="preserve">sober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wanna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drunk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forget </w:t>
      </w:r>
      <w:r>
        <w:rPr>
          <w:rFonts w:ascii="Courier New" w:cs="Courier New" w:eastAsia="Courier New" w:hAnsi="Courier New"/>
          <w:sz w:val="21"/>
          <w:szCs w:val="21"/>
        </w:rPr>
        <w:t xml:space="preserve">about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stupid </w:t>
      </w:r>
      <w:r>
        <w:rPr>
          <w:rFonts w:ascii="Courier New" w:cs="Courier New" w:eastAsia="Courier New" w:hAnsi="Courier New"/>
          <w:sz w:val="21"/>
          <w:szCs w:val="21"/>
        </w:rPr>
        <w:t xml:space="preserve">things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has </w:t>
      </w:r>
      <w:r>
        <w:rPr>
          <w:rFonts w:ascii="Courier New" w:cs="Courier New" w:eastAsia="Courier New" w:hAnsi="Courier New"/>
          <w:sz w:val="21"/>
          <w:szCs w:val="21"/>
        </w:rPr>
        <w:t xml:space="preserve">put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through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Even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had </w:t>
      </w:r>
      <w:r>
        <w:rPr>
          <w:rFonts w:ascii="Courier New" w:cs="Courier New" w:eastAsia="Courier New" w:hAnsi="Courier New"/>
          <w:sz w:val="21"/>
          <w:szCs w:val="21"/>
        </w:rPr>
        <w:t xml:space="preserve">too </w:t>
      </w:r>
      <w:r>
        <w:rPr>
          <w:rFonts w:ascii="Courier New" w:cs="Courier New" w:eastAsia="Courier New" w:hAnsi="Courier New"/>
          <w:sz w:val="21"/>
          <w:szCs w:val="21"/>
        </w:rPr>
        <w:t xml:space="preserve">much,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still </w:t>
      </w:r>
      <w:r>
        <w:rPr>
          <w:rFonts w:ascii="Courier New" w:cs="Courier New" w:eastAsia="Courier New" w:hAnsi="Courier New"/>
          <w:sz w:val="21"/>
          <w:szCs w:val="21"/>
        </w:rPr>
        <w:t xml:space="preserve">feel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touch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Maybe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means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I`m </w:t>
      </w:r>
      <w:r>
        <w:rPr>
          <w:rFonts w:ascii="Courier New" w:cs="Courier New" w:eastAsia="Courier New" w:hAnsi="Courier New"/>
          <w:sz w:val="21"/>
          <w:szCs w:val="21"/>
        </w:rPr>
        <w:t xml:space="preserve">not </w:t>
      </w:r>
      <w:r>
        <w:rPr>
          <w:rFonts w:ascii="Courier New" w:cs="Courier New" w:eastAsia="Courier New" w:hAnsi="Courier New"/>
          <w:sz w:val="21"/>
          <w:szCs w:val="21"/>
        </w:rPr>
        <w:t xml:space="preserve">drunk </w:t>
      </w:r>
      <w:r>
        <w:rPr>
          <w:rFonts w:ascii="Courier New" w:cs="Courier New" w:eastAsia="Courier New" w:hAnsi="Courier New"/>
          <w:sz w:val="21"/>
          <w:szCs w:val="21"/>
        </w:rPr>
        <w:t xml:space="preserve">enough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pour </w:t>
      </w:r>
      <w:r>
        <w:rPr>
          <w:rFonts w:ascii="Courier New" w:cs="Courier New" w:eastAsia="Courier New" w:hAnsi="Courier New"/>
          <w:sz w:val="21"/>
          <w:szCs w:val="21"/>
        </w:rPr>
        <w:t xml:space="preserve">myself </w:t>
      </w:r>
      <w:r>
        <w:rPr>
          <w:rFonts w:ascii="Courier New" w:cs="Courier New" w:eastAsia="Courier New" w:hAnsi="Courier New"/>
          <w:sz w:val="21"/>
          <w:szCs w:val="21"/>
        </w:rPr>
        <w:t xml:space="preserve">another </w:t>
      </w:r>
      <w:r>
        <w:rPr>
          <w:rFonts w:ascii="Courier New" w:cs="Courier New" w:eastAsia="Courier New" w:hAnsi="Courier New"/>
          <w:sz w:val="21"/>
          <w:szCs w:val="21"/>
        </w:rPr>
        <w:t xml:space="preserve">drink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whenever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start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think </w:t>
      </w:r>
      <w:r>
        <w:rPr>
          <w:rFonts w:ascii="Courier New" w:cs="Courier New" w:eastAsia="Courier New" w:hAnsi="Courier New"/>
          <w:sz w:val="21"/>
          <w:szCs w:val="21"/>
        </w:rPr>
        <w:t xml:space="preserve">about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`cause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really </w:t>
      </w:r>
      <w:r>
        <w:rPr>
          <w:rFonts w:ascii="Courier New" w:cs="Courier New" w:eastAsia="Courier New" w:hAnsi="Courier New"/>
          <w:sz w:val="21"/>
          <w:szCs w:val="21"/>
        </w:rPr>
        <w:t xml:space="preserve">don`t </w:t>
      </w:r>
      <w:r>
        <w:rPr>
          <w:rFonts w:ascii="Courier New" w:cs="Courier New" w:eastAsia="Courier New" w:hAnsi="Courier New"/>
          <w:sz w:val="21"/>
          <w:szCs w:val="21"/>
        </w:rPr>
        <w:t xml:space="preserve">want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sometimes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dreams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come </w:t>
      </w:r>
      <w:r>
        <w:rPr>
          <w:rFonts w:ascii="Courier New" w:cs="Courier New" w:eastAsia="Courier New" w:hAnsi="Courier New"/>
          <w:sz w:val="21"/>
          <w:szCs w:val="21"/>
        </w:rPr>
        <w:t xml:space="preserve">through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get </w:t>
      </w:r>
      <w:r>
        <w:rPr>
          <w:rFonts w:ascii="Courier New" w:cs="Courier New" w:eastAsia="Courier New" w:hAnsi="Courier New"/>
          <w:sz w:val="21"/>
          <w:szCs w:val="21"/>
        </w:rPr>
        <w:t xml:space="preserve">there,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place </w:t>
      </w:r>
      <w:r>
        <w:rPr>
          <w:rFonts w:ascii="Courier New" w:cs="Courier New" w:eastAsia="Courier New" w:hAnsi="Courier New"/>
          <w:sz w:val="21"/>
          <w:szCs w:val="21"/>
        </w:rPr>
        <w:t xml:space="preserve">where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see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kitchen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start </w:t>
      </w:r>
      <w:r>
        <w:rPr>
          <w:rFonts w:ascii="Courier New" w:cs="Courier New" w:eastAsia="Courier New" w:hAnsi="Courier New"/>
          <w:sz w:val="21"/>
          <w:szCs w:val="21"/>
        </w:rPr>
        <w:t xml:space="preserve">wishing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thing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don`t </w:t>
      </w:r>
      <w:r>
        <w:rPr>
          <w:rFonts w:ascii="Courier New" w:cs="Courier New" w:eastAsia="Courier New" w:hAnsi="Courier New"/>
          <w:sz w:val="21"/>
          <w:szCs w:val="21"/>
        </w:rPr>
        <w:t xml:space="preserve">need </w:t>
      </w:r>
      <w:r>
        <w:rPr>
          <w:rFonts w:ascii="Courier New" w:cs="Courier New" w:eastAsia="Courier New" w:hAnsi="Courier New"/>
          <w:sz w:val="21"/>
          <w:szCs w:val="21"/>
        </w:rPr>
        <w:t xml:space="preserve">you,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don`t </w:t>
      </w:r>
      <w:r>
        <w:rPr>
          <w:rFonts w:ascii="Courier New" w:cs="Courier New" w:eastAsia="Courier New" w:hAnsi="Courier New"/>
          <w:sz w:val="21"/>
          <w:szCs w:val="21"/>
        </w:rPr>
        <w:t xml:space="preserve">really </w:t>
      </w:r>
      <w:r>
        <w:rPr>
          <w:rFonts w:ascii="Courier New" w:cs="Courier New" w:eastAsia="Courier New" w:hAnsi="Courier New"/>
          <w:sz w:val="21"/>
          <w:szCs w:val="21"/>
        </w:rPr>
        <w:t xml:space="preserve">wanna </w:t>
      </w:r>
      <w:r>
        <w:rPr>
          <w:rFonts w:ascii="Courier New" w:cs="Courier New" w:eastAsia="Courier New" w:hAnsi="Courier New"/>
          <w:sz w:val="21"/>
          <w:szCs w:val="21"/>
        </w:rPr>
        <w:t xml:space="preserve">see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don`t </w:t>
      </w:r>
      <w:r>
        <w:rPr>
          <w:rFonts w:ascii="Courier New" w:cs="Courier New" w:eastAsia="Courier New" w:hAnsi="Courier New"/>
          <w:sz w:val="21"/>
          <w:szCs w:val="21"/>
        </w:rPr>
        <w:t xml:space="preserve">want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see </w:t>
      </w:r>
      <w:r>
        <w:rPr>
          <w:rFonts w:ascii="Courier New" w:cs="Courier New" w:eastAsia="Courier New" w:hAnsi="Courier New"/>
          <w:sz w:val="21"/>
          <w:szCs w:val="21"/>
        </w:rPr>
        <w:t xml:space="preserve">me,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would </w:t>
      </w:r>
      <w:r>
        <w:rPr>
          <w:rFonts w:ascii="Courier New" w:cs="Courier New" w:eastAsia="Courier New" w:hAnsi="Courier New"/>
          <w:sz w:val="21"/>
          <w:szCs w:val="21"/>
        </w:rPr>
        <w:t xml:space="preserve">think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crazy,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might </w:t>
      </w:r>
      <w:r>
        <w:rPr>
          <w:rFonts w:ascii="Courier New" w:cs="Courier New" w:eastAsia="Courier New" w:hAnsi="Courier New"/>
          <w:sz w:val="21"/>
          <w:szCs w:val="21"/>
        </w:rPr>
        <w:t xml:space="preserve">think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wanna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close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I`d </w:t>
      </w:r>
      <w:r>
        <w:rPr>
          <w:rFonts w:ascii="Courier New" w:cs="Courier New" w:eastAsia="Courier New" w:hAnsi="Courier New"/>
          <w:sz w:val="21"/>
          <w:szCs w:val="21"/>
        </w:rPr>
        <w:t xml:space="preserve">rather </w:t>
      </w:r>
      <w:r>
        <w:rPr>
          <w:rFonts w:ascii="Courier New" w:cs="Courier New" w:eastAsia="Courier New" w:hAnsi="Courier New"/>
          <w:sz w:val="21"/>
          <w:szCs w:val="21"/>
        </w:rPr>
        <w:t xml:space="preserve">wanna </w:t>
      </w:r>
      <w:r>
        <w:rPr>
          <w:rFonts w:ascii="Courier New" w:cs="Courier New" w:eastAsia="Courier New" w:hAnsi="Courier New"/>
          <w:sz w:val="21"/>
          <w:szCs w:val="21"/>
        </w:rPr>
        <w:t xml:space="preserve">drink </w:t>
      </w:r>
      <w:r>
        <w:rPr>
          <w:rFonts w:ascii="Courier New" w:cs="Courier New" w:eastAsia="Courier New" w:hAnsi="Courier New"/>
          <w:sz w:val="21"/>
          <w:szCs w:val="21"/>
        </w:rPr>
        <w:t xml:space="preserve">some </w:t>
      </w:r>
      <w:r>
        <w:rPr>
          <w:rFonts w:ascii="Courier New" w:cs="Courier New" w:eastAsia="Courier New" w:hAnsi="Courier New"/>
          <w:sz w:val="21"/>
          <w:szCs w:val="21"/>
        </w:rPr>
        <w:t xml:space="preserve">Whisky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maybe </w:t>
      </w:r>
      <w:r>
        <w:rPr>
          <w:rFonts w:ascii="Courier New" w:cs="Courier New" w:eastAsia="Courier New" w:hAnsi="Courier New"/>
          <w:sz w:val="21"/>
          <w:szCs w:val="21"/>
        </w:rPr>
        <w:t xml:space="preserve">have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little </w:t>
      </w:r>
      <w:r>
        <w:rPr>
          <w:rFonts w:ascii="Courier New" w:cs="Courier New" w:eastAsia="Courier New" w:hAnsi="Courier New"/>
          <w:sz w:val="21"/>
          <w:szCs w:val="21"/>
        </w:rPr>
        <w:t xml:space="preserve">sip </w:t>
      </w:r>
      <w:r>
        <w:rPr>
          <w:rFonts w:ascii="Courier New" w:cs="Courier New" w:eastAsia="Courier New" w:hAnsi="Courier New"/>
          <w:sz w:val="21"/>
          <w:szCs w:val="21"/>
        </w:rPr>
        <w:t xml:space="preserve">`o </w:t>
      </w:r>
      <w:r>
        <w:rPr>
          <w:rFonts w:ascii="Courier New" w:cs="Courier New" w:eastAsia="Courier New" w:hAnsi="Courier New"/>
          <w:sz w:val="21"/>
          <w:szCs w:val="21"/>
        </w:rPr>
        <w:t xml:space="preserve">wine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`cause </w:t>
      </w:r>
      <w:r>
        <w:rPr>
          <w:rFonts w:ascii="Courier New" w:cs="Courier New" w:eastAsia="Courier New" w:hAnsi="Courier New"/>
          <w:sz w:val="21"/>
          <w:szCs w:val="21"/>
        </w:rPr>
        <w:t xml:space="preserve">right </w:t>
      </w:r>
      <w:r>
        <w:rPr>
          <w:rFonts w:ascii="Courier New" w:cs="Courier New" w:eastAsia="Courier New" w:hAnsi="Courier New"/>
          <w:sz w:val="21"/>
          <w:szCs w:val="21"/>
        </w:rPr>
        <w:t xml:space="preserve">now </w:t>
      </w:r>
      <w:r>
        <w:rPr>
          <w:rFonts w:ascii="Courier New" w:cs="Courier New" w:eastAsia="Courier New" w:hAnsi="Courier New"/>
          <w:sz w:val="21"/>
          <w:szCs w:val="21"/>
        </w:rPr>
        <w:t xml:space="preserve">it`s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only </w:t>
      </w:r>
      <w:r>
        <w:rPr>
          <w:rFonts w:ascii="Courier New" w:cs="Courier New" w:eastAsia="Courier New" w:hAnsi="Courier New"/>
          <w:sz w:val="21"/>
          <w:szCs w:val="21"/>
        </w:rPr>
        <w:t xml:space="preserve">thing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makes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forget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were </w:t>
      </w:r>
      <w:r>
        <w:rPr>
          <w:rFonts w:ascii="Courier New" w:cs="Courier New" w:eastAsia="Courier New" w:hAnsi="Courier New"/>
          <w:sz w:val="21"/>
          <w:szCs w:val="21"/>
        </w:rPr>
        <w:t xml:space="preserve">mine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right </w:t>
      </w:r>
      <w:r>
        <w:rPr>
          <w:rFonts w:ascii="Courier New" w:cs="Courier New" w:eastAsia="Courier New" w:hAnsi="Courier New"/>
          <w:sz w:val="21"/>
          <w:szCs w:val="21"/>
        </w:rPr>
        <w:t xml:space="preserve">now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am </w:t>
      </w:r>
      <w:r>
        <w:rPr>
          <w:rFonts w:ascii="Courier New" w:cs="Courier New" w:eastAsia="Courier New" w:hAnsi="Courier New"/>
          <w:sz w:val="21"/>
          <w:szCs w:val="21"/>
        </w:rPr>
        <w:t xml:space="preserve">sober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wanna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drunk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forget </w:t>
      </w:r>
      <w:r>
        <w:rPr>
          <w:rFonts w:ascii="Courier New" w:cs="Courier New" w:eastAsia="Courier New" w:hAnsi="Courier New"/>
          <w:sz w:val="21"/>
          <w:szCs w:val="21"/>
        </w:rPr>
        <w:t xml:space="preserve">about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stupid </w:t>
      </w:r>
      <w:r>
        <w:rPr>
          <w:rFonts w:ascii="Courier New" w:cs="Courier New" w:eastAsia="Courier New" w:hAnsi="Courier New"/>
          <w:sz w:val="21"/>
          <w:szCs w:val="21"/>
        </w:rPr>
        <w:t xml:space="preserve">things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has </w:t>
      </w:r>
      <w:r>
        <w:rPr>
          <w:rFonts w:ascii="Courier New" w:cs="Courier New" w:eastAsia="Courier New" w:hAnsi="Courier New"/>
          <w:sz w:val="21"/>
          <w:szCs w:val="21"/>
        </w:rPr>
        <w:t xml:space="preserve">put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through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Even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had </w:t>
      </w:r>
      <w:r>
        <w:rPr>
          <w:rFonts w:ascii="Courier New" w:cs="Courier New" w:eastAsia="Courier New" w:hAnsi="Courier New"/>
          <w:sz w:val="21"/>
          <w:szCs w:val="21"/>
        </w:rPr>
        <w:t xml:space="preserve">too </w:t>
      </w:r>
      <w:r>
        <w:rPr>
          <w:rFonts w:ascii="Courier New" w:cs="Courier New" w:eastAsia="Courier New" w:hAnsi="Courier New"/>
          <w:sz w:val="21"/>
          <w:szCs w:val="21"/>
        </w:rPr>
        <w:t xml:space="preserve">much,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still </w:t>
      </w:r>
      <w:r>
        <w:rPr>
          <w:rFonts w:ascii="Courier New" w:cs="Courier New" w:eastAsia="Courier New" w:hAnsi="Courier New"/>
          <w:sz w:val="21"/>
          <w:szCs w:val="21"/>
        </w:rPr>
        <w:t xml:space="preserve">feel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touch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Maybe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means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I`m </w:t>
      </w:r>
      <w:r>
        <w:rPr>
          <w:rFonts w:ascii="Courier New" w:cs="Courier New" w:eastAsia="Courier New" w:hAnsi="Courier New"/>
          <w:sz w:val="21"/>
          <w:szCs w:val="21"/>
        </w:rPr>
        <w:t xml:space="preserve">not </w:t>
      </w:r>
      <w:r>
        <w:rPr>
          <w:rFonts w:ascii="Courier New" w:cs="Courier New" w:eastAsia="Courier New" w:hAnsi="Courier New"/>
          <w:sz w:val="21"/>
          <w:szCs w:val="21"/>
        </w:rPr>
        <w:t xml:space="preserve">drunk </w:t>
      </w:r>
      <w:r>
        <w:rPr>
          <w:rFonts w:ascii="Courier New" w:cs="Courier New" w:eastAsia="Courier New" w:hAnsi="Courier New"/>
          <w:sz w:val="21"/>
          <w:szCs w:val="21"/>
        </w:rPr>
        <w:t xml:space="preserve">enough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still </w:t>
      </w:r>
      <w:r>
        <w:rPr>
          <w:rFonts w:ascii="Courier New" w:cs="Courier New" w:eastAsia="Courier New" w:hAnsi="Courier New"/>
          <w:sz w:val="21"/>
          <w:szCs w:val="21"/>
        </w:rPr>
        <w:t xml:space="preserve">think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could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(I`m </w:t>
      </w:r>
      <w:r>
        <w:rPr>
          <w:rFonts w:ascii="Courier New" w:cs="Courier New" w:eastAsia="Courier New" w:hAnsi="Courier New"/>
          <w:sz w:val="21"/>
          <w:szCs w:val="21"/>
        </w:rPr>
        <w:t xml:space="preserve">not </w:t>
      </w:r>
      <w:r>
        <w:rPr>
          <w:rFonts w:ascii="Courier New" w:cs="Courier New" w:eastAsia="Courier New" w:hAnsi="Courier New"/>
          <w:sz w:val="21"/>
          <w:szCs w:val="21"/>
        </w:rPr>
        <w:t xml:space="preserve">drunk </w:t>
      </w:r>
      <w:r>
        <w:rPr>
          <w:rFonts w:ascii="Courier New" w:cs="Courier New" w:eastAsia="Courier New" w:hAnsi="Courier New"/>
          <w:sz w:val="21"/>
          <w:szCs w:val="21"/>
        </w:rPr>
        <w:t xml:space="preserve">enough)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`cause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me, </w:t>
      </w:r>
      <w:r>
        <w:rPr>
          <w:rFonts w:ascii="Courier New" w:cs="Courier New" w:eastAsia="Courier New" w:hAnsi="Courier New"/>
          <w:sz w:val="21"/>
          <w:szCs w:val="21"/>
        </w:rPr>
        <w:t xml:space="preserve">we`re </w:t>
      </w:r>
      <w:r>
        <w:rPr>
          <w:rFonts w:ascii="Courier New" w:cs="Courier New" w:eastAsia="Courier New" w:hAnsi="Courier New"/>
          <w:sz w:val="21"/>
          <w:szCs w:val="21"/>
        </w:rPr>
        <w:t xml:space="preserve">good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`cause </w:t>
      </w:r>
      <w:r>
        <w:rPr>
          <w:rFonts w:ascii="Courier New" w:cs="Courier New" w:eastAsia="Courier New" w:hAnsi="Courier New"/>
          <w:sz w:val="21"/>
          <w:szCs w:val="21"/>
        </w:rPr>
        <w:t xml:space="preserve">I`m </w:t>
      </w:r>
      <w:r>
        <w:rPr>
          <w:rFonts w:ascii="Courier New" w:cs="Courier New" w:eastAsia="Courier New" w:hAnsi="Courier New"/>
          <w:sz w:val="21"/>
          <w:szCs w:val="21"/>
        </w:rPr>
        <w:t xml:space="preserve">sober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wanna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drunk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forget </w:t>
      </w:r>
      <w:r>
        <w:rPr>
          <w:rFonts w:ascii="Courier New" w:cs="Courier New" w:eastAsia="Courier New" w:hAnsi="Courier New"/>
          <w:sz w:val="21"/>
          <w:szCs w:val="21"/>
        </w:rPr>
        <w:t xml:space="preserve">about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stupid </w:t>
      </w:r>
      <w:r>
        <w:rPr>
          <w:rFonts w:ascii="Courier New" w:cs="Courier New" w:eastAsia="Courier New" w:hAnsi="Courier New"/>
          <w:sz w:val="21"/>
          <w:szCs w:val="21"/>
        </w:rPr>
        <w:t xml:space="preserve">things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has </w:t>
      </w:r>
      <w:r>
        <w:rPr>
          <w:rFonts w:ascii="Courier New" w:cs="Courier New" w:eastAsia="Courier New" w:hAnsi="Courier New"/>
          <w:sz w:val="21"/>
          <w:szCs w:val="21"/>
        </w:rPr>
        <w:t xml:space="preserve">put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through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Even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had </w:t>
      </w:r>
      <w:r>
        <w:rPr>
          <w:rFonts w:ascii="Courier New" w:cs="Courier New" w:eastAsia="Courier New" w:hAnsi="Courier New"/>
          <w:sz w:val="21"/>
          <w:szCs w:val="21"/>
        </w:rPr>
        <w:t xml:space="preserve">too </w:t>
      </w:r>
      <w:r>
        <w:rPr>
          <w:rFonts w:ascii="Courier New" w:cs="Courier New" w:eastAsia="Courier New" w:hAnsi="Courier New"/>
          <w:sz w:val="21"/>
          <w:szCs w:val="21"/>
        </w:rPr>
        <w:t xml:space="preserve">much,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still </w:t>
      </w:r>
      <w:r>
        <w:rPr>
          <w:rFonts w:ascii="Courier New" w:cs="Courier New" w:eastAsia="Courier New" w:hAnsi="Courier New"/>
          <w:sz w:val="21"/>
          <w:szCs w:val="21"/>
        </w:rPr>
        <w:t xml:space="preserve">feel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touch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Maybe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means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I`m </w:t>
      </w:r>
      <w:r>
        <w:rPr>
          <w:rFonts w:ascii="Courier New" w:cs="Courier New" w:eastAsia="Courier New" w:hAnsi="Courier New"/>
          <w:sz w:val="21"/>
          <w:szCs w:val="21"/>
        </w:rPr>
        <w:t xml:space="preserve">not </w:t>
      </w:r>
      <w:r>
        <w:rPr>
          <w:rFonts w:ascii="Courier New" w:cs="Courier New" w:eastAsia="Courier New" w:hAnsi="Courier New"/>
          <w:sz w:val="21"/>
          <w:szCs w:val="21"/>
        </w:rPr>
        <w:t xml:space="preserve">drunk </w:t>
      </w:r>
      <w:r>
        <w:rPr>
          <w:rFonts w:ascii="Courier New" w:cs="Courier New" w:eastAsia="Courier New" w:hAnsi="Courier New"/>
          <w:sz w:val="21"/>
          <w:szCs w:val="21"/>
        </w:rPr>
        <w:t xml:space="preserve">enough </w:t>
      </w:r>
      <w:r>
        <w:rPr>
          <w:rFonts w:ascii="Courier New" w:cs="Courier New" w:eastAsia="Courier New" w:hAnsi="Courier New"/>
          <w:sz w:val="21"/>
          <w:szCs w:val="21"/>
        </w:rPr>
        <w:t xml:space="preserve">(I </w:t>
      </w:r>
      <w:r>
        <w:rPr>
          <w:rFonts w:ascii="Courier New" w:cs="Courier New" w:eastAsia="Courier New" w:hAnsi="Courier New"/>
          <w:sz w:val="21"/>
          <w:szCs w:val="21"/>
        </w:rPr>
        <w:t xml:space="preserve">still </w:t>
      </w:r>
      <w:r>
        <w:rPr>
          <w:rFonts w:ascii="Courier New" w:cs="Courier New" w:eastAsia="Courier New" w:hAnsi="Courier New"/>
          <w:sz w:val="21"/>
          <w:szCs w:val="21"/>
        </w:rPr>
        <w:t xml:space="preserve">think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could)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wanna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drunk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forget </w:t>
      </w:r>
      <w:r>
        <w:rPr>
          <w:rFonts w:ascii="Courier New" w:cs="Courier New" w:eastAsia="Courier New" w:hAnsi="Courier New"/>
          <w:sz w:val="21"/>
          <w:szCs w:val="21"/>
        </w:rPr>
        <w:t xml:space="preserve">about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stupid </w:t>
      </w:r>
      <w:r>
        <w:rPr>
          <w:rFonts w:ascii="Courier New" w:cs="Courier New" w:eastAsia="Courier New" w:hAnsi="Courier New"/>
          <w:sz w:val="21"/>
          <w:szCs w:val="21"/>
        </w:rPr>
        <w:t xml:space="preserve">things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has </w:t>
      </w:r>
      <w:r>
        <w:rPr>
          <w:rFonts w:ascii="Courier New" w:cs="Courier New" w:eastAsia="Courier New" w:hAnsi="Courier New"/>
          <w:sz w:val="21"/>
          <w:szCs w:val="21"/>
        </w:rPr>
        <w:t xml:space="preserve">put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through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(`cause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we`re </w:t>
      </w:r>
      <w:r>
        <w:rPr>
          <w:rFonts w:ascii="Courier New" w:cs="Courier New" w:eastAsia="Courier New" w:hAnsi="Courier New"/>
          <w:sz w:val="21"/>
          <w:szCs w:val="21"/>
        </w:rPr>
        <w:t xml:space="preserve">good)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Even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had </w:t>
      </w:r>
      <w:r>
        <w:rPr>
          <w:rFonts w:ascii="Courier New" w:cs="Courier New" w:eastAsia="Courier New" w:hAnsi="Courier New"/>
          <w:sz w:val="21"/>
          <w:szCs w:val="21"/>
        </w:rPr>
        <w:t xml:space="preserve">too </w:t>
      </w:r>
      <w:r>
        <w:rPr>
          <w:rFonts w:ascii="Courier New" w:cs="Courier New" w:eastAsia="Courier New" w:hAnsi="Courier New"/>
          <w:sz w:val="21"/>
          <w:szCs w:val="21"/>
        </w:rPr>
        <w:t xml:space="preserve">much,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still </w:t>
      </w:r>
      <w:r>
        <w:rPr>
          <w:rFonts w:ascii="Courier New" w:cs="Courier New" w:eastAsia="Courier New" w:hAnsi="Courier New"/>
          <w:sz w:val="21"/>
          <w:szCs w:val="21"/>
        </w:rPr>
        <w:t xml:space="preserve">feel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touch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Maybe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means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I`m </w:t>
      </w:r>
      <w:r>
        <w:rPr>
          <w:rFonts w:ascii="Courier New" w:cs="Courier New" w:eastAsia="Courier New" w:hAnsi="Courier New"/>
          <w:sz w:val="21"/>
          <w:szCs w:val="21"/>
        </w:rPr>
        <w:t xml:space="preserve">not </w:t>
      </w:r>
      <w:r>
        <w:rPr>
          <w:rFonts w:ascii="Courier New" w:cs="Courier New" w:eastAsia="Courier New" w:hAnsi="Courier New"/>
          <w:sz w:val="21"/>
          <w:szCs w:val="21"/>
        </w:rPr>
        <w:t xml:space="preserve">drunk </w:t>
      </w:r>
      <w:r>
        <w:rPr>
          <w:rFonts w:ascii="Courier New" w:cs="Courier New" w:eastAsia="Courier New" w:hAnsi="Courier New"/>
          <w:sz w:val="21"/>
          <w:szCs w:val="21"/>
        </w:rPr>
        <w:t xml:space="preserve">enough </w:t>
      </w:r>
      <w:r>
        <w:rPr>
          <w:rFonts w:ascii="Courier New" w:cs="Courier New" w:eastAsia="Courier New" w:hAnsi="Courier New"/>
          <w:sz w:val="21"/>
          <w:szCs w:val="21"/>
        </w:rPr>
        <w:t xml:space="preserve">Think </w:t>
      </w: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had </w:t>
      </w:r>
      <w:r>
        <w:rPr>
          <w:rFonts w:ascii="Courier New" w:cs="Courier New" w:eastAsia="Courier New" w:hAnsi="Courier New"/>
          <w:sz w:val="21"/>
          <w:szCs w:val="21"/>
        </w:rPr>
        <w:t xml:space="preserve">enough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must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way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fallen </w:t>
      </w:r>
      <w:r>
        <w:rPr>
          <w:rFonts w:ascii="Courier New" w:cs="Courier New" w:eastAsia="Courier New" w:hAnsi="Courier New"/>
          <w:sz w:val="21"/>
          <w:szCs w:val="21"/>
        </w:rPr>
        <w:t xml:space="preserve">off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edge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find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gone </w:t>
      </w:r>
      <w:r>
        <w:rPr>
          <w:rFonts w:ascii="Courier New" w:cs="Courier New" w:eastAsia="Courier New" w:hAnsi="Courier New"/>
          <w:sz w:val="21"/>
          <w:szCs w:val="21"/>
        </w:rPr>
        <w:t xml:space="preserve">blind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leading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astray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haunt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ghost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scares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most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There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devil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shoulder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Smiling </w:t>
      </w:r>
      <w:r>
        <w:rPr>
          <w:rFonts w:ascii="Courier New" w:cs="Courier New" w:eastAsia="Courier New" w:hAnsi="Courier New"/>
          <w:sz w:val="21"/>
          <w:szCs w:val="21"/>
        </w:rPr>
        <w:t xml:space="preserve">as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flames </w:t>
      </w: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growing </w:t>
      </w:r>
      <w:r>
        <w:rPr>
          <w:rFonts w:ascii="Courier New" w:cs="Courier New" w:eastAsia="Courier New" w:hAnsi="Courier New"/>
          <w:sz w:val="21"/>
          <w:szCs w:val="21"/>
        </w:rPr>
        <w:t xml:space="preserve">colder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How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believer </w:t>
      </w: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have?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little </w:t>
      </w:r>
      <w:r>
        <w:rPr>
          <w:rFonts w:ascii="Courier New" w:cs="Courier New" w:eastAsia="Courier New" w:hAnsi="Courier New"/>
          <w:sz w:val="21"/>
          <w:szCs w:val="21"/>
        </w:rPr>
        <w:t xml:space="preserve">confidence </w:t>
      </w:r>
      <w:r>
        <w:rPr>
          <w:rFonts w:ascii="Courier New" w:cs="Courier New" w:eastAsia="Courier New" w:hAnsi="Courier New"/>
          <w:sz w:val="21"/>
          <w:szCs w:val="21"/>
        </w:rPr>
        <w:t xml:space="preserve">I'll </w:t>
      </w:r>
      <w:r>
        <w:rPr>
          <w:rFonts w:ascii="Courier New" w:cs="Courier New" w:eastAsia="Courier New" w:hAnsi="Courier New"/>
          <w:sz w:val="21"/>
          <w:szCs w:val="21"/>
        </w:rPr>
        <w:t xml:space="preserve">grab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hand </w:t>
      </w:r>
      <w:r>
        <w:rPr>
          <w:rFonts w:ascii="Courier New" w:cs="Courier New" w:eastAsia="Courier New" w:hAnsi="Courier New"/>
          <w:sz w:val="21"/>
          <w:szCs w:val="21"/>
        </w:rPr>
        <w:t xml:space="preserve">goes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take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trying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own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fell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bones </w:t>
      </w:r>
      <w:r>
        <w:rPr>
          <w:rFonts w:ascii="Courier New" w:cs="Courier New" w:eastAsia="Courier New" w:hAnsi="Courier New"/>
          <w:sz w:val="21"/>
          <w:szCs w:val="21"/>
        </w:rPr>
        <w:t xml:space="preserve">any </w:t>
      </w:r>
      <w:r>
        <w:rPr>
          <w:rFonts w:ascii="Courier New" w:cs="Courier New" w:eastAsia="Courier New" w:hAnsi="Courier New"/>
          <w:sz w:val="21"/>
          <w:szCs w:val="21"/>
        </w:rPr>
        <w:t xml:space="preserve">minute </w:t>
      </w:r>
      <w:r>
        <w:rPr>
          <w:rFonts w:ascii="Courier New" w:cs="Courier New" w:eastAsia="Courier New" w:hAnsi="Courier New"/>
          <w:sz w:val="21"/>
          <w:szCs w:val="21"/>
        </w:rPr>
        <w:t xml:space="preserve">now!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train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thought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leave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statio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impatience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come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play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You've </w:t>
      </w:r>
      <w:r>
        <w:rPr>
          <w:rFonts w:ascii="Courier New" w:cs="Courier New" w:eastAsia="Courier New" w:hAnsi="Courier New"/>
          <w:sz w:val="21"/>
          <w:szCs w:val="21"/>
        </w:rPr>
        <w:t xml:space="preserve">turned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only </w:t>
      </w:r>
      <w:r>
        <w:rPr>
          <w:rFonts w:ascii="Courier New" w:cs="Courier New" w:eastAsia="Courier New" w:hAnsi="Courier New"/>
          <w:sz w:val="21"/>
          <w:szCs w:val="21"/>
        </w:rPr>
        <w:t xml:space="preserve">face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see!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Running </w:t>
      </w:r>
      <w:r>
        <w:rPr>
          <w:rFonts w:ascii="Courier New" w:cs="Courier New" w:eastAsia="Courier New" w:hAnsi="Courier New"/>
          <w:sz w:val="21"/>
          <w:szCs w:val="21"/>
        </w:rPr>
        <w:t xml:space="preserve">through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empty </w:t>
      </w:r>
      <w:r>
        <w:rPr>
          <w:rFonts w:ascii="Courier New" w:cs="Courier New" w:eastAsia="Courier New" w:hAnsi="Courier New"/>
          <w:sz w:val="21"/>
          <w:szCs w:val="21"/>
        </w:rPr>
        <w:t xml:space="preserve">hallways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tell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am </w:t>
      </w:r>
      <w:r>
        <w:rPr>
          <w:rFonts w:ascii="Courier New" w:cs="Courier New" w:eastAsia="Courier New" w:hAnsi="Courier New"/>
          <w:sz w:val="21"/>
          <w:szCs w:val="21"/>
        </w:rPr>
        <w:t xml:space="preserve">not </w:t>
      </w:r>
      <w:r>
        <w:rPr>
          <w:rFonts w:ascii="Courier New" w:cs="Courier New" w:eastAsia="Courier New" w:hAnsi="Courier New"/>
          <w:sz w:val="21"/>
          <w:szCs w:val="21"/>
        </w:rPr>
        <w:t xml:space="preserve">alone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spin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web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every </w:t>
      </w:r>
      <w:r>
        <w:rPr>
          <w:rFonts w:ascii="Courier New" w:cs="Courier New" w:eastAsia="Courier New" w:hAnsi="Courier New"/>
          <w:sz w:val="21"/>
          <w:szCs w:val="21"/>
        </w:rPr>
        <w:t xml:space="preserve">room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spin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web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every </w:t>
      </w:r>
      <w:r>
        <w:rPr>
          <w:rFonts w:ascii="Courier New" w:cs="Courier New" w:eastAsia="Courier New" w:hAnsi="Courier New"/>
          <w:sz w:val="21"/>
          <w:szCs w:val="21"/>
        </w:rPr>
        <w:t xml:space="preserve">room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try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break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backbone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grown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own </w:t>
      </w:r>
      <w:r>
        <w:rPr>
          <w:rFonts w:ascii="Courier New" w:cs="Courier New" w:eastAsia="Courier New" w:hAnsi="Courier New"/>
          <w:sz w:val="21"/>
          <w:szCs w:val="21"/>
        </w:rPr>
        <w:t xml:space="preserve">path </w:t>
      </w:r>
      <w:r>
        <w:rPr>
          <w:rFonts w:ascii="Courier New" w:cs="Courier New" w:eastAsia="Courier New" w:hAnsi="Courier New"/>
          <w:sz w:val="21"/>
          <w:szCs w:val="21"/>
        </w:rPr>
        <w:t xml:space="preserve">or </w:t>
      </w:r>
      <w:r>
        <w:rPr>
          <w:rFonts w:ascii="Courier New" w:cs="Courier New" w:eastAsia="Courier New" w:hAnsi="Courier New"/>
          <w:sz w:val="21"/>
          <w:szCs w:val="21"/>
        </w:rPr>
        <w:t xml:space="preserve">wander </w:t>
      </w:r>
      <w:r>
        <w:rPr>
          <w:rFonts w:ascii="Courier New" w:cs="Courier New" w:eastAsia="Courier New" w:hAnsi="Courier New"/>
          <w:sz w:val="21"/>
          <w:szCs w:val="21"/>
        </w:rPr>
        <w:t xml:space="preserve">where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thrown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own </w:t>
      </w:r>
      <w:r>
        <w:rPr>
          <w:rFonts w:ascii="Courier New" w:cs="Courier New" w:eastAsia="Courier New" w:hAnsi="Courier New"/>
          <w:sz w:val="21"/>
          <w:szCs w:val="21"/>
        </w:rPr>
        <w:t xml:space="preserve">path </w:t>
      </w:r>
      <w:r>
        <w:rPr>
          <w:rFonts w:ascii="Courier New" w:cs="Courier New" w:eastAsia="Courier New" w:hAnsi="Courier New"/>
          <w:sz w:val="21"/>
          <w:szCs w:val="21"/>
        </w:rPr>
        <w:t xml:space="preserve">or </w:t>
      </w:r>
      <w:r>
        <w:rPr>
          <w:rFonts w:ascii="Courier New" w:cs="Courier New" w:eastAsia="Courier New" w:hAnsi="Courier New"/>
          <w:sz w:val="21"/>
          <w:szCs w:val="21"/>
        </w:rPr>
        <w:t xml:space="preserve">wander </w:t>
      </w:r>
      <w:r>
        <w:rPr>
          <w:rFonts w:ascii="Courier New" w:cs="Courier New" w:eastAsia="Courier New" w:hAnsi="Courier New"/>
          <w:sz w:val="21"/>
          <w:szCs w:val="21"/>
        </w:rPr>
        <w:t xml:space="preserve">where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thrown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Or </w:t>
      </w:r>
      <w:r>
        <w:rPr>
          <w:rFonts w:ascii="Courier New" w:cs="Courier New" w:eastAsia="Courier New" w:hAnsi="Courier New"/>
          <w:sz w:val="21"/>
          <w:szCs w:val="21"/>
        </w:rPr>
        <w:t xml:space="preserve">wander </w:t>
      </w:r>
      <w:r>
        <w:rPr>
          <w:rFonts w:ascii="Courier New" w:cs="Courier New" w:eastAsia="Courier New" w:hAnsi="Courier New"/>
          <w:sz w:val="21"/>
          <w:szCs w:val="21"/>
        </w:rPr>
        <w:t xml:space="preserve">where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thrown?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used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say </w:t>
      </w:r>
      <w:r>
        <w:rPr>
          <w:rFonts w:ascii="Courier New" w:cs="Courier New" w:eastAsia="Courier New" w:hAnsi="Courier New"/>
          <w:sz w:val="21"/>
          <w:szCs w:val="21"/>
        </w:rPr>
        <w:t xml:space="preserve">goodnight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I'd </w:t>
      </w:r>
      <w:r>
        <w:rPr>
          <w:rFonts w:ascii="Courier New" w:cs="Courier New" w:eastAsia="Courier New" w:hAnsi="Courier New"/>
          <w:sz w:val="21"/>
          <w:szCs w:val="21"/>
        </w:rPr>
        <w:t xml:space="preserve">always </w:t>
      </w:r>
      <w:r>
        <w:rPr>
          <w:rFonts w:ascii="Courier New" w:cs="Courier New" w:eastAsia="Courier New" w:hAnsi="Courier New"/>
          <w:sz w:val="21"/>
          <w:szCs w:val="21"/>
        </w:rPr>
        <w:t xml:space="preserve">kiss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hold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tight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lately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seem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care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close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door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leave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Standing </w:t>
      </w:r>
      <w:r>
        <w:rPr>
          <w:rFonts w:ascii="Courier New" w:cs="Courier New" w:eastAsia="Courier New" w:hAnsi="Courier New"/>
          <w:sz w:val="21"/>
          <w:szCs w:val="21"/>
        </w:rPr>
        <w:t xml:space="preserve">there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Oh, </w:t>
      </w:r>
      <w:r>
        <w:rPr>
          <w:rFonts w:ascii="Courier New" w:cs="Courier New" w:eastAsia="Courier New" w:hAnsi="Courier New"/>
          <w:sz w:val="21"/>
          <w:szCs w:val="21"/>
        </w:rPr>
        <w:t xml:space="preserve">honey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That's </w:t>
      </w:r>
      <w:r>
        <w:rPr>
          <w:rFonts w:ascii="Courier New" w:cs="Courier New" w:eastAsia="Courier New" w:hAnsi="Courier New"/>
          <w:sz w:val="21"/>
          <w:szCs w:val="21"/>
        </w:rPr>
        <w:t xml:space="preserve">not </w:t>
      </w:r>
      <w:r>
        <w:rPr>
          <w:rFonts w:ascii="Courier New" w:cs="Courier New" w:eastAsia="Courier New" w:hAnsi="Courier New"/>
          <w:sz w:val="21"/>
          <w:szCs w:val="21"/>
        </w:rPr>
        <w:t xml:space="preserve">fair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That's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quit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movin'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other </w:t>
      </w:r>
      <w:r>
        <w:rPr>
          <w:rFonts w:ascii="Courier New" w:cs="Courier New" w:eastAsia="Courier New" w:hAnsi="Courier New"/>
          <w:sz w:val="21"/>
          <w:szCs w:val="21"/>
        </w:rPr>
        <w:t xml:space="preserve">night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had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date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showed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Two </w:t>
      </w:r>
      <w:r>
        <w:rPr>
          <w:rFonts w:ascii="Courier New" w:cs="Courier New" w:eastAsia="Courier New" w:hAnsi="Courier New"/>
          <w:sz w:val="21"/>
          <w:szCs w:val="21"/>
        </w:rPr>
        <w:t xml:space="preserve">hours </w:t>
      </w:r>
      <w:r>
        <w:rPr>
          <w:rFonts w:ascii="Courier New" w:cs="Courier New" w:eastAsia="Courier New" w:hAnsi="Courier New"/>
          <w:sz w:val="21"/>
          <w:szCs w:val="21"/>
        </w:rPr>
        <w:t xml:space="preserve">late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though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hair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place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Somebody </w:t>
      </w:r>
      <w:r>
        <w:rPr>
          <w:rFonts w:ascii="Courier New" w:cs="Courier New" w:eastAsia="Courier New" w:hAnsi="Courier New"/>
          <w:sz w:val="21"/>
          <w:szCs w:val="21"/>
        </w:rPr>
        <w:t xml:space="preserve">smeared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Their </w:t>
      </w:r>
      <w:r>
        <w:rPr>
          <w:rFonts w:ascii="Courier New" w:cs="Courier New" w:eastAsia="Courier New" w:hAnsi="Courier New"/>
          <w:sz w:val="21"/>
          <w:szCs w:val="21"/>
        </w:rPr>
        <w:t xml:space="preserve">lipstick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face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Oh, </w:t>
      </w:r>
      <w:r>
        <w:rPr>
          <w:rFonts w:ascii="Courier New" w:cs="Courier New" w:eastAsia="Courier New" w:hAnsi="Courier New"/>
          <w:sz w:val="21"/>
          <w:szCs w:val="21"/>
        </w:rPr>
        <w:t xml:space="preserve">they </w:t>
      </w:r>
      <w:r>
        <w:rPr>
          <w:rFonts w:ascii="Courier New" w:cs="Courier New" w:eastAsia="Courier New" w:hAnsi="Courier New"/>
          <w:sz w:val="21"/>
          <w:szCs w:val="21"/>
        </w:rPr>
        <w:t xml:space="preserve">smeared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Every </w:t>
      </w:r>
      <w:r>
        <w:rPr>
          <w:rFonts w:ascii="Courier New" w:cs="Courier New" w:eastAsia="Courier New" w:hAnsi="Courier New"/>
          <w:sz w:val="21"/>
          <w:szCs w:val="21"/>
        </w:rPr>
        <w:t xml:space="preserve">place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Ye </w:t>
      </w:r>
      <w:r>
        <w:rPr>
          <w:rFonts w:ascii="Courier New" w:cs="Courier New" w:eastAsia="Courier New" w:hAnsi="Courier New"/>
          <w:sz w:val="21"/>
          <w:szCs w:val="21"/>
        </w:rPr>
        <w:t xml:space="preserve">that's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honey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quit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movin'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[Chorus]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made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want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made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leave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made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tumble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fall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Can't </w:t>
      </w:r>
      <w:r>
        <w:rPr>
          <w:rFonts w:ascii="Courier New" w:cs="Courier New" w:eastAsia="Courier New" w:hAnsi="Courier New"/>
          <w:sz w:val="21"/>
          <w:szCs w:val="21"/>
        </w:rPr>
        <w:t xml:space="preserve">have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way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want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want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at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Baby,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take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lot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'Cause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Everything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got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Though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kisses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Fill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got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Someone </w:t>
      </w:r>
      <w:r>
        <w:rPr>
          <w:rFonts w:ascii="Courier New" w:cs="Courier New" w:eastAsia="Courier New" w:hAnsi="Courier New"/>
          <w:sz w:val="21"/>
          <w:szCs w:val="21"/>
        </w:rPr>
        <w:t xml:space="preserve">else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gotta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Oh,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Ye </w:t>
      </w:r>
      <w:r>
        <w:rPr>
          <w:rFonts w:ascii="Courier New" w:cs="Courier New" w:eastAsia="Courier New" w:hAnsi="Courier New"/>
          <w:sz w:val="21"/>
          <w:szCs w:val="21"/>
        </w:rPr>
        <w:t xml:space="preserve">that's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honey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quit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movin'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[Chorus] </w:t>
      </w:r>
      <w:r>
        <w:rPr>
          <w:rFonts w:ascii="Courier New" w:cs="Courier New" w:eastAsia="Courier New" w:hAnsi="Courier New"/>
          <w:sz w:val="21"/>
          <w:szCs w:val="21"/>
        </w:rPr>
        <w:t xml:space="preserve">Baby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take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lot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'Cause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Everything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got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Though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kisses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Fill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got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Someone </w:t>
      </w:r>
      <w:r>
        <w:rPr>
          <w:rFonts w:ascii="Courier New" w:cs="Courier New" w:eastAsia="Courier New" w:hAnsi="Courier New"/>
          <w:sz w:val="21"/>
          <w:szCs w:val="21"/>
        </w:rPr>
        <w:t xml:space="preserve">else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gotta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Oh,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that's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baby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quit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movin'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Ye </w:t>
      </w:r>
      <w:r>
        <w:rPr>
          <w:rFonts w:ascii="Courier New" w:cs="Courier New" w:eastAsia="Courier New" w:hAnsi="Courier New"/>
          <w:sz w:val="21"/>
          <w:szCs w:val="21"/>
        </w:rPr>
        <w:t xml:space="preserve">that's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baby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quit </w:t>
      </w:r>
      <w:r>
        <w:rPr>
          <w:rFonts w:ascii="Courier New" w:cs="Courier New" w:eastAsia="Courier New" w:hAnsi="Courier New"/>
          <w:sz w:val="21"/>
          <w:szCs w:val="21"/>
        </w:rPr>
        <w:t xml:space="preserve">now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movin'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ask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true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have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tell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precious </w:t>
      </w:r>
      <w:r>
        <w:rPr>
          <w:rFonts w:ascii="Courier New" w:cs="Courier New" w:eastAsia="Courier New" w:hAnsi="Courier New"/>
          <w:sz w:val="21"/>
          <w:szCs w:val="21"/>
        </w:rPr>
        <w:t xml:space="preserve">heart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standing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were </w:t>
      </w:r>
      <w:r>
        <w:rPr>
          <w:rFonts w:ascii="Courier New" w:cs="Courier New" w:eastAsia="Courier New" w:hAnsi="Courier New"/>
          <w:sz w:val="21"/>
          <w:szCs w:val="21"/>
        </w:rPr>
        <w:t xml:space="preserve">there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Two </w:t>
      </w:r>
      <w:r>
        <w:rPr>
          <w:rFonts w:ascii="Courier New" w:cs="Courier New" w:eastAsia="Courier New" w:hAnsi="Courier New"/>
          <w:sz w:val="21"/>
          <w:szCs w:val="21"/>
        </w:rPr>
        <w:t xml:space="preserve">worlds </w:t>
      </w:r>
      <w:r>
        <w:rPr>
          <w:rFonts w:ascii="Courier New" w:cs="Courier New" w:eastAsia="Courier New" w:hAnsi="Courier New"/>
          <w:sz w:val="21"/>
          <w:szCs w:val="21"/>
        </w:rPr>
        <w:t xml:space="preserve">collided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they </w:t>
      </w:r>
      <w:r>
        <w:rPr>
          <w:rFonts w:ascii="Courier New" w:cs="Courier New" w:eastAsia="Courier New" w:hAnsi="Courier New"/>
          <w:sz w:val="21"/>
          <w:szCs w:val="21"/>
        </w:rPr>
        <w:t xml:space="preserve">could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tear </w:t>
      </w:r>
      <w:r>
        <w:rPr>
          <w:rFonts w:ascii="Courier New" w:cs="Courier New" w:eastAsia="Courier New" w:hAnsi="Courier New"/>
          <w:sz w:val="21"/>
          <w:szCs w:val="21"/>
        </w:rPr>
        <w:t xml:space="preserve">us </w:t>
      </w:r>
      <w:r>
        <w:rPr>
          <w:rFonts w:ascii="Courier New" w:cs="Courier New" w:eastAsia="Courier New" w:hAnsi="Courier New"/>
          <w:sz w:val="21"/>
          <w:szCs w:val="21"/>
        </w:rPr>
        <w:t xml:space="preserve">apart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could </w:t>
      </w:r>
      <w:r>
        <w:rPr>
          <w:rFonts w:ascii="Courier New" w:cs="Courier New" w:eastAsia="Courier New" w:hAnsi="Courier New"/>
          <w:sz w:val="21"/>
          <w:szCs w:val="21"/>
        </w:rPr>
        <w:t xml:space="preserve">live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thousand </w:t>
      </w:r>
      <w:r>
        <w:rPr>
          <w:rFonts w:ascii="Courier New" w:cs="Courier New" w:eastAsia="Courier New" w:hAnsi="Courier New"/>
          <w:sz w:val="21"/>
          <w:szCs w:val="21"/>
        </w:rPr>
        <w:t xml:space="preserve">years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hurt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I'd </w:t>
      </w: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wine </w:t>
      </w:r>
      <w:r>
        <w:rPr>
          <w:rFonts w:ascii="Courier New" w:cs="Courier New" w:eastAsia="Courier New" w:hAnsi="Courier New"/>
          <w:sz w:val="21"/>
          <w:szCs w:val="21"/>
        </w:rPr>
        <w:t xml:space="preserve">from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tears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told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could </w:t>
      </w:r>
      <w:r>
        <w:rPr>
          <w:rFonts w:ascii="Courier New" w:cs="Courier New" w:eastAsia="Courier New" w:hAnsi="Courier New"/>
          <w:sz w:val="21"/>
          <w:szCs w:val="21"/>
        </w:rPr>
        <w:t xml:space="preserve">fly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'Cause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have </w:t>
      </w:r>
      <w:r>
        <w:rPr>
          <w:rFonts w:ascii="Courier New" w:cs="Courier New" w:eastAsia="Courier New" w:hAnsi="Courier New"/>
          <w:sz w:val="21"/>
          <w:szCs w:val="21"/>
        </w:rPr>
        <w:t xml:space="preserve">wings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some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us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why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standing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were </w:t>
      </w:r>
      <w:r>
        <w:rPr>
          <w:rFonts w:ascii="Courier New" w:cs="Courier New" w:eastAsia="Courier New" w:hAnsi="Courier New"/>
          <w:sz w:val="21"/>
          <w:szCs w:val="21"/>
        </w:rPr>
        <w:t xml:space="preserve">there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Two </w:t>
      </w:r>
      <w:r>
        <w:rPr>
          <w:rFonts w:ascii="Courier New" w:cs="Courier New" w:eastAsia="Courier New" w:hAnsi="Courier New"/>
          <w:sz w:val="21"/>
          <w:szCs w:val="21"/>
        </w:rPr>
        <w:t xml:space="preserve">worlds </w:t>
      </w:r>
      <w:r>
        <w:rPr>
          <w:rFonts w:ascii="Courier New" w:cs="Courier New" w:eastAsia="Courier New" w:hAnsi="Courier New"/>
          <w:sz w:val="21"/>
          <w:szCs w:val="21"/>
        </w:rPr>
        <w:t xml:space="preserve">collided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they </w:t>
      </w:r>
      <w:r>
        <w:rPr>
          <w:rFonts w:ascii="Courier New" w:cs="Courier New" w:eastAsia="Courier New" w:hAnsi="Courier New"/>
          <w:sz w:val="21"/>
          <w:szCs w:val="21"/>
        </w:rPr>
        <w:t xml:space="preserve">could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ever </w:t>
      </w:r>
      <w:r>
        <w:rPr>
          <w:rFonts w:ascii="Courier New" w:cs="Courier New" w:eastAsia="Courier New" w:hAnsi="Courier New"/>
          <w:sz w:val="21"/>
          <w:szCs w:val="21"/>
        </w:rPr>
        <w:t xml:space="preserve">tear </w:t>
      </w:r>
      <w:r>
        <w:rPr>
          <w:rFonts w:ascii="Courier New" w:cs="Courier New" w:eastAsia="Courier New" w:hAnsi="Courier New"/>
          <w:sz w:val="21"/>
          <w:szCs w:val="21"/>
        </w:rPr>
        <w:t xml:space="preserve">us </w:t>
      </w:r>
      <w:r>
        <w:rPr>
          <w:rFonts w:ascii="Courier New" w:cs="Courier New" w:eastAsia="Courier New" w:hAnsi="Courier New"/>
          <w:sz w:val="21"/>
          <w:szCs w:val="21"/>
        </w:rPr>
        <w:t xml:space="preserve">apart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sometimes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scared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light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how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ever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try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There's </w:t>
      </w:r>
      <w:r>
        <w:rPr>
          <w:rFonts w:ascii="Courier New" w:cs="Courier New" w:eastAsia="Courier New" w:hAnsi="Courier New"/>
          <w:sz w:val="21"/>
          <w:szCs w:val="21"/>
        </w:rPr>
        <w:t xml:space="preserve">something </w:t>
      </w:r>
      <w:r>
        <w:rPr>
          <w:rFonts w:ascii="Courier New" w:cs="Courier New" w:eastAsia="Courier New" w:hAnsi="Courier New"/>
          <w:sz w:val="21"/>
          <w:szCs w:val="21"/>
        </w:rPr>
        <w:t xml:space="preserve">new </w:t>
      </w:r>
      <w:r>
        <w:rPr>
          <w:rFonts w:ascii="Courier New" w:cs="Courier New" w:eastAsia="Courier New" w:hAnsi="Courier New"/>
          <w:sz w:val="21"/>
          <w:szCs w:val="21"/>
        </w:rPr>
        <w:t xml:space="preserve">inside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heart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grabs </w:t>
      </w:r>
      <w:r>
        <w:rPr>
          <w:rFonts w:ascii="Courier New" w:cs="Courier New" w:eastAsia="Courier New" w:hAnsi="Courier New"/>
          <w:sz w:val="21"/>
          <w:szCs w:val="21"/>
        </w:rPr>
        <w:t xml:space="preserve">like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child </w:t>
      </w:r>
      <w:r>
        <w:rPr>
          <w:rFonts w:ascii="Courier New" w:cs="Courier New" w:eastAsia="Courier New" w:hAnsi="Courier New"/>
          <w:sz w:val="21"/>
          <w:szCs w:val="21"/>
        </w:rPr>
        <w:t xml:space="preserve">whenever </w:t>
      </w:r>
      <w:r>
        <w:rPr>
          <w:rFonts w:ascii="Courier New" w:cs="Courier New" w:eastAsia="Courier New" w:hAnsi="Courier New"/>
          <w:sz w:val="21"/>
          <w:szCs w:val="21"/>
        </w:rPr>
        <w:t xml:space="preserve">we're </w:t>
      </w:r>
      <w:r>
        <w:rPr>
          <w:rFonts w:ascii="Courier New" w:cs="Courier New" w:eastAsia="Courier New" w:hAnsi="Courier New"/>
          <w:sz w:val="21"/>
          <w:szCs w:val="21"/>
        </w:rPr>
        <w:t xml:space="preserve">apart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see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face </w:t>
      </w:r>
      <w:r>
        <w:rPr>
          <w:rFonts w:ascii="Courier New" w:cs="Courier New" w:eastAsia="Courier New" w:hAnsi="Courier New"/>
          <w:sz w:val="21"/>
          <w:szCs w:val="21"/>
        </w:rPr>
        <w:t xml:space="preserve">under </w:t>
      </w:r>
      <w:r>
        <w:rPr>
          <w:rFonts w:ascii="Courier New" w:cs="Courier New" w:eastAsia="Courier New" w:hAnsi="Courier New"/>
          <w:sz w:val="21"/>
          <w:szCs w:val="21"/>
        </w:rPr>
        <w:t xml:space="preserve">every </w:t>
      </w:r>
      <w:r>
        <w:rPr>
          <w:rFonts w:ascii="Courier New" w:cs="Courier New" w:eastAsia="Courier New" w:hAnsi="Courier New"/>
          <w:sz w:val="21"/>
          <w:szCs w:val="21"/>
        </w:rPr>
        <w:t xml:space="preserve">sky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find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less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look, </w:t>
      </w:r>
      <w:r>
        <w:rPr>
          <w:rFonts w:ascii="Courier New" w:cs="Courier New" w:eastAsia="Courier New" w:hAnsi="Courier New"/>
          <w:sz w:val="21"/>
          <w:szCs w:val="21"/>
        </w:rPr>
        <w:t xml:space="preserve">more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find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let's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back </w:t>
      </w:r>
      <w:r>
        <w:rPr>
          <w:rFonts w:ascii="Courier New" w:cs="Courier New" w:eastAsia="Courier New" w:hAnsi="Courier New"/>
          <w:sz w:val="21"/>
          <w:szCs w:val="21"/>
        </w:rPr>
        <w:t xml:space="preserve">there, </w:t>
      </w:r>
      <w:r>
        <w:rPr>
          <w:rFonts w:ascii="Courier New" w:cs="Courier New" w:eastAsia="Courier New" w:hAnsi="Courier New"/>
          <w:sz w:val="21"/>
          <w:szCs w:val="21"/>
        </w:rPr>
        <w:t xml:space="preserve">back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star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gonna </w:t>
      </w:r>
      <w:r>
        <w:rPr>
          <w:rFonts w:ascii="Courier New" w:cs="Courier New" w:eastAsia="Courier New" w:hAnsi="Courier New"/>
          <w:sz w:val="21"/>
          <w:szCs w:val="21"/>
        </w:rPr>
        <w:t xml:space="preserve">leave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only </w:t>
      </w:r>
      <w:r>
        <w:rPr>
          <w:rFonts w:ascii="Courier New" w:cs="Courier New" w:eastAsia="Courier New" w:hAnsi="Courier New"/>
          <w:sz w:val="21"/>
          <w:szCs w:val="21"/>
        </w:rPr>
        <w:t xml:space="preserve">one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want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Let's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back </w:t>
      </w:r>
      <w:r>
        <w:rPr>
          <w:rFonts w:ascii="Courier New" w:cs="Courier New" w:eastAsia="Courier New" w:hAnsi="Courier New"/>
          <w:sz w:val="21"/>
          <w:szCs w:val="21"/>
        </w:rPr>
        <w:t xml:space="preserve">there, </w:t>
      </w:r>
      <w:r>
        <w:rPr>
          <w:rFonts w:ascii="Courier New" w:cs="Courier New" w:eastAsia="Courier New" w:hAnsi="Courier New"/>
          <w:sz w:val="21"/>
          <w:szCs w:val="21"/>
        </w:rPr>
        <w:t xml:space="preserve">back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star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gonna </w:t>
      </w:r>
      <w:r>
        <w:rPr>
          <w:rFonts w:ascii="Courier New" w:cs="Courier New" w:eastAsia="Courier New" w:hAnsi="Courier New"/>
          <w:sz w:val="21"/>
          <w:szCs w:val="21"/>
        </w:rPr>
        <w:t xml:space="preserve">leave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only </w:t>
      </w:r>
      <w:r>
        <w:rPr>
          <w:rFonts w:ascii="Courier New" w:cs="Courier New" w:eastAsia="Courier New" w:hAnsi="Courier New"/>
          <w:sz w:val="21"/>
          <w:szCs w:val="21"/>
        </w:rPr>
        <w:t xml:space="preserve">one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want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sometimes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scared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dark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feeling </w:t>
      </w:r>
      <w:r>
        <w:rPr>
          <w:rFonts w:ascii="Courier New" w:cs="Courier New" w:eastAsia="Courier New" w:hAnsi="Courier New"/>
          <w:sz w:val="21"/>
          <w:szCs w:val="21"/>
        </w:rPr>
        <w:t xml:space="preserve">sun </w:t>
      </w:r>
      <w:r>
        <w:rPr>
          <w:rFonts w:ascii="Courier New" w:cs="Courier New" w:eastAsia="Courier New" w:hAnsi="Courier New"/>
          <w:sz w:val="21"/>
          <w:szCs w:val="21"/>
        </w:rPr>
        <w:t xml:space="preserve">babe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arms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said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name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dead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glory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hold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alright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short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falling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let's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back </w:t>
      </w:r>
      <w:r>
        <w:rPr>
          <w:rFonts w:ascii="Courier New" w:cs="Courier New" w:eastAsia="Courier New" w:hAnsi="Courier New"/>
          <w:sz w:val="21"/>
          <w:szCs w:val="21"/>
        </w:rPr>
        <w:t xml:space="preserve">there, </w:t>
      </w:r>
      <w:r>
        <w:rPr>
          <w:rFonts w:ascii="Courier New" w:cs="Courier New" w:eastAsia="Courier New" w:hAnsi="Courier New"/>
          <w:sz w:val="21"/>
          <w:szCs w:val="21"/>
        </w:rPr>
        <w:t xml:space="preserve">back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star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gonna </w:t>
      </w:r>
      <w:r>
        <w:rPr>
          <w:rFonts w:ascii="Courier New" w:cs="Courier New" w:eastAsia="Courier New" w:hAnsi="Courier New"/>
          <w:sz w:val="21"/>
          <w:szCs w:val="21"/>
        </w:rPr>
        <w:t xml:space="preserve">leave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only </w:t>
      </w:r>
      <w:r>
        <w:rPr>
          <w:rFonts w:ascii="Courier New" w:cs="Courier New" w:eastAsia="Courier New" w:hAnsi="Courier New"/>
          <w:sz w:val="21"/>
          <w:szCs w:val="21"/>
        </w:rPr>
        <w:t xml:space="preserve">one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want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Let's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back </w:t>
      </w:r>
      <w:r>
        <w:rPr>
          <w:rFonts w:ascii="Courier New" w:cs="Courier New" w:eastAsia="Courier New" w:hAnsi="Courier New"/>
          <w:sz w:val="21"/>
          <w:szCs w:val="21"/>
        </w:rPr>
        <w:t xml:space="preserve">there, </w:t>
      </w:r>
      <w:r>
        <w:rPr>
          <w:rFonts w:ascii="Courier New" w:cs="Courier New" w:eastAsia="Courier New" w:hAnsi="Courier New"/>
          <w:sz w:val="21"/>
          <w:szCs w:val="21"/>
        </w:rPr>
        <w:t xml:space="preserve">back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star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gonna </w:t>
      </w:r>
      <w:r>
        <w:rPr>
          <w:rFonts w:ascii="Courier New" w:cs="Courier New" w:eastAsia="Courier New" w:hAnsi="Courier New"/>
          <w:sz w:val="21"/>
          <w:szCs w:val="21"/>
        </w:rPr>
        <w:t xml:space="preserve">leave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only </w:t>
      </w:r>
      <w:r>
        <w:rPr>
          <w:rFonts w:ascii="Courier New" w:cs="Courier New" w:eastAsia="Courier New" w:hAnsi="Courier New"/>
          <w:sz w:val="21"/>
          <w:szCs w:val="21"/>
        </w:rPr>
        <w:t xml:space="preserve">one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want </w:t>
      </w:r>
      <w:r>
        <w:rPr>
          <w:rFonts w:ascii="Courier New" w:cs="Courier New" w:eastAsia="Courier New" w:hAnsi="Courier New"/>
          <w:sz w:val="21"/>
          <w:szCs w:val="21"/>
        </w:rPr>
        <w:t xml:space="preserve">There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times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we'll </w:t>
      </w:r>
      <w:r>
        <w:rPr>
          <w:rFonts w:ascii="Courier New" w:cs="Courier New" w:eastAsia="Courier New" w:hAnsi="Courier New"/>
          <w:sz w:val="21"/>
          <w:szCs w:val="21"/>
        </w:rPr>
        <w:t xml:space="preserve">try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give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Bursting </w:t>
      </w:r>
      <w:r>
        <w:rPr>
          <w:rFonts w:ascii="Courier New" w:cs="Courier New" w:eastAsia="Courier New" w:hAnsi="Courier New"/>
          <w:sz w:val="21"/>
          <w:szCs w:val="21"/>
        </w:rPr>
        <w:t xml:space="preserve">out,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seems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doubt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will </w:t>
      </w:r>
      <w:r>
        <w:rPr>
          <w:rFonts w:ascii="Courier New" w:cs="Courier New" w:eastAsia="Courier New" w:hAnsi="Courier New"/>
          <w:sz w:val="21"/>
          <w:szCs w:val="21"/>
        </w:rPr>
        <w:t xml:space="preserve">almost </w:t>
      </w:r>
      <w:r>
        <w:rPr>
          <w:rFonts w:ascii="Courier New" w:cs="Courier New" w:eastAsia="Courier New" w:hAnsi="Courier New"/>
          <w:sz w:val="21"/>
          <w:szCs w:val="21"/>
        </w:rPr>
        <w:t xml:space="preserve">fall </w:t>
      </w:r>
      <w:r>
        <w:rPr>
          <w:rFonts w:ascii="Courier New" w:cs="Courier New" w:eastAsia="Courier New" w:hAnsi="Courier New"/>
          <w:sz w:val="21"/>
          <w:szCs w:val="21"/>
        </w:rPr>
        <w:t xml:space="preserve">apart </w:t>
      </w:r>
      <w:r>
        <w:rPr>
          <w:rFonts w:ascii="Courier New" w:cs="Courier New" w:eastAsia="Courier New" w:hAnsi="Courier New"/>
          <w:sz w:val="21"/>
          <w:szCs w:val="21"/>
        </w:rPr>
        <w:t xml:space="preserve">than </w:t>
      </w:r>
      <w:r>
        <w:rPr>
          <w:rFonts w:ascii="Courier New" w:cs="Courier New" w:eastAsia="Courier New" w:hAnsi="Courier New"/>
          <w:sz w:val="21"/>
          <w:szCs w:val="21"/>
        </w:rPr>
        <w:t xml:space="preserve">burn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pieces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we'll </w:t>
      </w:r>
      <w:r>
        <w:rPr>
          <w:rFonts w:ascii="Courier New" w:cs="Courier New" w:eastAsia="Courier New" w:hAnsi="Courier New"/>
          <w:sz w:val="21"/>
          <w:szCs w:val="21"/>
        </w:rPr>
        <w:t xml:space="preserve">watch </w:t>
      </w:r>
      <w:r>
        <w:rPr>
          <w:rFonts w:ascii="Courier New" w:cs="Courier New" w:eastAsia="Courier New" w:hAnsi="Courier New"/>
          <w:sz w:val="21"/>
          <w:szCs w:val="21"/>
        </w:rPr>
        <w:t xml:space="preserve">them </w:t>
      </w:r>
      <w:r>
        <w:rPr>
          <w:rFonts w:ascii="Courier New" w:cs="Courier New" w:eastAsia="Courier New" w:hAnsi="Courier New"/>
          <w:sz w:val="21"/>
          <w:szCs w:val="21"/>
        </w:rPr>
        <w:t xml:space="preserve">turn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dust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without </w:t>
      </w:r>
      <w:r>
        <w:rPr>
          <w:rFonts w:ascii="Courier New" w:cs="Courier New" w:eastAsia="Courier New" w:hAnsi="Courier New"/>
          <w:sz w:val="21"/>
          <w:szCs w:val="21"/>
        </w:rPr>
        <w:t xml:space="preserve">each </w:t>
      </w:r>
      <w:r>
        <w:rPr>
          <w:rFonts w:ascii="Courier New" w:cs="Courier New" w:eastAsia="Courier New" w:hAnsi="Courier New"/>
          <w:sz w:val="21"/>
          <w:szCs w:val="21"/>
        </w:rPr>
        <w:t xml:space="preserve">other, </w:t>
      </w:r>
      <w:r>
        <w:rPr>
          <w:rFonts w:ascii="Courier New" w:cs="Courier New" w:eastAsia="Courier New" w:hAnsi="Courier New"/>
          <w:sz w:val="21"/>
          <w:szCs w:val="21"/>
        </w:rPr>
        <w:t xml:space="preserve">nothing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easy </w:t>
      </w:r>
      <w:r>
        <w:rPr>
          <w:rFonts w:ascii="Courier New" w:cs="Courier New" w:eastAsia="Courier New" w:hAnsi="Courier New"/>
          <w:sz w:val="21"/>
          <w:szCs w:val="21"/>
        </w:rPr>
        <w:t xml:space="preserve">enough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let's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back </w:t>
      </w:r>
      <w:r>
        <w:rPr>
          <w:rFonts w:ascii="Courier New" w:cs="Courier New" w:eastAsia="Courier New" w:hAnsi="Courier New"/>
          <w:sz w:val="21"/>
          <w:szCs w:val="21"/>
        </w:rPr>
        <w:t xml:space="preserve">there, </w:t>
      </w:r>
      <w:r>
        <w:rPr>
          <w:rFonts w:ascii="Courier New" w:cs="Courier New" w:eastAsia="Courier New" w:hAnsi="Courier New"/>
          <w:sz w:val="21"/>
          <w:szCs w:val="21"/>
        </w:rPr>
        <w:t xml:space="preserve">back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star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gonna </w:t>
      </w:r>
      <w:r>
        <w:rPr>
          <w:rFonts w:ascii="Courier New" w:cs="Courier New" w:eastAsia="Courier New" w:hAnsi="Courier New"/>
          <w:sz w:val="21"/>
          <w:szCs w:val="21"/>
        </w:rPr>
        <w:t xml:space="preserve">leave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only </w:t>
      </w:r>
      <w:r>
        <w:rPr>
          <w:rFonts w:ascii="Courier New" w:cs="Courier New" w:eastAsia="Courier New" w:hAnsi="Courier New"/>
          <w:sz w:val="21"/>
          <w:szCs w:val="21"/>
        </w:rPr>
        <w:t xml:space="preserve">one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want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Let's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back </w:t>
      </w:r>
      <w:r>
        <w:rPr>
          <w:rFonts w:ascii="Courier New" w:cs="Courier New" w:eastAsia="Courier New" w:hAnsi="Courier New"/>
          <w:sz w:val="21"/>
          <w:szCs w:val="21"/>
        </w:rPr>
        <w:t xml:space="preserve">there, </w:t>
      </w:r>
      <w:r>
        <w:rPr>
          <w:rFonts w:ascii="Courier New" w:cs="Courier New" w:eastAsia="Courier New" w:hAnsi="Courier New"/>
          <w:sz w:val="21"/>
          <w:szCs w:val="21"/>
        </w:rPr>
        <w:t xml:space="preserve">back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star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gonna </w:t>
      </w:r>
      <w:r>
        <w:rPr>
          <w:rFonts w:ascii="Courier New" w:cs="Courier New" w:eastAsia="Courier New" w:hAnsi="Courier New"/>
          <w:sz w:val="21"/>
          <w:szCs w:val="21"/>
        </w:rPr>
        <w:t xml:space="preserve">leave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'cause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only </w:t>
      </w:r>
      <w:r>
        <w:rPr>
          <w:rFonts w:ascii="Courier New" w:cs="Courier New" w:eastAsia="Courier New" w:hAnsi="Courier New"/>
          <w:sz w:val="21"/>
          <w:szCs w:val="21"/>
        </w:rPr>
        <w:t xml:space="preserve">one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want, </w:t>
      </w:r>
      <w:r>
        <w:rPr>
          <w:rFonts w:ascii="Courier New" w:cs="Courier New" w:eastAsia="Courier New" w:hAnsi="Courier New"/>
          <w:sz w:val="21"/>
          <w:szCs w:val="21"/>
        </w:rPr>
        <w:t xml:space="preserve">yeah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only </w:t>
      </w:r>
      <w:r>
        <w:rPr>
          <w:rFonts w:ascii="Courier New" w:cs="Courier New" w:eastAsia="Courier New" w:hAnsi="Courier New"/>
          <w:sz w:val="21"/>
          <w:szCs w:val="21"/>
        </w:rPr>
        <w:t xml:space="preserve">one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gonna </w:t>
      </w:r>
      <w:r>
        <w:rPr>
          <w:rFonts w:ascii="Courier New" w:cs="Courier New" w:eastAsia="Courier New" w:hAnsi="Courier New"/>
          <w:sz w:val="21"/>
          <w:szCs w:val="21"/>
        </w:rPr>
        <w:t xml:space="preserve">leave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No,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never </w:t>
      </w:r>
      <w:r>
        <w:rPr>
          <w:rFonts w:ascii="Courier New" w:cs="Courier New" w:eastAsia="Courier New" w:hAnsi="Courier New"/>
          <w:sz w:val="21"/>
          <w:szCs w:val="21"/>
        </w:rPr>
        <w:t xml:space="preserve">gonna </w:t>
      </w:r>
      <w:r>
        <w:rPr>
          <w:rFonts w:ascii="Courier New" w:cs="Courier New" w:eastAsia="Courier New" w:hAnsi="Courier New"/>
          <w:sz w:val="21"/>
          <w:szCs w:val="21"/>
        </w:rPr>
        <w:t xml:space="preserve">leave </w:t>
      </w:r>
      <w:r>
        <w:rPr>
          <w:rFonts w:ascii="Courier New" w:cs="Courier New" w:eastAsia="Courier New" w:hAnsi="Courier New"/>
          <w:sz w:val="21"/>
          <w:szCs w:val="21"/>
        </w:rPr>
        <w:t xml:space="preserve">you,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ahead,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ahead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smash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floor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Take </w:t>
      </w:r>
      <w:r>
        <w:rPr>
          <w:rFonts w:ascii="Courier New" w:cs="Courier New" w:eastAsia="Courier New" w:hAnsi="Courier New"/>
          <w:sz w:val="21"/>
          <w:szCs w:val="21"/>
        </w:rPr>
        <w:t xml:space="preserve">whatever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left,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take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door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See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cry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See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shed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single </w:t>
      </w:r>
      <w:r>
        <w:rPr>
          <w:rFonts w:ascii="Courier New" w:cs="Courier New" w:eastAsia="Courier New" w:hAnsi="Courier New"/>
          <w:sz w:val="21"/>
          <w:szCs w:val="21"/>
        </w:rPr>
        <w:t xml:space="preserve">sorry </w:t>
      </w:r>
      <w:r>
        <w:rPr>
          <w:rFonts w:ascii="Courier New" w:cs="Courier New" w:eastAsia="Courier New" w:hAnsi="Courier New"/>
          <w:sz w:val="21"/>
          <w:szCs w:val="21"/>
        </w:rPr>
        <w:t xml:space="preserve">tear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Can't </w:t>
      </w:r>
      <w:r>
        <w:rPr>
          <w:rFonts w:ascii="Courier New" w:cs="Courier New" w:eastAsia="Courier New" w:hAnsi="Courier New"/>
          <w:sz w:val="21"/>
          <w:szCs w:val="21"/>
        </w:rPr>
        <w:t xml:space="preserve">say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been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great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fact </w:t>
      </w: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been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wasted </w:t>
      </w:r>
      <w:r>
        <w:rPr>
          <w:rFonts w:ascii="Courier New" w:cs="Courier New" w:eastAsia="Courier New" w:hAnsi="Courier New"/>
          <w:sz w:val="21"/>
          <w:szCs w:val="21"/>
        </w:rPr>
        <w:t xml:space="preserve">worried </w:t>
      </w:r>
      <w:r>
        <w:rPr>
          <w:rFonts w:ascii="Courier New" w:cs="Courier New" w:eastAsia="Courier New" w:hAnsi="Courier New"/>
          <w:sz w:val="21"/>
          <w:szCs w:val="21"/>
        </w:rPr>
        <w:t xml:space="preserve">year </w:t>
      </w:r>
      <w:r>
        <w:rPr>
          <w:rFonts w:ascii="Courier New" w:cs="Courier New" w:eastAsia="Courier New" w:hAnsi="Courier New"/>
          <w:sz w:val="21"/>
          <w:szCs w:val="21"/>
        </w:rPr>
        <w:t xml:space="preserve">[Chorus]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Everybody </w:t>
      </w:r>
      <w:r>
        <w:rPr>
          <w:rFonts w:ascii="Courier New" w:cs="Courier New" w:eastAsia="Courier New" w:hAnsi="Courier New"/>
          <w:sz w:val="21"/>
          <w:szCs w:val="21"/>
        </w:rPr>
        <w:t xml:space="preserve">sees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everyone </w:t>
      </w:r>
      <w:r>
        <w:rPr>
          <w:rFonts w:ascii="Courier New" w:cs="Courier New" w:eastAsia="Courier New" w:hAnsi="Courier New"/>
          <w:sz w:val="21"/>
          <w:szCs w:val="21"/>
        </w:rPr>
        <w:t xml:space="preserve">agrees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wrong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been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way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long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Take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as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comes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thankful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done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There's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many </w:t>
      </w:r>
      <w:r>
        <w:rPr>
          <w:rFonts w:ascii="Courier New" w:cs="Courier New" w:eastAsia="Courier New" w:hAnsi="Courier New"/>
          <w:sz w:val="21"/>
          <w:szCs w:val="21"/>
        </w:rPr>
        <w:t xml:space="preserve">ways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act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there's </w:t>
      </w:r>
      <w:r>
        <w:rPr>
          <w:rFonts w:ascii="Courier New" w:cs="Courier New" w:eastAsia="Courier New" w:hAnsi="Courier New"/>
          <w:sz w:val="21"/>
          <w:szCs w:val="21"/>
        </w:rPr>
        <w:t xml:space="preserve">many </w:t>
      </w:r>
      <w:r>
        <w:rPr>
          <w:rFonts w:ascii="Courier New" w:cs="Courier New" w:eastAsia="Courier New" w:hAnsi="Courier New"/>
          <w:sz w:val="21"/>
          <w:szCs w:val="21"/>
        </w:rPr>
        <w:t xml:space="preserve">shades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black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There's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many </w:t>
      </w:r>
      <w:r>
        <w:rPr>
          <w:rFonts w:ascii="Courier New" w:cs="Courier New" w:eastAsia="Courier New" w:hAnsi="Courier New"/>
          <w:sz w:val="21"/>
          <w:szCs w:val="21"/>
        </w:rPr>
        <w:t xml:space="preserve">shades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black </w:t>
      </w: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out, </w:t>
      </w:r>
      <w:r>
        <w:rPr>
          <w:rFonts w:ascii="Courier New" w:cs="Courier New" w:eastAsia="Courier New" w:hAnsi="Courier New"/>
          <w:sz w:val="21"/>
          <w:szCs w:val="21"/>
        </w:rPr>
        <w:t xml:space="preserve">let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Say </w:t>
      </w:r>
      <w:r>
        <w:rPr>
          <w:rFonts w:ascii="Courier New" w:cs="Courier New" w:eastAsia="Courier New" w:hAnsi="Courier New"/>
          <w:sz w:val="21"/>
          <w:szCs w:val="21"/>
        </w:rPr>
        <w:t xml:space="preserve">what's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mind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kick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scream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shout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say </w:t>
      </w:r>
      <w:r>
        <w:rPr>
          <w:rFonts w:ascii="Courier New" w:cs="Courier New" w:eastAsia="Courier New" w:hAnsi="Courier New"/>
          <w:sz w:val="21"/>
          <w:szCs w:val="21"/>
        </w:rPr>
        <w:t xml:space="preserve">things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unkind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Yeah-see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care, </w:t>
      </w:r>
      <w:r>
        <w:rPr>
          <w:rFonts w:ascii="Courier New" w:cs="Courier New" w:eastAsia="Courier New" w:hAnsi="Courier New"/>
          <w:sz w:val="21"/>
          <w:szCs w:val="21"/>
        </w:rPr>
        <w:t xml:space="preserve">see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stand </w:t>
      </w:r>
      <w:r>
        <w:rPr>
          <w:rFonts w:ascii="Courier New" w:cs="Courier New" w:eastAsia="Courier New" w:hAnsi="Courier New"/>
          <w:sz w:val="21"/>
          <w:szCs w:val="21"/>
        </w:rPr>
        <w:t xml:space="preserve">firm </w:t>
      </w:r>
      <w:r>
        <w:rPr>
          <w:rFonts w:ascii="Courier New" w:cs="Courier New" w:eastAsia="Courier New" w:hAnsi="Courier New"/>
          <w:sz w:val="21"/>
          <w:szCs w:val="21"/>
        </w:rPr>
        <w:t xml:space="preserve">or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fall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Cause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back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mind,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tip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tongue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answer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all </w:t>
      </w:r>
      <w:r>
        <w:rPr>
          <w:rFonts w:ascii="Courier New" w:cs="Courier New" w:eastAsia="Courier New" w:hAnsi="Courier New"/>
          <w:sz w:val="21"/>
          <w:szCs w:val="21"/>
        </w:rPr>
        <w:t xml:space="preserve">[Chorus] </w:t>
      </w:r>
      <w:r>
        <w:rPr>
          <w:rFonts w:ascii="Courier New" w:cs="Courier New" w:eastAsia="Courier New" w:hAnsi="Courier New"/>
          <w:sz w:val="21"/>
          <w:szCs w:val="21"/>
        </w:rPr>
        <w:t xml:space="preserve">Yeah </w:t>
      </w:r>
      <w:r>
        <w:rPr>
          <w:rFonts w:ascii="Courier New" w:cs="Courier New" w:eastAsia="Courier New" w:hAnsi="Courier New"/>
          <w:sz w:val="21"/>
          <w:szCs w:val="21"/>
        </w:rPr>
        <w:t xml:space="preserve">there's </w:t>
      </w:r>
      <w:r>
        <w:rPr>
          <w:rFonts w:ascii="Courier New" w:cs="Courier New" w:eastAsia="Courier New" w:hAnsi="Courier New"/>
          <w:sz w:val="21"/>
          <w:szCs w:val="21"/>
        </w:rPr>
        <w:t xml:space="preserve">many </w:t>
      </w:r>
      <w:r>
        <w:rPr>
          <w:rFonts w:ascii="Courier New" w:cs="Courier New" w:eastAsia="Courier New" w:hAnsi="Courier New"/>
          <w:sz w:val="21"/>
          <w:szCs w:val="21"/>
        </w:rPr>
        <w:t xml:space="preserve">shades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black </w:t>
      </w:r>
      <w:r>
        <w:rPr>
          <w:rFonts w:ascii="Courier New" w:cs="Courier New" w:eastAsia="Courier New" w:hAnsi="Courier New"/>
          <w:sz w:val="21"/>
          <w:szCs w:val="21"/>
        </w:rPr>
        <w:t xml:space="preserve">[Chorus] </w:t>
      </w:r>
      <w:r>
        <w:rPr>
          <w:rFonts w:ascii="Courier New" w:cs="Courier New" w:eastAsia="Courier New" w:hAnsi="Courier New"/>
          <w:sz w:val="21"/>
          <w:szCs w:val="21"/>
        </w:rPr>
        <w:t xml:space="preserve">Cause </w:t>
      </w:r>
      <w:r>
        <w:rPr>
          <w:rFonts w:ascii="Courier New" w:cs="Courier New" w:eastAsia="Courier New" w:hAnsi="Courier New"/>
          <w:sz w:val="21"/>
          <w:szCs w:val="21"/>
        </w:rPr>
        <w:t xml:space="preserve">there's </w:t>
      </w:r>
      <w:r>
        <w:rPr>
          <w:rFonts w:ascii="Courier New" w:cs="Courier New" w:eastAsia="Courier New" w:hAnsi="Courier New"/>
          <w:sz w:val="21"/>
          <w:szCs w:val="21"/>
        </w:rPr>
        <w:t xml:space="preserve">many </w:t>
      </w:r>
      <w:r>
        <w:rPr>
          <w:rFonts w:ascii="Courier New" w:cs="Courier New" w:eastAsia="Courier New" w:hAnsi="Courier New"/>
          <w:sz w:val="21"/>
          <w:szCs w:val="21"/>
        </w:rPr>
        <w:t xml:space="preserve">shades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black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There's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many </w:t>
      </w:r>
      <w:r>
        <w:rPr>
          <w:rFonts w:ascii="Courier New" w:cs="Courier New" w:eastAsia="Courier New" w:hAnsi="Courier New"/>
          <w:sz w:val="21"/>
          <w:szCs w:val="21"/>
        </w:rPr>
        <w:t xml:space="preserve">shades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black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Yeah </w:t>
      </w:r>
      <w:r>
        <w:rPr>
          <w:rFonts w:ascii="Courier New" w:cs="Courier New" w:eastAsia="Courier New" w:hAnsi="Courier New"/>
          <w:sz w:val="21"/>
          <w:szCs w:val="21"/>
        </w:rPr>
        <w:t xml:space="preserve">there's </w:t>
      </w:r>
      <w:r>
        <w:rPr>
          <w:rFonts w:ascii="Courier New" w:cs="Courier New" w:eastAsia="Courier New" w:hAnsi="Courier New"/>
          <w:sz w:val="21"/>
          <w:szCs w:val="21"/>
        </w:rPr>
        <w:t xml:space="preserve">any </w:t>
      </w:r>
      <w:r>
        <w:rPr>
          <w:rFonts w:ascii="Courier New" w:cs="Courier New" w:eastAsia="Courier New" w:hAnsi="Courier New"/>
          <w:sz w:val="21"/>
          <w:szCs w:val="21"/>
        </w:rPr>
        <w:t xml:space="preserve">shades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black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There's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many </w:t>
      </w:r>
      <w:r>
        <w:rPr>
          <w:rFonts w:ascii="Courier New" w:cs="Courier New" w:eastAsia="Courier New" w:hAnsi="Courier New"/>
          <w:sz w:val="21"/>
          <w:szCs w:val="21"/>
        </w:rPr>
        <w:t xml:space="preserve">shades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black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Yeah </w:t>
      </w:r>
      <w:r>
        <w:rPr>
          <w:rFonts w:ascii="Courier New" w:cs="Courier New" w:eastAsia="Courier New" w:hAnsi="Courier New"/>
          <w:sz w:val="21"/>
          <w:szCs w:val="21"/>
        </w:rPr>
        <w:t xml:space="preserve">there's </w:t>
      </w:r>
      <w:r>
        <w:rPr>
          <w:rFonts w:ascii="Courier New" w:cs="Courier New" w:eastAsia="Courier New" w:hAnsi="Courier New"/>
          <w:sz w:val="21"/>
          <w:szCs w:val="21"/>
        </w:rPr>
        <w:t xml:space="preserve">many </w:t>
      </w:r>
      <w:r>
        <w:rPr>
          <w:rFonts w:ascii="Courier New" w:cs="Courier New" w:eastAsia="Courier New" w:hAnsi="Courier New"/>
          <w:sz w:val="21"/>
          <w:szCs w:val="21"/>
        </w:rPr>
        <w:t xml:space="preserve">shades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black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There's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many </w:t>
      </w:r>
      <w:r>
        <w:rPr>
          <w:rFonts w:ascii="Courier New" w:cs="Courier New" w:eastAsia="Courier New" w:hAnsi="Courier New"/>
          <w:sz w:val="21"/>
          <w:szCs w:val="21"/>
        </w:rPr>
        <w:t xml:space="preserve">shades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black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there's </w:t>
      </w:r>
      <w:r>
        <w:rPr>
          <w:rFonts w:ascii="Courier New" w:cs="Courier New" w:eastAsia="Courier New" w:hAnsi="Courier New"/>
          <w:sz w:val="21"/>
          <w:szCs w:val="21"/>
        </w:rPr>
        <w:t xml:space="preserve">many </w:t>
      </w:r>
      <w:r>
        <w:rPr>
          <w:rFonts w:ascii="Courier New" w:cs="Courier New" w:eastAsia="Courier New" w:hAnsi="Courier New"/>
          <w:sz w:val="21"/>
          <w:szCs w:val="21"/>
        </w:rPr>
        <w:t xml:space="preserve">shades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black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There's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many </w:t>
      </w:r>
      <w:r>
        <w:rPr>
          <w:rFonts w:ascii="Courier New" w:cs="Courier New" w:eastAsia="Courier New" w:hAnsi="Courier New"/>
          <w:sz w:val="21"/>
          <w:szCs w:val="21"/>
        </w:rPr>
        <w:t xml:space="preserve">shades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black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ahead... </w:t>
      </w:r>
      <w:r>
        <w:rPr>
          <w:rFonts w:ascii="Courier New" w:cs="Courier New" w:eastAsia="Courier New" w:hAnsi="Courier New"/>
          <w:sz w:val="21"/>
          <w:szCs w:val="21"/>
        </w:rPr>
        <w:t xml:space="preserve">Last </w:t>
      </w:r>
      <w:r>
        <w:rPr>
          <w:rFonts w:ascii="Courier New" w:cs="Courier New" w:eastAsia="Courier New" w:hAnsi="Courier New"/>
          <w:sz w:val="21"/>
          <w:szCs w:val="21"/>
        </w:rPr>
        <w:t xml:space="preserve">night </w:t>
      </w:r>
      <w:r>
        <w:rPr>
          <w:rFonts w:ascii="Courier New" w:cs="Courier New" w:eastAsia="Courier New" w:hAnsi="Courier New"/>
          <w:sz w:val="21"/>
          <w:szCs w:val="21"/>
        </w:rPr>
        <w:t xml:space="preserve">she </w:t>
      </w:r>
      <w:r>
        <w:rPr>
          <w:rFonts w:ascii="Courier New" w:cs="Courier New" w:eastAsia="Courier New" w:hAnsi="Courier New"/>
          <w:sz w:val="21"/>
          <w:szCs w:val="21"/>
        </w:rPr>
        <w:t xml:space="preserve">said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Oh, </w:t>
      </w:r>
      <w:r>
        <w:rPr>
          <w:rFonts w:ascii="Courier New" w:cs="Courier New" w:eastAsia="Courier New" w:hAnsi="Courier New"/>
          <w:sz w:val="21"/>
          <w:szCs w:val="21"/>
        </w:rPr>
        <w:t xml:space="preserve">baby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feel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down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Oh,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turned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off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feel </w:t>
      </w:r>
      <w:r>
        <w:rPr>
          <w:rFonts w:ascii="Courier New" w:cs="Courier New" w:eastAsia="Courier New" w:hAnsi="Courier New"/>
          <w:sz w:val="21"/>
          <w:szCs w:val="21"/>
        </w:rPr>
        <w:t xml:space="preserve">left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turned </w:t>
      </w:r>
      <w:r>
        <w:rPr>
          <w:rFonts w:ascii="Courier New" w:cs="Courier New" w:eastAsia="Courier New" w:hAnsi="Courier New"/>
          <w:sz w:val="21"/>
          <w:szCs w:val="21"/>
        </w:rPr>
        <w:t xml:space="preserve">around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Oh, </w:t>
      </w:r>
      <w:r>
        <w:rPr>
          <w:rFonts w:ascii="Courier New" w:cs="Courier New" w:eastAsia="Courier New" w:hAnsi="Courier New"/>
          <w:sz w:val="21"/>
          <w:szCs w:val="21"/>
        </w:rPr>
        <w:t xml:space="preserve">baby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care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more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sure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walking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door </w:t>
      </w:r>
      <w:r>
        <w:rPr>
          <w:rFonts w:ascii="Courier New" w:cs="Courier New" w:eastAsia="Courier New" w:hAnsi="Courier New"/>
          <w:sz w:val="21"/>
          <w:szCs w:val="21"/>
        </w:rPr>
        <w:t xml:space="preserve">Well, </w:t>
      </w: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been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town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just </w:t>
      </w:r>
      <w:r>
        <w:rPr>
          <w:rFonts w:ascii="Courier New" w:cs="Courier New" w:eastAsia="Courier New" w:hAnsi="Courier New"/>
          <w:sz w:val="21"/>
          <w:szCs w:val="21"/>
        </w:rPr>
        <w:t xml:space="preserve">about </w:t>
      </w:r>
      <w:r>
        <w:rPr>
          <w:rFonts w:ascii="Courier New" w:cs="Courier New" w:eastAsia="Courier New" w:hAnsi="Courier New"/>
          <w:sz w:val="21"/>
          <w:szCs w:val="21"/>
        </w:rPr>
        <w:t xml:space="preserve">fifteen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Whole </w:t>
      </w:r>
      <w:r>
        <w:rPr>
          <w:rFonts w:ascii="Courier New" w:cs="Courier New" w:eastAsia="Courier New" w:hAnsi="Courier New"/>
          <w:sz w:val="21"/>
          <w:szCs w:val="21"/>
        </w:rPr>
        <w:t xml:space="preserve">minutes </w:t>
      </w:r>
      <w:r>
        <w:rPr>
          <w:rFonts w:ascii="Courier New" w:cs="Courier New" w:eastAsia="Courier New" w:hAnsi="Courier New"/>
          <w:sz w:val="21"/>
          <w:szCs w:val="21"/>
        </w:rPr>
        <w:t xml:space="preserve">now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Oh, </w:t>
      </w:r>
      <w:r>
        <w:rPr>
          <w:rFonts w:ascii="Courier New" w:cs="Courier New" w:eastAsia="Courier New" w:hAnsi="Courier New"/>
          <w:sz w:val="21"/>
          <w:szCs w:val="21"/>
        </w:rPr>
        <w:t xml:space="preserve">baby,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feel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down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why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keep </w:t>
      </w:r>
      <w:r>
        <w:rPr>
          <w:rFonts w:ascii="Courier New" w:cs="Courier New" w:eastAsia="Courier New" w:hAnsi="Courier New"/>
          <w:sz w:val="21"/>
          <w:szCs w:val="21"/>
        </w:rPr>
        <w:t xml:space="preserve">walking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miles </w:t>
      </w: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people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They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understand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No, </w:t>
      </w:r>
      <w:r>
        <w:rPr>
          <w:rFonts w:ascii="Courier New" w:cs="Courier New" w:eastAsia="Courier New" w:hAnsi="Courier New"/>
          <w:sz w:val="21"/>
          <w:szCs w:val="21"/>
        </w:rPr>
        <w:t xml:space="preserve">girlfriends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They </w:t>
      </w:r>
      <w:r>
        <w:rPr>
          <w:rFonts w:ascii="Courier New" w:cs="Courier New" w:eastAsia="Courier New" w:hAnsi="Courier New"/>
          <w:sz w:val="21"/>
          <w:szCs w:val="21"/>
        </w:rPr>
        <w:t xml:space="preserve">can't </w:t>
      </w:r>
      <w:r>
        <w:rPr>
          <w:rFonts w:ascii="Courier New" w:cs="Courier New" w:eastAsia="Courier New" w:hAnsi="Courier New"/>
          <w:sz w:val="21"/>
          <w:szCs w:val="21"/>
        </w:rPr>
        <w:t xml:space="preserve">understand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grandsons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They </w:t>
      </w:r>
      <w:r>
        <w:rPr>
          <w:rFonts w:ascii="Courier New" w:cs="Courier New" w:eastAsia="Courier New" w:hAnsi="Courier New"/>
          <w:sz w:val="21"/>
          <w:szCs w:val="21"/>
        </w:rPr>
        <w:t xml:space="preserve">won't </w:t>
      </w:r>
      <w:r>
        <w:rPr>
          <w:rFonts w:ascii="Courier New" w:cs="Courier New" w:eastAsia="Courier New" w:hAnsi="Courier New"/>
          <w:sz w:val="21"/>
          <w:szCs w:val="21"/>
        </w:rPr>
        <w:t xml:space="preserve">understand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top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ain't </w:t>
      </w:r>
      <w:r>
        <w:rPr>
          <w:rFonts w:ascii="Courier New" w:cs="Courier New" w:eastAsia="Courier New" w:hAnsi="Courier New"/>
          <w:sz w:val="21"/>
          <w:szCs w:val="21"/>
        </w:rPr>
        <w:t xml:space="preserve">ever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Gonna </w:t>
      </w:r>
      <w:r>
        <w:rPr>
          <w:rFonts w:ascii="Courier New" w:cs="Courier New" w:eastAsia="Courier New" w:hAnsi="Courier New"/>
          <w:sz w:val="21"/>
          <w:szCs w:val="21"/>
        </w:rPr>
        <w:t xml:space="preserve">understand </w:t>
      </w:r>
      <w:r>
        <w:rPr>
          <w:rFonts w:ascii="Courier New" w:cs="Courier New" w:eastAsia="Courier New" w:hAnsi="Courier New"/>
          <w:sz w:val="21"/>
          <w:szCs w:val="21"/>
        </w:rPr>
        <w:t xml:space="preserve">Last </w:t>
      </w:r>
      <w:r>
        <w:rPr>
          <w:rFonts w:ascii="Courier New" w:cs="Courier New" w:eastAsia="Courier New" w:hAnsi="Courier New"/>
          <w:sz w:val="21"/>
          <w:szCs w:val="21"/>
        </w:rPr>
        <w:t xml:space="preserve">night </w:t>
      </w:r>
      <w:r>
        <w:rPr>
          <w:rFonts w:ascii="Courier New" w:cs="Courier New" w:eastAsia="Courier New" w:hAnsi="Courier New"/>
          <w:sz w:val="21"/>
          <w:szCs w:val="21"/>
        </w:rPr>
        <w:t xml:space="preserve">she </w:t>
      </w:r>
      <w:r>
        <w:rPr>
          <w:rFonts w:ascii="Courier New" w:cs="Courier New" w:eastAsia="Courier New" w:hAnsi="Courier New"/>
          <w:sz w:val="21"/>
          <w:szCs w:val="21"/>
        </w:rPr>
        <w:t xml:space="preserve">said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Oh, </w:t>
      </w:r>
      <w:r>
        <w:rPr>
          <w:rFonts w:ascii="Courier New" w:cs="Courier New" w:eastAsia="Courier New" w:hAnsi="Courier New"/>
          <w:sz w:val="21"/>
          <w:szCs w:val="21"/>
        </w:rPr>
        <w:t xml:space="preserve">baby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feel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down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Oh,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turned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off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feel </w:t>
      </w:r>
      <w:r>
        <w:rPr>
          <w:rFonts w:ascii="Courier New" w:cs="Courier New" w:eastAsia="Courier New" w:hAnsi="Courier New"/>
          <w:sz w:val="21"/>
          <w:szCs w:val="21"/>
        </w:rPr>
        <w:t xml:space="preserve">left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I,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turned </w:t>
      </w:r>
      <w:r>
        <w:rPr>
          <w:rFonts w:ascii="Courier New" w:cs="Courier New" w:eastAsia="Courier New" w:hAnsi="Courier New"/>
          <w:sz w:val="21"/>
          <w:szCs w:val="21"/>
        </w:rPr>
        <w:t xml:space="preserve">around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Oh, </w:t>
      </w:r>
      <w:r>
        <w:rPr>
          <w:rFonts w:ascii="Courier New" w:cs="Courier New" w:eastAsia="Courier New" w:hAnsi="Courier New"/>
          <w:sz w:val="21"/>
          <w:szCs w:val="21"/>
        </w:rPr>
        <w:t xml:space="preserve">baby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gonna </w:t>
      </w: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alright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was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great </w:t>
      </w:r>
      <w:r>
        <w:rPr>
          <w:rFonts w:ascii="Courier New" w:cs="Courier New" w:eastAsia="Courier New" w:hAnsi="Courier New"/>
          <w:sz w:val="21"/>
          <w:szCs w:val="21"/>
        </w:rPr>
        <w:t xml:space="preserve">big </w:t>
      </w:r>
      <w:r>
        <w:rPr>
          <w:rFonts w:ascii="Courier New" w:cs="Courier New" w:eastAsia="Courier New" w:hAnsi="Courier New"/>
          <w:sz w:val="21"/>
          <w:szCs w:val="21"/>
        </w:rPr>
        <w:t xml:space="preserve">lie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Cuz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left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night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Yeah </w:t>
      </w:r>
      <w:r>
        <w:rPr>
          <w:rFonts w:ascii="Courier New" w:cs="Courier New" w:eastAsia="Courier New" w:hAnsi="Courier New"/>
          <w:sz w:val="21"/>
          <w:szCs w:val="21"/>
        </w:rPr>
        <w:t xml:space="preserve">Oh, </w:t>
      </w:r>
      <w:r>
        <w:rPr>
          <w:rFonts w:ascii="Courier New" w:cs="Courier New" w:eastAsia="Courier New" w:hAnsi="Courier New"/>
          <w:sz w:val="21"/>
          <w:szCs w:val="21"/>
        </w:rPr>
        <w:t xml:space="preserve">people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They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understand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No, </w:t>
      </w:r>
      <w:r>
        <w:rPr>
          <w:rFonts w:ascii="Courier New" w:cs="Courier New" w:eastAsia="Courier New" w:hAnsi="Courier New"/>
          <w:sz w:val="21"/>
          <w:szCs w:val="21"/>
        </w:rPr>
        <w:t xml:space="preserve">girlfriends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They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understand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spaceships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They </w:t>
      </w:r>
      <w:r>
        <w:rPr>
          <w:rFonts w:ascii="Courier New" w:cs="Courier New" w:eastAsia="Courier New" w:hAnsi="Courier New"/>
          <w:sz w:val="21"/>
          <w:szCs w:val="21"/>
        </w:rPr>
        <w:t xml:space="preserve">won't </w:t>
      </w:r>
      <w:r>
        <w:rPr>
          <w:rFonts w:ascii="Courier New" w:cs="Courier New" w:eastAsia="Courier New" w:hAnsi="Courier New"/>
          <w:sz w:val="21"/>
          <w:szCs w:val="21"/>
        </w:rPr>
        <w:t xml:space="preserve">understand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ain't </w:t>
      </w:r>
      <w:r>
        <w:rPr>
          <w:rFonts w:ascii="Courier New" w:cs="Courier New" w:eastAsia="Courier New" w:hAnsi="Courier New"/>
          <w:sz w:val="21"/>
          <w:szCs w:val="21"/>
        </w:rPr>
        <w:t xml:space="preserve">ever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Gonna </w:t>
      </w:r>
      <w:r>
        <w:rPr>
          <w:rFonts w:ascii="Courier New" w:cs="Courier New" w:eastAsia="Courier New" w:hAnsi="Courier New"/>
          <w:sz w:val="21"/>
          <w:szCs w:val="21"/>
        </w:rPr>
        <w:t xml:space="preserve">understand </w:t>
      </w:r>
      <w:r>
        <w:rPr>
          <w:rFonts w:ascii="Courier New" w:cs="Courier New" w:eastAsia="Courier New" w:hAnsi="Courier New"/>
          <w:sz w:val="21"/>
          <w:szCs w:val="21"/>
        </w:rPr>
        <w:t xml:space="preserve">Last </w:t>
      </w:r>
      <w:r>
        <w:rPr>
          <w:rFonts w:ascii="Courier New" w:cs="Courier New" w:eastAsia="Courier New" w:hAnsi="Courier New"/>
          <w:sz w:val="21"/>
          <w:szCs w:val="21"/>
        </w:rPr>
        <w:t xml:space="preserve">night </w:t>
      </w:r>
      <w:r>
        <w:rPr>
          <w:rFonts w:ascii="Courier New" w:cs="Courier New" w:eastAsia="Courier New" w:hAnsi="Courier New"/>
          <w:sz w:val="21"/>
          <w:szCs w:val="21"/>
        </w:rPr>
        <w:t xml:space="preserve">she </w:t>
      </w:r>
      <w:r>
        <w:rPr>
          <w:rFonts w:ascii="Courier New" w:cs="Courier New" w:eastAsia="Courier New" w:hAnsi="Courier New"/>
          <w:sz w:val="21"/>
          <w:szCs w:val="21"/>
        </w:rPr>
        <w:t xml:space="preserve">said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Oh, </w:t>
      </w:r>
      <w:r>
        <w:rPr>
          <w:rFonts w:ascii="Courier New" w:cs="Courier New" w:eastAsia="Courier New" w:hAnsi="Courier New"/>
          <w:sz w:val="21"/>
          <w:szCs w:val="21"/>
        </w:rPr>
        <w:t xml:space="preserve">baby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feel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down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She </w:t>
      </w:r>
      <w:r>
        <w:rPr>
          <w:rFonts w:ascii="Courier New" w:cs="Courier New" w:eastAsia="Courier New" w:hAnsi="Courier New"/>
          <w:sz w:val="21"/>
          <w:szCs w:val="21"/>
        </w:rPr>
        <w:t xml:space="preserve">had </w:t>
      </w:r>
      <w:r>
        <w:rPr>
          <w:rFonts w:ascii="Courier New" w:cs="Courier New" w:eastAsia="Courier New" w:hAnsi="Courier New"/>
          <w:sz w:val="21"/>
          <w:szCs w:val="21"/>
        </w:rPr>
        <w:t xml:space="preserve">turned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off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feel </w:t>
      </w:r>
      <w:r>
        <w:rPr>
          <w:rFonts w:ascii="Courier New" w:cs="Courier New" w:eastAsia="Courier New" w:hAnsi="Courier New"/>
          <w:sz w:val="21"/>
          <w:szCs w:val="21"/>
        </w:rPr>
        <w:t xml:space="preserve">left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turned </w:t>
      </w:r>
      <w:r>
        <w:rPr>
          <w:rFonts w:ascii="Courier New" w:cs="Courier New" w:eastAsia="Courier New" w:hAnsi="Courier New"/>
          <w:sz w:val="21"/>
          <w:szCs w:val="21"/>
        </w:rPr>
        <w:t xml:space="preserve">around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Oh, </w:t>
      </w:r>
      <w:r>
        <w:rPr>
          <w:rFonts w:ascii="Courier New" w:cs="Courier New" w:eastAsia="Courier New" w:hAnsi="Courier New"/>
          <w:sz w:val="21"/>
          <w:szCs w:val="21"/>
        </w:rPr>
        <w:t xml:space="preserve">little </w:t>
      </w:r>
      <w:r>
        <w:rPr>
          <w:rFonts w:ascii="Courier New" w:cs="Courier New" w:eastAsia="Courier New" w:hAnsi="Courier New"/>
          <w:sz w:val="21"/>
          <w:szCs w:val="21"/>
        </w:rPr>
        <w:t xml:space="preserve">girl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care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more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sure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walking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door, </w:t>
      </w:r>
      <w:r>
        <w:rPr>
          <w:rFonts w:ascii="Courier New" w:cs="Courier New" w:eastAsia="Courier New" w:hAnsi="Courier New"/>
          <w:sz w:val="21"/>
          <w:szCs w:val="21"/>
        </w:rPr>
        <w:t xml:space="preserve">yeah </w:t>
      </w:r>
      <w:r>
        <w:rPr>
          <w:rFonts w:ascii="Courier New" w:cs="Courier New" w:eastAsia="Courier New" w:hAnsi="Courier New"/>
          <w:sz w:val="21"/>
          <w:szCs w:val="21"/>
        </w:rPr>
        <w:t xml:space="preserve">Painting </w:t>
      </w:r>
      <w:r>
        <w:rPr>
          <w:rFonts w:ascii="Courier New" w:cs="Courier New" w:eastAsia="Courier New" w:hAnsi="Courier New"/>
          <w:sz w:val="21"/>
          <w:szCs w:val="21"/>
        </w:rPr>
        <w:t xml:space="preserve">pictures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mind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Making </w:t>
      </w:r>
      <w:r>
        <w:rPr>
          <w:rFonts w:ascii="Courier New" w:cs="Courier New" w:eastAsia="Courier New" w:hAnsi="Courier New"/>
          <w:sz w:val="21"/>
          <w:szCs w:val="21"/>
        </w:rPr>
        <w:t xml:space="preserve">memories </w:t>
      </w:r>
      <w:r>
        <w:rPr>
          <w:rFonts w:ascii="Courier New" w:cs="Courier New" w:eastAsia="Courier New" w:hAnsi="Courier New"/>
          <w:sz w:val="21"/>
          <w:szCs w:val="21"/>
        </w:rPr>
        <w:t xml:space="preserve">using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eyes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Filling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heart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golden </w:t>
      </w:r>
      <w:r>
        <w:rPr>
          <w:rFonts w:ascii="Courier New" w:cs="Courier New" w:eastAsia="Courier New" w:hAnsi="Courier New"/>
          <w:sz w:val="21"/>
          <w:szCs w:val="21"/>
        </w:rPr>
        <w:t xml:space="preserve">stories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Who </w:t>
      </w:r>
      <w:r>
        <w:rPr>
          <w:rFonts w:ascii="Courier New" w:cs="Courier New" w:eastAsia="Courier New" w:hAnsi="Courier New"/>
          <w:sz w:val="21"/>
          <w:szCs w:val="21"/>
        </w:rPr>
        <w:t xml:space="preserve">adds </w:t>
      </w:r>
      <w:r>
        <w:rPr>
          <w:rFonts w:ascii="Courier New" w:cs="Courier New" w:eastAsia="Courier New" w:hAnsi="Courier New"/>
          <w:sz w:val="21"/>
          <w:szCs w:val="21"/>
        </w:rPr>
        <w:t xml:space="preserve">some </w:t>
      </w:r>
      <w:r>
        <w:rPr>
          <w:rFonts w:ascii="Courier New" w:cs="Courier New" w:eastAsia="Courier New" w:hAnsi="Courier New"/>
          <w:sz w:val="21"/>
          <w:szCs w:val="21"/>
        </w:rPr>
        <w:t xml:space="preserve">spice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rhythm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life, </w:t>
      </w:r>
      <w:r>
        <w:rPr>
          <w:rFonts w:ascii="Courier New" w:cs="Courier New" w:eastAsia="Courier New" w:hAnsi="Courier New"/>
          <w:sz w:val="21"/>
          <w:szCs w:val="21"/>
        </w:rPr>
        <w:t xml:space="preserve">oh </w:t>
      </w:r>
      <w:r>
        <w:rPr>
          <w:rFonts w:ascii="Courier New" w:cs="Courier New" w:eastAsia="Courier New" w:hAnsi="Courier New"/>
          <w:sz w:val="21"/>
          <w:szCs w:val="21"/>
        </w:rPr>
        <w:t xml:space="preserve">Welcome </w:t>
      </w:r>
      <w:r>
        <w:rPr>
          <w:rFonts w:ascii="Courier New" w:cs="Courier New" w:eastAsia="Courier New" w:hAnsi="Courier New"/>
          <w:sz w:val="21"/>
          <w:szCs w:val="21"/>
        </w:rPr>
        <w:t xml:space="preserve">sunrise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morning </w:t>
      </w:r>
      <w:r>
        <w:rPr>
          <w:rFonts w:ascii="Courier New" w:cs="Courier New" w:eastAsia="Courier New" w:hAnsi="Courier New"/>
          <w:sz w:val="21"/>
          <w:szCs w:val="21"/>
        </w:rPr>
        <w:t xml:space="preserve">glory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I've </w:t>
      </w:r>
      <w:r>
        <w:rPr>
          <w:rFonts w:ascii="Courier New" w:cs="Courier New" w:eastAsia="Courier New" w:hAnsi="Courier New"/>
          <w:sz w:val="21"/>
          <w:szCs w:val="21"/>
        </w:rPr>
        <w:t xml:space="preserve">changed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mind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There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simple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thought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me,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want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see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want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feel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heartbeat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world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feel, </w:t>
      </w:r>
      <w:r>
        <w:rPr>
          <w:rFonts w:ascii="Courier New" w:cs="Courier New" w:eastAsia="Courier New" w:hAnsi="Courier New"/>
          <w:sz w:val="21"/>
          <w:szCs w:val="21"/>
        </w:rPr>
        <w:t xml:space="preserve">leave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feel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pressure </w:t>
      </w:r>
      <w:r>
        <w:rPr>
          <w:rFonts w:ascii="Courier New" w:cs="Courier New" w:eastAsia="Courier New" w:hAnsi="Courier New"/>
          <w:sz w:val="21"/>
          <w:szCs w:val="21"/>
        </w:rPr>
        <w:t xml:space="preserve">pushing </w:t>
      </w:r>
      <w:r>
        <w:rPr>
          <w:rFonts w:ascii="Courier New" w:cs="Courier New" w:eastAsia="Courier New" w:hAnsi="Courier New"/>
          <w:sz w:val="21"/>
          <w:szCs w:val="21"/>
        </w:rPr>
        <w:t xml:space="preserve">onto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heart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teasing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scratch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itch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beat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drum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start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begin </w:t>
      </w:r>
      <w:r>
        <w:rPr>
          <w:rFonts w:ascii="Courier New" w:cs="Courier New" w:eastAsia="Courier New" w:hAnsi="Courier New"/>
          <w:sz w:val="21"/>
          <w:szCs w:val="21"/>
        </w:rPr>
        <w:t xml:space="preserve">what's </w:t>
      </w:r>
      <w:r>
        <w:rPr>
          <w:rFonts w:ascii="Courier New" w:cs="Courier New" w:eastAsia="Courier New" w:hAnsi="Courier New"/>
          <w:sz w:val="21"/>
          <w:szCs w:val="21"/>
        </w:rPr>
        <w:t xml:space="preserve">begun </w:t>
      </w:r>
      <w:r>
        <w:rPr>
          <w:rFonts w:ascii="Courier New" w:cs="Courier New" w:eastAsia="Courier New" w:hAnsi="Courier New"/>
          <w:sz w:val="21"/>
          <w:szCs w:val="21"/>
        </w:rPr>
        <w:t xml:space="preserve">Painting </w:t>
      </w:r>
      <w:r>
        <w:rPr>
          <w:rFonts w:ascii="Courier New" w:cs="Courier New" w:eastAsia="Courier New" w:hAnsi="Courier New"/>
          <w:sz w:val="21"/>
          <w:szCs w:val="21"/>
        </w:rPr>
        <w:t xml:space="preserve">pictures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Filling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heart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golden </w:t>
      </w:r>
      <w:r>
        <w:rPr>
          <w:rFonts w:ascii="Courier New" w:cs="Courier New" w:eastAsia="Courier New" w:hAnsi="Courier New"/>
          <w:sz w:val="21"/>
          <w:szCs w:val="21"/>
        </w:rPr>
        <w:t xml:space="preserve">stories </w:t>
      </w:r>
      <w:r>
        <w:rPr>
          <w:rFonts w:ascii="Courier New" w:cs="Courier New" w:eastAsia="Courier New" w:hAnsi="Courier New"/>
          <w:sz w:val="21"/>
          <w:szCs w:val="21"/>
        </w:rPr>
        <w:t xml:space="preserve">Painting </w:t>
      </w:r>
      <w:r>
        <w:rPr>
          <w:rFonts w:ascii="Courier New" w:cs="Courier New" w:eastAsia="Courier New" w:hAnsi="Courier New"/>
          <w:sz w:val="21"/>
          <w:szCs w:val="21"/>
        </w:rPr>
        <w:t xml:space="preserve">pictures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Filling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heart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golden </w:t>
      </w:r>
      <w:r>
        <w:rPr>
          <w:rFonts w:ascii="Courier New" w:cs="Courier New" w:eastAsia="Courier New" w:hAnsi="Courier New"/>
          <w:sz w:val="21"/>
          <w:szCs w:val="21"/>
        </w:rPr>
        <w:t xml:space="preserve">stories </w:t>
      </w:r>
      <w:r>
        <w:rPr>
          <w:rFonts w:ascii="Courier New" w:cs="Courier New" w:eastAsia="Courier New" w:hAnsi="Courier New"/>
          <w:sz w:val="21"/>
          <w:szCs w:val="21"/>
        </w:rPr>
        <w:t xml:space="preserve">Running </w:t>
      </w:r>
      <w:r>
        <w:rPr>
          <w:rFonts w:ascii="Courier New" w:cs="Courier New" w:eastAsia="Courier New" w:hAnsi="Courier New"/>
          <w:sz w:val="21"/>
          <w:szCs w:val="21"/>
        </w:rPr>
        <w:t xml:space="preserve">riots </w:t>
      </w:r>
      <w:r>
        <w:rPr>
          <w:rFonts w:ascii="Courier New" w:cs="Courier New" w:eastAsia="Courier New" w:hAnsi="Courier New"/>
          <w:sz w:val="21"/>
          <w:szCs w:val="21"/>
        </w:rPr>
        <w:t xml:space="preserve">inside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soul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Fire </w:t>
      </w:r>
      <w:r>
        <w:rPr>
          <w:rFonts w:ascii="Courier New" w:cs="Courier New" w:eastAsia="Courier New" w:hAnsi="Courier New"/>
          <w:sz w:val="21"/>
          <w:szCs w:val="21"/>
        </w:rPr>
        <w:t xml:space="preserve">burning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it's </w:t>
      </w:r>
      <w:r>
        <w:rPr>
          <w:rFonts w:ascii="Courier New" w:cs="Courier New" w:eastAsia="Courier New" w:hAnsi="Courier New"/>
          <w:sz w:val="21"/>
          <w:szCs w:val="21"/>
        </w:rPr>
        <w:t xml:space="preserve">lighting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scratch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itch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beat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drum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can </w:t>
      </w:r>
      <w:r>
        <w:rPr>
          <w:rFonts w:ascii="Courier New" w:cs="Courier New" w:eastAsia="Courier New" w:hAnsi="Courier New"/>
          <w:sz w:val="21"/>
          <w:szCs w:val="21"/>
        </w:rPr>
        <w:t xml:space="preserve">finish </w:t>
      </w: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has </w:t>
      </w:r>
      <w:r>
        <w:rPr>
          <w:rFonts w:ascii="Courier New" w:cs="Courier New" w:eastAsia="Courier New" w:hAnsi="Courier New"/>
          <w:sz w:val="21"/>
          <w:szCs w:val="21"/>
        </w:rPr>
        <w:t xml:space="preserve">begun </w:t>
      </w:r>
      <w:r>
        <w:rPr>
          <w:rFonts w:ascii="Courier New" w:cs="Courier New" w:eastAsia="Courier New" w:hAnsi="Courier New"/>
          <w:sz w:val="21"/>
          <w:szCs w:val="21"/>
        </w:rPr>
        <w:t xml:space="preserve">Painting </w:t>
      </w:r>
      <w:r>
        <w:rPr>
          <w:rFonts w:ascii="Courier New" w:cs="Courier New" w:eastAsia="Courier New" w:hAnsi="Courier New"/>
          <w:sz w:val="21"/>
          <w:szCs w:val="21"/>
        </w:rPr>
        <w:t xml:space="preserve">pictures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Filling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heart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golden </w:t>
      </w:r>
      <w:r>
        <w:rPr>
          <w:rFonts w:ascii="Courier New" w:cs="Courier New" w:eastAsia="Courier New" w:hAnsi="Courier New"/>
          <w:sz w:val="21"/>
          <w:szCs w:val="21"/>
        </w:rPr>
        <w:t xml:space="preserve">stories </w:t>
      </w:r>
      <w:r>
        <w:rPr>
          <w:rFonts w:ascii="Courier New" w:cs="Courier New" w:eastAsia="Courier New" w:hAnsi="Courier New"/>
          <w:sz w:val="21"/>
          <w:szCs w:val="21"/>
        </w:rPr>
        <w:t xml:space="preserve">Painting </w:t>
      </w:r>
      <w:r>
        <w:rPr>
          <w:rFonts w:ascii="Courier New" w:cs="Courier New" w:eastAsia="Courier New" w:hAnsi="Courier New"/>
          <w:sz w:val="21"/>
          <w:szCs w:val="21"/>
        </w:rPr>
        <w:t xml:space="preserve">pictures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Filling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heart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golden </w:t>
      </w:r>
      <w:r>
        <w:rPr>
          <w:rFonts w:ascii="Courier New" w:cs="Courier New" w:eastAsia="Courier New" w:hAnsi="Courier New"/>
          <w:sz w:val="21"/>
          <w:szCs w:val="21"/>
        </w:rPr>
        <w:t xml:space="preserve">stories </w:t>
      </w:r>
      <w:r>
        <w:rPr>
          <w:rFonts w:ascii="Courier New" w:cs="Courier New" w:eastAsia="Courier New" w:hAnsi="Courier New"/>
          <w:sz w:val="21"/>
          <w:szCs w:val="21"/>
        </w:rPr>
        <w:t xml:space="preserve">Sometimes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hole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left </w:t>
      </w:r>
      <w:r>
        <w:rPr>
          <w:rFonts w:ascii="Courier New" w:cs="Courier New" w:eastAsia="Courier New" w:hAnsi="Courier New"/>
          <w:sz w:val="21"/>
          <w:szCs w:val="21"/>
        </w:rPr>
        <w:t xml:space="preserve">hurts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heart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bad,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cuts </w:t>
      </w:r>
      <w:r>
        <w:rPr>
          <w:rFonts w:ascii="Courier New" w:cs="Courier New" w:eastAsia="Courier New" w:hAnsi="Courier New"/>
          <w:sz w:val="21"/>
          <w:szCs w:val="21"/>
        </w:rPr>
        <w:t xml:space="preserve">through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deepest </w:t>
      </w:r>
      <w:r>
        <w:rPr>
          <w:rFonts w:ascii="Courier New" w:cs="Courier New" w:eastAsia="Courier New" w:hAnsi="Courier New"/>
          <w:sz w:val="21"/>
          <w:szCs w:val="21"/>
        </w:rPr>
        <w:t xml:space="preserve">parts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fills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mouth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words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cry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Out,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still </w:t>
      </w:r>
      <w:r>
        <w:rPr>
          <w:rFonts w:ascii="Courier New" w:cs="Courier New" w:eastAsia="Courier New" w:hAnsi="Courier New"/>
          <w:sz w:val="21"/>
          <w:szCs w:val="21"/>
        </w:rPr>
        <w:t xml:space="preserve">trying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stay </w:t>
      </w:r>
      <w:r>
        <w:rPr>
          <w:rFonts w:ascii="Courier New" w:cs="Courier New" w:eastAsia="Courier New" w:hAnsi="Courier New"/>
          <w:sz w:val="21"/>
          <w:szCs w:val="21"/>
        </w:rPr>
        <w:t xml:space="preserve">inside </w:t>
      </w:r>
      <w:r>
        <w:rPr>
          <w:rFonts w:ascii="Courier New" w:cs="Courier New" w:eastAsia="Courier New" w:hAnsi="Courier New"/>
          <w:sz w:val="21"/>
          <w:szCs w:val="21"/>
        </w:rPr>
        <w:t xml:space="preserve">Hearts </w:t>
      </w:r>
      <w:r>
        <w:rPr>
          <w:rFonts w:ascii="Courier New" w:cs="Courier New" w:eastAsia="Courier New" w:hAnsi="Courier New"/>
          <w:sz w:val="21"/>
          <w:szCs w:val="21"/>
        </w:rPr>
        <w:t xml:space="preserve">break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hearts </w:t>
      </w:r>
      <w:r>
        <w:rPr>
          <w:rFonts w:ascii="Courier New" w:cs="Courier New" w:eastAsia="Courier New" w:hAnsi="Courier New"/>
          <w:sz w:val="21"/>
          <w:szCs w:val="21"/>
        </w:rPr>
        <w:t xml:space="preserve">wait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us </w:t>
      </w:r>
      <w:r>
        <w:rPr>
          <w:rFonts w:ascii="Courier New" w:cs="Courier New" w:eastAsia="Courier New" w:hAnsi="Courier New"/>
          <w:sz w:val="21"/>
          <w:szCs w:val="21"/>
        </w:rPr>
        <w:t xml:space="preserve">grow </w:t>
      </w:r>
      <w:r>
        <w:rPr>
          <w:rFonts w:ascii="Courier New" w:cs="Courier New" w:eastAsia="Courier New" w:hAnsi="Courier New"/>
          <w:sz w:val="21"/>
          <w:szCs w:val="21"/>
        </w:rPr>
        <w:t xml:space="preserve">from </w:t>
      </w:r>
      <w:r>
        <w:rPr>
          <w:rFonts w:ascii="Courier New" w:cs="Courier New" w:eastAsia="Courier New" w:hAnsi="Courier New"/>
          <w:sz w:val="21"/>
          <w:szCs w:val="21"/>
        </w:rPr>
        <w:t xml:space="preserve">dust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Then </w:t>
      </w:r>
      <w:r>
        <w:rPr>
          <w:rFonts w:ascii="Courier New" w:cs="Courier New" w:eastAsia="Courier New" w:hAnsi="Courier New"/>
          <w:sz w:val="21"/>
          <w:szCs w:val="21"/>
        </w:rPr>
        <w:t xml:space="preserve">our </w:t>
      </w:r>
      <w:r>
        <w:rPr>
          <w:rFonts w:ascii="Courier New" w:cs="Courier New" w:eastAsia="Courier New" w:hAnsi="Courier New"/>
          <w:sz w:val="21"/>
          <w:szCs w:val="21"/>
        </w:rPr>
        <w:t xml:space="preserve">eyes </w:t>
      </w:r>
      <w:r>
        <w:rPr>
          <w:rFonts w:ascii="Courier New" w:cs="Courier New" w:eastAsia="Courier New" w:hAnsi="Courier New"/>
          <w:sz w:val="21"/>
          <w:szCs w:val="21"/>
        </w:rPr>
        <w:t xml:space="preserve">cry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souls </w:t>
      </w:r>
      <w:r>
        <w:rPr>
          <w:rFonts w:ascii="Courier New" w:cs="Courier New" w:eastAsia="Courier New" w:hAnsi="Courier New"/>
          <w:sz w:val="21"/>
          <w:szCs w:val="21"/>
        </w:rPr>
        <w:t xml:space="preserve">sigh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hurts </w:t>
      </w:r>
      <w:r>
        <w:rPr>
          <w:rFonts w:ascii="Courier New" w:cs="Courier New" w:eastAsia="Courier New" w:hAnsi="Courier New"/>
          <w:sz w:val="21"/>
          <w:szCs w:val="21"/>
        </w:rPr>
        <w:t xml:space="preserve">Our </w:t>
      </w:r>
      <w:r>
        <w:rPr>
          <w:rFonts w:ascii="Courier New" w:cs="Courier New" w:eastAsia="Courier New" w:hAnsi="Courier New"/>
          <w:sz w:val="21"/>
          <w:szCs w:val="21"/>
        </w:rPr>
        <w:t xml:space="preserve">hearts </w:t>
      </w:r>
      <w:r>
        <w:rPr>
          <w:rFonts w:ascii="Courier New" w:cs="Courier New" w:eastAsia="Courier New" w:hAnsi="Courier New"/>
          <w:sz w:val="21"/>
          <w:szCs w:val="21"/>
        </w:rPr>
        <w:t xml:space="preserve">break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hearts </w:t>
      </w:r>
      <w:r>
        <w:rPr>
          <w:rFonts w:ascii="Courier New" w:cs="Courier New" w:eastAsia="Courier New" w:hAnsi="Courier New"/>
          <w:sz w:val="21"/>
          <w:szCs w:val="21"/>
        </w:rPr>
        <w:t xml:space="preserve">wait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us </w:t>
      </w:r>
      <w:r>
        <w:rPr>
          <w:rFonts w:ascii="Courier New" w:cs="Courier New" w:eastAsia="Courier New" w:hAnsi="Courier New"/>
          <w:sz w:val="21"/>
          <w:szCs w:val="21"/>
        </w:rPr>
        <w:t xml:space="preserve">grow </w:t>
      </w:r>
      <w:r>
        <w:rPr>
          <w:rFonts w:ascii="Courier New" w:cs="Courier New" w:eastAsia="Courier New" w:hAnsi="Courier New"/>
          <w:sz w:val="21"/>
          <w:szCs w:val="21"/>
        </w:rPr>
        <w:t xml:space="preserve">from </w:t>
      </w:r>
      <w:r>
        <w:rPr>
          <w:rFonts w:ascii="Courier New" w:cs="Courier New" w:eastAsia="Courier New" w:hAnsi="Courier New"/>
          <w:sz w:val="21"/>
          <w:szCs w:val="21"/>
        </w:rPr>
        <w:t xml:space="preserve">dust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Then </w:t>
      </w:r>
      <w:r>
        <w:rPr>
          <w:rFonts w:ascii="Courier New" w:cs="Courier New" w:eastAsia="Courier New" w:hAnsi="Courier New"/>
          <w:sz w:val="21"/>
          <w:szCs w:val="21"/>
        </w:rPr>
        <w:t xml:space="preserve">our </w:t>
      </w:r>
      <w:r>
        <w:rPr>
          <w:rFonts w:ascii="Courier New" w:cs="Courier New" w:eastAsia="Courier New" w:hAnsi="Courier New"/>
          <w:sz w:val="21"/>
          <w:szCs w:val="21"/>
        </w:rPr>
        <w:t xml:space="preserve">eyes </w:t>
      </w:r>
      <w:r>
        <w:rPr>
          <w:rFonts w:ascii="Courier New" w:cs="Courier New" w:eastAsia="Courier New" w:hAnsi="Courier New"/>
          <w:sz w:val="21"/>
          <w:szCs w:val="21"/>
        </w:rPr>
        <w:t xml:space="preserve">cry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souls </w:t>
      </w:r>
      <w:r>
        <w:rPr>
          <w:rFonts w:ascii="Courier New" w:cs="Courier New" w:eastAsia="Courier New" w:hAnsi="Courier New"/>
          <w:sz w:val="21"/>
          <w:szCs w:val="21"/>
        </w:rPr>
        <w:t xml:space="preserve">sigh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hurts </w:t>
      </w:r>
      <w:r>
        <w:rPr>
          <w:rFonts w:ascii="Courier New" w:cs="Courier New" w:eastAsia="Courier New" w:hAnsi="Courier New"/>
          <w:sz w:val="21"/>
          <w:szCs w:val="21"/>
        </w:rPr>
        <w:t xml:space="preserve">Every </w:t>
      </w:r>
      <w:r>
        <w:rPr>
          <w:rFonts w:ascii="Courier New" w:cs="Courier New" w:eastAsia="Courier New" w:hAnsi="Courier New"/>
          <w:sz w:val="21"/>
          <w:szCs w:val="21"/>
        </w:rPr>
        <w:t xml:space="preserve">now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then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memories </w:t>
      </w:r>
      <w:r>
        <w:rPr>
          <w:rFonts w:ascii="Courier New" w:cs="Courier New" w:eastAsia="Courier New" w:hAnsi="Courier New"/>
          <w:sz w:val="21"/>
          <w:szCs w:val="21"/>
        </w:rPr>
        <w:t xml:space="preserve">ache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empty </w:t>
      </w:r>
      <w:r>
        <w:rPr>
          <w:rFonts w:ascii="Courier New" w:cs="Courier New" w:eastAsia="Courier New" w:hAnsi="Courier New"/>
          <w:sz w:val="21"/>
          <w:szCs w:val="21"/>
        </w:rPr>
        <w:t xml:space="preserve">ideas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ones </w:t>
      </w:r>
      <w:r>
        <w:rPr>
          <w:rFonts w:ascii="Courier New" w:cs="Courier New" w:eastAsia="Courier New" w:hAnsi="Courier New"/>
          <w:sz w:val="21"/>
          <w:szCs w:val="21"/>
        </w:rPr>
        <w:t xml:space="preserve">we'd </w:t>
      </w:r>
      <w:r>
        <w:rPr>
          <w:rFonts w:ascii="Courier New" w:cs="Courier New" w:eastAsia="Courier New" w:hAnsi="Courier New"/>
          <w:sz w:val="21"/>
          <w:szCs w:val="21"/>
        </w:rPr>
        <w:t xml:space="preserve">have </w:t>
      </w:r>
      <w:r>
        <w:rPr>
          <w:rFonts w:ascii="Courier New" w:cs="Courier New" w:eastAsia="Courier New" w:hAnsi="Courier New"/>
          <w:sz w:val="21"/>
          <w:szCs w:val="21"/>
        </w:rPr>
        <w:t xml:space="preserve">made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as </w:t>
      </w:r>
      <w:r>
        <w:rPr>
          <w:rFonts w:ascii="Courier New" w:cs="Courier New" w:eastAsia="Courier New" w:hAnsi="Courier New"/>
          <w:sz w:val="21"/>
          <w:szCs w:val="21"/>
        </w:rPr>
        <w:t xml:space="preserve">time </w:t>
      </w:r>
      <w:r>
        <w:rPr>
          <w:rFonts w:ascii="Courier New" w:cs="Courier New" w:eastAsia="Courier New" w:hAnsi="Courier New"/>
          <w:sz w:val="21"/>
          <w:szCs w:val="21"/>
        </w:rPr>
        <w:t xml:space="preserve">goes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age </w:t>
      </w:r>
      <w:r>
        <w:rPr>
          <w:rFonts w:ascii="Courier New" w:cs="Courier New" w:eastAsia="Courier New" w:hAnsi="Courier New"/>
          <w:sz w:val="21"/>
          <w:szCs w:val="21"/>
        </w:rPr>
        <w:t xml:space="preserve">gets </w:t>
      </w:r>
      <w:r>
        <w:rPr>
          <w:rFonts w:ascii="Courier New" w:cs="Courier New" w:eastAsia="Courier New" w:hAnsi="Courier New"/>
          <w:sz w:val="21"/>
          <w:szCs w:val="21"/>
        </w:rPr>
        <w:t xml:space="preserve">older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love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ones </w:t>
      </w:r>
      <w:r>
        <w:rPr>
          <w:rFonts w:ascii="Courier New" w:cs="Courier New" w:eastAsia="Courier New" w:hAnsi="Courier New"/>
          <w:sz w:val="21"/>
          <w:szCs w:val="21"/>
        </w:rPr>
        <w:t xml:space="preserve">I </w:t>
      </w:r>
      <w:r>
        <w:rPr>
          <w:rFonts w:ascii="Courier New" w:cs="Courier New" w:eastAsia="Courier New" w:hAnsi="Courier New"/>
          <w:sz w:val="21"/>
          <w:szCs w:val="21"/>
        </w:rPr>
        <w:t xml:space="preserve">know, </w:t>
      </w:r>
      <w:r>
        <w:rPr>
          <w:rFonts w:ascii="Courier New" w:cs="Courier New" w:eastAsia="Courier New" w:hAnsi="Courier New"/>
          <w:sz w:val="21"/>
          <w:szCs w:val="21"/>
        </w:rPr>
        <w:t xml:space="preserve">they're </w:t>
      </w:r>
      <w:r>
        <w:rPr>
          <w:rFonts w:ascii="Courier New" w:cs="Courier New" w:eastAsia="Courier New" w:hAnsi="Courier New"/>
          <w:sz w:val="21"/>
          <w:szCs w:val="21"/>
        </w:rPr>
        <w:t xml:space="preserve">enough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picture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rest </w:t>
      </w:r>
      <w:r>
        <w:rPr>
          <w:rFonts w:ascii="Courier New" w:cs="Courier New" w:eastAsia="Courier New" w:hAnsi="Courier New"/>
          <w:sz w:val="21"/>
          <w:szCs w:val="21"/>
        </w:rPr>
        <w:t xml:space="preserve">'Cause </w:t>
      </w:r>
      <w:r>
        <w:rPr>
          <w:rFonts w:ascii="Courier New" w:cs="Courier New" w:eastAsia="Courier New" w:hAnsi="Courier New"/>
          <w:sz w:val="21"/>
          <w:szCs w:val="21"/>
        </w:rPr>
        <w:t xml:space="preserve">heart </w:t>
      </w:r>
      <w:r>
        <w:rPr>
          <w:rFonts w:ascii="Courier New" w:cs="Courier New" w:eastAsia="Courier New" w:hAnsi="Courier New"/>
          <w:sz w:val="21"/>
          <w:szCs w:val="21"/>
        </w:rPr>
        <w:t xml:space="preserve">break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hearts </w:t>
      </w:r>
      <w:r>
        <w:rPr>
          <w:rFonts w:ascii="Courier New" w:cs="Courier New" w:eastAsia="Courier New" w:hAnsi="Courier New"/>
          <w:sz w:val="21"/>
          <w:szCs w:val="21"/>
        </w:rPr>
        <w:t xml:space="preserve">wait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us </w:t>
      </w:r>
      <w:r>
        <w:rPr>
          <w:rFonts w:ascii="Courier New" w:cs="Courier New" w:eastAsia="Courier New" w:hAnsi="Courier New"/>
          <w:sz w:val="21"/>
          <w:szCs w:val="21"/>
        </w:rPr>
        <w:t xml:space="preserve">grow </w:t>
      </w:r>
      <w:r>
        <w:rPr>
          <w:rFonts w:ascii="Courier New" w:cs="Courier New" w:eastAsia="Courier New" w:hAnsi="Courier New"/>
          <w:sz w:val="21"/>
          <w:szCs w:val="21"/>
        </w:rPr>
        <w:t xml:space="preserve">from </w:t>
      </w:r>
      <w:r>
        <w:rPr>
          <w:rFonts w:ascii="Courier New" w:cs="Courier New" w:eastAsia="Courier New" w:hAnsi="Courier New"/>
          <w:sz w:val="21"/>
          <w:szCs w:val="21"/>
        </w:rPr>
        <w:t xml:space="preserve">dust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Then </w:t>
      </w:r>
      <w:r>
        <w:rPr>
          <w:rFonts w:ascii="Courier New" w:cs="Courier New" w:eastAsia="Courier New" w:hAnsi="Courier New"/>
          <w:sz w:val="21"/>
          <w:szCs w:val="21"/>
        </w:rPr>
        <w:t xml:space="preserve">our </w:t>
      </w:r>
      <w:r>
        <w:rPr>
          <w:rFonts w:ascii="Courier New" w:cs="Courier New" w:eastAsia="Courier New" w:hAnsi="Courier New"/>
          <w:sz w:val="21"/>
          <w:szCs w:val="21"/>
        </w:rPr>
        <w:t xml:space="preserve">eyes </w:t>
      </w:r>
      <w:r>
        <w:rPr>
          <w:rFonts w:ascii="Courier New" w:cs="Courier New" w:eastAsia="Courier New" w:hAnsi="Courier New"/>
          <w:sz w:val="21"/>
          <w:szCs w:val="21"/>
        </w:rPr>
        <w:t xml:space="preserve">cry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souls </w:t>
      </w:r>
      <w:r>
        <w:rPr>
          <w:rFonts w:ascii="Courier New" w:cs="Courier New" w:eastAsia="Courier New" w:hAnsi="Courier New"/>
          <w:sz w:val="21"/>
          <w:szCs w:val="21"/>
        </w:rPr>
        <w:t xml:space="preserve">sigh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hurts </w:t>
      </w:r>
      <w:r>
        <w:rPr>
          <w:rFonts w:ascii="Courier New" w:cs="Courier New" w:eastAsia="Courier New" w:hAnsi="Courier New"/>
          <w:sz w:val="21"/>
          <w:szCs w:val="21"/>
        </w:rPr>
        <w:t xml:space="preserve">Our </w:t>
      </w:r>
      <w:r>
        <w:rPr>
          <w:rFonts w:ascii="Courier New" w:cs="Courier New" w:eastAsia="Courier New" w:hAnsi="Courier New"/>
          <w:sz w:val="21"/>
          <w:szCs w:val="21"/>
        </w:rPr>
        <w:t xml:space="preserve">hearts </w:t>
      </w:r>
      <w:r>
        <w:rPr>
          <w:rFonts w:ascii="Courier New" w:cs="Courier New" w:eastAsia="Courier New" w:hAnsi="Courier New"/>
          <w:sz w:val="21"/>
          <w:szCs w:val="21"/>
        </w:rPr>
        <w:t xml:space="preserve">break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hearts </w:t>
      </w:r>
      <w:r>
        <w:rPr>
          <w:rFonts w:ascii="Courier New" w:cs="Courier New" w:eastAsia="Courier New" w:hAnsi="Courier New"/>
          <w:sz w:val="21"/>
          <w:szCs w:val="21"/>
        </w:rPr>
        <w:t xml:space="preserve">wait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us </w:t>
      </w:r>
      <w:r>
        <w:rPr>
          <w:rFonts w:ascii="Courier New" w:cs="Courier New" w:eastAsia="Courier New" w:hAnsi="Courier New"/>
          <w:sz w:val="21"/>
          <w:szCs w:val="21"/>
        </w:rPr>
        <w:t xml:space="preserve">grow </w:t>
      </w:r>
      <w:r>
        <w:rPr>
          <w:rFonts w:ascii="Courier New" w:cs="Courier New" w:eastAsia="Courier New" w:hAnsi="Courier New"/>
          <w:sz w:val="21"/>
          <w:szCs w:val="21"/>
        </w:rPr>
        <w:t xml:space="preserve">from </w:t>
      </w:r>
      <w:r>
        <w:rPr>
          <w:rFonts w:ascii="Courier New" w:cs="Courier New" w:eastAsia="Courier New" w:hAnsi="Courier New"/>
          <w:sz w:val="21"/>
          <w:szCs w:val="21"/>
        </w:rPr>
        <w:t xml:space="preserve">dust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Then </w:t>
      </w:r>
      <w:r>
        <w:rPr>
          <w:rFonts w:ascii="Courier New" w:cs="Courier New" w:eastAsia="Courier New" w:hAnsi="Courier New"/>
          <w:sz w:val="21"/>
          <w:szCs w:val="21"/>
        </w:rPr>
        <w:t xml:space="preserve">our </w:t>
      </w:r>
      <w:r>
        <w:rPr>
          <w:rFonts w:ascii="Courier New" w:cs="Courier New" w:eastAsia="Courier New" w:hAnsi="Courier New"/>
          <w:sz w:val="21"/>
          <w:szCs w:val="21"/>
        </w:rPr>
        <w:t xml:space="preserve">eyes </w:t>
      </w:r>
      <w:r>
        <w:rPr>
          <w:rFonts w:ascii="Courier New" w:cs="Courier New" w:eastAsia="Courier New" w:hAnsi="Courier New"/>
          <w:sz w:val="21"/>
          <w:szCs w:val="21"/>
        </w:rPr>
        <w:t xml:space="preserve">cry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souls </w:t>
      </w:r>
      <w:r>
        <w:rPr>
          <w:rFonts w:ascii="Courier New" w:cs="Courier New" w:eastAsia="Courier New" w:hAnsi="Courier New"/>
          <w:sz w:val="21"/>
          <w:szCs w:val="21"/>
        </w:rPr>
        <w:t xml:space="preserve">sigh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hurts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me, </w:t>
      </w:r>
      <w:r>
        <w:rPr>
          <w:rFonts w:ascii="Courier New" w:cs="Courier New" w:eastAsia="Courier New" w:hAnsi="Courier New"/>
          <w:sz w:val="21"/>
          <w:szCs w:val="21"/>
        </w:rPr>
        <w:t xml:space="preserve">imagine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here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me, </w:t>
      </w:r>
      <w:r>
        <w:rPr>
          <w:rFonts w:ascii="Courier New" w:cs="Courier New" w:eastAsia="Courier New" w:hAnsi="Courier New"/>
          <w:sz w:val="21"/>
          <w:szCs w:val="21"/>
        </w:rPr>
        <w:t xml:space="preserve">imagine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here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me, </w:t>
      </w:r>
      <w:r>
        <w:rPr>
          <w:rFonts w:ascii="Courier New" w:cs="Courier New" w:eastAsia="Courier New" w:hAnsi="Courier New"/>
          <w:sz w:val="21"/>
          <w:szCs w:val="21"/>
        </w:rPr>
        <w:t xml:space="preserve">imagine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here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know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make </w:t>
      </w:r>
      <w:r>
        <w:rPr>
          <w:rFonts w:ascii="Courier New" w:cs="Courier New" w:eastAsia="Courier New" w:hAnsi="Courier New"/>
          <w:sz w:val="21"/>
          <w:szCs w:val="21"/>
        </w:rPr>
        <w:t xml:space="preserve">me, </w:t>
      </w:r>
      <w:r>
        <w:rPr>
          <w:rFonts w:ascii="Courier New" w:cs="Courier New" w:eastAsia="Courier New" w:hAnsi="Courier New"/>
          <w:sz w:val="21"/>
          <w:szCs w:val="21"/>
        </w:rPr>
        <w:t xml:space="preserve">imagine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here </w:t>
      </w:r>
      <w:r>
        <w:rPr>
          <w:rFonts w:ascii="Courier New" w:cs="Courier New" w:eastAsia="Courier New" w:hAnsi="Courier New"/>
          <w:sz w:val="21"/>
          <w:szCs w:val="21"/>
        </w:rPr>
        <w:t xml:space="preserve">Find </w:t>
      </w:r>
      <w:r>
        <w:rPr>
          <w:rFonts w:ascii="Courier New" w:cs="Courier New" w:eastAsia="Courier New" w:hAnsi="Courier New"/>
          <w:sz w:val="21"/>
          <w:szCs w:val="21"/>
        </w:rPr>
        <w:t xml:space="preserve">yourself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girl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settle </w:t>
      </w:r>
      <w:r>
        <w:rPr>
          <w:rFonts w:ascii="Courier New" w:cs="Courier New" w:eastAsia="Courier New" w:hAnsi="Courier New"/>
          <w:sz w:val="21"/>
          <w:szCs w:val="21"/>
        </w:rPr>
        <w:t xml:space="preserve">down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Live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simple </w:t>
      </w:r>
      <w:r>
        <w:rPr>
          <w:rFonts w:ascii="Courier New" w:cs="Courier New" w:eastAsia="Courier New" w:hAnsi="Courier New"/>
          <w:sz w:val="21"/>
          <w:szCs w:val="21"/>
        </w:rPr>
        <w:t xml:space="preserve">life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quiet </w:t>
      </w:r>
      <w:r>
        <w:rPr>
          <w:rFonts w:ascii="Courier New" w:cs="Courier New" w:eastAsia="Courier New" w:hAnsi="Courier New"/>
          <w:sz w:val="21"/>
          <w:szCs w:val="21"/>
        </w:rPr>
        <w:t xml:space="preserve">town </w:t>
      </w:r>
      <w:r>
        <w:rPr>
          <w:rFonts w:ascii="Courier New" w:cs="Courier New" w:eastAsia="Courier New" w:hAnsi="Courier New"/>
          <w:sz w:val="21"/>
          <w:szCs w:val="21"/>
        </w:rPr>
        <w:t xml:space="preserve">Steady </w:t>
      </w:r>
      <w:r>
        <w:rPr>
          <w:rFonts w:ascii="Courier New" w:cs="Courier New" w:eastAsia="Courier New" w:hAnsi="Courier New"/>
          <w:sz w:val="21"/>
          <w:szCs w:val="21"/>
        </w:rPr>
        <w:t xml:space="preserve">as </w:t>
      </w:r>
      <w:r>
        <w:rPr>
          <w:rFonts w:ascii="Courier New" w:cs="Courier New" w:eastAsia="Courier New" w:hAnsi="Courier New"/>
          <w:sz w:val="21"/>
          <w:szCs w:val="21"/>
        </w:rPr>
        <w:t xml:space="preserve">she </w:t>
      </w:r>
      <w:r>
        <w:rPr>
          <w:rFonts w:ascii="Courier New" w:cs="Courier New" w:eastAsia="Courier New" w:hAnsi="Courier New"/>
          <w:sz w:val="21"/>
          <w:szCs w:val="21"/>
        </w:rPr>
        <w:t xml:space="preserve">goes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(Steady </w:t>
      </w:r>
      <w:r>
        <w:rPr>
          <w:rFonts w:ascii="Courier New" w:cs="Courier New" w:eastAsia="Courier New" w:hAnsi="Courier New"/>
          <w:sz w:val="21"/>
          <w:szCs w:val="21"/>
        </w:rPr>
        <w:t xml:space="preserve">as </w:t>
      </w:r>
      <w:r>
        <w:rPr>
          <w:rFonts w:ascii="Courier New" w:cs="Courier New" w:eastAsia="Courier New" w:hAnsi="Courier New"/>
          <w:sz w:val="21"/>
          <w:szCs w:val="21"/>
        </w:rPr>
        <w:t xml:space="preserve">she </w:t>
      </w:r>
      <w:r>
        <w:rPr>
          <w:rFonts w:ascii="Courier New" w:cs="Courier New" w:eastAsia="Courier New" w:hAnsi="Courier New"/>
          <w:sz w:val="21"/>
          <w:szCs w:val="21"/>
        </w:rPr>
        <w:t xml:space="preserve">goes)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Steady </w:t>
      </w:r>
      <w:r>
        <w:rPr>
          <w:rFonts w:ascii="Courier New" w:cs="Courier New" w:eastAsia="Courier New" w:hAnsi="Courier New"/>
          <w:sz w:val="21"/>
          <w:szCs w:val="21"/>
        </w:rPr>
        <w:t xml:space="preserve">as </w:t>
      </w:r>
      <w:r>
        <w:rPr>
          <w:rFonts w:ascii="Courier New" w:cs="Courier New" w:eastAsia="Courier New" w:hAnsi="Courier New"/>
          <w:sz w:val="21"/>
          <w:szCs w:val="21"/>
        </w:rPr>
        <w:t xml:space="preserve">she </w:t>
      </w:r>
      <w:r>
        <w:rPr>
          <w:rFonts w:ascii="Courier New" w:cs="Courier New" w:eastAsia="Courier New" w:hAnsi="Courier New"/>
          <w:sz w:val="21"/>
          <w:szCs w:val="21"/>
        </w:rPr>
        <w:t xml:space="preserve">goes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(Steady </w:t>
      </w:r>
      <w:r>
        <w:rPr>
          <w:rFonts w:ascii="Courier New" w:cs="Courier New" w:eastAsia="Courier New" w:hAnsi="Courier New"/>
          <w:sz w:val="21"/>
          <w:szCs w:val="21"/>
        </w:rPr>
        <w:t xml:space="preserve">as </w:t>
      </w:r>
      <w:r>
        <w:rPr>
          <w:rFonts w:ascii="Courier New" w:cs="Courier New" w:eastAsia="Courier New" w:hAnsi="Courier New"/>
          <w:sz w:val="21"/>
          <w:szCs w:val="21"/>
        </w:rPr>
        <w:t xml:space="preserve">she </w:t>
      </w:r>
      <w:r>
        <w:rPr>
          <w:rFonts w:ascii="Courier New" w:cs="Courier New" w:eastAsia="Courier New" w:hAnsi="Courier New"/>
          <w:sz w:val="21"/>
          <w:szCs w:val="21"/>
        </w:rPr>
        <w:t xml:space="preserve">goes)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steady </w:t>
      </w:r>
      <w:r>
        <w:rPr>
          <w:rFonts w:ascii="Courier New" w:cs="Courier New" w:eastAsia="Courier New" w:hAnsi="Courier New"/>
          <w:sz w:val="21"/>
          <w:szCs w:val="21"/>
        </w:rPr>
        <w:t xml:space="preserve">as </w:t>
      </w:r>
      <w:r>
        <w:rPr>
          <w:rFonts w:ascii="Courier New" w:cs="Courier New" w:eastAsia="Courier New" w:hAnsi="Courier New"/>
          <w:sz w:val="21"/>
          <w:szCs w:val="21"/>
        </w:rPr>
        <w:t xml:space="preserve">she </w:t>
      </w:r>
      <w:r>
        <w:rPr>
          <w:rFonts w:ascii="Courier New" w:cs="Courier New" w:eastAsia="Courier New" w:hAnsi="Courier New"/>
          <w:sz w:val="21"/>
          <w:szCs w:val="21"/>
        </w:rPr>
        <w:t xml:space="preserve">goes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friends </w:t>
      </w:r>
      <w:r>
        <w:rPr>
          <w:rFonts w:ascii="Courier New" w:cs="Courier New" w:eastAsia="Courier New" w:hAnsi="Courier New"/>
          <w:sz w:val="21"/>
          <w:szCs w:val="21"/>
        </w:rPr>
        <w:t xml:space="preserve">have </w:t>
      </w:r>
      <w:r>
        <w:rPr>
          <w:rFonts w:ascii="Courier New" w:cs="Courier New" w:eastAsia="Courier New" w:hAnsi="Courier New"/>
          <w:sz w:val="21"/>
          <w:szCs w:val="21"/>
        </w:rPr>
        <w:t xml:space="preserve">shown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kink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single </w:t>
      </w:r>
      <w:r>
        <w:rPr>
          <w:rFonts w:ascii="Courier New" w:cs="Courier New" w:eastAsia="Courier New" w:hAnsi="Courier New"/>
          <w:sz w:val="21"/>
          <w:szCs w:val="21"/>
        </w:rPr>
        <w:t xml:space="preserve">life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You've </w:t>
      </w:r>
      <w:r>
        <w:rPr>
          <w:rFonts w:ascii="Courier New" w:cs="Courier New" w:eastAsia="Courier New" w:hAnsi="Courier New"/>
          <w:sz w:val="21"/>
          <w:szCs w:val="21"/>
        </w:rPr>
        <w:t xml:space="preserve">had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Too </w:t>
      </w:r>
      <w:r>
        <w:rPr>
          <w:rFonts w:ascii="Courier New" w:cs="Courier New" w:eastAsia="Courier New" w:hAnsi="Courier New"/>
          <w:sz w:val="21"/>
          <w:szCs w:val="21"/>
        </w:rPr>
        <w:t xml:space="preserve">much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think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Now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need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wife </w:t>
      </w:r>
      <w:r>
        <w:rPr>
          <w:rFonts w:ascii="Courier New" w:cs="Courier New" w:eastAsia="Courier New" w:hAnsi="Courier New"/>
          <w:sz w:val="21"/>
          <w:szCs w:val="21"/>
        </w:rPr>
        <w:t xml:space="preserve">Steady </w:t>
      </w:r>
      <w:r>
        <w:rPr>
          <w:rFonts w:ascii="Courier New" w:cs="Courier New" w:eastAsia="Courier New" w:hAnsi="Courier New"/>
          <w:sz w:val="21"/>
          <w:szCs w:val="21"/>
        </w:rPr>
        <w:t xml:space="preserve">as </w:t>
      </w:r>
      <w:r>
        <w:rPr>
          <w:rFonts w:ascii="Courier New" w:cs="Courier New" w:eastAsia="Courier New" w:hAnsi="Courier New"/>
          <w:sz w:val="21"/>
          <w:szCs w:val="21"/>
        </w:rPr>
        <w:t xml:space="preserve">she </w:t>
      </w:r>
      <w:r>
        <w:rPr>
          <w:rFonts w:ascii="Courier New" w:cs="Courier New" w:eastAsia="Courier New" w:hAnsi="Courier New"/>
          <w:sz w:val="21"/>
          <w:szCs w:val="21"/>
        </w:rPr>
        <w:t xml:space="preserve">goes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(Steady </w:t>
      </w:r>
      <w:r>
        <w:rPr>
          <w:rFonts w:ascii="Courier New" w:cs="Courier New" w:eastAsia="Courier New" w:hAnsi="Courier New"/>
          <w:sz w:val="21"/>
          <w:szCs w:val="21"/>
        </w:rPr>
        <w:t xml:space="preserve">as </w:t>
      </w:r>
      <w:r>
        <w:rPr>
          <w:rFonts w:ascii="Courier New" w:cs="Courier New" w:eastAsia="Courier New" w:hAnsi="Courier New"/>
          <w:sz w:val="21"/>
          <w:szCs w:val="21"/>
        </w:rPr>
        <w:t xml:space="preserve">she </w:t>
      </w:r>
      <w:r>
        <w:rPr>
          <w:rFonts w:ascii="Courier New" w:cs="Courier New" w:eastAsia="Courier New" w:hAnsi="Courier New"/>
          <w:sz w:val="21"/>
          <w:szCs w:val="21"/>
        </w:rPr>
        <w:t xml:space="preserve">goes)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steady </w:t>
      </w:r>
      <w:r>
        <w:rPr>
          <w:rFonts w:ascii="Courier New" w:cs="Courier New" w:eastAsia="Courier New" w:hAnsi="Courier New"/>
          <w:sz w:val="21"/>
          <w:szCs w:val="21"/>
        </w:rPr>
        <w:t xml:space="preserve">as </w:t>
      </w:r>
      <w:r>
        <w:rPr>
          <w:rFonts w:ascii="Courier New" w:cs="Courier New" w:eastAsia="Courier New" w:hAnsi="Courier New"/>
          <w:sz w:val="21"/>
          <w:szCs w:val="21"/>
        </w:rPr>
        <w:t xml:space="preserve">she </w:t>
      </w:r>
      <w:r>
        <w:rPr>
          <w:rFonts w:ascii="Courier New" w:cs="Courier New" w:eastAsia="Courier New" w:hAnsi="Courier New"/>
          <w:sz w:val="21"/>
          <w:szCs w:val="21"/>
        </w:rPr>
        <w:t xml:space="preserve">goes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(Steady </w:t>
      </w:r>
      <w:r>
        <w:rPr>
          <w:rFonts w:ascii="Courier New" w:cs="Courier New" w:eastAsia="Courier New" w:hAnsi="Courier New"/>
          <w:sz w:val="21"/>
          <w:szCs w:val="21"/>
        </w:rPr>
        <w:t xml:space="preserve">as </w:t>
      </w:r>
      <w:r>
        <w:rPr>
          <w:rFonts w:ascii="Courier New" w:cs="Courier New" w:eastAsia="Courier New" w:hAnsi="Courier New"/>
          <w:sz w:val="21"/>
          <w:szCs w:val="21"/>
        </w:rPr>
        <w:t xml:space="preserve">she </w:t>
      </w:r>
      <w:r>
        <w:rPr>
          <w:rFonts w:ascii="Courier New" w:cs="Courier New" w:eastAsia="Courier New" w:hAnsi="Courier New"/>
          <w:sz w:val="21"/>
          <w:szCs w:val="21"/>
        </w:rPr>
        <w:t xml:space="preserve">goes) </w:t>
      </w:r>
      <w:r>
        <w:rPr>
          <w:rFonts w:ascii="Courier New" w:cs="Courier New" w:eastAsia="Courier New" w:hAnsi="Courier New"/>
          <w:sz w:val="21"/>
          <w:szCs w:val="21"/>
        </w:rPr>
        <w:t xml:space="preserve">Well </w:t>
      </w:r>
      <w:r>
        <w:rPr>
          <w:rFonts w:ascii="Courier New" w:cs="Courier New" w:eastAsia="Courier New" w:hAnsi="Courier New"/>
          <w:sz w:val="21"/>
          <w:szCs w:val="21"/>
        </w:rPr>
        <w:t xml:space="preserve">here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again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You've </w:t>
      </w:r>
      <w:r>
        <w:rPr>
          <w:rFonts w:ascii="Courier New" w:cs="Courier New" w:eastAsia="Courier New" w:hAnsi="Courier New"/>
          <w:sz w:val="21"/>
          <w:szCs w:val="21"/>
        </w:rPr>
        <w:t xml:space="preserve">found </w:t>
      </w:r>
      <w:r>
        <w:rPr>
          <w:rFonts w:ascii="Courier New" w:cs="Courier New" w:eastAsia="Courier New" w:hAnsi="Courier New"/>
          <w:sz w:val="21"/>
          <w:szCs w:val="21"/>
        </w:rPr>
        <w:t xml:space="preserve">yourself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friend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knows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well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matter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You'll </w:t>
      </w:r>
      <w:r>
        <w:rPr>
          <w:rFonts w:ascii="Courier New" w:cs="Courier New" w:eastAsia="Courier New" w:hAnsi="Courier New"/>
          <w:sz w:val="21"/>
          <w:szCs w:val="21"/>
        </w:rPr>
        <w:t xml:space="preserve">always </w:t>
      </w:r>
      <w:r>
        <w:rPr>
          <w:rFonts w:ascii="Courier New" w:cs="Courier New" w:eastAsia="Courier New" w:hAnsi="Courier New"/>
          <w:sz w:val="21"/>
          <w:szCs w:val="21"/>
        </w:rPr>
        <w:t xml:space="preserve">feel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As </w:t>
      </w:r>
      <w:r>
        <w:rPr>
          <w:rFonts w:ascii="Courier New" w:cs="Courier New" w:eastAsia="Courier New" w:hAnsi="Courier New"/>
          <w:sz w:val="21"/>
          <w:szCs w:val="21"/>
        </w:rPr>
        <w:t xml:space="preserve">though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Tripped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fell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steady </w:t>
      </w:r>
      <w:r>
        <w:rPr>
          <w:rFonts w:ascii="Courier New" w:cs="Courier New" w:eastAsia="Courier New" w:hAnsi="Courier New"/>
          <w:sz w:val="21"/>
          <w:szCs w:val="21"/>
        </w:rPr>
        <w:t xml:space="preserve">as </w:t>
      </w:r>
      <w:r>
        <w:rPr>
          <w:rFonts w:ascii="Courier New" w:cs="Courier New" w:eastAsia="Courier New" w:hAnsi="Courier New"/>
          <w:sz w:val="21"/>
          <w:szCs w:val="21"/>
        </w:rPr>
        <w:t xml:space="preserve">she </w:t>
      </w:r>
      <w:r>
        <w:rPr>
          <w:rFonts w:ascii="Courier New" w:cs="Courier New" w:eastAsia="Courier New" w:hAnsi="Courier New"/>
          <w:sz w:val="21"/>
          <w:szCs w:val="21"/>
        </w:rPr>
        <w:t xml:space="preserve">goes </w:t>
      </w:r>
      <w:r>
        <w:rPr>
          <w:rFonts w:ascii="Courier New" w:cs="Courier New" w:eastAsia="Courier New" w:hAnsi="Courier New"/>
          <w:sz w:val="21"/>
          <w:szCs w:val="21"/>
        </w:rPr>
        <w:t xml:space="preserve">When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have </w:t>
      </w:r>
      <w:r>
        <w:rPr>
          <w:rFonts w:ascii="Courier New" w:cs="Courier New" w:eastAsia="Courier New" w:hAnsi="Courier New"/>
          <w:sz w:val="21"/>
          <w:szCs w:val="21"/>
        </w:rPr>
        <w:t xml:space="preserve">completed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thought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had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blood's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Depleted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point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stable </w:t>
      </w:r>
      <w:r>
        <w:rPr>
          <w:rFonts w:ascii="Courier New" w:cs="Courier New" w:eastAsia="Courier New" w:hAnsi="Courier New"/>
          <w:sz w:val="21"/>
          <w:szCs w:val="21"/>
        </w:rPr>
        <w:t xml:space="preserve">glue </w:t>
      </w:r>
      <w:r>
        <w:rPr>
          <w:rFonts w:ascii="Courier New" w:cs="Courier New" w:eastAsia="Courier New" w:hAnsi="Courier New"/>
          <w:sz w:val="21"/>
          <w:szCs w:val="21"/>
        </w:rPr>
        <w:t xml:space="preserve">Then </w:t>
      </w:r>
      <w:r>
        <w:rPr>
          <w:rFonts w:ascii="Courier New" w:cs="Courier New" w:eastAsia="Courier New" w:hAnsi="Courier New"/>
          <w:sz w:val="21"/>
          <w:szCs w:val="21"/>
        </w:rPr>
        <w:t xml:space="preserve">you'll </w:t>
      </w:r>
      <w:r>
        <w:rPr>
          <w:rFonts w:ascii="Courier New" w:cs="Courier New" w:eastAsia="Courier New" w:hAnsi="Courier New"/>
          <w:sz w:val="21"/>
          <w:szCs w:val="21"/>
        </w:rPr>
        <w:t xml:space="preserve">get </w:t>
      </w:r>
      <w:r>
        <w:rPr>
          <w:rFonts w:ascii="Courier New" w:cs="Courier New" w:eastAsia="Courier New" w:hAnsi="Courier New"/>
          <w:sz w:val="21"/>
          <w:szCs w:val="21"/>
        </w:rPr>
        <w:t xml:space="preserve">along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Then </w:t>
      </w:r>
      <w:r>
        <w:rPr>
          <w:rFonts w:ascii="Courier New" w:cs="Courier New" w:eastAsia="Courier New" w:hAnsi="Courier New"/>
          <w:sz w:val="21"/>
          <w:szCs w:val="21"/>
        </w:rPr>
        <w:t xml:space="preserve">you'll </w:t>
      </w:r>
      <w:r>
        <w:rPr>
          <w:rFonts w:ascii="Courier New" w:cs="Courier New" w:eastAsia="Courier New" w:hAnsi="Courier New"/>
          <w:sz w:val="21"/>
          <w:szCs w:val="21"/>
        </w:rPr>
        <w:t xml:space="preserve">get </w:t>
      </w:r>
      <w:r>
        <w:rPr>
          <w:rFonts w:ascii="Courier New" w:cs="Courier New" w:eastAsia="Courier New" w:hAnsi="Courier New"/>
          <w:sz w:val="21"/>
          <w:szCs w:val="21"/>
        </w:rPr>
        <w:t xml:space="preserve">along </w:t>
      </w:r>
      <w:r>
        <w:rPr>
          <w:rFonts w:ascii="Courier New" w:cs="Courier New" w:eastAsia="Courier New" w:hAnsi="Courier New"/>
          <w:sz w:val="21"/>
          <w:szCs w:val="21"/>
        </w:rPr>
        <w:t xml:space="preserve">Steady </w:t>
      </w:r>
      <w:r>
        <w:rPr>
          <w:rFonts w:ascii="Courier New" w:cs="Courier New" w:eastAsia="Courier New" w:hAnsi="Courier New"/>
          <w:sz w:val="21"/>
          <w:szCs w:val="21"/>
        </w:rPr>
        <w:t xml:space="preserve">as </w:t>
      </w:r>
      <w:r>
        <w:rPr>
          <w:rFonts w:ascii="Courier New" w:cs="Courier New" w:eastAsia="Courier New" w:hAnsi="Courier New"/>
          <w:sz w:val="21"/>
          <w:szCs w:val="21"/>
        </w:rPr>
        <w:t xml:space="preserve">she </w:t>
      </w:r>
      <w:r>
        <w:rPr>
          <w:rFonts w:ascii="Courier New" w:cs="Courier New" w:eastAsia="Courier New" w:hAnsi="Courier New"/>
          <w:sz w:val="21"/>
          <w:szCs w:val="21"/>
        </w:rPr>
        <w:t xml:space="preserve">goes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(Steady </w:t>
      </w:r>
      <w:r>
        <w:rPr>
          <w:rFonts w:ascii="Courier New" w:cs="Courier New" w:eastAsia="Courier New" w:hAnsi="Courier New"/>
          <w:sz w:val="21"/>
          <w:szCs w:val="21"/>
        </w:rPr>
        <w:t xml:space="preserve">as </w:t>
      </w:r>
      <w:r>
        <w:rPr>
          <w:rFonts w:ascii="Courier New" w:cs="Courier New" w:eastAsia="Courier New" w:hAnsi="Courier New"/>
          <w:sz w:val="21"/>
          <w:szCs w:val="21"/>
        </w:rPr>
        <w:t xml:space="preserve">she </w:t>
      </w:r>
      <w:r>
        <w:rPr>
          <w:rFonts w:ascii="Courier New" w:cs="Courier New" w:eastAsia="Courier New" w:hAnsi="Courier New"/>
          <w:sz w:val="21"/>
          <w:szCs w:val="21"/>
        </w:rPr>
        <w:t xml:space="preserve">goes)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steady </w:t>
      </w:r>
      <w:r>
        <w:rPr>
          <w:rFonts w:ascii="Courier New" w:cs="Courier New" w:eastAsia="Courier New" w:hAnsi="Courier New"/>
          <w:sz w:val="21"/>
          <w:szCs w:val="21"/>
        </w:rPr>
        <w:t xml:space="preserve">as </w:t>
      </w:r>
      <w:r>
        <w:rPr>
          <w:rFonts w:ascii="Courier New" w:cs="Courier New" w:eastAsia="Courier New" w:hAnsi="Courier New"/>
          <w:sz w:val="21"/>
          <w:szCs w:val="21"/>
        </w:rPr>
        <w:t xml:space="preserve">she </w:t>
      </w:r>
      <w:r>
        <w:rPr>
          <w:rFonts w:ascii="Courier New" w:cs="Courier New" w:eastAsia="Courier New" w:hAnsi="Courier New"/>
          <w:sz w:val="21"/>
          <w:szCs w:val="21"/>
        </w:rPr>
        <w:t xml:space="preserve">goes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(Steady </w:t>
      </w:r>
      <w:r>
        <w:rPr>
          <w:rFonts w:ascii="Courier New" w:cs="Courier New" w:eastAsia="Courier New" w:hAnsi="Courier New"/>
          <w:sz w:val="21"/>
          <w:szCs w:val="21"/>
        </w:rPr>
        <w:t xml:space="preserve">as </w:t>
      </w:r>
      <w:r>
        <w:rPr>
          <w:rFonts w:ascii="Courier New" w:cs="Courier New" w:eastAsia="Courier New" w:hAnsi="Courier New"/>
          <w:sz w:val="21"/>
          <w:szCs w:val="21"/>
        </w:rPr>
        <w:t xml:space="preserve">she </w:t>
      </w:r>
      <w:r>
        <w:rPr>
          <w:rFonts w:ascii="Courier New" w:cs="Courier New" w:eastAsia="Courier New" w:hAnsi="Courier New"/>
          <w:sz w:val="21"/>
          <w:szCs w:val="21"/>
        </w:rPr>
        <w:t xml:space="preserve">goes) </w:t>
      </w:r>
      <w:r>
        <w:rPr>
          <w:rFonts w:ascii="Courier New" w:cs="Courier New" w:eastAsia="Courier New" w:hAnsi="Courier New"/>
          <w:sz w:val="21"/>
          <w:szCs w:val="21"/>
        </w:rPr>
        <w:t xml:space="preserve">Well </w:t>
      </w:r>
      <w:r>
        <w:rPr>
          <w:rFonts w:ascii="Courier New" w:cs="Courier New" w:eastAsia="Courier New" w:hAnsi="Courier New"/>
          <w:sz w:val="21"/>
          <w:szCs w:val="21"/>
        </w:rPr>
        <w:t xml:space="preserve">here </w:t>
      </w:r>
      <w:r>
        <w:rPr>
          <w:rFonts w:ascii="Courier New" w:cs="Courier New" w:eastAsia="Courier New" w:hAnsi="Courier New"/>
          <w:sz w:val="21"/>
          <w:szCs w:val="21"/>
        </w:rPr>
        <w:t xml:space="preserve">we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again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You've </w:t>
      </w:r>
      <w:r>
        <w:rPr>
          <w:rFonts w:ascii="Courier New" w:cs="Courier New" w:eastAsia="Courier New" w:hAnsi="Courier New"/>
          <w:sz w:val="21"/>
          <w:szCs w:val="21"/>
        </w:rPr>
        <w:t xml:space="preserve">found </w:t>
      </w:r>
      <w:r>
        <w:rPr>
          <w:rFonts w:ascii="Courier New" w:cs="Courier New" w:eastAsia="Courier New" w:hAnsi="Courier New"/>
          <w:sz w:val="21"/>
          <w:szCs w:val="21"/>
        </w:rPr>
        <w:t xml:space="preserve">yourself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friend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knows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well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no </w:t>
      </w:r>
      <w:r>
        <w:rPr>
          <w:rFonts w:ascii="Courier New" w:cs="Courier New" w:eastAsia="Courier New" w:hAnsi="Courier New"/>
          <w:sz w:val="21"/>
          <w:szCs w:val="21"/>
        </w:rPr>
        <w:t xml:space="preserve">matter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What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do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You'll </w:t>
      </w:r>
      <w:r>
        <w:rPr>
          <w:rFonts w:ascii="Courier New" w:cs="Courier New" w:eastAsia="Courier New" w:hAnsi="Courier New"/>
          <w:sz w:val="21"/>
          <w:szCs w:val="21"/>
        </w:rPr>
        <w:t xml:space="preserve">always </w:t>
      </w:r>
      <w:r>
        <w:rPr>
          <w:rFonts w:ascii="Courier New" w:cs="Courier New" w:eastAsia="Courier New" w:hAnsi="Courier New"/>
          <w:sz w:val="21"/>
          <w:szCs w:val="21"/>
        </w:rPr>
        <w:t xml:space="preserve">feel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As </w:t>
      </w:r>
      <w:r>
        <w:rPr>
          <w:rFonts w:ascii="Courier New" w:cs="Courier New" w:eastAsia="Courier New" w:hAnsi="Courier New"/>
          <w:sz w:val="21"/>
          <w:szCs w:val="21"/>
        </w:rPr>
        <w:t xml:space="preserve">though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Tripped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fell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steady </w:t>
      </w:r>
      <w:r>
        <w:rPr>
          <w:rFonts w:ascii="Courier New" w:cs="Courier New" w:eastAsia="Courier New" w:hAnsi="Courier New"/>
          <w:sz w:val="21"/>
          <w:szCs w:val="21"/>
        </w:rPr>
        <w:t xml:space="preserve">as </w:t>
      </w:r>
      <w:r>
        <w:rPr>
          <w:rFonts w:ascii="Courier New" w:cs="Courier New" w:eastAsia="Courier New" w:hAnsi="Courier New"/>
          <w:sz w:val="21"/>
          <w:szCs w:val="21"/>
        </w:rPr>
        <w:t xml:space="preserve">she </w:t>
      </w:r>
      <w:r>
        <w:rPr>
          <w:rFonts w:ascii="Courier New" w:cs="Courier New" w:eastAsia="Courier New" w:hAnsi="Courier New"/>
          <w:sz w:val="21"/>
          <w:szCs w:val="21"/>
        </w:rPr>
        <w:t xml:space="preserve">goes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Steady </w:t>
      </w:r>
      <w:r>
        <w:rPr>
          <w:rFonts w:ascii="Courier New" w:cs="Courier New" w:eastAsia="Courier New" w:hAnsi="Courier New"/>
          <w:sz w:val="21"/>
          <w:szCs w:val="21"/>
        </w:rPr>
        <w:t xml:space="preserve">as </w:t>
      </w:r>
      <w:r>
        <w:rPr>
          <w:rFonts w:ascii="Courier New" w:cs="Courier New" w:eastAsia="Courier New" w:hAnsi="Courier New"/>
          <w:sz w:val="21"/>
          <w:szCs w:val="21"/>
        </w:rPr>
        <w:t xml:space="preserve">she </w:t>
      </w:r>
      <w:r>
        <w:rPr>
          <w:rFonts w:ascii="Courier New" w:cs="Courier New" w:eastAsia="Courier New" w:hAnsi="Courier New"/>
          <w:sz w:val="21"/>
          <w:szCs w:val="21"/>
        </w:rPr>
        <w:t xml:space="preserve">goes </w:t>
      </w:r>
      <w:r>
        <w:rPr>
          <w:rFonts w:ascii="Courier New" w:cs="Courier New" w:eastAsia="Courier New" w:hAnsi="Courier New"/>
          <w:sz w:val="21"/>
          <w:szCs w:val="21"/>
        </w:rPr>
        <w:t xml:space="preserve">Settle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girl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(Settle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girl)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Neither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or </w:t>
      </w:r>
      <w:r>
        <w:rPr>
          <w:rFonts w:ascii="Courier New" w:cs="Courier New" w:eastAsia="Courier New" w:hAnsi="Courier New"/>
          <w:sz w:val="21"/>
          <w:szCs w:val="21"/>
        </w:rPr>
        <w:t xml:space="preserve">down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(Neither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or </w:t>
      </w:r>
      <w:r>
        <w:rPr>
          <w:rFonts w:ascii="Courier New" w:cs="Courier New" w:eastAsia="Courier New" w:hAnsi="Courier New"/>
          <w:sz w:val="21"/>
          <w:szCs w:val="21"/>
        </w:rPr>
        <w:t xml:space="preserve">down)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Sell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crowd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(Sell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crowd)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gathered </w:t>
      </w:r>
      <w:r>
        <w:rPr>
          <w:rFonts w:ascii="Courier New" w:cs="Courier New" w:eastAsia="Courier New" w:hAnsi="Courier New"/>
          <w:sz w:val="21"/>
          <w:szCs w:val="21"/>
        </w:rPr>
        <w:t xml:space="preserve">round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(That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gathered </w:t>
      </w:r>
      <w:r>
        <w:rPr>
          <w:rFonts w:ascii="Courier New" w:cs="Courier New" w:eastAsia="Courier New" w:hAnsi="Courier New"/>
          <w:sz w:val="21"/>
          <w:szCs w:val="21"/>
        </w:rPr>
        <w:t xml:space="preserve">round) </w:t>
      </w:r>
      <w:r>
        <w:rPr>
          <w:rFonts w:ascii="Courier New" w:cs="Courier New" w:eastAsia="Courier New" w:hAnsi="Courier New"/>
          <w:sz w:val="21"/>
          <w:szCs w:val="21"/>
        </w:rPr>
        <w:t xml:space="preserve">Settle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girl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(Settle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girl)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Neither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or </w:t>
      </w:r>
      <w:r>
        <w:rPr>
          <w:rFonts w:ascii="Courier New" w:cs="Courier New" w:eastAsia="Courier New" w:hAnsi="Courier New"/>
          <w:sz w:val="21"/>
          <w:szCs w:val="21"/>
        </w:rPr>
        <w:t xml:space="preserve">down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(Neither </w:t>
      </w:r>
      <w:r>
        <w:rPr>
          <w:rFonts w:ascii="Courier New" w:cs="Courier New" w:eastAsia="Courier New" w:hAnsi="Courier New"/>
          <w:sz w:val="21"/>
          <w:szCs w:val="21"/>
        </w:rPr>
        <w:t xml:space="preserve">up </w:t>
      </w:r>
      <w:r>
        <w:rPr>
          <w:rFonts w:ascii="Courier New" w:cs="Courier New" w:eastAsia="Courier New" w:hAnsi="Courier New"/>
          <w:sz w:val="21"/>
          <w:szCs w:val="21"/>
        </w:rPr>
        <w:t xml:space="preserve">or </w:t>
      </w:r>
      <w:r>
        <w:rPr>
          <w:rFonts w:ascii="Courier New" w:cs="Courier New" w:eastAsia="Courier New" w:hAnsi="Courier New"/>
          <w:sz w:val="21"/>
          <w:szCs w:val="21"/>
        </w:rPr>
        <w:t xml:space="preserve">down)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Sell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crowd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(Sell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crowd)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gathered </w:t>
      </w:r>
      <w:r>
        <w:rPr>
          <w:rFonts w:ascii="Courier New" w:cs="Courier New" w:eastAsia="Courier New" w:hAnsi="Courier New"/>
          <w:sz w:val="21"/>
          <w:szCs w:val="21"/>
        </w:rPr>
        <w:t xml:space="preserve">round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(That </w:t>
      </w:r>
      <w:r>
        <w:rPr>
          <w:rFonts w:ascii="Courier New" w:cs="Courier New" w:eastAsia="Courier New" w:hAnsi="Courier New"/>
          <w:sz w:val="21"/>
          <w:szCs w:val="21"/>
        </w:rPr>
        <w:t xml:space="preserve">is </w:t>
      </w:r>
      <w:r>
        <w:rPr>
          <w:rFonts w:ascii="Courier New" w:cs="Courier New" w:eastAsia="Courier New" w:hAnsi="Courier New"/>
          <w:sz w:val="21"/>
          <w:szCs w:val="21"/>
        </w:rPr>
        <w:t xml:space="preserve">gathered </w:t>
      </w:r>
      <w:r>
        <w:rPr>
          <w:rFonts w:ascii="Courier New" w:cs="Courier New" w:eastAsia="Courier New" w:hAnsi="Courier New"/>
          <w:sz w:val="21"/>
          <w:szCs w:val="21"/>
        </w:rPr>
        <w:t xml:space="preserve">round) </w:t>
      </w: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steady </w:t>
      </w:r>
      <w:r>
        <w:rPr>
          <w:rFonts w:ascii="Courier New" w:cs="Courier New" w:eastAsia="Courier New" w:hAnsi="Courier New"/>
          <w:sz w:val="21"/>
          <w:szCs w:val="21"/>
        </w:rPr>
        <w:t xml:space="preserve">as </w:t>
      </w:r>
      <w:r>
        <w:rPr>
          <w:rFonts w:ascii="Courier New" w:cs="Courier New" w:eastAsia="Courier New" w:hAnsi="Courier New"/>
          <w:sz w:val="21"/>
          <w:szCs w:val="21"/>
        </w:rPr>
        <w:t xml:space="preserve">she </w:t>
      </w:r>
      <w:r>
        <w:rPr>
          <w:rFonts w:ascii="Courier New" w:cs="Courier New" w:eastAsia="Courier New" w:hAnsi="Courier New"/>
          <w:sz w:val="21"/>
          <w:szCs w:val="21"/>
        </w:rPr>
        <w:t xml:space="preserve">goes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(Steady </w:t>
      </w:r>
      <w:r>
        <w:rPr>
          <w:rFonts w:ascii="Courier New" w:cs="Courier New" w:eastAsia="Courier New" w:hAnsi="Courier New"/>
          <w:sz w:val="21"/>
          <w:szCs w:val="21"/>
        </w:rPr>
        <w:t xml:space="preserve">as </w:t>
      </w:r>
      <w:r>
        <w:rPr>
          <w:rFonts w:ascii="Courier New" w:cs="Courier New" w:eastAsia="Courier New" w:hAnsi="Courier New"/>
          <w:sz w:val="21"/>
          <w:szCs w:val="21"/>
        </w:rPr>
        <w:t xml:space="preserve">she </w:t>
      </w:r>
      <w:r>
        <w:rPr>
          <w:rFonts w:ascii="Courier New" w:cs="Courier New" w:eastAsia="Courier New" w:hAnsi="Courier New"/>
          <w:sz w:val="21"/>
          <w:szCs w:val="21"/>
        </w:rPr>
        <w:t xml:space="preserve">goes)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Steady </w:t>
      </w:r>
      <w:r>
        <w:rPr>
          <w:rFonts w:ascii="Courier New" w:cs="Courier New" w:eastAsia="Courier New" w:hAnsi="Courier New"/>
          <w:sz w:val="21"/>
          <w:szCs w:val="21"/>
        </w:rPr>
        <w:t xml:space="preserve">as </w:t>
      </w:r>
      <w:r>
        <w:rPr>
          <w:rFonts w:ascii="Courier New" w:cs="Courier New" w:eastAsia="Courier New" w:hAnsi="Courier New"/>
          <w:sz w:val="21"/>
          <w:szCs w:val="21"/>
        </w:rPr>
        <w:t xml:space="preserve">she </w:t>
      </w:r>
      <w:r>
        <w:rPr>
          <w:rFonts w:ascii="Courier New" w:cs="Courier New" w:eastAsia="Courier New" w:hAnsi="Courier New"/>
          <w:sz w:val="21"/>
          <w:szCs w:val="21"/>
        </w:rPr>
        <w:t xml:space="preserve">goes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(Steady </w:t>
      </w:r>
      <w:r>
        <w:rPr>
          <w:rFonts w:ascii="Courier New" w:cs="Courier New" w:eastAsia="Courier New" w:hAnsi="Courier New"/>
          <w:sz w:val="21"/>
          <w:szCs w:val="21"/>
        </w:rPr>
        <w:t xml:space="preserve">as </w:t>
      </w:r>
      <w:r>
        <w:rPr>
          <w:rFonts w:ascii="Courier New" w:cs="Courier New" w:eastAsia="Courier New" w:hAnsi="Courier New"/>
          <w:sz w:val="21"/>
          <w:szCs w:val="21"/>
        </w:rPr>
        <w:t xml:space="preserve">she </w:t>
      </w:r>
      <w:r>
        <w:rPr>
          <w:rFonts w:ascii="Courier New" w:cs="Courier New" w:eastAsia="Courier New" w:hAnsi="Courier New"/>
          <w:sz w:val="21"/>
          <w:szCs w:val="21"/>
        </w:rPr>
        <w:t xml:space="preserve">goes) </w:t>
      </w:r>
      <w:r>
        <w:rPr>
          <w:rFonts w:ascii="Courier New" w:cs="Courier New" w:eastAsia="Courier New" w:hAnsi="Courier New"/>
          <w:sz w:val="21"/>
          <w:szCs w:val="21"/>
        </w:rPr>
        <w:t xml:space="preserve">Steady </w:t>
      </w:r>
      <w:r>
        <w:rPr>
          <w:rFonts w:ascii="Courier New" w:cs="Courier New" w:eastAsia="Courier New" w:hAnsi="Courier New"/>
          <w:sz w:val="21"/>
          <w:szCs w:val="21"/>
        </w:rPr>
        <w:t xml:space="preserve">as </w:t>
      </w:r>
      <w:r>
        <w:rPr>
          <w:rFonts w:ascii="Courier New" w:cs="Courier New" w:eastAsia="Courier New" w:hAnsi="Courier New"/>
          <w:sz w:val="21"/>
          <w:szCs w:val="21"/>
        </w:rPr>
        <w:t xml:space="preserve">she </w:t>
      </w:r>
      <w:r>
        <w:rPr>
          <w:rFonts w:ascii="Courier New" w:cs="Courier New" w:eastAsia="Courier New" w:hAnsi="Courier New"/>
          <w:sz w:val="21"/>
          <w:szCs w:val="21"/>
        </w:rPr>
        <w:t xml:space="preserve">goes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(Steady </w:t>
      </w:r>
      <w:r>
        <w:rPr>
          <w:rFonts w:ascii="Courier New" w:cs="Courier New" w:eastAsia="Courier New" w:hAnsi="Courier New"/>
          <w:sz w:val="21"/>
          <w:szCs w:val="21"/>
        </w:rPr>
        <w:t xml:space="preserve">as </w:t>
      </w:r>
      <w:r>
        <w:rPr>
          <w:rFonts w:ascii="Courier New" w:cs="Courier New" w:eastAsia="Courier New" w:hAnsi="Courier New"/>
          <w:sz w:val="21"/>
          <w:szCs w:val="21"/>
        </w:rPr>
        <w:t xml:space="preserve">she </w:t>
      </w:r>
      <w:r>
        <w:rPr>
          <w:rFonts w:ascii="Courier New" w:cs="Courier New" w:eastAsia="Courier New" w:hAnsi="Courier New"/>
          <w:sz w:val="21"/>
          <w:szCs w:val="21"/>
        </w:rPr>
        <w:t xml:space="preserve">goes)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 </w:t>
      </w:r>
      <w:r>
        <w:rPr>
          <w:rFonts w:ascii="Courier New" w:cs="Courier New" w:eastAsia="Courier New" w:hAnsi="Courier New"/>
          <w:sz w:val="21"/>
          <w:szCs w:val="21"/>
        </w:rPr>
        <w:t xml:space="preserve">steady </w:t>
      </w:r>
      <w:r>
        <w:rPr>
          <w:rFonts w:ascii="Courier New" w:cs="Courier New" w:eastAsia="Courier New" w:hAnsi="Courier New"/>
          <w:sz w:val="21"/>
          <w:szCs w:val="21"/>
        </w:rPr>
        <w:t xml:space="preserve">as </w:t>
      </w:r>
      <w:r>
        <w:rPr>
          <w:rFonts w:ascii="Courier New" w:cs="Courier New" w:eastAsia="Courier New" w:hAnsi="Courier New"/>
          <w:sz w:val="21"/>
          <w:szCs w:val="21"/>
        </w:rPr>
        <w:t xml:space="preserve">she </w:t>
      </w:r>
      <w:r>
        <w:rPr>
          <w:rFonts w:ascii="Courier New" w:cs="Courier New" w:eastAsia="Courier New" w:hAnsi="Courier New"/>
          <w:sz w:val="21"/>
          <w:szCs w:val="21"/>
        </w:rPr>
        <w:t xml:space="preserve">goes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(Steady </w:t>
      </w:r>
      <w:r>
        <w:rPr>
          <w:rFonts w:ascii="Courier New" w:cs="Courier New" w:eastAsia="Courier New" w:hAnsi="Courier New"/>
          <w:sz w:val="21"/>
          <w:szCs w:val="21"/>
        </w:rPr>
        <w:t xml:space="preserve">as </w:t>
      </w:r>
      <w:r>
        <w:rPr>
          <w:rFonts w:ascii="Courier New" w:cs="Courier New" w:eastAsia="Courier New" w:hAnsi="Courier New"/>
          <w:sz w:val="21"/>
          <w:szCs w:val="21"/>
        </w:rPr>
        <w:t xml:space="preserve">she </w:t>
      </w:r>
      <w:r>
        <w:rPr>
          <w:rFonts w:ascii="Courier New" w:cs="Courier New" w:eastAsia="Courier New" w:hAnsi="Courier New"/>
          <w:sz w:val="21"/>
          <w:szCs w:val="21"/>
        </w:rPr>
        <w:t xml:space="preserve">goes) </w:t>
      </w:r>
      <w:r>
        <w:rPr>
          <w:rFonts w:ascii="Courier New" w:cs="Courier New" w:eastAsia="Courier New" w:hAnsi="Courier New"/>
          <w:sz w:val="21"/>
          <w:szCs w:val="21"/>
        </w:rPr>
        <w:t xml:space="preserve">Steady </w:t>
      </w:r>
      <w:r>
        <w:rPr>
          <w:rFonts w:ascii="Courier New" w:cs="Courier New" w:eastAsia="Courier New" w:hAnsi="Courier New"/>
          <w:sz w:val="21"/>
          <w:szCs w:val="21"/>
        </w:rPr>
        <w:t xml:space="preserve">as </w:t>
      </w:r>
      <w:r>
        <w:rPr>
          <w:rFonts w:ascii="Courier New" w:cs="Courier New" w:eastAsia="Courier New" w:hAnsi="Courier New"/>
          <w:sz w:val="21"/>
          <w:szCs w:val="21"/>
        </w:rPr>
        <w:t xml:space="preserve">she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steady </w:t>
      </w:r>
      <w:r>
        <w:rPr>
          <w:rFonts w:ascii="Courier New" w:cs="Courier New" w:eastAsia="Courier New" w:hAnsi="Courier New"/>
          <w:sz w:val="21"/>
          <w:szCs w:val="21"/>
        </w:rPr>
        <w:t xml:space="preserve">now?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Steady </w:t>
      </w:r>
      <w:r>
        <w:rPr>
          <w:rFonts w:ascii="Courier New" w:cs="Courier New" w:eastAsia="Courier New" w:hAnsi="Courier New"/>
          <w:sz w:val="21"/>
          <w:szCs w:val="21"/>
        </w:rPr>
        <w:t xml:space="preserve">as </w:t>
      </w:r>
      <w:r>
        <w:rPr>
          <w:rFonts w:ascii="Courier New" w:cs="Courier New" w:eastAsia="Courier New" w:hAnsi="Courier New"/>
          <w:sz w:val="21"/>
          <w:szCs w:val="21"/>
        </w:rPr>
        <w:t xml:space="preserve">she </w:t>
      </w:r>
      <w:r>
        <w:rPr>
          <w:rFonts w:ascii="Courier New" w:cs="Courier New" w:eastAsia="Courier New" w:hAnsi="Courier New"/>
          <w:sz w:val="21"/>
          <w:szCs w:val="21"/>
        </w:rPr>
        <w:t xml:space="preserve">goes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steady </w:t>
      </w:r>
      <w:r>
        <w:rPr>
          <w:rFonts w:ascii="Courier New" w:cs="Courier New" w:eastAsia="Courier New" w:hAnsi="Courier New"/>
          <w:sz w:val="21"/>
          <w:szCs w:val="21"/>
        </w:rPr>
        <w:t xml:space="preserve">now? </w:t>
      </w:r>
      <w:r>
        <w:rPr>
          <w:rFonts w:ascii="Courier New" w:cs="Courier New" w:eastAsia="Courier New" w:hAnsi="Courier New"/>
          <w:sz w:val="21"/>
          <w:szCs w:val="21"/>
        </w:rPr>
        <w:t xml:space="preserve">Steady </w:t>
      </w:r>
      <w:r>
        <w:rPr>
          <w:rFonts w:ascii="Courier New" w:cs="Courier New" w:eastAsia="Courier New" w:hAnsi="Courier New"/>
          <w:sz w:val="21"/>
          <w:szCs w:val="21"/>
        </w:rPr>
        <w:t xml:space="preserve">as </w:t>
      </w:r>
      <w:r>
        <w:rPr>
          <w:rFonts w:ascii="Courier New" w:cs="Courier New" w:eastAsia="Courier New" w:hAnsi="Courier New"/>
          <w:sz w:val="21"/>
          <w:szCs w:val="21"/>
        </w:rPr>
        <w:t xml:space="preserve">she </w:t>
      </w:r>
      <w:r>
        <w:rPr>
          <w:rFonts w:ascii="Courier New" w:cs="Courier New" w:eastAsia="Courier New" w:hAnsi="Courier New"/>
          <w:sz w:val="21"/>
          <w:szCs w:val="21"/>
        </w:rPr>
        <w:t xml:space="preserve">goes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steady </w:t>
      </w:r>
      <w:r>
        <w:rPr>
          <w:rFonts w:ascii="Courier New" w:cs="Courier New" w:eastAsia="Courier New" w:hAnsi="Courier New"/>
          <w:sz w:val="21"/>
          <w:szCs w:val="21"/>
        </w:rPr>
        <w:t xml:space="preserve">now?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Steady </w:t>
      </w:r>
      <w:r>
        <w:rPr>
          <w:rFonts w:ascii="Courier New" w:cs="Courier New" w:eastAsia="Courier New" w:hAnsi="Courier New"/>
          <w:sz w:val="21"/>
          <w:szCs w:val="21"/>
        </w:rPr>
        <w:t xml:space="preserve">as </w:t>
      </w:r>
      <w:r>
        <w:rPr>
          <w:rFonts w:ascii="Courier New" w:cs="Courier New" w:eastAsia="Courier New" w:hAnsi="Courier New"/>
          <w:sz w:val="21"/>
          <w:szCs w:val="21"/>
        </w:rPr>
        <w:t xml:space="preserve">she </w:t>
      </w:r>
      <w:r>
        <w:rPr>
          <w:rFonts w:ascii="Courier New" w:cs="Courier New" w:eastAsia="Courier New" w:hAnsi="Courier New"/>
          <w:sz w:val="21"/>
          <w:szCs w:val="21"/>
        </w:rPr>
        <w:t xml:space="preserve">goes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steady </w:t>
      </w:r>
      <w:r>
        <w:rPr>
          <w:rFonts w:ascii="Courier New" w:cs="Courier New" w:eastAsia="Courier New" w:hAnsi="Courier New"/>
          <w:sz w:val="21"/>
          <w:szCs w:val="21"/>
        </w:rPr>
        <w:t xml:space="preserve">now? </w:t>
      </w:r>
      <w:r>
        <w:rPr>
          <w:rFonts w:ascii="Courier New" w:cs="Courier New" w:eastAsia="Courier New" w:hAnsi="Courier New"/>
          <w:sz w:val="21"/>
          <w:szCs w:val="21"/>
        </w:rPr>
        <w:t xml:space="preserve">Steady </w:t>
      </w:r>
      <w:r>
        <w:rPr>
          <w:rFonts w:ascii="Courier New" w:cs="Courier New" w:eastAsia="Courier New" w:hAnsi="Courier New"/>
          <w:sz w:val="21"/>
          <w:szCs w:val="21"/>
        </w:rPr>
        <w:t xml:space="preserve">as </w:t>
      </w:r>
      <w:r>
        <w:rPr>
          <w:rFonts w:ascii="Courier New" w:cs="Courier New" w:eastAsia="Courier New" w:hAnsi="Courier New"/>
          <w:sz w:val="21"/>
          <w:szCs w:val="21"/>
        </w:rPr>
        <w:t xml:space="preserve">she </w:t>
      </w:r>
      <w:r>
        <w:rPr>
          <w:rFonts w:ascii="Courier New" w:cs="Courier New" w:eastAsia="Courier New" w:hAnsi="Courier New"/>
          <w:sz w:val="21"/>
          <w:szCs w:val="21"/>
        </w:rPr>
        <w:t xml:space="preserve">goes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insane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brain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not </w:t>
      </w:r>
      <w:r>
        <w:rPr>
          <w:rFonts w:ascii="Courier New" w:cs="Courier New" w:eastAsia="Courier New" w:hAnsi="Courier New"/>
          <w:sz w:val="21"/>
          <w:szCs w:val="21"/>
        </w:rPr>
        <w:t xml:space="preserve">already...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Feel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pain </w:t>
      </w:r>
      <w:r>
        <w:rPr>
          <w:rFonts w:ascii="Courier New" w:cs="Courier New" w:eastAsia="Courier New" w:hAnsi="Courier New"/>
          <w:sz w:val="21"/>
          <w:szCs w:val="21"/>
        </w:rPr>
        <w:t xml:space="preserve">running </w:t>
      </w:r>
      <w:r>
        <w:rPr>
          <w:rFonts w:ascii="Courier New" w:cs="Courier New" w:eastAsia="Courier New" w:hAnsi="Courier New"/>
          <w:sz w:val="21"/>
          <w:szCs w:val="21"/>
        </w:rPr>
        <w:t xml:space="preserve">through </w:t>
      </w:r>
      <w:r>
        <w:rPr>
          <w:rFonts w:ascii="Courier New" w:cs="Courier New" w:eastAsia="Courier New" w:hAnsi="Courier New"/>
          <w:sz w:val="21"/>
          <w:szCs w:val="21"/>
        </w:rPr>
        <w:t xml:space="preserve">my </w:t>
      </w:r>
      <w:r>
        <w:rPr>
          <w:rFonts w:ascii="Courier New" w:cs="Courier New" w:eastAsia="Courier New" w:hAnsi="Courier New"/>
          <w:sz w:val="21"/>
          <w:szCs w:val="21"/>
        </w:rPr>
        <w:t xml:space="preserve">veins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Don't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piss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off, </w:t>
      </w:r>
      <w:r>
        <w:rPr>
          <w:rFonts w:ascii="Courier New" w:cs="Courier New" w:eastAsia="Courier New" w:hAnsi="Courier New"/>
          <w:sz w:val="21"/>
          <w:szCs w:val="21"/>
        </w:rPr>
        <w:t xml:space="preserve">pretentious, </w:t>
      </w:r>
      <w:r>
        <w:rPr>
          <w:rFonts w:ascii="Courier New" w:cs="Courier New" w:eastAsia="Courier New" w:hAnsi="Courier New"/>
          <w:sz w:val="21"/>
          <w:szCs w:val="21"/>
        </w:rPr>
        <w:t xml:space="preserve">ostentatious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Other </w:t>
      </w:r>
      <w:r>
        <w:rPr>
          <w:rFonts w:ascii="Courier New" w:cs="Courier New" w:eastAsia="Courier New" w:hAnsi="Courier New"/>
          <w:sz w:val="21"/>
          <w:szCs w:val="21"/>
        </w:rPr>
        <w:t xml:space="preserve">words </w:t>
      </w:r>
      <w:r>
        <w:rPr>
          <w:rFonts w:ascii="Courier New" w:cs="Courier New" w:eastAsia="Courier New" w:hAnsi="Courier New"/>
          <w:sz w:val="21"/>
          <w:szCs w:val="21"/>
        </w:rPr>
        <w:t xml:space="preserve">are </w:t>
      </w:r>
      <w:r>
        <w:rPr>
          <w:rFonts w:ascii="Courier New" w:cs="Courier New" w:eastAsia="Courier New" w:hAnsi="Courier New"/>
          <w:sz w:val="21"/>
          <w:szCs w:val="21"/>
        </w:rPr>
        <w:t xml:space="preserve">spring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... </w:t>
      </w:r>
      <w:r>
        <w:rPr>
          <w:rFonts w:ascii="Courier New" w:cs="Courier New" w:eastAsia="Courier New" w:hAnsi="Courier New"/>
          <w:sz w:val="21"/>
          <w:szCs w:val="21"/>
        </w:rPr>
        <w:t xml:space="preserve">emolicious,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shoot </w:t>
      </w:r>
      <w:r>
        <w:rPr>
          <w:rFonts w:ascii="Courier New" w:cs="Courier New" w:eastAsia="Courier New" w:hAnsi="Courier New"/>
          <w:sz w:val="21"/>
          <w:szCs w:val="21"/>
        </w:rPr>
        <w:t xml:space="preserve">posses </w:t>
      </w:r>
      <w:r>
        <w:rPr>
          <w:rFonts w:ascii="Courier New" w:cs="Courier New" w:eastAsia="Courier New" w:hAnsi="Courier New"/>
          <w:sz w:val="21"/>
          <w:szCs w:val="21"/>
        </w:rPr>
        <w:t xml:space="preserve">no...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want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respect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have...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yourself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control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nobody </w:t>
      </w:r>
      <w:r>
        <w:rPr>
          <w:rFonts w:ascii="Courier New" w:cs="Courier New" w:eastAsia="Courier New" w:hAnsi="Courier New"/>
          <w:sz w:val="21"/>
          <w:szCs w:val="21"/>
        </w:rPr>
        <w:t xml:space="preserve">around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help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Help, </w:t>
      </w:r>
      <w:r>
        <w:rPr>
          <w:rFonts w:ascii="Courier New" w:cs="Courier New" w:eastAsia="Courier New" w:hAnsi="Courier New"/>
          <w:sz w:val="21"/>
          <w:szCs w:val="21"/>
        </w:rPr>
        <w:t xml:space="preserve">help </w:t>
      </w:r>
      <w:r>
        <w:rPr>
          <w:rFonts w:ascii="Courier New" w:cs="Courier New" w:eastAsia="Courier New" w:hAnsi="Courier New"/>
          <w:sz w:val="21"/>
          <w:szCs w:val="21"/>
        </w:rPr>
        <w:t xml:space="preserve">oh </w:t>
      </w:r>
      <w:r>
        <w:rPr>
          <w:rFonts w:ascii="Courier New" w:cs="Courier New" w:eastAsia="Courier New" w:hAnsi="Courier New"/>
          <w:sz w:val="21"/>
          <w:szCs w:val="21"/>
        </w:rPr>
        <w:t xml:space="preserve">oh. </w:t>
      </w:r>
      <w:r>
        <w:rPr>
          <w:rFonts w:ascii="Courier New" w:cs="Courier New" w:eastAsia="Courier New" w:hAnsi="Courier New"/>
          <w:sz w:val="21"/>
          <w:szCs w:val="21"/>
        </w:rPr>
        <w:t xml:space="preserve">Chorus: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time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own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Running </w:t>
      </w:r>
      <w:r>
        <w:rPr>
          <w:rFonts w:ascii="Courier New" w:cs="Courier New" w:eastAsia="Courier New" w:hAnsi="Courier New"/>
          <w:sz w:val="21"/>
          <w:szCs w:val="21"/>
        </w:rPr>
        <w:t xml:space="preserve">back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mommy </w:t>
      </w:r>
      <w:r>
        <w:rPr>
          <w:rFonts w:ascii="Courier New" w:cs="Courier New" w:eastAsia="Courier New" w:hAnsi="Courier New"/>
          <w:sz w:val="21"/>
          <w:szCs w:val="21"/>
        </w:rPr>
        <w:t xml:space="preserve">hoping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she's </w:t>
      </w:r>
      <w:r>
        <w:rPr>
          <w:rFonts w:ascii="Courier New" w:cs="Courier New" w:eastAsia="Courier New" w:hAnsi="Courier New"/>
          <w:sz w:val="21"/>
          <w:szCs w:val="21"/>
        </w:rPr>
        <w:t xml:space="preserve">home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she's </w:t>
      </w:r>
      <w:r>
        <w:rPr>
          <w:rFonts w:ascii="Courier New" w:cs="Courier New" w:eastAsia="Courier New" w:hAnsi="Courier New"/>
          <w:sz w:val="21"/>
          <w:szCs w:val="21"/>
        </w:rPr>
        <w:t xml:space="preserve">not </w:t>
      </w:r>
      <w:r>
        <w:rPr>
          <w:rFonts w:ascii="Courier New" w:cs="Courier New" w:eastAsia="Courier New" w:hAnsi="Courier New"/>
          <w:sz w:val="21"/>
          <w:szCs w:val="21"/>
        </w:rPr>
        <w:t xml:space="preserve">there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alone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So...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then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calling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Call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fiasco, </w:t>
      </w:r>
      <w:r>
        <w:rPr>
          <w:rFonts w:ascii="Courier New" w:cs="Courier New" w:eastAsia="Courier New" w:hAnsi="Courier New"/>
          <w:sz w:val="21"/>
          <w:szCs w:val="21"/>
        </w:rPr>
        <w:t xml:space="preserve">call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a </w:t>
      </w:r>
      <w:r>
        <w:rPr>
          <w:rFonts w:ascii="Courier New" w:cs="Courier New" w:eastAsia="Courier New" w:hAnsi="Courier New"/>
          <w:sz w:val="21"/>
          <w:szCs w:val="21"/>
        </w:rPr>
        <w:t xml:space="preserve">fiasco, </w:t>
      </w:r>
      <w:r>
        <w:rPr>
          <w:rFonts w:ascii="Courier New" w:cs="Courier New" w:eastAsia="Courier New" w:hAnsi="Courier New"/>
          <w:sz w:val="21"/>
          <w:szCs w:val="21"/>
        </w:rPr>
        <w:t xml:space="preserve">fiasco </w:t>
      </w:r>
    </w:p>
    <w:p>
      <w:p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... </w:t>
      </w:r>
      <w:r>
        <w:rPr>
          <w:rFonts w:ascii="Courier New" w:cs="Courier New" w:eastAsia="Courier New" w:hAnsi="Courier New"/>
          <w:sz w:val="21"/>
          <w:szCs w:val="21"/>
        </w:rPr>
        <w:t xml:space="preserve">fiasco, </w:t>
      </w:r>
      <w:r>
        <w:rPr>
          <w:rFonts w:ascii="Courier New" w:cs="Courier New" w:eastAsia="Courier New" w:hAnsi="Courier New"/>
          <w:sz w:val="21"/>
          <w:szCs w:val="21"/>
        </w:rPr>
        <w:t xml:space="preserve">fiasco,... </w:t>
      </w:r>
      <w:r>
        <w:rPr>
          <w:rFonts w:ascii="Courier New" w:cs="Courier New" w:eastAsia="Courier New" w:hAnsi="Courier New"/>
          <w:sz w:val="21"/>
          <w:szCs w:val="21"/>
        </w:rPr>
        <w:t xml:space="preserve">fiasco </w:t>
      </w:r>
    </w:p>
    <w:p>
      <w:pPr>
        <w:numPr>
          <w:ilvl w:val="0"/>
          <w:numId w:val="1"/>
        </w:numPr>
        <w:ind w:hanging="378" w:left="378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2 </w:t>
      </w:r>
      <w:r>
        <w:rPr>
          <w:rFonts w:ascii="Courier New" w:cs="Courier New" w:eastAsia="Courier New" w:hAnsi="Courier New"/>
          <w:sz w:val="21"/>
          <w:szCs w:val="21"/>
        </w:rPr>
        <w:t xml:space="preserve">3 </w:t>
      </w:r>
      <w:r>
        <w:rPr>
          <w:rFonts w:ascii="Courier New" w:cs="Courier New" w:eastAsia="Courier New" w:hAnsi="Courier New"/>
          <w:sz w:val="21"/>
          <w:szCs w:val="21"/>
        </w:rPr>
        <w:t xml:space="preserve">4.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Hustle...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Wanna </w:t>
      </w:r>
      <w:r>
        <w:rPr>
          <w:rFonts w:ascii="Courier New" w:cs="Courier New" w:eastAsia="Courier New" w:hAnsi="Courier New"/>
          <w:sz w:val="21"/>
          <w:szCs w:val="21"/>
        </w:rPr>
        <w:t xml:space="preserve">try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testify </w:t>
      </w:r>
      <w:r>
        <w:rPr>
          <w:rFonts w:ascii="Courier New" w:cs="Courier New" w:eastAsia="Courier New" w:hAnsi="Courier New"/>
          <w:sz w:val="21"/>
          <w:szCs w:val="21"/>
        </w:rPr>
        <w:t xml:space="preserve">in </w:t>
      </w:r>
      <w:r>
        <w:rPr>
          <w:rFonts w:ascii="Courier New" w:cs="Courier New" w:eastAsia="Courier New" w:hAnsi="Courier New"/>
          <w:sz w:val="21"/>
          <w:szCs w:val="21"/>
        </w:rPr>
        <w:t xml:space="preserve">a...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happiness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Be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best, </w:t>
      </w:r>
      <w:r>
        <w:rPr>
          <w:rFonts w:ascii="Courier New" w:cs="Courier New" w:eastAsia="Courier New" w:hAnsi="Courier New"/>
          <w:sz w:val="21"/>
          <w:szCs w:val="21"/>
        </w:rPr>
        <w:t xml:space="preserve">have </w:t>
      </w:r>
      <w:r>
        <w:rPr>
          <w:rFonts w:ascii="Courier New" w:cs="Courier New" w:eastAsia="Courier New" w:hAnsi="Courier New"/>
          <w:sz w:val="21"/>
          <w:szCs w:val="21"/>
        </w:rPr>
        <w:t xml:space="preserve">success,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Doesn't </w:t>
      </w:r>
      <w:r>
        <w:rPr>
          <w:rFonts w:ascii="Courier New" w:cs="Courier New" w:eastAsia="Courier New" w:hAnsi="Courier New"/>
          <w:sz w:val="21"/>
          <w:szCs w:val="21"/>
        </w:rPr>
        <w:t xml:space="preserve">mean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Hollywood </w:t>
      </w:r>
      <w:r>
        <w:rPr>
          <w:rFonts w:ascii="Courier New" w:cs="Courier New" w:eastAsia="Courier New" w:hAnsi="Courier New"/>
          <w:sz w:val="21"/>
          <w:szCs w:val="21"/>
        </w:rPr>
        <w:t xml:space="preserve">Feel </w:t>
      </w:r>
      <w:r>
        <w:rPr>
          <w:rFonts w:ascii="Courier New" w:cs="Courier New" w:eastAsia="Courier New" w:hAnsi="Courier New"/>
          <w:sz w:val="21"/>
          <w:szCs w:val="21"/>
        </w:rPr>
        <w:t xml:space="preserve">blessed </w:t>
      </w:r>
      <w:r>
        <w:rPr>
          <w:rFonts w:ascii="Courier New" w:cs="Courier New" w:eastAsia="Courier New" w:hAnsi="Courier New"/>
          <w:sz w:val="21"/>
          <w:szCs w:val="21"/>
        </w:rPr>
        <w:t xml:space="preserve">not </w:t>
      </w:r>
      <w:r>
        <w:rPr>
          <w:rFonts w:ascii="Courier New" w:cs="Courier New" w:eastAsia="Courier New" w:hAnsi="Courier New"/>
          <w:sz w:val="21"/>
          <w:szCs w:val="21"/>
        </w:rPr>
        <w:t xml:space="preserve">impressed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By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glamour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think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could.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want </w:t>
      </w:r>
      <w:r>
        <w:rPr>
          <w:rFonts w:ascii="Courier New" w:cs="Courier New" w:eastAsia="Courier New" w:hAnsi="Courier New"/>
          <w:sz w:val="21"/>
          <w:szCs w:val="21"/>
        </w:rPr>
        <w:t xml:space="preserve">me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respect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have... </w:t>
      </w:r>
      <w:r>
        <w:rPr>
          <w:rFonts w:ascii="Courier New" w:cs="Courier New" w:eastAsia="Courier New" w:hAnsi="Courier New"/>
          <w:sz w:val="21"/>
          <w:szCs w:val="21"/>
        </w:rPr>
        <w:t xml:space="preserve">for </w:t>
      </w:r>
      <w:r>
        <w:rPr>
          <w:rFonts w:ascii="Courier New" w:cs="Courier New" w:eastAsia="Courier New" w:hAnsi="Courier New"/>
          <w:sz w:val="21"/>
          <w:szCs w:val="21"/>
        </w:rPr>
        <w:t xml:space="preserve">yourself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out </w:t>
      </w:r>
      <w:r>
        <w:rPr>
          <w:rFonts w:ascii="Courier New" w:cs="Courier New" w:eastAsia="Courier New" w:hAnsi="Courier New"/>
          <w:sz w:val="21"/>
          <w:szCs w:val="21"/>
        </w:rPr>
        <w:t xml:space="preserve">of </w:t>
      </w:r>
      <w:r>
        <w:rPr>
          <w:rFonts w:ascii="Courier New" w:cs="Courier New" w:eastAsia="Courier New" w:hAnsi="Courier New"/>
          <w:sz w:val="21"/>
          <w:szCs w:val="21"/>
        </w:rPr>
        <w:t xml:space="preserve">control </w:t>
      </w:r>
      <w:r>
        <w:rPr>
          <w:rFonts w:ascii="Courier New" w:cs="Courier New" w:eastAsia="Courier New" w:hAnsi="Courier New"/>
          <w:sz w:val="21"/>
          <w:szCs w:val="21"/>
        </w:rPr>
        <w:t xml:space="preserve">with </w:t>
      </w:r>
      <w:r>
        <w:rPr>
          <w:rFonts w:ascii="Courier New" w:cs="Courier New" w:eastAsia="Courier New" w:hAnsi="Courier New"/>
          <w:sz w:val="21"/>
          <w:szCs w:val="21"/>
        </w:rPr>
        <w:t xml:space="preserve">nobody </w:t>
      </w:r>
      <w:r>
        <w:rPr>
          <w:rFonts w:ascii="Courier New" w:cs="Courier New" w:eastAsia="Courier New" w:hAnsi="Courier New"/>
          <w:sz w:val="21"/>
          <w:szCs w:val="21"/>
        </w:rPr>
        <w:t xml:space="preserve">around </w:t>
      </w:r>
      <w:r>
        <w:rPr>
          <w:rFonts w:ascii="Courier New" w:cs="Courier New" w:eastAsia="Courier New" w:hAnsi="Courier New"/>
          <w:sz w:val="21"/>
          <w:szCs w:val="21"/>
        </w:rPr>
        <w:t xml:space="preserve">to </w:t>
      </w:r>
      <w:r>
        <w:rPr>
          <w:rFonts w:ascii="Courier New" w:cs="Courier New" w:eastAsia="Courier New" w:hAnsi="Courier New"/>
          <w:sz w:val="21"/>
          <w:szCs w:val="21"/>
        </w:rPr>
        <w:t xml:space="preserve">help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Help, </w:t>
      </w:r>
      <w:r>
        <w:rPr>
          <w:rFonts w:ascii="Courier New" w:cs="Courier New" w:eastAsia="Courier New" w:hAnsi="Courier New"/>
          <w:sz w:val="21"/>
          <w:szCs w:val="21"/>
        </w:rPr>
        <w:t xml:space="preserve">help </w:t>
      </w:r>
      <w:r>
        <w:rPr>
          <w:rFonts w:ascii="Courier New" w:cs="Courier New" w:eastAsia="Courier New" w:hAnsi="Courier New"/>
          <w:sz w:val="21"/>
          <w:szCs w:val="21"/>
        </w:rPr>
        <w:t xml:space="preserve">oh </w:t>
      </w:r>
      <w:r>
        <w:rPr>
          <w:rFonts w:ascii="Courier New" w:cs="Courier New" w:eastAsia="Courier New" w:hAnsi="Courier New"/>
          <w:sz w:val="21"/>
          <w:szCs w:val="21"/>
        </w:rPr>
        <w:t xml:space="preserve">oh. </w:t>
      </w:r>
      <w:r>
        <w:rPr>
          <w:rFonts w:ascii="Courier New" w:cs="Courier New" w:eastAsia="Courier New" w:hAnsi="Courier New"/>
          <w:sz w:val="21"/>
          <w:szCs w:val="21"/>
        </w:rPr>
        <w:t xml:space="preserve">Chorus: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This </w:t>
      </w:r>
      <w:r>
        <w:rPr>
          <w:rFonts w:ascii="Courier New" w:cs="Courier New" w:eastAsia="Courier New" w:hAnsi="Courier New"/>
          <w:sz w:val="21"/>
          <w:szCs w:val="21"/>
        </w:rPr>
        <w:t xml:space="preserve">time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own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Running </w:t>
      </w:r>
      <w:r>
        <w:rPr>
          <w:rFonts w:ascii="Courier New" w:cs="Courier New" w:eastAsia="Courier New" w:hAnsi="Courier New"/>
          <w:sz w:val="21"/>
          <w:szCs w:val="21"/>
        </w:rPr>
        <w:t xml:space="preserve">about </w:t>
      </w:r>
      <w:r>
        <w:rPr>
          <w:rFonts w:ascii="Courier New" w:cs="Courier New" w:eastAsia="Courier New" w:hAnsi="Courier New"/>
          <w:sz w:val="21"/>
          <w:szCs w:val="21"/>
        </w:rPr>
        <w:t xml:space="preserve">the </w:t>
      </w:r>
      <w:r>
        <w:rPr>
          <w:rFonts w:ascii="Courier New" w:cs="Courier New" w:eastAsia="Courier New" w:hAnsi="Courier New"/>
          <w:sz w:val="21"/>
          <w:szCs w:val="21"/>
        </w:rPr>
        <w:t xml:space="preserve">mammy </w:t>
      </w:r>
      <w:r>
        <w:rPr>
          <w:rFonts w:ascii="Courier New" w:cs="Courier New" w:eastAsia="Courier New" w:hAnsi="Courier New"/>
          <w:sz w:val="21"/>
          <w:szCs w:val="21"/>
        </w:rPr>
        <w:t xml:space="preserve">hoping </w:t>
      </w:r>
      <w:r>
        <w:rPr>
          <w:rFonts w:ascii="Courier New" w:cs="Courier New" w:eastAsia="Courier New" w:hAnsi="Courier New"/>
          <w:sz w:val="21"/>
          <w:szCs w:val="21"/>
        </w:rPr>
        <w:t xml:space="preserve">that </w:t>
      </w:r>
      <w:r>
        <w:rPr>
          <w:rFonts w:ascii="Courier New" w:cs="Courier New" w:eastAsia="Courier New" w:hAnsi="Courier New"/>
          <w:sz w:val="21"/>
          <w:szCs w:val="21"/>
        </w:rPr>
        <w:t xml:space="preserve">she's </w:t>
      </w:r>
      <w:r>
        <w:rPr>
          <w:rFonts w:ascii="Courier New" w:cs="Courier New" w:eastAsia="Courier New" w:hAnsi="Courier New"/>
          <w:sz w:val="21"/>
          <w:szCs w:val="21"/>
        </w:rPr>
        <w:t xml:space="preserve">home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But </w:t>
      </w:r>
      <w:r>
        <w:rPr>
          <w:rFonts w:ascii="Courier New" w:cs="Courier New" w:eastAsia="Courier New" w:hAnsi="Courier New"/>
          <w:sz w:val="21"/>
          <w:szCs w:val="21"/>
        </w:rPr>
        <w:t xml:space="preserve">if </w:t>
      </w:r>
      <w:r>
        <w:rPr>
          <w:rFonts w:ascii="Courier New" w:cs="Courier New" w:eastAsia="Courier New" w:hAnsi="Courier New"/>
          <w:sz w:val="21"/>
          <w:szCs w:val="21"/>
        </w:rPr>
        <w:t xml:space="preserve">she's </w:t>
      </w:r>
      <w:r>
        <w:rPr>
          <w:rFonts w:ascii="Courier New" w:cs="Courier New" w:eastAsia="Courier New" w:hAnsi="Courier New"/>
          <w:sz w:val="21"/>
          <w:szCs w:val="21"/>
        </w:rPr>
        <w:t xml:space="preserve">not </w:t>
      </w:r>
      <w:r>
        <w:rPr>
          <w:rFonts w:ascii="Courier New" w:cs="Courier New" w:eastAsia="Courier New" w:hAnsi="Courier New"/>
          <w:sz w:val="21"/>
          <w:szCs w:val="21"/>
        </w:rPr>
        <w:t xml:space="preserve">there </w:t>
      </w:r>
      <w:r>
        <w:rPr>
          <w:rFonts w:ascii="Courier New" w:cs="Courier New" w:eastAsia="Courier New" w:hAnsi="Courier New"/>
          <w:sz w:val="21"/>
          <w:szCs w:val="21"/>
        </w:rPr>
        <w:t xml:space="preserve">and </w:t>
      </w:r>
      <w:r>
        <w:rPr>
          <w:rFonts w:ascii="Courier New" w:cs="Courier New" w:eastAsia="Courier New" w:hAnsi="Courier New"/>
          <w:sz w:val="21"/>
          <w:szCs w:val="21"/>
        </w:rPr>
        <w:t xml:space="preserve">you're </w:t>
      </w:r>
      <w:r>
        <w:rPr>
          <w:rFonts w:ascii="Courier New" w:cs="Courier New" w:eastAsia="Courier New" w:hAnsi="Courier New"/>
          <w:sz w:val="21"/>
          <w:szCs w:val="21"/>
        </w:rPr>
        <w:t xml:space="preserve">on </w:t>
      </w:r>
      <w:r>
        <w:rPr>
          <w:rFonts w:ascii="Courier New" w:cs="Courier New" w:eastAsia="Courier New" w:hAnsi="Courier New"/>
          <w:sz w:val="21"/>
          <w:szCs w:val="21"/>
        </w:rPr>
        <w:t xml:space="preserve">your </w:t>
      </w:r>
      <w:r>
        <w:rPr>
          <w:rFonts w:ascii="Courier New" w:cs="Courier New" w:eastAsia="Courier New" w:hAnsi="Courier New"/>
          <w:sz w:val="21"/>
          <w:szCs w:val="21"/>
        </w:rPr>
        <w:t xml:space="preserve">alone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So... </w:t>
      </w:r>
      <w:r>
        <w:rPr>
          <w:rFonts w:ascii="Courier New" w:cs="Courier New" w:eastAsia="Courier New" w:hAnsi="Courier New"/>
          <w:sz w:val="21"/>
          <w:szCs w:val="21"/>
        </w:rPr>
        <w:t xml:space="preserve">you </w:t>
      </w:r>
      <w:r>
        <w:rPr>
          <w:rFonts w:ascii="Courier New" w:cs="Courier New" w:eastAsia="Courier New" w:hAnsi="Courier New"/>
          <w:sz w:val="21"/>
          <w:szCs w:val="21"/>
        </w:rPr>
        <w:t xml:space="preserve">then </w:t>
      </w:r>
      <w:r>
        <w:rPr>
          <w:rFonts w:ascii="Courier New" w:cs="Courier New" w:eastAsia="Courier New" w:hAnsi="Courier New"/>
          <w:sz w:val="21"/>
          <w:szCs w:val="21"/>
        </w:rPr>
        <w:t xml:space="preserve">go </w:t>
      </w:r>
      <w:r>
        <w:rPr>
          <w:rFonts w:ascii="Courier New" w:cs="Courier New" w:eastAsia="Courier New" w:hAnsi="Courier New"/>
          <w:sz w:val="21"/>
          <w:szCs w:val="21"/>
        </w:rPr>
        <w:t xml:space="preserve">calling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Fiasco, </w:t>
      </w:r>
      <w:r>
        <w:rPr>
          <w:rFonts w:ascii="Courier New" w:cs="Courier New" w:eastAsia="Courier New" w:hAnsi="Courier New"/>
          <w:sz w:val="21"/>
          <w:szCs w:val="21"/>
        </w:rPr>
        <w:t xml:space="preserve">call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fiasco, </w:t>
      </w:r>
      <w:r>
        <w:rPr>
          <w:rFonts w:ascii="Courier New" w:cs="Courier New" w:eastAsia="Courier New" w:hAnsi="Courier New"/>
          <w:sz w:val="21"/>
          <w:szCs w:val="21"/>
        </w:rPr>
        <w:t xml:space="preserve">fiasco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... </w:t>
      </w:r>
      <w:r>
        <w:rPr>
          <w:rFonts w:ascii="Courier New" w:cs="Courier New" w:eastAsia="Courier New" w:hAnsi="Courier New"/>
          <w:sz w:val="21"/>
          <w:szCs w:val="21"/>
        </w:rPr>
        <w:t xml:space="preserve">fiasco, </w:t>
      </w:r>
      <w:r>
        <w:rPr>
          <w:rFonts w:ascii="Courier New" w:cs="Courier New" w:eastAsia="Courier New" w:hAnsi="Courier New"/>
          <w:sz w:val="21"/>
          <w:szCs w:val="21"/>
        </w:rPr>
        <w:t xml:space="preserve">fiasco,... </w:t>
      </w:r>
      <w:r>
        <w:rPr>
          <w:rFonts w:ascii="Courier New" w:cs="Courier New" w:eastAsia="Courier New" w:hAnsi="Courier New"/>
          <w:sz w:val="21"/>
          <w:szCs w:val="21"/>
        </w:rPr>
        <w:t xml:space="preserve">fiasco </w:t>
      </w:r>
    </w:p>
    <w:p>
      <w:pPr>
        <w:numPr>
          <w:ilvl w:val="0"/>
          <w:numId w:val="2"/>
        </w:numPr>
        <w:ind w:hanging="378" w:left="378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2 </w:t>
      </w:r>
      <w:r>
        <w:rPr>
          <w:rFonts w:ascii="Courier New" w:cs="Courier New" w:eastAsia="Courier New" w:hAnsi="Courier New"/>
          <w:sz w:val="21"/>
          <w:szCs w:val="21"/>
        </w:rPr>
        <w:t xml:space="preserve">3 </w:t>
      </w:r>
      <w:r>
        <w:rPr>
          <w:rFonts w:ascii="Courier New" w:cs="Courier New" w:eastAsia="Courier New" w:hAnsi="Courier New"/>
          <w:sz w:val="21"/>
          <w:szCs w:val="21"/>
        </w:rPr>
        <w:t xml:space="preserve">4. </w:t>
      </w:r>
      <w:r>
        <w:rPr>
          <w:rFonts w:ascii="Courier New" w:cs="Courier New" w:eastAsia="Courier New" w:hAnsi="Courier New"/>
          <w:sz w:val="21"/>
          <w:szCs w:val="21"/>
        </w:rPr>
        <w:t xml:space="preserve">Fiasco, </w:t>
      </w:r>
      <w:r>
        <w:rPr>
          <w:rFonts w:ascii="Courier New" w:cs="Courier New" w:eastAsia="Courier New" w:hAnsi="Courier New"/>
          <w:sz w:val="21"/>
          <w:szCs w:val="21"/>
        </w:rPr>
        <w:t xml:space="preserve">fiasco </w:t>
      </w:r>
      <w:r>
        <w:rPr>
          <w:rFonts w:ascii="Courier New" w:cs="Courier New" w:eastAsia="Courier New" w:hAnsi="Courier New"/>
          <w:sz w:val="21"/>
          <w:szCs w:val="21"/>
        </w:rPr>
        <w:t xml:space="preserve">[Chorus:] </w:t>
      </w:r>
    </w:p>
    <w:p>
      <w:pPr>
        <w:numPr>
          <w:ilvl w:val="0"/>
          <w:numId w:val="3"/>
        </w:numPr>
        <w:ind w:hanging="378" w:left="378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2 </w:t>
      </w:r>
      <w:r>
        <w:rPr>
          <w:rFonts w:ascii="Courier New" w:cs="Courier New" w:eastAsia="Courier New" w:hAnsi="Courier New"/>
          <w:sz w:val="21"/>
          <w:szCs w:val="21"/>
        </w:rPr>
        <w:t xml:space="preserve">3 </w:t>
      </w:r>
      <w:r>
        <w:rPr>
          <w:rFonts w:ascii="Courier New" w:cs="Courier New" w:eastAsia="Courier New" w:hAnsi="Courier New"/>
          <w:sz w:val="21"/>
          <w:szCs w:val="21"/>
        </w:rPr>
        <w:t xml:space="preserve">4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calling,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calling,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calling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fiasco,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calling,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calling,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calling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fiasco, </w:t>
      </w:r>
    </w:p>
    <w:p>
      <w:pPr>
        <w:numPr>
          <w:ilvl w:val="0"/>
          <w:numId w:val="0"/>
        </w:numPr>
        <w:ind w:firstLine="0" w:left="0"/>
        <w:rPr>
          <w:rFonts w:ascii="Courier New" w:cs="Courier New" w:eastAsia="Courier New" w:hAnsi="Courier New"/>
          <w:sz w:val="21"/>
          <w:szCs w:val="21"/>
        </w:rPr>
      </w:pP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calling,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calling, </w:t>
      </w:r>
      <w:r>
        <w:rPr>
          <w:rFonts w:ascii="Courier New" w:cs="Courier New" w:eastAsia="Courier New" w:hAnsi="Courier New"/>
          <w:sz w:val="21"/>
          <w:szCs w:val="21"/>
        </w:rPr>
        <w:t xml:space="preserve">I'm </w:t>
      </w:r>
      <w:r>
        <w:rPr>
          <w:rFonts w:ascii="Courier New" w:cs="Courier New" w:eastAsia="Courier New" w:hAnsi="Courier New"/>
          <w:sz w:val="21"/>
          <w:szCs w:val="21"/>
        </w:rPr>
        <w:t xml:space="preserve">calling </w:t>
      </w:r>
      <w:r>
        <w:rPr>
          <w:rFonts w:ascii="Courier New" w:cs="Courier New" w:eastAsia="Courier New" w:hAnsi="Courier New"/>
          <w:sz w:val="21"/>
          <w:szCs w:val="21"/>
        </w:rPr>
        <w:t xml:space="preserve">it </w:t>
      </w:r>
      <w:r>
        <w:rPr>
          <w:rFonts w:ascii="Courier New" w:cs="Courier New" w:eastAsia="Courier New" w:hAnsi="Courier New"/>
          <w:sz w:val="21"/>
          <w:szCs w:val="21"/>
        </w:rPr>
        <w:t xml:space="preserve">fiasco. </w:t>
      </w:r>
    </w:p>
    <w:sectPr>
      <w:pgSz w:h="15840" w:w="12240"/>
      <w:pgMar w:footer="720" w:head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sz w:val="21"/>
        <w:szCs w:val="21"/>
      </w:r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sz w:val="21"/>
        <w:szCs w:val="21"/>
      </w:r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sz w:val="21"/>
        <w:szCs w:val="21"/>
      </w:r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  <w:style w:type="character" w:customStyle="1" w:styleId="baconstyle">
    <w:name w:val="baconstyle"/>
    <w:rPr>
      <w:rFonts w:ascii="Century Schoolbook" w:hAnsi="Century Schoolbook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webSettings" Target="webSettings.xml"/><Relationship Id="rId3" Type="http://schemas.openxmlformats.org/officeDocument/2006/relationships/fontTable" Target="fontTable.xml"/><Relationship Id="rId4" Type="http://schemas.openxmlformats.org/officeDocument/2006/relationships/theme" Target="theme/theme1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